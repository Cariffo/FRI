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6BF0" w:rsidRDefault="00D26BF0">
      <w:pPr>
        <w:tabs>
          <w:tab w:val="left" w:pos="2880"/>
        </w:tabs>
        <w:ind w:left="720" w:hanging="360"/>
        <w:rPr>
          <w:b/>
        </w:rPr>
      </w:pPr>
      <w:r w:rsidRPr="00D26B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0.75pt;margin-top:226.9pt;width:354.2pt;height:218.05pt;z-index:251659776;mso-wrap-distance-left:0;mso-wrap-distance-right:0;mso-position-horizontal-relative:page;mso-position-vertical-relative:page" filled="t">
            <v:fill color2="black"/>
            <v:imagedata r:id="rId6" o:title=""/>
            <w10:wrap type="square" side="largest" anchorx="margin" anchory="margin"/>
          </v:shape>
          <o:OLEObject Type="Embed" ProgID="Word.Picture.8" ShapeID="_x0000_s1030" DrawAspect="Content" ObjectID="_1418983551" r:id="rId7"/>
        </w:pict>
      </w:r>
      <w:r w:rsidR="00E06AB6">
        <w:rPr>
          <w:b/>
        </w:rPr>
        <w:t>1.</w:t>
      </w:r>
      <w:r w:rsidR="00E06AB6">
        <w:rPr>
          <w:b/>
        </w:rPr>
        <w:tab/>
        <w:t>Definujte proces</w:t>
      </w:r>
    </w:p>
    <w:p w:rsidR="00D26BF0" w:rsidRDefault="00E06AB6">
      <w:pPr>
        <w:ind w:left="660" w:hanging="12"/>
      </w:pPr>
      <w:r>
        <w:t xml:space="preserve">Neformálne,  </w:t>
      </w:r>
      <w:r>
        <w:rPr>
          <w:b/>
          <w:i/>
        </w:rPr>
        <w:t>proces</w:t>
      </w:r>
      <w:r>
        <w:t xml:space="preserve"> je bežiaci program, vrátane všetkých informácií potrebné pre jeho opätovnému  spusteniu od inštrukcie, kde bol prerušený (s tými istými prostriedkami  a s tou istou prioritou).</w:t>
      </w:r>
    </w:p>
    <w:p w:rsidR="00D26BF0" w:rsidRDefault="00E06AB6">
      <w:pPr>
        <w:ind w:left="660" w:hanging="12"/>
        <w:rPr>
          <w:rFonts w:ascii="Calibri" w:eastAsia="Calibri" w:hAnsi="Calibri" w:cs="Calibri"/>
          <w:szCs w:val="24"/>
        </w:rPr>
      </w:pPr>
      <w:r>
        <w:t>Stav Procesu :</w:t>
      </w:r>
      <w:r>
        <w:rPr>
          <w:rFonts w:ascii="Calibri" w:eastAsia="Calibri" w:hAnsi="Calibri" w:cs="Calibri"/>
          <w:color w:val="000000"/>
          <w:szCs w:val="24"/>
        </w:rPr>
        <w:t xml:space="preserve">Nový - proces je práve vytvorený. </w:t>
      </w:r>
      <w:r>
        <w:rPr>
          <w:rFonts w:ascii="Calibri" w:eastAsia="Calibri" w:hAnsi="Calibri" w:cs="Calibri"/>
          <w:szCs w:val="24"/>
        </w:rPr>
        <w:t xml:space="preserve">Bežiaci - vykonávajú sa inštrukcie </w:t>
      </w:r>
      <w:proofErr w:type="spellStart"/>
      <w:r>
        <w:rPr>
          <w:rFonts w:ascii="Calibri" w:eastAsia="Calibri" w:hAnsi="Calibri" w:cs="Calibri"/>
          <w:szCs w:val="24"/>
        </w:rPr>
        <w:t>programu.</w:t>
      </w:r>
      <w:r>
        <w:rPr>
          <w:rFonts w:ascii="Symbol" w:eastAsia="Symbol" w:hAnsi="Symbol" w:cs="Symbol"/>
          <w:szCs w:val="24"/>
        </w:rPr>
        <w:t></w:t>
      </w:r>
      <w:r>
        <w:rPr>
          <w:rFonts w:ascii="Calibri" w:eastAsia="Calibri" w:hAnsi="Calibri" w:cs="Calibri"/>
          <w:szCs w:val="24"/>
        </w:rPr>
        <w:t>Čakajúci</w:t>
      </w:r>
      <w:proofErr w:type="spellEnd"/>
      <w:r>
        <w:rPr>
          <w:rFonts w:ascii="Calibri" w:eastAsia="Calibri" w:hAnsi="Calibri" w:cs="Calibri"/>
          <w:szCs w:val="24"/>
        </w:rPr>
        <w:t xml:space="preserve"> - proces čaká na nejakú udalosť, napr. dokončenie V/V operácie alebo na signál. Pripravený - proces čaká na pridelenie procesora. Ukončený - proces dokončil svoje vykonanie.</w:t>
      </w:r>
    </w:p>
    <w:p w:rsidR="00D26BF0" w:rsidRDefault="00E06AB6">
      <w:pPr>
        <w:ind w:left="660" w:hanging="12"/>
      </w:pPr>
      <w:r>
        <w:rPr>
          <w:i/>
        </w:rPr>
        <w:t>Proces</w:t>
      </w:r>
      <w:r>
        <w:t xml:space="preserve"> je niečo viac ako </w:t>
      </w:r>
      <w:r>
        <w:rPr>
          <w:b/>
          <w:i/>
        </w:rPr>
        <w:t>kód programu</w:t>
      </w:r>
      <w:r>
        <w:t xml:space="preserve">, ktorý sa vykonáva (niekedy nazývaný textový segment). Proces je definovaný aj kontextom, v ktorom sa vykonáva. Do kontextu patria  hodnoty </w:t>
      </w:r>
      <w:proofErr w:type="spellStart"/>
      <w:r>
        <w:rPr>
          <w:b/>
          <w:i/>
        </w:rPr>
        <w:t>čítača</w:t>
      </w:r>
      <w:proofErr w:type="spellEnd"/>
      <w:r>
        <w:rPr>
          <w:b/>
          <w:i/>
        </w:rPr>
        <w:t xml:space="preserve"> inštrukcií</w:t>
      </w:r>
      <w:r>
        <w:t xml:space="preserve">  a </w:t>
      </w:r>
      <w:r>
        <w:rPr>
          <w:b/>
          <w:i/>
        </w:rPr>
        <w:t>registrov procesora</w:t>
      </w:r>
      <w:r>
        <w:t xml:space="preserve">. Proces zahŕňa aj </w:t>
      </w:r>
      <w:r>
        <w:rPr>
          <w:b/>
          <w:i/>
        </w:rPr>
        <w:t>zásobník</w:t>
      </w:r>
      <w:r>
        <w:t xml:space="preserve">, ktorý obsahuje dočasne dáta procesu (ako sú parametre podprogramov, návratové adresy a lokálne premenné) a </w:t>
      </w:r>
      <w:r>
        <w:rPr>
          <w:b/>
          <w:i/>
        </w:rPr>
        <w:t>dátový segment</w:t>
      </w:r>
      <w:r>
        <w:t>, ktorý obsahuje globálne premenné.</w:t>
      </w:r>
    </w:p>
    <w:p w:rsidR="00D26BF0" w:rsidRDefault="00D26BF0">
      <w:pPr>
        <w:tabs>
          <w:tab w:val="left" w:pos="2880"/>
        </w:tabs>
        <w:ind w:left="720" w:hanging="360"/>
        <w:rPr>
          <w:b/>
        </w:rPr>
      </w:pPr>
    </w:p>
    <w:p w:rsidR="00D26BF0" w:rsidRDefault="00E06AB6">
      <w:pPr>
        <w:tabs>
          <w:tab w:val="left" w:pos="2880"/>
        </w:tabs>
        <w:ind w:left="720" w:hanging="360"/>
        <w:rPr>
          <w:b/>
        </w:rPr>
      </w:pPr>
      <w:r>
        <w:rPr>
          <w:b/>
        </w:rPr>
        <w:t>2.</w:t>
      </w:r>
      <w:r>
        <w:rPr>
          <w:b/>
        </w:rPr>
        <w:tab/>
        <w:t>Nakreslite stavový diagram procesu</w:t>
      </w:r>
    </w:p>
    <w:p w:rsidR="00D26BF0" w:rsidRDefault="00E06AB6">
      <w:pPr>
        <w:pStyle w:val="VchodzieLTTitel"/>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 w:val="left" w:pos="2160"/>
        </w:tabs>
        <w:rPr>
          <w:rFonts w:ascii="Times New Roman" w:eastAsia="Gill Sans MT" w:hAnsi="Times New Roman" w:cs="Gill Sans MT"/>
          <w:b/>
          <w:bCs/>
          <w:shadow/>
          <w:color w:val="572314"/>
          <w:sz w:val="24"/>
          <w:szCs w:val="24"/>
        </w:rPr>
      </w:pPr>
      <w:r>
        <w:rPr>
          <w:rFonts w:ascii="Times New Roman" w:eastAsia="Gill Sans MT" w:hAnsi="Times New Roman" w:cs="Gill Sans MT"/>
          <w:b/>
          <w:bCs/>
          <w:shadow/>
          <w:color w:val="572314"/>
          <w:sz w:val="24"/>
          <w:szCs w:val="24"/>
        </w:rPr>
        <w:t>Stavový diagram a rozhodnutie o pridelení CPU</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160"/>
        </w:tabs>
        <w:rPr>
          <w:rFonts w:ascii="Times New Roman" w:hAnsi="Times New Roman" w:cs="Tahoma"/>
          <w:sz w:val="24"/>
          <w:szCs w:val="24"/>
        </w:rPr>
      </w:pPr>
      <w:r>
        <w:rPr>
          <w:rFonts w:ascii="Times New Roman" w:eastAsia="Gill Sans MT" w:hAnsi="Times New Roman" w:cs="Gill Sans MT"/>
          <w:sz w:val="24"/>
          <w:szCs w:val="24"/>
        </w:rPr>
        <w:t xml:space="preserve">pri  jednom z </w:t>
      </w:r>
      <w:r>
        <w:rPr>
          <w:rFonts w:ascii="Times New Roman" w:hAnsi="Times New Roman" w:cs="Tahoma"/>
          <w:sz w:val="24"/>
          <w:szCs w:val="24"/>
        </w:rPr>
        <w:t>prechodov:</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160"/>
        </w:tabs>
        <w:rPr>
          <w:rFonts w:ascii="Times New Roman" w:eastAsia="Gill Sans MT" w:hAnsi="Times New Roman" w:cs="Gill Sans MT"/>
          <w:sz w:val="24"/>
          <w:szCs w:val="24"/>
        </w:rPr>
      </w:pPr>
      <w:r>
        <w:rPr>
          <w:rFonts w:ascii="Times New Roman" w:eastAsia="Gill Sans MT" w:hAnsi="Times New Roman" w:cs="Gill Sans MT"/>
          <w:sz w:val="24"/>
          <w:szCs w:val="24"/>
        </w:rPr>
        <w:t>1.</w:t>
      </w:r>
      <w:r>
        <w:rPr>
          <w:rFonts w:ascii="Times New Roman" w:hAnsi="Times New Roman" w:cs="Tahoma"/>
          <w:sz w:val="24"/>
          <w:szCs w:val="24"/>
        </w:rPr>
        <w:t xml:space="preserve">zo stavu bežiaci do stavu čakajúci </w:t>
      </w:r>
      <w:r>
        <w:rPr>
          <w:rFonts w:ascii="Times New Roman" w:eastAsia="Gill Sans MT" w:hAnsi="Times New Roman" w:cs="Gill Sans MT"/>
          <w:sz w:val="24"/>
          <w:szCs w:val="24"/>
        </w:rPr>
        <w:t>2.z bežiaci do stavu pripravený.</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160"/>
        </w:tabs>
        <w:rPr>
          <w:rFonts w:ascii="Times New Roman" w:eastAsia="Gill Sans MT" w:hAnsi="Times New Roman" w:cs="Gill Sans MT"/>
          <w:sz w:val="24"/>
          <w:szCs w:val="24"/>
        </w:rPr>
      </w:pPr>
      <w:r>
        <w:rPr>
          <w:rFonts w:ascii="Times New Roman" w:eastAsia="Gill Sans MT" w:hAnsi="Times New Roman" w:cs="Gill Sans MT"/>
          <w:sz w:val="24"/>
          <w:szCs w:val="24"/>
        </w:rPr>
        <w:t>3. z čakajúci do stavu pripravený.</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160"/>
        </w:tabs>
        <w:rPr>
          <w:rFonts w:ascii="Times New Roman" w:eastAsia="Gill Sans MT" w:hAnsi="Times New Roman" w:cs="Gill Sans MT"/>
          <w:sz w:val="24"/>
          <w:szCs w:val="24"/>
        </w:rPr>
      </w:pPr>
      <w:r>
        <w:rPr>
          <w:rFonts w:ascii="Times New Roman" w:eastAsia="Gill Sans MT" w:hAnsi="Times New Roman" w:cs="Gill Sans MT"/>
          <w:sz w:val="24"/>
          <w:szCs w:val="24"/>
        </w:rPr>
        <w:t>4.keď proces končí.</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865"/>
          <w:tab w:val="left" w:pos="2305"/>
          <w:tab w:val="left" w:pos="3745"/>
          <w:tab w:val="left" w:pos="5185"/>
          <w:tab w:val="left" w:pos="6625"/>
          <w:tab w:val="left" w:pos="9505"/>
          <w:tab w:val="left" w:pos="10945"/>
          <w:tab w:val="left" w:pos="12385"/>
          <w:tab w:val="left" w:pos="13825"/>
          <w:tab w:val="left" w:pos="15265"/>
        </w:tabs>
        <w:spacing w:line="216" w:lineRule="auto"/>
        <w:ind w:left="532" w:hanging="532"/>
        <w:rPr>
          <w:rFonts w:ascii="Times New Roman" w:hAnsi="Times New Roman" w:cs="Tahoma"/>
          <w:sz w:val="24"/>
          <w:szCs w:val="24"/>
        </w:rPr>
      </w:pPr>
      <w:r>
        <w:rPr>
          <w:rFonts w:ascii="Times New Roman" w:eastAsia="Gill Sans MT" w:hAnsi="Times New Roman" w:cs="Gill Sans MT"/>
          <w:sz w:val="24"/>
          <w:szCs w:val="24"/>
        </w:rPr>
        <w:t xml:space="preserve">Pri prechodoch v bodoch 1 a 4 nemáme možnosť </w:t>
      </w:r>
      <w:r>
        <w:rPr>
          <w:rFonts w:ascii="Times New Roman" w:hAnsi="Times New Roman" w:cs="Tahoma"/>
          <w:sz w:val="24"/>
          <w:szCs w:val="24"/>
        </w:rPr>
        <w:t xml:space="preserve">výberu. Nový proces sa musí vybrať pre vykonanie. </w:t>
      </w:r>
    </w:p>
    <w:p w:rsidR="00D26BF0" w:rsidRDefault="00E06AB6">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865"/>
          <w:tab w:val="left" w:pos="2305"/>
          <w:tab w:val="left" w:pos="3745"/>
          <w:tab w:val="left" w:pos="5185"/>
          <w:tab w:val="left" w:pos="6625"/>
          <w:tab w:val="left" w:pos="8065"/>
          <w:tab w:val="left" w:pos="9505"/>
          <w:tab w:val="left" w:pos="10945"/>
          <w:tab w:val="left" w:pos="12385"/>
          <w:tab w:val="left" w:pos="13825"/>
          <w:tab w:val="left" w:pos="15265"/>
        </w:tabs>
        <w:spacing w:line="216" w:lineRule="auto"/>
        <w:rPr>
          <w:rFonts w:ascii="Times New Roman" w:hAnsi="Times New Roman" w:cs="Tahoma"/>
          <w:sz w:val="24"/>
          <w:szCs w:val="24"/>
        </w:rPr>
      </w:pPr>
      <w:r>
        <w:rPr>
          <w:rFonts w:ascii="Times New Roman" w:eastAsia="Gill Sans MT" w:hAnsi="Times New Roman" w:cs="Gill Sans MT"/>
          <w:sz w:val="24"/>
          <w:szCs w:val="24"/>
        </w:rPr>
        <w:t xml:space="preserve">Keď sa plánovanie vykonáva len v prípadoch 1 a 4 - </w:t>
      </w:r>
      <w:r>
        <w:rPr>
          <w:rFonts w:ascii="Times New Roman" w:hAnsi="Times New Roman" w:cs="Tahoma"/>
          <w:sz w:val="24"/>
          <w:szCs w:val="24"/>
        </w:rPr>
        <w:t xml:space="preserve">jedná o </w:t>
      </w:r>
      <w:proofErr w:type="spellStart"/>
      <w:r>
        <w:rPr>
          <w:rFonts w:ascii="Times New Roman" w:hAnsi="Times New Roman" w:cs="Tahoma"/>
          <w:i/>
          <w:iCs/>
          <w:sz w:val="24"/>
          <w:szCs w:val="24"/>
        </w:rPr>
        <w:t>nepreemptívne</w:t>
      </w:r>
      <w:proofErr w:type="spellEnd"/>
      <w:r>
        <w:rPr>
          <w:rFonts w:ascii="Times New Roman" w:hAnsi="Times New Roman" w:cs="Tahoma"/>
          <w:i/>
          <w:iCs/>
          <w:sz w:val="24"/>
          <w:szCs w:val="24"/>
        </w:rPr>
        <w:t xml:space="preserve"> </w:t>
      </w:r>
      <w:r>
        <w:rPr>
          <w:rFonts w:ascii="Times New Roman" w:hAnsi="Times New Roman" w:cs="Tahoma"/>
          <w:sz w:val="24"/>
          <w:szCs w:val="24"/>
        </w:rPr>
        <w:t>plánovanie</w:t>
      </w:r>
      <w:r>
        <w:rPr>
          <w:rFonts w:ascii="Times New Roman" w:hAnsi="Times New Roman" w:cs="Tahoma"/>
          <w:i/>
          <w:iCs/>
          <w:sz w:val="24"/>
          <w:szCs w:val="24"/>
        </w:rPr>
        <w:t xml:space="preserve">, </w:t>
      </w:r>
      <w:r>
        <w:rPr>
          <w:rFonts w:ascii="Times New Roman" w:hAnsi="Times New Roman" w:cs="Tahoma"/>
          <w:sz w:val="24"/>
          <w:szCs w:val="24"/>
        </w:rPr>
        <w:t>ináč plánovanie je</w:t>
      </w:r>
      <w:r>
        <w:rPr>
          <w:rFonts w:ascii="Times New Roman" w:hAnsi="Times New Roman" w:cs="Tahoma"/>
          <w:i/>
          <w:iCs/>
          <w:sz w:val="24"/>
          <w:szCs w:val="24"/>
        </w:rPr>
        <w:t xml:space="preserve"> </w:t>
      </w:r>
      <w:proofErr w:type="spellStart"/>
      <w:r>
        <w:rPr>
          <w:rFonts w:ascii="Times New Roman" w:hAnsi="Times New Roman" w:cs="Tahoma"/>
          <w:i/>
          <w:iCs/>
          <w:sz w:val="24"/>
          <w:szCs w:val="24"/>
        </w:rPr>
        <w:t>preemptívne</w:t>
      </w:r>
      <w:proofErr w:type="spellEnd"/>
      <w:r>
        <w:rPr>
          <w:rFonts w:ascii="Times New Roman" w:hAnsi="Times New Roman" w:cs="Tahoma"/>
          <w:i/>
          <w:iCs/>
          <w:sz w:val="24"/>
          <w:szCs w:val="24"/>
        </w:rPr>
        <w:t>.</w:t>
      </w:r>
      <w:r>
        <w:rPr>
          <w:rFonts w:ascii="Times New Roman" w:hAnsi="Times New Roman" w:cs="Tahoma"/>
          <w:sz w:val="24"/>
          <w:szCs w:val="24"/>
        </w:rPr>
        <w:t xml:space="preserve"> </w:t>
      </w:r>
    </w:p>
    <w:p w:rsidR="00D26BF0" w:rsidRDefault="00D26BF0">
      <w:pPr>
        <w:tabs>
          <w:tab w:val="left" w:pos="2880"/>
        </w:tabs>
        <w:ind w:left="720" w:hanging="360"/>
        <w:rPr>
          <w:szCs w:val="24"/>
        </w:rPr>
      </w:pPr>
    </w:p>
    <w:p w:rsidR="00D26BF0" w:rsidRDefault="00E06AB6">
      <w:pPr>
        <w:tabs>
          <w:tab w:val="left" w:pos="2880"/>
        </w:tabs>
        <w:ind w:left="720" w:hanging="360"/>
        <w:rPr>
          <w:b/>
        </w:rPr>
      </w:pPr>
      <w:r>
        <w:rPr>
          <w:b/>
        </w:rPr>
        <w:t>3. PCB</w:t>
      </w:r>
    </w:p>
    <w:p w:rsidR="00D26BF0" w:rsidRDefault="00E06AB6">
      <w:pPr>
        <w:ind w:left="708"/>
      </w:pPr>
      <w:r>
        <w:t>Každý proces je prezentovaný v operačnom systéme dátovou štruktúrou, ktorá sa nazýva</w:t>
      </w:r>
      <w:r>
        <w:rPr>
          <w:i/>
        </w:rPr>
        <w:t xml:space="preserve"> riadiaci blok procesu (</w:t>
      </w:r>
      <w:proofErr w:type="spellStart"/>
      <w:r>
        <w:rPr>
          <w:i/>
        </w:rPr>
        <w:t>Process</w:t>
      </w:r>
      <w:proofErr w:type="spellEnd"/>
      <w:r>
        <w:rPr>
          <w:i/>
        </w:rPr>
        <w:t xml:space="preserve"> </w:t>
      </w:r>
      <w:proofErr w:type="spellStart"/>
      <w:r>
        <w:rPr>
          <w:i/>
        </w:rPr>
        <w:t>Control</w:t>
      </w:r>
      <w:proofErr w:type="spellEnd"/>
      <w:r>
        <w:rPr>
          <w:i/>
        </w:rPr>
        <w:t xml:space="preserve"> </w:t>
      </w:r>
      <w:proofErr w:type="spellStart"/>
      <w:r>
        <w:rPr>
          <w:i/>
        </w:rPr>
        <w:t>Block</w:t>
      </w:r>
      <w:proofErr w:type="spellEnd"/>
      <w:r>
        <w:t xml:space="preserve">) - obsahuje informácií o procese, z ktorých najdôležitejšie sú: </w:t>
      </w:r>
      <w:r>
        <w:tab/>
      </w:r>
    </w:p>
    <w:p w:rsidR="00D26BF0" w:rsidRDefault="00E06AB6">
      <w:pPr>
        <w:tabs>
          <w:tab w:val="left" w:pos="5760"/>
        </w:tabs>
        <w:ind w:left="1440" w:hanging="360"/>
      </w:pPr>
      <w:r>
        <w:rPr>
          <w:b/>
        </w:rPr>
        <w:t>a)</w:t>
      </w:r>
      <w:r>
        <w:rPr>
          <w:b/>
        </w:rPr>
        <w:tab/>
        <w:t>Stav procesu</w:t>
      </w:r>
      <w:r>
        <w:t xml:space="preserve"> - nový, pripravený, bežiaci, čakajúci atď. </w:t>
      </w:r>
    </w:p>
    <w:p w:rsidR="00D26BF0" w:rsidRDefault="00E06AB6">
      <w:pPr>
        <w:tabs>
          <w:tab w:val="left" w:pos="5760"/>
        </w:tabs>
        <w:ind w:left="1440" w:hanging="360"/>
      </w:pPr>
      <w:r>
        <w:rPr>
          <w:b/>
        </w:rPr>
        <w:t>b)</w:t>
      </w:r>
      <w:r>
        <w:rPr>
          <w:b/>
        </w:rPr>
        <w:tab/>
        <w:t xml:space="preserve">Hodnota </w:t>
      </w:r>
      <w:proofErr w:type="spellStart"/>
      <w:r>
        <w:rPr>
          <w:b/>
        </w:rPr>
        <w:t>čítača</w:t>
      </w:r>
      <w:proofErr w:type="spellEnd"/>
      <w:r>
        <w:rPr>
          <w:b/>
        </w:rPr>
        <w:t xml:space="preserve"> inštrukcií</w:t>
      </w:r>
      <w:r>
        <w:t xml:space="preserve"> - indikuje adresu inštrukcie, ktorá bude vykonaná ako nasledujúca</w:t>
      </w:r>
    </w:p>
    <w:p w:rsidR="00D26BF0" w:rsidRDefault="00E06AB6">
      <w:pPr>
        <w:tabs>
          <w:tab w:val="left" w:pos="5760"/>
        </w:tabs>
        <w:ind w:left="1440" w:hanging="360"/>
      </w:pPr>
      <w:r>
        <w:rPr>
          <w:b/>
        </w:rPr>
        <w:t>c)</w:t>
      </w:r>
      <w:r>
        <w:rPr>
          <w:b/>
        </w:rPr>
        <w:tab/>
        <w:t>Registre CPU</w:t>
      </w:r>
      <w:r>
        <w:t xml:space="preserve"> - akumulátory, index registre, ukazovatele zásobníkov, univerzálne registre, informácie o podmienených kódov a iné. </w:t>
      </w:r>
    </w:p>
    <w:p w:rsidR="00D26BF0" w:rsidRDefault="00E06AB6">
      <w:pPr>
        <w:tabs>
          <w:tab w:val="left" w:pos="5760"/>
        </w:tabs>
        <w:ind w:left="1440" w:hanging="360"/>
      </w:pPr>
      <w:r>
        <w:rPr>
          <w:b/>
        </w:rPr>
        <w:t>d)</w:t>
      </w:r>
      <w:r>
        <w:rPr>
          <w:b/>
        </w:rPr>
        <w:tab/>
        <w:t>Informácie pre plánovanie procesu</w:t>
      </w:r>
      <w:r>
        <w:t xml:space="preserve"> - priorita procesu, ukazovatele na fronty pre plánovanie a iné.</w:t>
      </w:r>
    </w:p>
    <w:p w:rsidR="00D26BF0" w:rsidRDefault="00E06AB6">
      <w:pPr>
        <w:tabs>
          <w:tab w:val="left" w:pos="5760"/>
        </w:tabs>
        <w:ind w:left="1440" w:hanging="360"/>
      </w:pPr>
      <w:r>
        <w:rPr>
          <w:b/>
        </w:rPr>
        <w:t>e)</w:t>
      </w:r>
      <w:r>
        <w:rPr>
          <w:b/>
        </w:rPr>
        <w:tab/>
        <w:t>Informácie pre správu pamäte</w:t>
      </w:r>
      <w:r>
        <w:t xml:space="preserve"> - hodnoty limitných a bázových registrov, tabuľku stránok alebo segmentov, podľa použitej techniky správy pamäte.</w:t>
      </w:r>
    </w:p>
    <w:p w:rsidR="00D26BF0" w:rsidRDefault="00E06AB6">
      <w:pPr>
        <w:tabs>
          <w:tab w:val="left" w:pos="5760"/>
        </w:tabs>
        <w:ind w:left="1440" w:hanging="360"/>
        <w:rPr>
          <w:b/>
        </w:rPr>
      </w:pPr>
      <w:r>
        <w:rPr>
          <w:b/>
        </w:rPr>
        <w:t>f)</w:t>
      </w:r>
      <w:r>
        <w:rPr>
          <w:b/>
        </w:rPr>
        <w:tab/>
        <w:t xml:space="preserve">V/V informácie -  obsahujú zoznam V/V zariadení, ktoré sú pridelené procesu, zoznam otvorených súborov atď. </w:t>
      </w:r>
    </w:p>
    <w:p w:rsidR="00D26BF0" w:rsidRDefault="00E06AB6">
      <w:pPr>
        <w:tabs>
          <w:tab w:val="left" w:pos="2880"/>
        </w:tabs>
        <w:ind w:left="720" w:hanging="360"/>
        <w:rPr>
          <w:b/>
        </w:rPr>
      </w:pPr>
      <w:r>
        <w:rPr>
          <w:b/>
        </w:rPr>
        <w:tab/>
      </w:r>
    </w:p>
    <w:p w:rsidR="00D26BF0" w:rsidRDefault="00E06AB6">
      <w:pPr>
        <w:tabs>
          <w:tab w:val="left" w:pos="2880"/>
        </w:tabs>
        <w:ind w:left="720" w:hanging="360"/>
        <w:rPr>
          <w:b/>
        </w:rPr>
      </w:pPr>
      <w:r>
        <w:rPr>
          <w:b/>
        </w:rPr>
        <w:t xml:space="preserve">4. </w:t>
      </w:r>
      <w:proofErr w:type="spellStart"/>
      <w:r>
        <w:rPr>
          <w:b/>
        </w:rPr>
        <w:t>Aku</w:t>
      </w:r>
      <w:proofErr w:type="spellEnd"/>
      <w:r>
        <w:rPr>
          <w:b/>
        </w:rPr>
        <w:t xml:space="preserve"> </w:t>
      </w:r>
      <w:proofErr w:type="spellStart"/>
      <w:r>
        <w:rPr>
          <w:b/>
        </w:rPr>
        <w:t>ulohu</w:t>
      </w:r>
      <w:proofErr w:type="spellEnd"/>
      <w:r>
        <w:rPr>
          <w:b/>
        </w:rPr>
        <w:t xml:space="preserve"> </w:t>
      </w:r>
      <w:proofErr w:type="spellStart"/>
      <w:r>
        <w:rPr>
          <w:b/>
        </w:rPr>
        <w:t>riesi</w:t>
      </w:r>
      <w:proofErr w:type="spellEnd"/>
      <w:r>
        <w:rPr>
          <w:b/>
        </w:rPr>
        <w:t xml:space="preserve"> </w:t>
      </w:r>
      <w:proofErr w:type="spellStart"/>
      <w:r>
        <w:rPr>
          <w:b/>
        </w:rPr>
        <w:t>dlhodoby</w:t>
      </w:r>
      <w:proofErr w:type="spellEnd"/>
      <w:r>
        <w:rPr>
          <w:b/>
        </w:rPr>
        <w:t xml:space="preserve"> </w:t>
      </w:r>
      <w:proofErr w:type="spellStart"/>
      <w:r>
        <w:rPr>
          <w:b/>
        </w:rPr>
        <w:t>planovac</w:t>
      </w:r>
      <w:proofErr w:type="spellEnd"/>
      <w:r>
        <w:rPr>
          <w:b/>
        </w:rPr>
        <w:t xml:space="preserve"> a </w:t>
      </w:r>
      <w:proofErr w:type="spellStart"/>
      <w:r>
        <w:rPr>
          <w:b/>
        </w:rPr>
        <w:t>aku</w:t>
      </w:r>
      <w:proofErr w:type="spellEnd"/>
      <w:r>
        <w:rPr>
          <w:b/>
        </w:rPr>
        <w:t xml:space="preserve"> </w:t>
      </w:r>
      <w:proofErr w:type="spellStart"/>
      <w:r>
        <w:rPr>
          <w:b/>
        </w:rPr>
        <w:t>kratkodoby</w:t>
      </w:r>
      <w:proofErr w:type="spellEnd"/>
      <w:r>
        <w:rPr>
          <w:b/>
        </w:rPr>
        <w:t xml:space="preserve"> </w:t>
      </w:r>
      <w:proofErr w:type="spellStart"/>
      <w:r>
        <w:rPr>
          <w:b/>
        </w:rPr>
        <w:t>planovac</w:t>
      </w:r>
      <w:proofErr w:type="spellEnd"/>
      <w:r>
        <w:rPr>
          <w:b/>
        </w:rPr>
        <w:t>?</w:t>
      </w:r>
    </w:p>
    <w:p w:rsidR="00D26BF0" w:rsidRDefault="00D26BF0">
      <w:pPr>
        <w:tabs>
          <w:tab w:val="left" w:pos="2880"/>
        </w:tabs>
        <w:ind w:left="720" w:hanging="360"/>
        <w:rPr>
          <w:b/>
        </w:rPr>
      </w:pPr>
    </w:p>
    <w:p w:rsidR="00D26BF0" w:rsidRDefault="00E06AB6">
      <w:pPr>
        <w:autoSpaceDE w:val="0"/>
        <w:ind w:left="708"/>
        <w:rPr>
          <w:rFonts w:ascii="Calibri" w:hAnsi="Calibri" w:cs="Calibri"/>
          <w:szCs w:val="24"/>
        </w:rPr>
      </w:pPr>
      <w:r>
        <w:rPr>
          <w:rFonts w:ascii="Calibri" w:hAnsi="Calibri" w:cs="Calibri"/>
          <w:szCs w:val="24"/>
        </w:rPr>
        <w:t>V dávkových systémoch do systému postupuje viac úloh, ako môže byť naraz vykonávaných. Preto sa ukladajú na disk a plánujú sa v dvoch fázach:</w:t>
      </w:r>
    </w:p>
    <w:p w:rsidR="00D26BF0" w:rsidRDefault="00E06AB6">
      <w:pPr>
        <w:autoSpaceDE w:val="0"/>
        <w:rPr>
          <w:rFonts w:eastAsia="Tahoma" w:cs="Tahoma"/>
          <w:color w:val="000000"/>
          <w:szCs w:val="24"/>
        </w:rPr>
      </w:pPr>
      <w:r>
        <w:rPr>
          <w:rFonts w:ascii="Calibri" w:hAnsi="Calibri" w:cs="Calibri"/>
          <w:b/>
          <w:szCs w:val="24"/>
        </w:rPr>
        <w:t>Dlhodobý plánovač</w:t>
      </w:r>
      <w:r>
        <w:rPr>
          <w:rFonts w:ascii="Calibri" w:hAnsi="Calibri" w:cs="Calibri"/>
          <w:szCs w:val="24"/>
        </w:rPr>
        <w:t xml:space="preserve"> vyberá z týchto procesov na disku a ukladá ich do pamäte. </w:t>
      </w:r>
      <w:r>
        <w:rPr>
          <w:color w:val="000000"/>
          <w:szCs w:val="24"/>
        </w:rPr>
        <w:t xml:space="preserve">Pridáva procesy do frontu </w:t>
      </w:r>
      <w:r>
        <w:rPr>
          <w:color w:val="000000"/>
          <w:szCs w:val="24"/>
        </w:rPr>
        <w:tab/>
        <w:t xml:space="preserve">pripravených </w:t>
      </w:r>
      <w:r>
        <w:rPr>
          <w:rFonts w:eastAsia="Tahoma" w:cs="Tahoma"/>
          <w:color w:val="000000"/>
          <w:szCs w:val="24"/>
        </w:rPr>
        <w:t xml:space="preserve"> procesov. </w:t>
      </w:r>
      <w:r>
        <w:rPr>
          <w:color w:val="000000"/>
          <w:szCs w:val="24"/>
        </w:rPr>
        <w:t xml:space="preserve">Pracuje v </w:t>
      </w:r>
      <w:r>
        <w:rPr>
          <w:rFonts w:eastAsia="Tahoma" w:cs="Tahoma"/>
          <w:b/>
          <w:bCs/>
          <w:color w:val="000000"/>
          <w:szCs w:val="24"/>
        </w:rPr>
        <w:t xml:space="preserve">min </w:t>
      </w:r>
      <w:r>
        <w:rPr>
          <w:color w:val="000000"/>
          <w:szCs w:val="24"/>
        </w:rPr>
        <w:t xml:space="preserve">Snaží sa vytvárať </w:t>
      </w:r>
      <w:r>
        <w:rPr>
          <w:rFonts w:eastAsia="Tahoma" w:cs="Tahoma"/>
          <w:color w:val="FC0128"/>
          <w:szCs w:val="24"/>
        </w:rPr>
        <w:t>mix úloh</w:t>
      </w:r>
      <w:r>
        <w:rPr>
          <w:rFonts w:eastAsia="Tahoma" w:cs="Tahoma"/>
          <w:color w:val="000000"/>
          <w:szCs w:val="24"/>
        </w:rPr>
        <w:t xml:space="preserve"> , viazaných na I/ O a úloh, </w:t>
      </w:r>
      <w:r>
        <w:rPr>
          <w:rFonts w:eastAsia="Tahoma" w:cs="Tahoma"/>
          <w:color w:val="000000"/>
          <w:szCs w:val="24"/>
        </w:rPr>
        <w:tab/>
        <w:t xml:space="preserve">vyžadujúcich prevažne  CPU, </w:t>
      </w:r>
      <w:r>
        <w:rPr>
          <w:color w:val="000000"/>
          <w:szCs w:val="24"/>
        </w:rPr>
        <w:t xml:space="preserve">veľa úloh, viazaných na I/O môže viesť k </w:t>
      </w:r>
      <w:r>
        <w:rPr>
          <w:rFonts w:eastAsia="Tahoma" w:cs="Tahoma"/>
          <w:color w:val="000000"/>
          <w:szCs w:val="24"/>
        </w:rPr>
        <w:t xml:space="preserve"> dlhšiemu čakaniu a </w:t>
      </w:r>
      <w:r>
        <w:rPr>
          <w:rFonts w:eastAsia="Tahoma" w:cs="Tahoma"/>
          <w:color w:val="000000"/>
          <w:szCs w:val="24"/>
        </w:rPr>
        <w:tab/>
      </w:r>
      <w:proofErr w:type="spellStart"/>
      <w:r>
        <w:rPr>
          <w:rFonts w:eastAsia="Tahoma" w:cs="Tahoma"/>
          <w:color w:val="000000"/>
          <w:szCs w:val="24"/>
        </w:rPr>
        <w:t>multiprogramovanie</w:t>
      </w:r>
      <w:proofErr w:type="spellEnd"/>
      <w:r>
        <w:rPr>
          <w:rFonts w:eastAsia="Tahoma" w:cs="Tahoma"/>
          <w:color w:val="000000"/>
          <w:szCs w:val="24"/>
        </w:rPr>
        <w:t xml:space="preserve"> potom  nemá veľký vplyv. </w:t>
      </w:r>
      <w:r>
        <w:rPr>
          <w:color w:val="000000"/>
          <w:szCs w:val="24"/>
        </w:rPr>
        <w:t xml:space="preserve">Zodpovedný za dobrú priechodnosť </w:t>
      </w:r>
      <w:r>
        <w:rPr>
          <w:rFonts w:eastAsia="Tahoma" w:cs="Tahoma"/>
          <w:color w:val="000000"/>
          <w:szCs w:val="24"/>
        </w:rPr>
        <w:t xml:space="preserve"> systému</w:t>
      </w:r>
    </w:p>
    <w:p w:rsidR="00D26BF0" w:rsidRDefault="00D26BF0">
      <w:pPr>
        <w:autoSpaceDE w:val="0"/>
        <w:ind w:left="708"/>
        <w:rPr>
          <w:szCs w:val="24"/>
        </w:rPr>
      </w:pPr>
    </w:p>
    <w:p w:rsidR="00D26BF0" w:rsidRDefault="00E06AB6">
      <w:pPr>
        <w:autoSpaceDE w:val="0"/>
        <w:rPr>
          <w:rFonts w:eastAsia="Tahoma" w:cs="Tahoma"/>
          <w:color w:val="000000"/>
          <w:szCs w:val="24"/>
        </w:rPr>
      </w:pPr>
      <w:r>
        <w:rPr>
          <w:rFonts w:ascii="Calibri" w:hAnsi="Calibri" w:cs="Calibri"/>
          <w:b/>
          <w:szCs w:val="24"/>
        </w:rPr>
        <w:t>Krátkodobý plánovač</w:t>
      </w:r>
      <w:r>
        <w:rPr>
          <w:rFonts w:ascii="Calibri" w:hAnsi="Calibri" w:cs="Calibri"/>
          <w:szCs w:val="24"/>
        </w:rPr>
        <w:t xml:space="preserve"> vyberá z pripravených procesov v pamäti a prideľuje CPU jednému z nich. </w:t>
      </w:r>
      <w:r>
        <w:rPr>
          <w:color w:val="000000"/>
          <w:szCs w:val="24"/>
        </w:rPr>
        <w:t xml:space="preserve">Presúva úlohy </w:t>
      </w:r>
      <w:r>
        <w:rPr>
          <w:color w:val="000000"/>
          <w:szCs w:val="24"/>
        </w:rPr>
        <w:tab/>
      </w:r>
      <w:r>
        <w:rPr>
          <w:rFonts w:eastAsia="Tahoma" w:cs="Tahoma"/>
          <w:color w:val="FC0128"/>
          <w:szCs w:val="24"/>
        </w:rPr>
        <w:t>do/z frontu pripravených procesov</w:t>
      </w:r>
      <w:r>
        <w:rPr>
          <w:rFonts w:eastAsia="Tahoma" w:cs="Tahoma"/>
          <w:color w:val="000000"/>
          <w:szCs w:val="24"/>
        </w:rPr>
        <w:t xml:space="preserve"> a poskytuje im CPU alebo iné prostriedky  </w:t>
      </w:r>
      <w:r>
        <w:rPr>
          <w:color w:val="000000"/>
          <w:szCs w:val="24"/>
        </w:rPr>
        <w:t xml:space="preserve">Veľmi dôležitý v </w:t>
      </w:r>
      <w:proofErr w:type="spellStart"/>
      <w:r>
        <w:rPr>
          <w:color w:val="000000"/>
          <w:szCs w:val="24"/>
        </w:rPr>
        <w:t>time</w:t>
      </w:r>
      <w:proofErr w:type="spellEnd"/>
      <w:r>
        <w:rPr>
          <w:color w:val="000000"/>
          <w:szCs w:val="24"/>
        </w:rPr>
        <w:t>-</w:t>
      </w:r>
      <w:r>
        <w:rPr>
          <w:color w:val="000000"/>
          <w:szCs w:val="24"/>
        </w:rPr>
        <w:lastRenderedPageBreak/>
        <w:tab/>
      </w:r>
      <w:proofErr w:type="spellStart"/>
      <w:r>
        <w:rPr>
          <w:color w:val="000000"/>
          <w:szCs w:val="24"/>
        </w:rPr>
        <w:t>sharingových</w:t>
      </w:r>
      <w:proofErr w:type="spellEnd"/>
      <w:r>
        <w:rPr>
          <w:color w:val="000000"/>
          <w:szCs w:val="24"/>
        </w:rPr>
        <w:t xml:space="preserve"> systémoch </w:t>
      </w:r>
      <w:r>
        <w:rPr>
          <w:rFonts w:eastAsia="Tahoma" w:cs="Tahoma"/>
          <w:color w:val="000000"/>
          <w:szCs w:val="24"/>
        </w:rPr>
        <w:t xml:space="preserve">kvôli dobe odozvy   </w:t>
      </w:r>
      <w:r>
        <w:rPr>
          <w:color w:val="000000"/>
          <w:szCs w:val="24"/>
        </w:rPr>
        <w:t>Spolupracuje s časovačom (</w:t>
      </w:r>
      <w:proofErr w:type="spellStart"/>
      <w:r>
        <w:rPr>
          <w:color w:val="000000"/>
          <w:szCs w:val="24"/>
        </w:rPr>
        <w:t>timer</w:t>
      </w:r>
      <w:proofErr w:type="spellEnd"/>
      <w:r>
        <w:rPr>
          <w:color w:val="000000"/>
          <w:szCs w:val="24"/>
        </w:rPr>
        <w:t xml:space="preserve">) a plánovacou </w:t>
      </w:r>
      <w:r>
        <w:rPr>
          <w:rFonts w:eastAsia="Tahoma" w:cs="Tahoma"/>
          <w:color w:val="000000"/>
          <w:szCs w:val="24"/>
        </w:rPr>
        <w:t xml:space="preserve">politikou, </w:t>
      </w:r>
      <w:r>
        <w:rPr>
          <w:rFonts w:eastAsia="Tahoma" w:cs="Tahoma"/>
          <w:color w:val="000000"/>
          <w:szCs w:val="24"/>
        </w:rPr>
        <w:tab/>
        <w:t>aby rozhodol kedy sa prepne proces</w:t>
      </w:r>
    </w:p>
    <w:p w:rsidR="00D26BF0" w:rsidRDefault="00D26BF0">
      <w:pPr>
        <w:pStyle w:val="Vchodzie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5"/>
        <w:ind w:left="540" w:hanging="540"/>
        <w:rPr>
          <w:rFonts w:cs="Tahoma"/>
          <w:sz w:val="24"/>
          <w:szCs w:val="24"/>
        </w:rPr>
      </w:pPr>
    </w:p>
    <w:p w:rsidR="00D26BF0" w:rsidRDefault="00E06AB6">
      <w:pPr>
        <w:tabs>
          <w:tab w:val="left" w:pos="2880"/>
        </w:tabs>
        <w:ind w:left="720" w:hanging="360"/>
        <w:rPr>
          <w:b/>
        </w:rPr>
      </w:pPr>
      <w:r>
        <w:rPr>
          <w:b/>
        </w:rPr>
        <w:t>5.</w:t>
      </w:r>
      <w:r>
        <w:rPr>
          <w:b/>
        </w:rPr>
        <w:tab/>
        <w:t>Popis vlákien</w:t>
      </w:r>
    </w:p>
    <w:p w:rsidR="00D26BF0" w:rsidRDefault="00E06AB6">
      <w:pPr>
        <w:ind w:left="708"/>
      </w:pPr>
      <w:r>
        <w:rPr>
          <w:b/>
          <w:i/>
        </w:rPr>
        <w:t>Vlákno (</w:t>
      </w:r>
      <w:proofErr w:type="spellStart"/>
      <w:r>
        <w:rPr>
          <w:b/>
          <w:i/>
        </w:rPr>
        <w:t>thread</w:t>
      </w:r>
      <w:proofErr w:type="spellEnd"/>
      <w:r>
        <w:rPr>
          <w:b/>
          <w:i/>
        </w:rPr>
        <w:t>),</w:t>
      </w:r>
      <w:r>
        <w:t xml:space="preserve"> niekedy nazývané </w:t>
      </w:r>
      <w:r>
        <w:rPr>
          <w:i/>
        </w:rPr>
        <w:t>odľahčený proces</w:t>
      </w:r>
      <w:r>
        <w:t xml:space="preserve"> </w:t>
      </w:r>
      <w:r>
        <w:rPr>
          <w:i/>
        </w:rPr>
        <w:t xml:space="preserve">(LWP - </w:t>
      </w:r>
      <w:proofErr w:type="spellStart"/>
      <w:r>
        <w:rPr>
          <w:i/>
        </w:rPr>
        <w:t>Lightweight</w:t>
      </w:r>
      <w:proofErr w:type="spellEnd"/>
      <w:r>
        <w:rPr>
          <w:i/>
        </w:rPr>
        <w:t xml:space="preserve">  </w:t>
      </w:r>
      <w:proofErr w:type="spellStart"/>
      <w:r>
        <w:rPr>
          <w:i/>
        </w:rPr>
        <w:t>process</w:t>
      </w:r>
      <w:proofErr w:type="spellEnd"/>
      <w:r>
        <w:rPr>
          <w:i/>
        </w:rPr>
        <w:t>)</w:t>
      </w:r>
      <w:r>
        <w:t xml:space="preserve"> je základná jednotka pre plánovanie činnosti procesora a pozostáva z:</w:t>
      </w:r>
    </w:p>
    <w:p w:rsidR="00D26BF0" w:rsidRDefault="00E06AB6">
      <w:pPr>
        <w:ind w:left="1416"/>
        <w:rPr>
          <w:b/>
        </w:rPr>
      </w:pPr>
      <w:r>
        <w:t xml:space="preserve"> </w:t>
      </w:r>
      <w:r>
        <w:rPr>
          <w:b/>
        </w:rPr>
        <w:t xml:space="preserve">- </w:t>
      </w:r>
      <w:proofErr w:type="spellStart"/>
      <w:r>
        <w:rPr>
          <w:b/>
        </w:rPr>
        <w:t>čítača</w:t>
      </w:r>
      <w:proofErr w:type="spellEnd"/>
      <w:r>
        <w:rPr>
          <w:b/>
        </w:rPr>
        <w:t xml:space="preserve"> inštrukcií,</w:t>
      </w:r>
    </w:p>
    <w:p w:rsidR="00D26BF0" w:rsidRDefault="00E06AB6">
      <w:pPr>
        <w:ind w:left="1416"/>
        <w:rPr>
          <w:b/>
        </w:rPr>
      </w:pPr>
      <w:r>
        <w:rPr>
          <w:b/>
        </w:rPr>
        <w:t xml:space="preserve"> - sady registrov,</w:t>
      </w:r>
    </w:p>
    <w:p w:rsidR="00D26BF0" w:rsidRDefault="00E06AB6">
      <w:pPr>
        <w:ind w:left="1416"/>
        <w:rPr>
          <w:b/>
        </w:rPr>
      </w:pPr>
      <w:r>
        <w:rPr>
          <w:b/>
        </w:rPr>
        <w:t xml:space="preserve"> - a zásobníka.</w:t>
      </w:r>
    </w:p>
    <w:p w:rsidR="00D26BF0" w:rsidRDefault="00E06AB6">
      <w:pPr>
        <w:ind w:left="708"/>
      </w:pPr>
      <w:r>
        <w:t xml:space="preserve">S ostatnými „príbuznými“ vláknami zdieľa kód, dáta a prostriedky (otvorené súbory, signály, atď.). </w:t>
      </w:r>
    </w:p>
    <w:p w:rsidR="00D26BF0" w:rsidRDefault="00D26BF0">
      <w:pPr>
        <w:ind w:left="708"/>
      </w:pPr>
    </w:p>
    <w:p w:rsidR="00D26BF0" w:rsidRDefault="00E06AB6">
      <w:pPr>
        <w:ind w:left="708"/>
        <w:rPr>
          <w:u w:val="single"/>
        </w:rPr>
      </w:pPr>
      <w:r>
        <w:rPr>
          <w:u w:val="single"/>
        </w:rPr>
        <w:t>Porovnanie s tradičnými procesmi:</w:t>
      </w:r>
    </w:p>
    <w:p w:rsidR="00D26BF0" w:rsidRDefault="00E06AB6">
      <w:pPr>
        <w:ind w:left="708"/>
      </w:pPr>
      <w:r>
        <w:t>Tradičný proces ako sme ho doteraz poznali, je úloha s jedným vláknom. Tvorba vlákien a prepínanie medzi nimi je „lacnejšie“ ako u tradičných procesov a ochrana pamäte nie je potrebná.</w:t>
      </w:r>
    </w:p>
    <w:p w:rsidR="00D26BF0" w:rsidRDefault="00E06AB6">
      <w:pPr>
        <w:pStyle w:val="VchodzieLTGliederung1"/>
        <w:ind w:left="708"/>
        <w:rPr>
          <w:rFonts w:ascii="Times New Roman" w:eastAsia="Times New Roman" w:hAnsi="Times New Roman"/>
          <w:sz w:val="24"/>
          <w:szCs w:val="24"/>
        </w:rPr>
      </w:pPr>
      <w:r>
        <w:rPr>
          <w:rFonts w:ascii="Times New Roman" w:eastAsia="Times New Roman" w:hAnsi="Times New Roman"/>
          <w:b/>
          <w:bCs/>
          <w:sz w:val="24"/>
          <w:szCs w:val="24"/>
        </w:rPr>
        <w:t>2 VLAKNA MOZU ZDIELAT PAMAT:</w:t>
      </w:r>
      <w:r>
        <w:rPr>
          <w:rFonts w:ascii="Times New Roman" w:eastAsia="Times New Roman" w:hAnsi="Times New Roman"/>
          <w:sz w:val="24"/>
          <w:szCs w:val="24"/>
        </w:rPr>
        <w:t xml:space="preserve"> </w:t>
      </w:r>
      <w:r>
        <w:rPr>
          <w:rFonts w:ascii="Times New Roman" w:eastAsia="Times New Roman" w:hAnsi="Times New Roman"/>
          <w:b/>
          <w:bCs/>
          <w:sz w:val="24"/>
          <w:szCs w:val="24"/>
        </w:rPr>
        <w:t>pre užívateľa</w:t>
      </w:r>
      <w:r>
        <w:rPr>
          <w:rFonts w:ascii="Times New Roman" w:eastAsia="Times New Roman" w:hAnsi="Times New Roman"/>
          <w:sz w:val="24"/>
          <w:szCs w:val="24"/>
        </w:rPr>
        <w:t xml:space="preserve"> - komunikácie sú jednoduchšie, efektívnejšie, ochrana nemusí byť </w:t>
      </w:r>
      <w:r>
        <w:rPr>
          <w:rFonts w:ascii="Times New Roman" w:eastAsia="Times New Roman" w:hAnsi="Times New Roman"/>
          <w:b/>
          <w:bCs/>
          <w:sz w:val="24"/>
          <w:szCs w:val="24"/>
        </w:rPr>
        <w:t xml:space="preserve">pre OS - </w:t>
      </w:r>
      <w:r>
        <w:rPr>
          <w:rFonts w:ascii="Times New Roman" w:eastAsia="Times New Roman" w:hAnsi="Times New Roman"/>
          <w:sz w:val="24"/>
          <w:szCs w:val="24"/>
        </w:rPr>
        <w:t xml:space="preserve">prepínanie je efektívnejšie, mapovanie pamäte zostáva nezmenené, nie vždy sa musí vyprázdniť </w:t>
      </w:r>
      <w:proofErr w:type="spellStart"/>
      <w:r>
        <w:rPr>
          <w:rFonts w:ascii="Times New Roman" w:eastAsia="Times New Roman" w:hAnsi="Times New Roman"/>
          <w:sz w:val="24"/>
          <w:szCs w:val="24"/>
        </w:rPr>
        <w:t>cache</w:t>
      </w:r>
      <w:proofErr w:type="spellEnd"/>
      <w:r>
        <w:rPr>
          <w:rFonts w:ascii="Times New Roman" w:eastAsia="Times New Roman" w:hAnsi="Times New Roman"/>
          <w:sz w:val="24"/>
          <w:szCs w:val="24"/>
        </w:rPr>
        <w:t xml:space="preserve"> pamäť</w:t>
      </w:r>
    </w:p>
    <w:p w:rsidR="00D26BF0" w:rsidRDefault="00D26BF0">
      <w:pPr>
        <w:ind w:left="708"/>
        <w:rPr>
          <w:szCs w:val="24"/>
        </w:rPr>
      </w:pPr>
    </w:p>
    <w:p w:rsidR="00D26BF0" w:rsidRDefault="00E06AB6">
      <w:pPr>
        <w:tabs>
          <w:tab w:val="left" w:pos="2856"/>
        </w:tabs>
        <w:autoSpaceDE w:val="0"/>
        <w:ind w:left="708"/>
        <w:jc w:val="both"/>
        <w:rPr>
          <w:rFonts w:ascii="Calibri" w:hAnsi="Calibri" w:cs="Calibri"/>
          <w:color w:val="000000"/>
          <w:szCs w:val="24"/>
        </w:rPr>
      </w:pPr>
      <w:r>
        <w:rPr>
          <w:rFonts w:ascii="Calibri" w:hAnsi="Calibri" w:cs="Calibri"/>
          <w:color w:val="000000"/>
          <w:szCs w:val="24"/>
        </w:rPr>
        <w:t>Vlákna v mnohom fungujú obdobne ako procesy. Vlákno môže byť v stave pripravený, zablokovaný, bežiaci alebo ukončený. Obdobne len jedno vlákno v danom čase využíva procesor. V rámci procesu sa vlákna vykonávajú sekvenčne. Vlákna môžu vytvárať potomkov a môžu sa zablokovať, kým sa uskutoční systémové volanie. Kým je jedno vlákno zablokované, vykonáva sa iné. Na rozdiel od procesov vlákna nie sú od seba nezávislé. Pretože vlákna majú prístup k celému adresnému priestoru úlohy, môžu čítať a zapisovať do zásobníkov iných vlákien. Tieto štruktúry nie sú chránené pred zásahom iných vlákien. Takáto ochrana nie je potrebná, pretože vlákna patria jednému užívateľovi a sú navrhované za účelom spolupráce v rámci jednej úlohy.</w:t>
      </w:r>
    </w:p>
    <w:p w:rsidR="00D26BF0" w:rsidRDefault="00D26BF0">
      <w:pPr>
        <w:tabs>
          <w:tab w:val="left" w:pos="2880"/>
        </w:tabs>
        <w:ind w:left="720" w:hanging="360"/>
      </w:pPr>
    </w:p>
    <w:p w:rsidR="00D26BF0" w:rsidRDefault="00E06AB6">
      <w:pPr>
        <w:tabs>
          <w:tab w:val="left" w:pos="2880"/>
        </w:tabs>
        <w:ind w:left="720" w:hanging="360"/>
        <w:rPr>
          <w:b/>
        </w:rPr>
      </w:pPr>
      <w:r>
        <w:rPr>
          <w:b/>
        </w:rPr>
        <w:t>6. Vlákna. Porovnanie s procesmi. Implementácia</w:t>
      </w:r>
    </w:p>
    <w:p w:rsidR="00D26BF0" w:rsidRDefault="00D26BF0">
      <w:pPr>
        <w:tabs>
          <w:tab w:val="left" w:pos="2880"/>
        </w:tabs>
        <w:ind w:left="720" w:hanging="360"/>
        <w:rPr>
          <w:b/>
        </w:rPr>
      </w:pPr>
    </w:p>
    <w:p w:rsidR="00D26BF0" w:rsidRDefault="00E06AB6">
      <w:pPr>
        <w:autoSpaceDE w:val="0"/>
        <w:ind w:left="708"/>
        <w:jc w:val="both"/>
        <w:rPr>
          <w:rFonts w:ascii="Calibri" w:hAnsi="Calibri" w:cs="Calibri"/>
          <w:szCs w:val="24"/>
        </w:rPr>
      </w:pPr>
      <w:r>
        <w:rPr>
          <w:rFonts w:ascii="Calibri" w:hAnsi="Calibri" w:cs="Calibri"/>
          <w:szCs w:val="24"/>
        </w:rPr>
        <w:t xml:space="preserve">Vlákna v mnohom fungujú obdobne ako procesy. Vlákno môže byť v stave pripravený, zablokovaný, bežiaci alebo ukončený. Obdobne len jedno vlákno v danom čase využíva procesor. V rámci procesu sa vlákna vykonávajú sekvenčne a každé vlákno má svoj </w:t>
      </w:r>
      <w:proofErr w:type="spellStart"/>
      <w:r>
        <w:rPr>
          <w:rFonts w:ascii="Calibri" w:hAnsi="Calibri" w:cs="Calibri"/>
          <w:szCs w:val="24"/>
        </w:rPr>
        <w:t>čítač</w:t>
      </w:r>
      <w:proofErr w:type="spellEnd"/>
      <w:r>
        <w:rPr>
          <w:rFonts w:ascii="Calibri" w:hAnsi="Calibri" w:cs="Calibri"/>
          <w:szCs w:val="24"/>
        </w:rPr>
        <w:t xml:space="preserve"> inštrukcií a zásobník. Vlákna môžu vytvárať potomkov a môžu sa zablokovať, kým sa uskutoční systémové volanie. Kým je jedno vlákno zablokované, vykonáva sa iné. </w:t>
      </w:r>
    </w:p>
    <w:p w:rsidR="00D26BF0" w:rsidRDefault="00E06AB6">
      <w:pPr>
        <w:autoSpaceDE w:val="0"/>
        <w:ind w:left="708"/>
        <w:jc w:val="both"/>
        <w:rPr>
          <w:rFonts w:ascii="Calibri" w:hAnsi="Calibri" w:cs="Calibri"/>
          <w:szCs w:val="24"/>
        </w:rPr>
      </w:pPr>
      <w:r>
        <w:rPr>
          <w:rFonts w:ascii="Calibri" w:hAnsi="Calibri" w:cs="Calibri"/>
          <w:szCs w:val="24"/>
        </w:rPr>
        <w:t xml:space="preserve"> </w:t>
      </w:r>
    </w:p>
    <w:p w:rsidR="00D26BF0" w:rsidRDefault="00E06AB6">
      <w:pPr>
        <w:autoSpaceDE w:val="0"/>
        <w:ind w:left="708"/>
        <w:jc w:val="both"/>
        <w:rPr>
          <w:rFonts w:ascii="Calibri" w:hAnsi="Calibri" w:cs="Calibri"/>
          <w:szCs w:val="24"/>
        </w:rPr>
      </w:pPr>
      <w:r>
        <w:rPr>
          <w:rFonts w:ascii="Calibri" w:hAnsi="Calibri" w:cs="Calibri"/>
          <w:szCs w:val="24"/>
        </w:rPr>
        <w:t xml:space="preserve">- Na rozdiel od procesov vlákna sú od seba závislé. </w:t>
      </w:r>
    </w:p>
    <w:p w:rsidR="00D26BF0" w:rsidRDefault="00E06AB6">
      <w:pPr>
        <w:autoSpaceDE w:val="0"/>
        <w:ind w:left="708"/>
        <w:jc w:val="both"/>
        <w:rPr>
          <w:rFonts w:ascii="Calibri" w:hAnsi="Calibri" w:cs="Calibri"/>
          <w:szCs w:val="24"/>
        </w:rPr>
      </w:pPr>
      <w:r>
        <w:rPr>
          <w:rFonts w:ascii="Calibri" w:hAnsi="Calibri" w:cs="Calibri"/>
          <w:szCs w:val="24"/>
        </w:rPr>
        <w:t xml:space="preserve">- Pretože vlákna majú prístup k celému adresnému priestoru úlohy, môžu čítať a zapisovať do zásobníkov iných vlákien. </w:t>
      </w:r>
    </w:p>
    <w:p w:rsidR="00D26BF0" w:rsidRDefault="00E06AB6">
      <w:pPr>
        <w:autoSpaceDE w:val="0"/>
        <w:ind w:left="708"/>
        <w:jc w:val="both"/>
        <w:rPr>
          <w:rFonts w:ascii="Calibri" w:hAnsi="Calibri" w:cs="Calibri"/>
          <w:szCs w:val="24"/>
        </w:rPr>
      </w:pPr>
      <w:r>
        <w:rPr>
          <w:rFonts w:ascii="Calibri" w:hAnsi="Calibri" w:cs="Calibri"/>
          <w:szCs w:val="24"/>
        </w:rPr>
        <w:t xml:space="preserve">- Tieto štruktúry nie sú chránené pred zásahom iných vlákien. </w:t>
      </w:r>
    </w:p>
    <w:p w:rsidR="00D26BF0" w:rsidRDefault="00E06AB6">
      <w:pPr>
        <w:autoSpaceDE w:val="0"/>
        <w:ind w:left="708"/>
        <w:jc w:val="both"/>
        <w:rPr>
          <w:rFonts w:ascii="Calibri" w:hAnsi="Calibri" w:cs="Calibri"/>
          <w:szCs w:val="24"/>
        </w:rPr>
      </w:pPr>
      <w:r>
        <w:rPr>
          <w:rFonts w:ascii="Calibri" w:hAnsi="Calibri" w:cs="Calibri"/>
          <w:szCs w:val="24"/>
        </w:rPr>
        <w:t>- Takáto ochrana nie je potrebná, pretože vlákna patria jednému užívateľovi a sú navrhované za účelom spolupráce v rámci jednej úlohy.</w:t>
      </w:r>
    </w:p>
    <w:p w:rsidR="00D26BF0" w:rsidRDefault="00D26BF0">
      <w:pPr>
        <w:autoSpaceDE w:val="0"/>
        <w:ind w:left="708"/>
        <w:rPr>
          <w:rFonts w:ascii="Calibri" w:hAnsi="Calibri" w:cs="Calibri"/>
          <w:szCs w:val="24"/>
        </w:rPr>
      </w:pPr>
    </w:p>
    <w:p w:rsidR="00D26BF0" w:rsidRDefault="00E06AB6">
      <w:pPr>
        <w:autoSpaceDE w:val="0"/>
        <w:ind w:left="708"/>
        <w:rPr>
          <w:rFonts w:ascii="Calibri" w:hAnsi="Calibri" w:cs="Calibri"/>
          <w:szCs w:val="24"/>
        </w:rPr>
      </w:pPr>
      <w:r>
        <w:rPr>
          <w:rFonts w:ascii="Calibri" w:hAnsi="Calibri" w:cs="Calibri"/>
          <w:szCs w:val="24"/>
        </w:rPr>
        <w:t>Implementácia :</w:t>
      </w:r>
    </w:p>
    <w:p w:rsidR="00D26BF0" w:rsidRDefault="00E06AB6">
      <w:pPr>
        <w:autoSpaceDE w:val="0"/>
        <w:ind w:left="708"/>
        <w:rPr>
          <w:rFonts w:ascii="Calibri" w:hAnsi="Calibri" w:cs="Calibri"/>
          <w:b/>
          <w:szCs w:val="24"/>
        </w:rPr>
      </w:pPr>
      <w:r>
        <w:rPr>
          <w:rStyle w:val="postbody"/>
          <w:rFonts w:ascii="Calibri" w:hAnsi="Calibri"/>
          <w:b/>
        </w:rPr>
        <w:t>1. Na úrovni užívateľa/</w:t>
      </w:r>
      <w:proofErr w:type="spellStart"/>
      <w:r>
        <w:rPr>
          <w:rStyle w:val="postbody"/>
          <w:rFonts w:ascii="Calibri" w:hAnsi="Calibri"/>
          <w:b/>
        </w:rPr>
        <w:t>rychlejsie</w:t>
      </w:r>
      <w:proofErr w:type="spellEnd"/>
      <w:r>
        <w:rPr>
          <w:rStyle w:val="postbody"/>
          <w:b/>
        </w:rPr>
        <w:t xml:space="preserve"> - </w:t>
      </w:r>
      <w:r>
        <w:rPr>
          <w:rFonts w:ascii="Calibri" w:hAnsi="Calibri" w:cs="Calibri"/>
          <w:b/>
          <w:szCs w:val="24"/>
        </w:rPr>
        <w:t xml:space="preserve">vytvorenie </w:t>
      </w:r>
      <w:proofErr w:type="spellStart"/>
      <w:r>
        <w:rPr>
          <w:rFonts w:ascii="Calibri" w:hAnsi="Calibri" w:cs="Calibri"/>
          <w:b/>
          <w:szCs w:val="24"/>
        </w:rPr>
        <w:t>run-time</w:t>
      </w:r>
      <w:proofErr w:type="spellEnd"/>
      <w:r>
        <w:rPr>
          <w:rFonts w:ascii="Calibri" w:hAnsi="Calibri" w:cs="Calibri"/>
          <w:b/>
          <w:szCs w:val="24"/>
        </w:rPr>
        <w:t xml:space="preserve"> prostredia</w:t>
      </w:r>
    </w:p>
    <w:p w:rsidR="00D26BF0" w:rsidRDefault="00E06AB6">
      <w:pPr>
        <w:autoSpaceDE w:val="0"/>
        <w:ind w:left="2832"/>
        <w:rPr>
          <w:rFonts w:ascii="Calibri" w:hAnsi="Calibri" w:cs="Calibri"/>
          <w:szCs w:val="24"/>
        </w:rPr>
      </w:pPr>
      <w:proofErr w:type="spellStart"/>
      <w:r>
        <w:rPr>
          <w:rFonts w:ascii="Calibri" w:hAnsi="Calibri" w:cs="Calibri"/>
          <w:szCs w:val="24"/>
        </w:rPr>
        <w:t>Run-time</w:t>
      </w:r>
      <w:proofErr w:type="spellEnd"/>
      <w:r>
        <w:rPr>
          <w:rFonts w:ascii="Calibri" w:hAnsi="Calibri" w:cs="Calibri"/>
          <w:szCs w:val="24"/>
        </w:rPr>
        <w:t xml:space="preserve"> modul je zostavený s užívateľským programom a pri inicializácii vykonateľného programu je mu odovzdané riadenie. Taktiež všetky funkcie súvisiace s vláknami sú vykonávané pod „dohľadom“ </w:t>
      </w:r>
      <w:proofErr w:type="spellStart"/>
      <w:r>
        <w:rPr>
          <w:rFonts w:ascii="Calibri" w:hAnsi="Calibri" w:cs="Calibri"/>
          <w:szCs w:val="24"/>
        </w:rPr>
        <w:t>runtime</w:t>
      </w:r>
      <w:proofErr w:type="spellEnd"/>
      <w:r>
        <w:rPr>
          <w:rFonts w:ascii="Calibri" w:hAnsi="Calibri" w:cs="Calibri"/>
          <w:szCs w:val="24"/>
        </w:rPr>
        <w:t xml:space="preserve"> modulu. V tomto prípade sa celý preložený a zostavený program javí z pohľadu operačného systému ako jediný proces (OS o vláknach nevie).</w:t>
      </w:r>
    </w:p>
    <w:p w:rsidR="00D26BF0" w:rsidRDefault="00E06AB6">
      <w:pPr>
        <w:autoSpaceDE w:val="0"/>
        <w:ind w:left="708"/>
        <w:rPr>
          <w:rFonts w:ascii="Calibri" w:hAnsi="Calibri" w:cs="Calibri"/>
          <w:szCs w:val="24"/>
        </w:rPr>
      </w:pPr>
      <w:r>
        <w:rPr>
          <w:rFonts w:ascii="Calibri" w:hAnsi="Calibri" w:cs="Calibri"/>
          <w:b/>
          <w:szCs w:val="24"/>
        </w:rPr>
        <w:t xml:space="preserve"> 2. Na úrovni OS /</w:t>
      </w:r>
      <w:proofErr w:type="spellStart"/>
      <w:r>
        <w:rPr>
          <w:rFonts w:ascii="Calibri" w:hAnsi="Calibri" w:cs="Calibri"/>
          <w:b/>
          <w:szCs w:val="24"/>
        </w:rPr>
        <w:t>pomalsie</w:t>
      </w:r>
      <w:proofErr w:type="spellEnd"/>
      <w:r>
        <w:rPr>
          <w:rFonts w:ascii="Calibri" w:hAnsi="Calibri" w:cs="Calibri"/>
          <w:b/>
          <w:szCs w:val="24"/>
        </w:rPr>
        <w:t xml:space="preserve"> –</w:t>
      </w:r>
      <w:r>
        <w:rPr>
          <w:rFonts w:ascii="Calibri" w:hAnsi="Calibri" w:cs="Calibri"/>
          <w:szCs w:val="24"/>
        </w:rPr>
        <w:t xml:space="preserve"> </w:t>
      </w:r>
      <w:r>
        <w:rPr>
          <w:rFonts w:ascii="Calibri" w:hAnsi="Calibri" w:cs="Calibri"/>
          <w:szCs w:val="24"/>
        </w:rPr>
        <w:tab/>
        <w:t>plánované OS</w:t>
      </w:r>
    </w:p>
    <w:p w:rsidR="00D26BF0" w:rsidRDefault="00E06AB6">
      <w:pPr>
        <w:autoSpaceDE w:val="0"/>
        <w:ind w:left="2124" w:firstLine="708"/>
        <w:rPr>
          <w:rFonts w:ascii="Calibri" w:hAnsi="Calibri" w:cs="Calibri"/>
          <w:szCs w:val="24"/>
        </w:rPr>
      </w:pPr>
      <w:r>
        <w:rPr>
          <w:rFonts w:ascii="Calibri" w:hAnsi="Calibri" w:cs="Calibri"/>
          <w:szCs w:val="24"/>
        </w:rPr>
        <w:t>môže byť vykonávané paralelne s ostatnými vláknami úlohy.</w:t>
      </w:r>
    </w:p>
    <w:p w:rsidR="00D26BF0" w:rsidRDefault="00D26BF0">
      <w:pPr>
        <w:tabs>
          <w:tab w:val="left" w:pos="2880"/>
        </w:tabs>
        <w:ind w:left="720" w:hanging="360"/>
        <w:rPr>
          <w:b/>
        </w:rPr>
      </w:pPr>
    </w:p>
    <w:p w:rsidR="00D26BF0" w:rsidRDefault="00E06AB6">
      <w:pPr>
        <w:tabs>
          <w:tab w:val="left" w:pos="2880"/>
        </w:tabs>
        <w:ind w:left="720" w:hanging="360"/>
        <w:rPr>
          <w:b/>
        </w:rPr>
      </w:pPr>
      <w:r>
        <w:rPr>
          <w:b/>
        </w:rPr>
        <w:t>7.</w:t>
      </w:r>
      <w:r>
        <w:rPr>
          <w:b/>
        </w:rPr>
        <w:tab/>
        <w:t>Napíš 2 spôsoby implementácie vlákna</w:t>
      </w:r>
    </w:p>
    <w:p w:rsidR="00D26BF0" w:rsidRDefault="00D26BF0">
      <w:pPr>
        <w:tabs>
          <w:tab w:val="left" w:pos="5760"/>
        </w:tabs>
        <w:ind w:left="1440" w:hanging="360"/>
      </w:pPr>
    </w:p>
    <w:p w:rsidR="00D26BF0" w:rsidRDefault="00E06AB6">
      <w:pPr>
        <w:tabs>
          <w:tab w:val="left" w:pos="5760"/>
        </w:tabs>
        <w:ind w:left="1440" w:hanging="360"/>
        <w:rPr>
          <w:u w:val="single"/>
        </w:rPr>
      </w:pPr>
      <w:r>
        <w:t>a)</w:t>
      </w:r>
      <w:r>
        <w:tab/>
      </w:r>
      <w:r>
        <w:rPr>
          <w:u w:val="single"/>
        </w:rPr>
        <w:t>Na úrovni užívateľa</w:t>
      </w:r>
    </w:p>
    <w:p w:rsidR="00D26BF0" w:rsidRDefault="00E06AB6">
      <w:pPr>
        <w:tabs>
          <w:tab w:val="left" w:pos="8640"/>
        </w:tabs>
        <w:ind w:left="2160" w:hanging="180"/>
      </w:pPr>
      <w:r>
        <w:t>i.</w:t>
      </w:r>
      <w:r>
        <w:tab/>
        <w:t>OS nevie o nich</w:t>
      </w:r>
    </w:p>
    <w:p w:rsidR="00D26BF0" w:rsidRDefault="00E06AB6">
      <w:pPr>
        <w:tabs>
          <w:tab w:val="left" w:pos="8640"/>
        </w:tabs>
        <w:ind w:left="2160" w:hanging="180"/>
      </w:pPr>
      <w:proofErr w:type="spellStart"/>
      <w:r>
        <w:t>ii</w:t>
      </w:r>
      <w:proofErr w:type="spellEnd"/>
      <w:r>
        <w:t>.</w:t>
      </w:r>
      <w:r>
        <w:tab/>
        <w:t>implementované pomocou knižníc</w:t>
      </w:r>
    </w:p>
    <w:p w:rsidR="00D26BF0" w:rsidRDefault="00E06AB6">
      <w:pPr>
        <w:tabs>
          <w:tab w:val="left" w:pos="8640"/>
        </w:tabs>
        <w:ind w:left="2160" w:hanging="180"/>
      </w:pPr>
      <w:proofErr w:type="spellStart"/>
      <w:r>
        <w:t>iii</w:t>
      </w:r>
      <w:proofErr w:type="spellEnd"/>
      <w:r>
        <w:t>.</w:t>
      </w:r>
      <w:r>
        <w:tab/>
        <w:t>plánovanie v rámci úlohy</w:t>
      </w:r>
    </w:p>
    <w:p w:rsidR="00D26BF0" w:rsidRDefault="00D26BF0">
      <w:pPr>
        <w:tabs>
          <w:tab w:val="left" w:pos="8640"/>
        </w:tabs>
        <w:ind w:left="2160" w:hanging="180"/>
      </w:pPr>
    </w:p>
    <w:p w:rsidR="00D26BF0" w:rsidRDefault="00E06AB6">
      <w:pPr>
        <w:tabs>
          <w:tab w:val="left" w:pos="5760"/>
        </w:tabs>
        <w:ind w:left="1440" w:hanging="360"/>
        <w:rPr>
          <w:u w:val="single"/>
        </w:rPr>
      </w:pPr>
      <w:r>
        <w:t>b)</w:t>
      </w:r>
      <w:r>
        <w:tab/>
      </w:r>
      <w:r>
        <w:rPr>
          <w:u w:val="single"/>
        </w:rPr>
        <w:t>Vlákna na úrovni jadra</w:t>
      </w:r>
    </w:p>
    <w:p w:rsidR="00D26BF0" w:rsidRDefault="00E06AB6">
      <w:pPr>
        <w:tabs>
          <w:tab w:val="left" w:pos="8640"/>
        </w:tabs>
        <w:ind w:left="2160" w:hanging="180"/>
      </w:pPr>
      <w:r>
        <w:t>i.</w:t>
      </w:r>
      <w:r>
        <w:tab/>
        <w:t xml:space="preserve"> OS ich pozná – jednotka pre plánovanie</w:t>
      </w:r>
    </w:p>
    <w:p w:rsidR="00D26BF0" w:rsidRDefault="00E06AB6">
      <w:pPr>
        <w:tabs>
          <w:tab w:val="left" w:pos="8640"/>
        </w:tabs>
        <w:ind w:left="2160" w:hanging="180"/>
      </w:pPr>
      <w:proofErr w:type="spellStart"/>
      <w:r>
        <w:t>ii</w:t>
      </w:r>
      <w:proofErr w:type="spellEnd"/>
      <w:r>
        <w:t>. OS plánuje ich vykonanie</w:t>
      </w:r>
    </w:p>
    <w:p w:rsidR="00D26BF0" w:rsidRDefault="00D26BF0">
      <w:pPr>
        <w:tabs>
          <w:tab w:val="left" w:pos="2880"/>
        </w:tabs>
        <w:ind w:left="720" w:hanging="360"/>
        <w:rPr>
          <w:b/>
        </w:rPr>
      </w:pPr>
    </w:p>
    <w:p w:rsidR="00D26BF0" w:rsidRDefault="00E06AB6">
      <w:pPr>
        <w:tabs>
          <w:tab w:val="left" w:pos="2880"/>
        </w:tabs>
        <w:ind w:left="720" w:hanging="360"/>
        <w:rPr>
          <w:b/>
        </w:rPr>
      </w:pPr>
      <w:r>
        <w:rPr>
          <w:b/>
        </w:rPr>
        <w:t xml:space="preserve">8. </w:t>
      </w:r>
      <w:proofErr w:type="spellStart"/>
      <w:r>
        <w:rPr>
          <w:b/>
        </w:rPr>
        <w:t>Popiste</w:t>
      </w:r>
      <w:proofErr w:type="spellEnd"/>
      <w:r>
        <w:rPr>
          <w:b/>
        </w:rPr>
        <w:t xml:space="preserve"> algoritmy </w:t>
      </w:r>
      <w:proofErr w:type="spellStart"/>
      <w:r>
        <w:rPr>
          <w:b/>
        </w:rPr>
        <w:t>planovania</w:t>
      </w:r>
      <w:proofErr w:type="spellEnd"/>
      <w:r>
        <w:rPr>
          <w:b/>
        </w:rPr>
        <w:t xml:space="preserve"> procesov FCFS a RR, ich </w:t>
      </w:r>
      <w:proofErr w:type="spellStart"/>
      <w:r>
        <w:rPr>
          <w:b/>
        </w:rPr>
        <w:t>vyhody</w:t>
      </w:r>
      <w:proofErr w:type="spellEnd"/>
      <w:r>
        <w:rPr>
          <w:b/>
        </w:rPr>
        <w:t xml:space="preserve"> a nedostatky</w:t>
      </w:r>
    </w:p>
    <w:p w:rsidR="00D26BF0" w:rsidRDefault="00D26BF0">
      <w:pPr>
        <w:tabs>
          <w:tab w:val="left" w:pos="720"/>
        </w:tabs>
        <w:rPr>
          <w:b/>
        </w:rPr>
      </w:pPr>
    </w:p>
    <w:p w:rsidR="00D26BF0" w:rsidRDefault="00E06AB6">
      <w:pPr>
        <w:autoSpaceDE w:val="0"/>
        <w:ind w:left="708"/>
        <w:jc w:val="both"/>
        <w:rPr>
          <w:rFonts w:ascii="Calibri" w:hAnsi="Calibri" w:cs="Calibri"/>
          <w:szCs w:val="24"/>
        </w:rPr>
      </w:pPr>
      <w:r>
        <w:rPr>
          <w:rStyle w:val="postbody"/>
          <w:rFonts w:ascii="Calibri" w:hAnsi="Calibri"/>
          <w:b/>
        </w:rPr>
        <w:t>1.</w:t>
      </w:r>
      <w:r>
        <w:rPr>
          <w:rFonts w:ascii="Calibri" w:hAnsi="Calibri" w:cs="Calibri"/>
          <w:b/>
          <w:szCs w:val="24"/>
        </w:rPr>
        <w:t xml:space="preserve"> Spracovanie v poradí príchodu (FCFS - </w:t>
      </w:r>
      <w:proofErr w:type="spellStart"/>
      <w:r>
        <w:rPr>
          <w:rFonts w:ascii="Calibri" w:hAnsi="Calibri" w:cs="Calibri"/>
          <w:b/>
          <w:szCs w:val="24"/>
        </w:rPr>
        <w:t>First</w:t>
      </w:r>
      <w:proofErr w:type="spellEnd"/>
      <w:r>
        <w:rPr>
          <w:rFonts w:ascii="Calibri" w:hAnsi="Calibri" w:cs="Calibri"/>
          <w:b/>
          <w:szCs w:val="24"/>
        </w:rPr>
        <w:t xml:space="preserve"> </w:t>
      </w:r>
      <w:proofErr w:type="spellStart"/>
      <w:r>
        <w:rPr>
          <w:rFonts w:ascii="Calibri" w:hAnsi="Calibri" w:cs="Calibri"/>
          <w:b/>
          <w:szCs w:val="24"/>
        </w:rPr>
        <w:t>Come</w:t>
      </w:r>
      <w:proofErr w:type="spellEnd"/>
      <w:r>
        <w:rPr>
          <w:rFonts w:ascii="Calibri" w:hAnsi="Calibri" w:cs="Calibri"/>
          <w:b/>
          <w:szCs w:val="24"/>
        </w:rPr>
        <w:t xml:space="preserve">, </w:t>
      </w:r>
      <w:proofErr w:type="spellStart"/>
      <w:r>
        <w:rPr>
          <w:rFonts w:ascii="Calibri" w:hAnsi="Calibri" w:cs="Calibri"/>
          <w:b/>
          <w:szCs w:val="24"/>
        </w:rPr>
        <w:t>First</w:t>
      </w:r>
      <w:proofErr w:type="spellEnd"/>
      <w:r>
        <w:rPr>
          <w:rFonts w:ascii="Calibri" w:hAnsi="Calibri" w:cs="Calibri"/>
          <w:b/>
          <w:szCs w:val="24"/>
        </w:rPr>
        <w:t xml:space="preserve"> </w:t>
      </w:r>
      <w:proofErr w:type="spellStart"/>
      <w:r>
        <w:rPr>
          <w:rFonts w:ascii="Calibri" w:hAnsi="Calibri" w:cs="Calibri"/>
          <w:b/>
          <w:szCs w:val="24"/>
        </w:rPr>
        <w:t>Served</w:t>
      </w:r>
      <w:proofErr w:type="spellEnd"/>
      <w:r>
        <w:rPr>
          <w:rFonts w:ascii="Calibri" w:hAnsi="Calibri" w:cs="Calibri"/>
          <w:b/>
          <w:szCs w:val="24"/>
        </w:rPr>
        <w:t>)</w:t>
      </w:r>
      <w:r>
        <w:rPr>
          <w:rFonts w:ascii="Calibri" w:hAnsi="Calibri" w:cs="Calibri"/>
          <w:szCs w:val="24"/>
        </w:rPr>
        <w:t xml:space="preserve"> - Proces, ktorý požiadal prvý o pridelenie procesora ho dostane ako prvý. Implementácia sa uskutočňuje pomocou frontu FIFO. Keď proces vstúpi do frontu pripravených procesov, jeho riadiaci blok (PCB) sa zaradí na koniec frontu. Keď sa procesor uvoľní, pridelí sa procesu, ktorý je na čele frontu. Bežiaci proces sa odstráni z frontu. </w:t>
      </w:r>
    </w:p>
    <w:p w:rsidR="00D26BF0" w:rsidRDefault="00E06AB6">
      <w:pPr>
        <w:autoSpaceDE w:val="0"/>
        <w:ind w:left="708"/>
        <w:rPr>
          <w:rFonts w:ascii="Calibri" w:hAnsi="Calibri" w:cs="Calibri"/>
          <w:szCs w:val="24"/>
        </w:rPr>
      </w:pPr>
      <w:r>
        <w:rPr>
          <w:rFonts w:ascii="Calibri" w:hAnsi="Calibri" w:cs="Calibri"/>
          <w:szCs w:val="24"/>
        </w:rPr>
        <w:t>+/- :nevhodný v </w:t>
      </w:r>
      <w:proofErr w:type="spellStart"/>
      <w:r>
        <w:rPr>
          <w:rFonts w:ascii="Calibri" w:hAnsi="Calibri" w:cs="Calibri"/>
          <w:szCs w:val="24"/>
        </w:rPr>
        <w:t>time-sharingových</w:t>
      </w:r>
      <w:proofErr w:type="spellEnd"/>
      <w:r>
        <w:rPr>
          <w:rFonts w:ascii="Calibri" w:hAnsi="Calibri" w:cs="Calibri"/>
          <w:szCs w:val="24"/>
        </w:rPr>
        <w:t xml:space="preserve"> systémoch, </w:t>
      </w:r>
      <w:proofErr w:type="spellStart"/>
      <w:r>
        <w:rPr>
          <w:rFonts w:ascii="Calibri" w:hAnsi="Calibri" w:cs="Calibri"/>
          <w:b/>
          <w:szCs w:val="24"/>
        </w:rPr>
        <w:t>nepreemtívny-</w:t>
      </w:r>
      <w:r>
        <w:rPr>
          <w:rFonts w:ascii="Gill Sans MT" w:eastAsia="Gill Sans MT" w:hAnsi="Gill Sans MT" w:cs="Gill Sans MT"/>
          <w:color w:val="000000"/>
          <w:szCs w:val="24"/>
        </w:rPr>
        <w:t>proces</w:t>
      </w:r>
      <w:proofErr w:type="spellEnd"/>
      <w:r>
        <w:rPr>
          <w:rFonts w:ascii="Gill Sans MT" w:eastAsia="Gill Sans MT" w:hAnsi="Gill Sans MT" w:cs="Gill Sans MT"/>
          <w:color w:val="000000"/>
          <w:szCs w:val="24"/>
        </w:rPr>
        <w:t xml:space="preserve"> sa prepína do stavu zablokovaný len v dôsledku </w:t>
      </w:r>
      <w:r>
        <w:rPr>
          <w:rFonts w:ascii="Tahoma" w:eastAsia="Tahoma" w:hAnsi="Tahoma" w:cs="Tahoma"/>
          <w:color w:val="000000"/>
          <w:szCs w:val="24"/>
        </w:rPr>
        <w:t>svojho vlastného správania</w:t>
      </w:r>
      <w:r>
        <w:rPr>
          <w:rFonts w:ascii="Calibri" w:hAnsi="Calibri" w:cs="Calibri"/>
          <w:szCs w:val="24"/>
        </w:rPr>
        <w:t>, najjednoduchší</w:t>
      </w:r>
    </w:p>
    <w:p w:rsidR="00D26BF0" w:rsidRDefault="00D26BF0">
      <w:pPr>
        <w:autoSpaceDE w:val="0"/>
        <w:ind w:left="708"/>
        <w:rPr>
          <w:rFonts w:ascii="Calibri" w:hAnsi="Calibri" w:cs="Calibri"/>
          <w:szCs w:val="24"/>
        </w:rPr>
      </w:pPr>
    </w:p>
    <w:p w:rsidR="00D26BF0" w:rsidRDefault="00E06AB6">
      <w:pPr>
        <w:autoSpaceDE w:val="0"/>
        <w:ind w:left="708"/>
        <w:jc w:val="both"/>
        <w:rPr>
          <w:rFonts w:ascii="Calibri" w:hAnsi="Calibri" w:cs="Calibri"/>
          <w:szCs w:val="24"/>
        </w:rPr>
      </w:pPr>
      <w:r>
        <w:rPr>
          <w:rFonts w:ascii="Calibri" w:hAnsi="Calibri" w:cs="Calibri"/>
          <w:b/>
          <w:szCs w:val="24"/>
        </w:rPr>
        <w:t>2. Cyklické plánovanie (</w:t>
      </w:r>
      <w:proofErr w:type="spellStart"/>
      <w:r>
        <w:rPr>
          <w:rFonts w:ascii="Calibri" w:hAnsi="Calibri" w:cs="Calibri"/>
          <w:b/>
          <w:szCs w:val="24"/>
        </w:rPr>
        <w:t>Round</w:t>
      </w:r>
      <w:proofErr w:type="spellEnd"/>
      <w:r>
        <w:rPr>
          <w:rFonts w:ascii="Calibri" w:hAnsi="Calibri" w:cs="Calibri"/>
          <w:b/>
          <w:szCs w:val="24"/>
        </w:rPr>
        <w:t xml:space="preserve"> Robin)</w:t>
      </w:r>
      <w:r>
        <w:rPr>
          <w:rFonts w:ascii="Calibri" w:hAnsi="Calibri" w:cs="Calibri"/>
          <w:szCs w:val="24"/>
        </w:rPr>
        <w:t xml:space="preserve"> - Algoritmus cyklického plánovania (</w:t>
      </w:r>
      <w:proofErr w:type="spellStart"/>
      <w:r>
        <w:rPr>
          <w:rFonts w:ascii="Calibri" w:hAnsi="Calibri" w:cs="Calibri"/>
          <w:szCs w:val="24"/>
        </w:rPr>
        <w:t>Round</w:t>
      </w:r>
      <w:proofErr w:type="spellEnd"/>
      <w:r>
        <w:rPr>
          <w:rFonts w:ascii="Calibri" w:hAnsi="Calibri" w:cs="Calibri"/>
          <w:szCs w:val="24"/>
        </w:rPr>
        <w:t xml:space="preserve"> Robin - RR) bol navrhnutý špeciálne pre </w:t>
      </w:r>
      <w:proofErr w:type="spellStart"/>
      <w:r>
        <w:rPr>
          <w:rFonts w:ascii="Calibri" w:hAnsi="Calibri" w:cs="Calibri"/>
          <w:szCs w:val="24"/>
        </w:rPr>
        <w:t>timesharing-ové</w:t>
      </w:r>
      <w:proofErr w:type="spellEnd"/>
      <w:r>
        <w:rPr>
          <w:rFonts w:ascii="Calibri" w:hAnsi="Calibri" w:cs="Calibri"/>
          <w:szCs w:val="24"/>
        </w:rPr>
        <w:t xml:space="preserve"> systémy. Je podobný algoritmu FCFS, ale je </w:t>
      </w:r>
      <w:proofErr w:type="spellStart"/>
      <w:r>
        <w:rPr>
          <w:rFonts w:ascii="Calibri" w:hAnsi="Calibri" w:cs="Calibri"/>
          <w:b/>
          <w:szCs w:val="24"/>
        </w:rPr>
        <w:t>preemptívny</w:t>
      </w:r>
      <w:proofErr w:type="spellEnd"/>
      <w:r>
        <w:rPr>
          <w:rFonts w:ascii="Calibri" w:hAnsi="Calibri" w:cs="Calibri"/>
          <w:szCs w:val="24"/>
        </w:rPr>
        <w:t xml:space="preserve">. Definuje sa malý časový úsek - časové kvantum (q), ktoré je obyčajne od 10 do 100 </w:t>
      </w:r>
      <w:proofErr w:type="spellStart"/>
      <w:r>
        <w:rPr>
          <w:rFonts w:ascii="Calibri" w:hAnsi="Calibri" w:cs="Calibri"/>
          <w:szCs w:val="24"/>
        </w:rPr>
        <w:t>ms</w:t>
      </w:r>
      <w:proofErr w:type="spellEnd"/>
      <w:r>
        <w:rPr>
          <w:rFonts w:ascii="Calibri" w:hAnsi="Calibri" w:cs="Calibri"/>
          <w:szCs w:val="24"/>
        </w:rPr>
        <w:t>. Front pripravených procesov sa spracováva ako cyklický front. Plánovač prideľuje postupne každému procesu z frontu jedno časové kvantum.</w:t>
      </w:r>
    </w:p>
    <w:p w:rsidR="00D26BF0" w:rsidRDefault="00E06AB6">
      <w:pPr>
        <w:autoSpaceDE w:val="0"/>
        <w:ind w:left="708"/>
      </w:pPr>
      <w:r>
        <w:t xml:space="preserve">+/- : </w:t>
      </w:r>
      <w:proofErr w:type="spellStart"/>
      <w:r>
        <w:t>preemptívny</w:t>
      </w:r>
      <w:proofErr w:type="spellEnd"/>
      <w:r>
        <w:t xml:space="preserve"> </w:t>
      </w:r>
      <w:r>
        <w:rPr>
          <w:b/>
        </w:rPr>
        <w:t>(/</w:t>
      </w:r>
      <w:r>
        <w:rPr>
          <w:rFonts w:ascii="Gill Sans MT" w:eastAsia="Gill Sans MT" w:hAnsi="Gill Sans MT" w:cs="Gill Sans MT"/>
          <w:color w:val="000000"/>
          <w:szCs w:val="24"/>
        </w:rPr>
        <w:t xml:space="preserve">prepínanie stavov má aj iné príčiny </w:t>
      </w:r>
      <w:r>
        <w:rPr>
          <w:b/>
        </w:rPr>
        <w:t xml:space="preserve">predchádza kritickým </w:t>
      </w:r>
      <w:proofErr w:type="spellStart"/>
      <w:r>
        <w:rPr>
          <w:b/>
        </w:rPr>
        <w:t>situáciam</w:t>
      </w:r>
      <w:proofErr w:type="spellEnd"/>
      <w:r>
        <w:rPr>
          <w:b/>
        </w:rPr>
        <w:t xml:space="preserve"> a výpadkom, vykonáva opatrenia), </w:t>
      </w:r>
      <w:r>
        <w:t xml:space="preserve"> výkon silne  záleží od voľby časového kvanta</w:t>
      </w:r>
    </w:p>
    <w:p w:rsidR="00D26BF0" w:rsidRDefault="00D26BF0">
      <w:pPr>
        <w:tabs>
          <w:tab w:val="left" w:pos="720"/>
        </w:tabs>
        <w:rPr>
          <w:b/>
        </w:rPr>
      </w:pPr>
    </w:p>
    <w:p w:rsidR="00D26BF0" w:rsidRDefault="00D26BF0">
      <w:pPr>
        <w:tabs>
          <w:tab w:val="left" w:pos="144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2.  Popíšte transformáciu logickej adresy na fyzickú pri použití segmentácie</w:t>
      </w:r>
    </w:p>
    <w:p w:rsidR="00D26BF0" w:rsidRDefault="00E06AB6">
      <w:pPr>
        <w:ind w:left="708"/>
      </w:pPr>
      <w:r>
        <w:t xml:space="preserve">Logická adresa pozostáva z dvoch častí: </w:t>
      </w:r>
      <w:r>
        <w:rPr>
          <w:i/>
        </w:rPr>
        <w:t>číslo segmentu</w:t>
      </w:r>
      <w:r>
        <w:t xml:space="preserve"> - </w:t>
      </w:r>
      <w:r>
        <w:rPr>
          <w:i/>
        </w:rPr>
        <w:t>s,</w:t>
      </w:r>
      <w:r>
        <w:t xml:space="preserve"> a </w:t>
      </w:r>
      <w:r>
        <w:rPr>
          <w:i/>
        </w:rPr>
        <w:t>posuv v segmente</w:t>
      </w:r>
      <w:r>
        <w:t xml:space="preserve"> - </w:t>
      </w:r>
      <w:r>
        <w:rPr>
          <w:i/>
        </w:rPr>
        <w:t>d.</w:t>
      </w:r>
      <w:r>
        <w:t xml:space="preserve"> Číslo segmentu sa použije ako index v tabuľke. Posuv </w:t>
      </w:r>
      <w:r>
        <w:rPr>
          <w:i/>
        </w:rPr>
        <w:t>d</w:t>
      </w:r>
      <w:r>
        <w:t xml:space="preserve"> logickej adresy musí byť medzi 0 a veľkosťou segmentu. Ak tomu tak nie je, vygeneruje sa prerušenie pre pokus o prístup k adrese mimo segmentu. Ak posuv je legálny, pripočíta sa k počiatočnej adrese a získa sa fyzická adresa.</w:t>
      </w:r>
    </w:p>
    <w:p w:rsidR="00D26BF0" w:rsidRDefault="00D26BF0">
      <w:pPr>
        <w:ind w:left="708"/>
      </w:pPr>
    </w:p>
    <w:p w:rsidR="00D26BF0" w:rsidRDefault="00E06AB6">
      <w:pPr>
        <w:widowControl/>
        <w:autoSpaceDE w:val="0"/>
        <w:ind w:left="708"/>
        <w:rPr>
          <w:rFonts w:ascii="Calibri" w:hAnsi="Calibri" w:cs="Calibri"/>
          <w:szCs w:val="24"/>
        </w:rPr>
      </w:pPr>
      <w:r>
        <w:rPr>
          <w:rFonts w:ascii="Calibri" w:hAnsi="Calibri" w:cs="Calibri"/>
          <w:szCs w:val="24"/>
        </w:rPr>
        <w:t>Užívateľ sa môže odkazovať na objekty dvojrozmernou adresou (číslo segmentu, posuv), ale</w:t>
      </w:r>
    </w:p>
    <w:p w:rsidR="00D26BF0" w:rsidRDefault="00E06AB6">
      <w:pPr>
        <w:widowControl/>
        <w:autoSpaceDE w:val="0"/>
        <w:ind w:left="708"/>
        <w:rPr>
          <w:rFonts w:ascii="Calibri" w:hAnsi="Calibri" w:cs="Calibri"/>
          <w:szCs w:val="24"/>
        </w:rPr>
      </w:pPr>
      <w:r>
        <w:rPr>
          <w:rFonts w:ascii="Calibri" w:hAnsi="Calibri" w:cs="Calibri"/>
          <w:szCs w:val="24"/>
        </w:rPr>
        <w:t>skutočná fyzická pamäť je stále jednorozmerná postupnosť bajtov. Takže musíme mapovať</w:t>
      </w:r>
    </w:p>
    <w:p w:rsidR="00D26BF0" w:rsidRDefault="00E06AB6">
      <w:pPr>
        <w:widowControl/>
        <w:autoSpaceDE w:val="0"/>
        <w:ind w:left="708"/>
        <w:rPr>
          <w:rFonts w:ascii="Calibri" w:hAnsi="Calibri" w:cs="Calibri"/>
          <w:szCs w:val="24"/>
        </w:rPr>
      </w:pPr>
      <w:r>
        <w:rPr>
          <w:rFonts w:ascii="Calibri" w:hAnsi="Calibri" w:cs="Calibri"/>
          <w:szCs w:val="24"/>
        </w:rPr>
        <w:t>dvojrozmernú užívateľskú adresu na jednorozmernú. Toto mapovanie uskutočňujeme</w:t>
      </w:r>
    </w:p>
    <w:p w:rsidR="00D26BF0" w:rsidRDefault="00E06AB6">
      <w:pPr>
        <w:widowControl/>
        <w:autoSpaceDE w:val="0"/>
        <w:ind w:left="708"/>
        <w:rPr>
          <w:rFonts w:ascii="Calibri" w:hAnsi="Calibri" w:cs="Calibri"/>
          <w:szCs w:val="24"/>
        </w:rPr>
      </w:pPr>
      <w:r>
        <w:rPr>
          <w:rFonts w:ascii="Calibri" w:hAnsi="Calibri" w:cs="Calibri"/>
          <w:szCs w:val="24"/>
        </w:rPr>
        <w:t>pomocou tabuľky segmentov. Každá položka tabuľky segmentov obsahuje bázu a dĺžku</w:t>
      </w:r>
    </w:p>
    <w:p w:rsidR="00D26BF0" w:rsidRDefault="00E06AB6">
      <w:pPr>
        <w:widowControl/>
        <w:autoSpaceDE w:val="0"/>
        <w:ind w:left="708"/>
        <w:rPr>
          <w:rFonts w:ascii="Calibri" w:hAnsi="Calibri" w:cs="Calibri"/>
          <w:szCs w:val="24"/>
        </w:rPr>
      </w:pPr>
      <w:r>
        <w:rPr>
          <w:rFonts w:ascii="Calibri" w:hAnsi="Calibri" w:cs="Calibri"/>
          <w:szCs w:val="24"/>
        </w:rPr>
        <w:t>segmentu. Báza je počiatočná fyzická adresa segmentu a dĺžka odzrkadľuje dĺžku segmentu.</w:t>
      </w:r>
    </w:p>
    <w:p w:rsidR="00D26BF0" w:rsidRDefault="00D26BF0"/>
    <w:p w:rsidR="00D26BF0" w:rsidRDefault="00E06AB6">
      <w:pPr>
        <w:ind w:left="708"/>
      </w:pPr>
      <w:r>
        <w:t>Na obr.8.23 je ukázaná situácia, kedy máme 5 segmentov. V tabuľke segmentov je položka pre každý segment, kde je zaznamenáva dĺžka a začiatočná adresa segmentu. Fyzickú adresu pre bajt 53 zo segmentu 2 spočítame tak, že k počiatočnej adrese segmentu 4300 pripočítame posuv v rámci segmentu: 4300 + 53 = 4353.</w:t>
      </w:r>
    </w:p>
    <w:p w:rsidR="00D26BF0" w:rsidRDefault="00D26BF0"/>
    <w:p w:rsidR="00D26BF0" w:rsidRDefault="00D26BF0"/>
    <w:p w:rsidR="00D26BF0" w:rsidRDefault="00D26BF0"/>
    <w:p w:rsidR="00D26BF0" w:rsidRDefault="00D26BF0"/>
    <w:p w:rsidR="00D26BF0" w:rsidRDefault="00D26BF0"/>
    <w:p w:rsidR="00D26BF0" w:rsidRDefault="00D26BF0">
      <w:r>
        <w:lastRenderedPageBreak/>
        <w:pict>
          <v:shape id="_x0000_s1026" type="#_x0000_t75" style="position:absolute;margin-left:6.5pt;margin-top:4.85pt;width:473.1pt;height:386.1pt;z-index:251655680;mso-wrap-distance-left:9.05pt;mso-wrap-distance-right:9.05pt" filled="t">
            <v:fill color2="black"/>
            <v:imagedata r:id="rId8" o:title=""/>
          </v:shape>
          <o:OLEObject Type="Embed" ProgID="Word.Picture.8" ShapeID="_x0000_s1026" DrawAspect="Content" ObjectID="_1418983552" r:id="rId9"/>
        </w:pict>
      </w:r>
    </w:p>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E06AB6">
      <w:pPr>
        <w:tabs>
          <w:tab w:val="left" w:pos="2880"/>
        </w:tabs>
        <w:ind w:left="720" w:hanging="360"/>
        <w:rPr>
          <w:b/>
        </w:rPr>
      </w:pPr>
      <w:r>
        <w:rPr>
          <w:b/>
        </w:rPr>
        <w:t>3.</w:t>
      </w:r>
      <w:r>
        <w:rPr>
          <w:b/>
        </w:rPr>
        <w:tab/>
        <w:t xml:space="preserve">Napíšte malý </w:t>
      </w:r>
      <w:proofErr w:type="spellStart"/>
      <w:r>
        <w:rPr>
          <w:b/>
        </w:rPr>
        <w:t>script</w:t>
      </w:r>
      <w:proofErr w:type="spellEnd"/>
      <w:r>
        <w:rPr>
          <w:b/>
        </w:rPr>
        <w:t xml:space="preserve">, ktorý Vám vypíše procesy, ktoré vykonáva užívateľ, ktorého meno </w:t>
      </w:r>
      <w:proofErr w:type="spellStart"/>
      <w:r>
        <w:rPr>
          <w:b/>
        </w:rPr>
        <w:t>zadaváte</w:t>
      </w:r>
      <w:proofErr w:type="spellEnd"/>
      <w:r>
        <w:rPr>
          <w:b/>
        </w:rPr>
        <w:t xml:space="preserve"> ako parameter</w:t>
      </w:r>
    </w:p>
    <w:p w:rsidR="00D26BF0" w:rsidRDefault="00D26BF0">
      <w:pPr>
        <w:tabs>
          <w:tab w:val="left" w:pos="2880"/>
        </w:tabs>
        <w:ind w:left="720" w:hanging="360"/>
        <w:rPr>
          <w:b/>
        </w:rPr>
      </w:pPr>
    </w:p>
    <w:p w:rsidR="00D26BF0" w:rsidRDefault="00E06AB6">
      <w:pPr>
        <w:autoSpaceDE w:val="0"/>
        <w:ind w:left="360" w:firstLine="360"/>
        <w:rPr>
          <w:sz w:val="28"/>
          <w:szCs w:val="28"/>
          <w:lang w:val="en-US"/>
        </w:rPr>
      </w:pPr>
      <w:proofErr w:type="gramStart"/>
      <w:r>
        <w:rPr>
          <w:sz w:val="28"/>
          <w:szCs w:val="28"/>
          <w:lang w:val="en-US"/>
        </w:rPr>
        <w:t>#!/</w:t>
      </w:r>
      <w:proofErr w:type="gramEnd"/>
      <w:r>
        <w:rPr>
          <w:sz w:val="28"/>
          <w:szCs w:val="28"/>
          <w:lang w:val="en-US"/>
        </w:rPr>
        <w:t>bin/bash</w:t>
      </w:r>
    </w:p>
    <w:p w:rsidR="00D26BF0" w:rsidRDefault="00E06AB6">
      <w:pPr>
        <w:autoSpaceDE w:val="0"/>
        <w:ind w:left="360" w:firstLine="360"/>
        <w:rPr>
          <w:sz w:val="28"/>
          <w:szCs w:val="28"/>
          <w:lang w:val="en-US"/>
        </w:rPr>
      </w:pPr>
      <w:proofErr w:type="spellStart"/>
      <w:proofErr w:type="gramStart"/>
      <w:r>
        <w:rPr>
          <w:sz w:val="28"/>
          <w:szCs w:val="28"/>
          <w:lang w:val="en-US"/>
        </w:rPr>
        <w:t>ps</w:t>
      </w:r>
      <w:proofErr w:type="spellEnd"/>
      <w:proofErr w:type="gramEnd"/>
      <w:r>
        <w:rPr>
          <w:sz w:val="28"/>
          <w:szCs w:val="28"/>
          <w:lang w:val="en-US"/>
        </w:rPr>
        <w:t xml:space="preserve"> –</w:t>
      </w:r>
      <w:proofErr w:type="spellStart"/>
      <w:r>
        <w:rPr>
          <w:sz w:val="28"/>
          <w:szCs w:val="28"/>
          <w:lang w:val="en-US"/>
        </w:rPr>
        <w:t>ef</w:t>
      </w:r>
      <w:proofErr w:type="spellEnd"/>
      <w:r>
        <w:rPr>
          <w:sz w:val="28"/>
          <w:szCs w:val="28"/>
          <w:lang w:val="en-US"/>
        </w:rPr>
        <w:t xml:space="preserve"> | </w:t>
      </w:r>
      <w:proofErr w:type="spellStart"/>
      <w:r>
        <w:rPr>
          <w:sz w:val="28"/>
          <w:szCs w:val="28"/>
          <w:lang w:val="en-US"/>
        </w:rPr>
        <w:t>grep</w:t>
      </w:r>
      <w:proofErr w:type="spellEnd"/>
      <w:r>
        <w:rPr>
          <w:sz w:val="28"/>
          <w:szCs w:val="28"/>
          <w:lang w:val="en-US"/>
        </w:rPr>
        <w:t xml:space="preserve"> “^$1”</w:t>
      </w:r>
    </w:p>
    <w:p w:rsidR="00D26BF0" w:rsidRDefault="00D26BF0">
      <w:pPr>
        <w:autoSpaceDE w:val="0"/>
        <w:ind w:left="360" w:firstLine="360"/>
        <w:rPr>
          <w:b/>
        </w:rPr>
      </w:pPr>
    </w:p>
    <w:p w:rsidR="00D26BF0" w:rsidRDefault="00D26BF0">
      <w:pPr>
        <w:tabs>
          <w:tab w:val="left" w:pos="720"/>
        </w:tabs>
        <w:rPr>
          <w:b/>
        </w:rPr>
      </w:pPr>
    </w:p>
    <w:p w:rsidR="00D26BF0" w:rsidRDefault="00E06AB6">
      <w:pPr>
        <w:tabs>
          <w:tab w:val="left" w:pos="2880"/>
        </w:tabs>
        <w:ind w:left="720" w:hanging="360"/>
        <w:rPr>
          <w:b/>
        </w:rPr>
      </w:pPr>
      <w:r>
        <w:rPr>
          <w:b/>
        </w:rPr>
        <w:t>4.</w:t>
      </w:r>
      <w:r>
        <w:rPr>
          <w:b/>
        </w:rPr>
        <w:tab/>
        <w:t>Popíšte semafor – štruktúra, operácie, použitie</w:t>
      </w:r>
    </w:p>
    <w:p w:rsidR="00D26BF0" w:rsidRDefault="00E06AB6">
      <w:pPr>
        <w:ind w:left="708" w:firstLine="360"/>
      </w:pPr>
      <w:r>
        <w:t>- Celočíselná premenná S</w:t>
      </w:r>
      <w:r>
        <w:tab/>
      </w:r>
    </w:p>
    <w:p w:rsidR="00D26BF0" w:rsidRDefault="00E06AB6">
      <w:pPr>
        <w:ind w:left="708" w:firstLine="360"/>
      </w:pPr>
      <w:r>
        <w:t xml:space="preserve">- Pristupuje sa k nej pomocou dvoch </w:t>
      </w:r>
      <w:proofErr w:type="spellStart"/>
      <w:r>
        <w:t>atomických</w:t>
      </w:r>
      <w:proofErr w:type="spellEnd"/>
      <w:r>
        <w:t xml:space="preserve"> operácií </w:t>
      </w:r>
    </w:p>
    <w:p w:rsidR="00D26BF0" w:rsidRDefault="00E06AB6">
      <w:pPr>
        <w:ind w:left="708" w:firstLine="708"/>
      </w:pPr>
      <w:r>
        <w:rPr>
          <w:b/>
        </w:rPr>
        <w:t>a) WAIT</w:t>
      </w:r>
      <w:r>
        <w:t xml:space="preserve"> (niekedy označovaná ako P)</w:t>
      </w:r>
    </w:p>
    <w:p w:rsidR="00D26BF0" w:rsidRDefault="00E06AB6">
      <w:pPr>
        <w:tabs>
          <w:tab w:val="left" w:pos="13644"/>
        </w:tabs>
        <w:ind w:left="3588" w:hanging="360"/>
      </w:pPr>
      <w:r>
        <w:t>1.</w:t>
      </w:r>
      <w:r>
        <w:tab/>
        <w:t xml:space="preserve">Pokiaľ S  &lt;= 0  do  čakaj;  </w:t>
      </w:r>
    </w:p>
    <w:p w:rsidR="00D26BF0" w:rsidRDefault="00E06AB6">
      <w:pPr>
        <w:tabs>
          <w:tab w:val="left" w:pos="13644"/>
        </w:tabs>
        <w:ind w:left="3588" w:hanging="360"/>
      </w:pPr>
      <w:r>
        <w:t>2.</w:t>
      </w:r>
      <w:r>
        <w:tab/>
        <w:t>S := S-1;</w:t>
      </w:r>
    </w:p>
    <w:p w:rsidR="00D26BF0" w:rsidRDefault="00E06AB6">
      <w:pPr>
        <w:ind w:left="708" w:firstLine="708"/>
      </w:pPr>
      <w:r>
        <w:rPr>
          <w:b/>
        </w:rPr>
        <w:t>b) SIGNAL</w:t>
      </w:r>
      <w:r>
        <w:t xml:space="preserve"> (niekedy označovaná ako V)</w:t>
      </w:r>
      <w:r>
        <w:tab/>
      </w:r>
    </w:p>
    <w:p w:rsidR="00D26BF0" w:rsidRDefault="00E06AB6">
      <w:pPr>
        <w:tabs>
          <w:tab w:val="left" w:pos="13644"/>
        </w:tabs>
        <w:ind w:left="3588" w:hanging="360"/>
      </w:pPr>
      <w:r>
        <w:t>3.</w:t>
      </w:r>
      <w:r>
        <w:tab/>
        <w:t>S := S+1;</w:t>
      </w:r>
    </w:p>
    <w:p w:rsidR="00D26BF0" w:rsidRDefault="00E06AB6">
      <w:pPr>
        <w:ind w:left="708"/>
      </w:pPr>
      <w:r>
        <w:t>- Semafor je synchronizačný prostriedok</w:t>
      </w:r>
    </w:p>
    <w:p w:rsidR="00D26BF0" w:rsidRDefault="00E06AB6">
      <w:pPr>
        <w:ind w:left="708"/>
      </w:pPr>
      <w:r>
        <w:t>- Semafor je abstraktný dátový typ, ktorý je charakterizovaný svojou hodnotou a operáciami, ktoré sú definované nad ním.</w:t>
      </w:r>
    </w:p>
    <w:p w:rsidR="00D26BF0" w:rsidRDefault="00E06AB6">
      <w:pPr>
        <w:ind w:left="708"/>
        <w:rPr>
          <w:u w:val="single"/>
        </w:rPr>
      </w:pPr>
      <w:r>
        <w:t xml:space="preserve">- </w:t>
      </w:r>
      <w:r>
        <w:rPr>
          <w:u w:val="single"/>
        </w:rPr>
        <w:t xml:space="preserve">Semafory sa dajú použiť pre vyriešenie problému kritickej sekcie pre </w:t>
      </w:r>
      <w:r>
        <w:rPr>
          <w:i/>
          <w:u w:val="single"/>
        </w:rPr>
        <w:t>n</w:t>
      </w:r>
      <w:r>
        <w:rPr>
          <w:u w:val="single"/>
        </w:rPr>
        <w:t xml:space="preserve"> procesov - použitie</w:t>
      </w:r>
    </w:p>
    <w:p w:rsidR="00D26BF0" w:rsidRDefault="00E06AB6">
      <w:pPr>
        <w:numPr>
          <w:ilvl w:val="0"/>
          <w:numId w:val="5"/>
        </w:numPr>
        <w:ind w:left="1428" w:hanging="360"/>
      </w:pPr>
      <w:r>
        <w:t>Vzájomné vylúčenie</w:t>
      </w:r>
    </w:p>
    <w:p w:rsidR="00D26BF0" w:rsidRDefault="00E06AB6">
      <w:pPr>
        <w:numPr>
          <w:ilvl w:val="0"/>
          <w:numId w:val="5"/>
        </w:numPr>
        <w:ind w:left="1428" w:hanging="360"/>
      </w:pPr>
      <w:proofErr w:type="spellStart"/>
      <w:r>
        <w:t>Serializácia</w:t>
      </w:r>
      <w:proofErr w:type="spellEnd"/>
    </w:p>
    <w:p w:rsidR="00D26BF0" w:rsidRDefault="00E06AB6">
      <w:pPr>
        <w:numPr>
          <w:ilvl w:val="0"/>
          <w:numId w:val="5"/>
        </w:numPr>
        <w:ind w:left="1428" w:hanging="360"/>
      </w:pPr>
      <w:r>
        <w:t>Počítanie</w:t>
      </w:r>
    </w:p>
    <w:p w:rsidR="00D26BF0" w:rsidRDefault="00D26BF0"/>
    <w:p w:rsidR="00D26BF0" w:rsidRDefault="00E06AB6">
      <w:pPr>
        <w:widowControl/>
        <w:autoSpaceDE w:val="0"/>
        <w:ind w:left="708"/>
        <w:rPr>
          <w:rFonts w:ascii="Calibri" w:hAnsi="Calibri" w:cs="Calibri"/>
          <w:szCs w:val="24"/>
        </w:rPr>
      </w:pPr>
      <w:r>
        <w:rPr>
          <w:rFonts w:ascii="Calibri" w:hAnsi="Calibri" w:cs="Calibri"/>
          <w:szCs w:val="24"/>
        </w:rPr>
        <w:t xml:space="preserve">Semafory popísané v predchádzajúcej časti sú známe ako </w:t>
      </w:r>
      <w:r>
        <w:rPr>
          <w:rFonts w:ascii="Calibri" w:hAnsi="Calibri" w:cs="Calibri"/>
          <w:b/>
          <w:szCs w:val="24"/>
        </w:rPr>
        <w:t>počítajúce (</w:t>
      </w:r>
      <w:proofErr w:type="spellStart"/>
      <w:r>
        <w:rPr>
          <w:rFonts w:ascii="Calibri" w:hAnsi="Calibri" w:cs="Calibri"/>
          <w:b/>
          <w:szCs w:val="24"/>
        </w:rPr>
        <w:t>counting</w:t>
      </w:r>
      <w:proofErr w:type="spellEnd"/>
      <w:r>
        <w:rPr>
          <w:rFonts w:ascii="Calibri" w:hAnsi="Calibri" w:cs="Calibri"/>
          <w:b/>
          <w:szCs w:val="24"/>
        </w:rPr>
        <w:t>) semafory</w:t>
      </w:r>
      <w:r>
        <w:rPr>
          <w:rFonts w:ascii="Calibri" w:hAnsi="Calibri" w:cs="Calibri"/>
          <w:szCs w:val="24"/>
        </w:rPr>
        <w:t>,</w:t>
      </w:r>
    </w:p>
    <w:p w:rsidR="00D26BF0" w:rsidRDefault="00E06AB6">
      <w:pPr>
        <w:widowControl/>
        <w:autoSpaceDE w:val="0"/>
        <w:ind w:left="708"/>
        <w:rPr>
          <w:rFonts w:ascii="Calibri" w:hAnsi="Calibri" w:cs="Calibri"/>
          <w:szCs w:val="24"/>
        </w:rPr>
      </w:pPr>
      <w:r>
        <w:rPr>
          <w:rFonts w:ascii="Calibri" w:hAnsi="Calibri" w:cs="Calibri"/>
          <w:szCs w:val="24"/>
        </w:rPr>
        <w:t xml:space="preserve">pretože ich hodnota sa môže meniť neobmedzene. </w:t>
      </w:r>
    </w:p>
    <w:p w:rsidR="00D26BF0" w:rsidRDefault="00E06AB6">
      <w:pPr>
        <w:widowControl/>
        <w:autoSpaceDE w:val="0"/>
        <w:ind w:left="708"/>
        <w:rPr>
          <w:rFonts w:ascii="Calibri" w:hAnsi="Calibri" w:cs="Calibri"/>
          <w:szCs w:val="24"/>
        </w:rPr>
      </w:pPr>
      <w:r>
        <w:rPr>
          <w:rFonts w:ascii="Calibri" w:hAnsi="Calibri" w:cs="Calibri"/>
          <w:b/>
          <w:szCs w:val="24"/>
        </w:rPr>
        <w:t>Binárny semafor</w:t>
      </w:r>
      <w:r>
        <w:rPr>
          <w:rFonts w:ascii="Calibri" w:hAnsi="Calibri" w:cs="Calibri"/>
          <w:szCs w:val="24"/>
        </w:rPr>
        <w:t xml:space="preserve"> nadobúda hodnoty len 0 alebo 1. Implementácia binárneho semafora je niekedy jednoduchšia ako implementácia počítajúceho semafora, podľa toho, pre akú HW platformu sa navrhuje.</w:t>
      </w:r>
    </w:p>
    <w:p w:rsidR="00D26BF0" w:rsidRDefault="00D26BF0"/>
    <w:p w:rsidR="00D26BF0" w:rsidRDefault="00E06AB6">
      <w:pPr>
        <w:tabs>
          <w:tab w:val="left" w:pos="2880"/>
        </w:tabs>
        <w:ind w:left="720" w:hanging="360"/>
        <w:rPr>
          <w:b/>
        </w:rPr>
      </w:pPr>
      <w:r>
        <w:rPr>
          <w:b/>
        </w:rPr>
        <w:t>5.</w:t>
      </w:r>
      <w:r>
        <w:rPr>
          <w:b/>
        </w:rPr>
        <w:tab/>
        <w:t>Zistite podľa uvedeného grafu prideľovanie prostriedkov v akom stave je systém</w:t>
      </w:r>
    </w:p>
    <w:p w:rsidR="00D26BF0" w:rsidRDefault="00E06AB6">
      <w:pPr>
        <w:ind w:left="360"/>
      </w:pPr>
      <w:r>
        <w:lastRenderedPageBreak/>
        <w:t xml:space="preserve"> </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numPr>
          <w:ilvl w:val="0"/>
          <w:numId w:val="2"/>
        </w:numPr>
        <w:rPr>
          <w:b/>
        </w:rPr>
      </w:pPr>
      <w:proofErr w:type="spellStart"/>
      <w:r>
        <w:rPr>
          <w:b/>
        </w:rPr>
        <w:t>Nahradzovací</w:t>
      </w:r>
      <w:proofErr w:type="spellEnd"/>
      <w:r>
        <w:rPr>
          <w:b/>
        </w:rPr>
        <w:t xml:space="preserve"> algoritmus stránok v pamäti FIFO</w:t>
      </w:r>
    </w:p>
    <w:p w:rsidR="00D26BF0" w:rsidRDefault="00D26BF0">
      <w:pPr>
        <w:tabs>
          <w:tab w:val="left" w:pos="1800"/>
        </w:tabs>
        <w:ind w:left="360"/>
        <w:rPr>
          <w:b/>
        </w:rPr>
      </w:pPr>
    </w:p>
    <w:p w:rsidR="00D26BF0" w:rsidRDefault="00E06AB6">
      <w:pPr>
        <w:ind w:left="708"/>
      </w:pPr>
      <w:r>
        <w:t>FIFO je najjednoduchší algoritmus nahradzovania stránok. Tento algoritmus priraďuje každej stránke čas jej príchodu do pamäte. Keď sa má niektorá stránka nahradiť, ako obeť sa vyberie stránka, ktorá je najdlhšie v pamäti. Pri tom nie je potrebné presne zapisovať čas, ale stačí vytvoriť FIFO front v pamäti. Potom sa nahradí stránka, ktorá je na začiatku frontu a číslo novej stránky sa pridá na koniec frontu.</w:t>
      </w:r>
    </w:p>
    <w:p w:rsidR="00D26BF0" w:rsidRDefault="00D26BF0">
      <w:pPr>
        <w:ind w:firstLine="708"/>
      </w:pPr>
    </w:p>
    <w:p w:rsidR="00D26BF0" w:rsidRDefault="00D26BF0"/>
    <w:p w:rsidR="00D26BF0" w:rsidRDefault="00D26BF0">
      <w:pPr>
        <w:tabs>
          <w:tab w:val="left" w:pos="2880"/>
        </w:tabs>
        <w:ind w:left="720" w:hanging="360"/>
      </w:pPr>
    </w:p>
    <w:p w:rsidR="00D26BF0" w:rsidRDefault="00E06AB6">
      <w:pPr>
        <w:ind w:left="360"/>
        <w:rPr>
          <w:b/>
        </w:rPr>
      </w:pPr>
      <w:r>
        <w:rPr>
          <w:b/>
        </w:rPr>
        <w:t>8.</w:t>
      </w:r>
      <w:r>
        <w:rPr>
          <w:b/>
        </w:rPr>
        <w:tab/>
        <w:t>Ktoré metódy prideľovanie voľného priestoru súborom na disku poznáte?</w:t>
      </w:r>
    </w:p>
    <w:p w:rsidR="00D26BF0" w:rsidRDefault="00D26BF0">
      <w:pPr>
        <w:tabs>
          <w:tab w:val="left" w:pos="1800"/>
        </w:tabs>
        <w:ind w:left="360"/>
        <w:rPr>
          <w:b/>
        </w:rPr>
      </w:pPr>
    </w:p>
    <w:p w:rsidR="00D26BF0" w:rsidRDefault="00E06AB6">
      <w:pPr>
        <w:numPr>
          <w:ilvl w:val="0"/>
          <w:numId w:val="6"/>
        </w:numPr>
        <w:ind w:left="720" w:hanging="360"/>
      </w:pPr>
      <w:r>
        <w:rPr>
          <w:b/>
        </w:rPr>
        <w:t>súvislé prideľovanie</w:t>
      </w:r>
      <w:r>
        <w:t xml:space="preserve"> - súbor sa ukladá postupne na susedných blokoch na disku</w:t>
      </w:r>
    </w:p>
    <w:p w:rsidR="00D26BF0" w:rsidRDefault="00E06AB6">
      <w:pPr>
        <w:numPr>
          <w:ilvl w:val="0"/>
          <w:numId w:val="6"/>
        </w:numPr>
        <w:ind w:left="720" w:hanging="360"/>
      </w:pPr>
      <w:r>
        <w:rPr>
          <w:b/>
        </w:rPr>
        <w:t>zreťazené prideľovanie</w:t>
      </w:r>
      <w:r>
        <w:t xml:space="preserve"> - každý súbor je zreťazeným zoznamom blokov na disku</w:t>
      </w:r>
    </w:p>
    <w:p w:rsidR="00D26BF0" w:rsidRDefault="00E06AB6">
      <w:pPr>
        <w:numPr>
          <w:ilvl w:val="0"/>
          <w:numId w:val="6"/>
        </w:numPr>
        <w:ind w:left="720" w:hanging="360"/>
      </w:pPr>
      <w:r>
        <w:rPr>
          <w:b/>
        </w:rPr>
        <w:t>indexované prideľovanie</w:t>
      </w:r>
      <w:r>
        <w:t xml:space="preserve"> - každý súbor má svoj index blok, kde sú uložené adresy blokov súboru. </w:t>
      </w:r>
      <w:proofErr w:type="spellStart"/>
      <w:r>
        <w:rPr>
          <w:i/>
        </w:rPr>
        <w:t>i-tá</w:t>
      </w:r>
      <w:proofErr w:type="spellEnd"/>
      <w:r>
        <w:t xml:space="preserve"> položka ukazuje na </w:t>
      </w:r>
      <w:proofErr w:type="spellStart"/>
      <w:r>
        <w:rPr>
          <w:i/>
        </w:rPr>
        <w:t>i-tý</w:t>
      </w:r>
      <w:proofErr w:type="spellEnd"/>
      <w:r>
        <w:t xml:space="preserve"> blok súboru</w:t>
      </w:r>
    </w:p>
    <w:p w:rsidR="00D26BF0" w:rsidRDefault="00D26BF0">
      <w:pPr>
        <w:ind w:left="720"/>
      </w:pPr>
    </w:p>
    <w:p w:rsidR="00D26BF0" w:rsidRDefault="00E06AB6">
      <w:pPr>
        <w:widowControl/>
        <w:autoSpaceDE w:val="0"/>
        <w:ind w:left="708"/>
        <w:rPr>
          <w:rFonts w:ascii="Calibri" w:hAnsi="Calibri" w:cs="Calibri"/>
          <w:szCs w:val="24"/>
        </w:rPr>
      </w:pPr>
      <w:r>
        <w:rPr>
          <w:rFonts w:ascii="Calibri" w:hAnsi="Calibri" w:cs="Calibri"/>
          <w:szCs w:val="24"/>
        </w:rPr>
        <w:t>Indexované prideľovanie podporuje priamy prístup a netrpí vonkajšou fragmentáciou.</w:t>
      </w:r>
    </w:p>
    <w:p w:rsidR="00D26BF0" w:rsidRDefault="00E06AB6">
      <w:pPr>
        <w:widowControl/>
        <w:autoSpaceDE w:val="0"/>
        <w:ind w:left="708"/>
        <w:rPr>
          <w:rFonts w:ascii="Calibri" w:hAnsi="Calibri" w:cs="Calibri"/>
          <w:szCs w:val="24"/>
        </w:rPr>
      </w:pPr>
      <w:r>
        <w:rPr>
          <w:rFonts w:ascii="Calibri" w:hAnsi="Calibri" w:cs="Calibri"/>
          <w:szCs w:val="24"/>
        </w:rPr>
        <w:t>Nedostatkom indexovaného prideľovania je plytvanie diskového priestoru pre</w:t>
      </w:r>
    </w:p>
    <w:p w:rsidR="00D26BF0" w:rsidRDefault="00E06AB6">
      <w:pPr>
        <w:widowControl/>
        <w:autoSpaceDE w:val="0"/>
        <w:ind w:left="708"/>
        <w:rPr>
          <w:rFonts w:ascii="Calibri" w:hAnsi="Calibri" w:cs="Calibri"/>
          <w:szCs w:val="24"/>
        </w:rPr>
      </w:pPr>
      <w:r>
        <w:rPr>
          <w:rFonts w:ascii="Calibri" w:hAnsi="Calibri" w:cs="Calibri"/>
          <w:szCs w:val="24"/>
        </w:rPr>
        <w:t>uloženie index bloku, pričom to plytvanie je väčšie ako u zreťazeného prideľovania.</w:t>
      </w:r>
    </w:p>
    <w:p w:rsidR="00D26BF0" w:rsidRDefault="00D26BF0">
      <w:pPr>
        <w:ind w:left="720"/>
      </w:pPr>
    </w:p>
    <w:p w:rsidR="00D26BF0" w:rsidRDefault="00D26BF0">
      <w:pPr>
        <w:ind w:left="720"/>
      </w:pPr>
    </w:p>
    <w:p w:rsidR="00D26BF0" w:rsidRDefault="00E06AB6">
      <w:pPr>
        <w:tabs>
          <w:tab w:val="left" w:pos="2880"/>
        </w:tabs>
        <w:ind w:left="720" w:hanging="360"/>
        <w:rPr>
          <w:b/>
        </w:rPr>
      </w:pPr>
      <w:r>
        <w:rPr>
          <w:b/>
        </w:rPr>
        <w:t>9.</w:t>
      </w:r>
      <w:r>
        <w:rPr>
          <w:b/>
        </w:rPr>
        <w:tab/>
        <w:t>Ktoré metódy prístupu k súborom poznáte?</w:t>
      </w:r>
    </w:p>
    <w:p w:rsidR="00D26BF0" w:rsidRDefault="00E06AB6">
      <w:pPr>
        <w:numPr>
          <w:ilvl w:val="0"/>
          <w:numId w:val="7"/>
        </w:numPr>
        <w:tabs>
          <w:tab w:val="left" w:pos="3564"/>
        </w:tabs>
        <w:ind w:left="1068" w:hanging="360"/>
      </w:pPr>
      <w:r>
        <w:rPr>
          <w:b/>
        </w:rPr>
        <w:t>Priamy</w:t>
      </w:r>
      <w:r>
        <w:t xml:space="preserve"> - súbor pozostáva z </w:t>
      </w:r>
      <w:r>
        <w:rPr>
          <w:i/>
        </w:rPr>
        <w:t>logických záznamov s pevnou dĺžkou,</w:t>
      </w:r>
      <w:r>
        <w:t xml:space="preserve"> ktoré dovoľujú čítanie a zápis záznamov v ľubovoľnom poradí</w:t>
      </w:r>
    </w:p>
    <w:p w:rsidR="00D26BF0" w:rsidRDefault="00E06AB6">
      <w:pPr>
        <w:numPr>
          <w:ilvl w:val="0"/>
          <w:numId w:val="7"/>
        </w:numPr>
        <w:tabs>
          <w:tab w:val="left" w:pos="3564"/>
        </w:tabs>
        <w:ind w:left="1068" w:hanging="360"/>
      </w:pPr>
      <w:r>
        <w:rPr>
          <w:b/>
        </w:rPr>
        <w:t>Sekvenčný</w:t>
      </w:r>
      <w:r>
        <w:t xml:space="preserve"> - je najjednoduchšou metódou prístupu k súborom.  Informácia sa sprístupňuje v poradí, záznam po zázname</w:t>
      </w:r>
    </w:p>
    <w:p w:rsidR="00D26BF0" w:rsidRDefault="00E06AB6">
      <w:pPr>
        <w:numPr>
          <w:ilvl w:val="0"/>
          <w:numId w:val="7"/>
        </w:numPr>
        <w:tabs>
          <w:tab w:val="left" w:pos="3564"/>
        </w:tabs>
        <w:ind w:left="1068" w:hanging="360"/>
      </w:pPr>
      <w:r>
        <w:rPr>
          <w:b/>
        </w:rPr>
        <w:t>iné</w:t>
      </w:r>
      <w:r>
        <w:t>, na základe priameho – indexy ku súboru</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10.</w:t>
      </w:r>
      <w:r>
        <w:rPr>
          <w:b/>
        </w:rPr>
        <w:tab/>
        <w:t xml:space="preserve">Mame disk, ktorý ma 200 stôp, očíslované od 0 po 200. </w:t>
      </w:r>
    </w:p>
    <w:p w:rsidR="00D26BF0" w:rsidRDefault="00E06AB6">
      <w:pPr>
        <w:tabs>
          <w:tab w:val="left" w:pos="2880"/>
        </w:tabs>
        <w:ind w:left="720" w:hanging="360"/>
        <w:rPr>
          <w:b/>
        </w:rPr>
      </w:pPr>
      <w:r>
        <w:rPr>
          <w:b/>
        </w:rPr>
        <w:tab/>
        <w:t xml:space="preserve">Momentálna pozícia ramienka je na 140 stope. Front </w:t>
      </w:r>
      <w:proofErr w:type="spellStart"/>
      <w:r>
        <w:rPr>
          <w:b/>
        </w:rPr>
        <w:t>požiadavkov</w:t>
      </w:r>
      <w:proofErr w:type="spellEnd"/>
      <w:r>
        <w:rPr>
          <w:b/>
        </w:rPr>
        <w:t xml:space="preserve"> je: 85, 145, 90, 175, 95, 150, 102, 180, 130</w:t>
      </w:r>
    </w:p>
    <w:p w:rsidR="00D26BF0" w:rsidRDefault="00D26BF0">
      <w:pPr>
        <w:ind w:left="708"/>
        <w:rPr>
          <w:b/>
        </w:rPr>
      </w:pPr>
    </w:p>
    <w:p w:rsidR="00D26BF0" w:rsidRDefault="00E06AB6">
      <w:pPr>
        <w:ind w:left="708"/>
        <w:rPr>
          <w:b/>
        </w:rPr>
      </w:pPr>
      <w:r>
        <w:rPr>
          <w:b/>
        </w:rPr>
        <w:t>Spočítajte, koľko pohybov (v stopách) vykoná ramienko, ak je použitý algoritmus:</w:t>
      </w:r>
    </w:p>
    <w:p w:rsidR="00D26BF0" w:rsidRDefault="00D26BF0">
      <w:pPr>
        <w:ind w:left="708"/>
        <w:rPr>
          <w:b/>
        </w:rPr>
      </w:pPr>
    </w:p>
    <w:p w:rsidR="00D26BF0" w:rsidRDefault="00E06AB6">
      <w:pPr>
        <w:numPr>
          <w:ilvl w:val="0"/>
          <w:numId w:val="3"/>
        </w:numPr>
        <w:rPr>
          <w:b/>
        </w:rPr>
      </w:pPr>
      <w:r>
        <w:rPr>
          <w:b/>
        </w:rPr>
        <w:t>výťahu (ide najskôr hore)</w:t>
      </w:r>
    </w:p>
    <w:p w:rsidR="00D26BF0" w:rsidRDefault="00E06AB6">
      <w:pPr>
        <w:numPr>
          <w:ilvl w:val="0"/>
          <w:numId w:val="6"/>
        </w:numPr>
        <w:ind w:left="720" w:hanging="360"/>
      </w:pPr>
      <w:r>
        <w:t xml:space="preserve">Algoritmus výťahu (SCAN) odzrkadľuje dynamickú povahu požiadaviek. Pohyb ramienka pri použití </w:t>
      </w:r>
      <w:proofErr w:type="spellStart"/>
      <w:r>
        <w:t>tohoto</w:t>
      </w:r>
      <w:proofErr w:type="spellEnd"/>
      <w:r>
        <w:t xml:space="preserve"> algoritmu začína na jednom konci disku a pokračuje k druhému koncu (ako výťah) a potom naspäť, pričom obsluhuje požiadavky na stopy, ktoré sú po ceste pohybu.</w:t>
      </w:r>
    </w:p>
    <w:p w:rsidR="00D26BF0" w:rsidRDefault="00E06AB6">
      <w:pPr>
        <w:numPr>
          <w:ilvl w:val="0"/>
          <w:numId w:val="6"/>
        </w:numPr>
        <w:ind w:left="720" w:hanging="360"/>
      </w:pPr>
      <w:r>
        <w:t>140-130-102-95-90-85-145-150-175-180= 10+28+7+5+5+60+5+25+5=150</w:t>
      </w:r>
    </w:p>
    <w:p w:rsidR="00D26BF0" w:rsidRDefault="00D26BF0">
      <w:pPr>
        <w:ind w:left="360"/>
      </w:pPr>
    </w:p>
    <w:p w:rsidR="00D26BF0" w:rsidRDefault="00E06AB6">
      <w:pPr>
        <w:numPr>
          <w:ilvl w:val="0"/>
          <w:numId w:val="3"/>
        </w:numPr>
        <w:rPr>
          <w:b/>
        </w:rPr>
      </w:pPr>
      <w:r>
        <w:rPr>
          <w:b/>
        </w:rPr>
        <w:t>najkratšieho presunu</w:t>
      </w:r>
    </w:p>
    <w:p w:rsidR="00D26BF0" w:rsidRDefault="00E06AB6">
      <w:pPr>
        <w:numPr>
          <w:ilvl w:val="0"/>
          <w:numId w:val="6"/>
        </w:numPr>
        <w:ind w:left="720" w:hanging="360"/>
      </w:pPr>
      <w:r>
        <w:t>Algoritmus najkratšieho presunu (</w:t>
      </w:r>
      <w:proofErr w:type="spellStart"/>
      <w:r>
        <w:t>Shortest</w:t>
      </w:r>
      <w:proofErr w:type="spellEnd"/>
      <w:r>
        <w:t xml:space="preserve"> </w:t>
      </w:r>
      <w:proofErr w:type="spellStart"/>
      <w:r>
        <w:t>Seek</w:t>
      </w:r>
      <w:proofErr w:type="spellEnd"/>
      <w:r>
        <w:t xml:space="preserve"> </w:t>
      </w:r>
      <w:proofErr w:type="spellStart"/>
      <w:r>
        <w:t>Time</w:t>
      </w:r>
      <w:proofErr w:type="spellEnd"/>
      <w:r>
        <w:t xml:space="preserve"> </w:t>
      </w:r>
      <w:proofErr w:type="spellStart"/>
      <w:r>
        <w:t>First</w:t>
      </w:r>
      <w:proofErr w:type="spellEnd"/>
      <w:r>
        <w:t xml:space="preserve"> - SSTF) obsluhuje najskôr z frontu požiadaviek tú požiadavku, ktorá bude požadovať najmenší pohyb vzhľadom na momentálnu pozíciu ramienka</w:t>
      </w:r>
    </w:p>
    <w:p w:rsidR="00D26BF0" w:rsidRDefault="00E06AB6">
      <w:pPr>
        <w:numPr>
          <w:ilvl w:val="0"/>
          <w:numId w:val="6"/>
        </w:numPr>
        <w:ind w:left="720" w:hanging="360"/>
      </w:pPr>
      <w:r>
        <w:lastRenderedPageBreak/>
        <w:t>140 – 145 – 150 – 130 – 102 – 95 - 90 – 85 – 175 – 180 = 5+5+20+28+7+5+5+90+5=170</w:t>
      </w:r>
    </w:p>
    <w:p w:rsidR="00D26BF0" w:rsidRDefault="00D26BF0">
      <w:pPr>
        <w:tabs>
          <w:tab w:val="left" w:pos="5760"/>
        </w:tabs>
        <w:ind w:left="1440" w:hanging="360"/>
        <w:rPr>
          <w:b/>
        </w:rPr>
      </w:pPr>
    </w:p>
    <w:p w:rsidR="00D26BF0" w:rsidRDefault="00D26BF0">
      <w:pPr>
        <w:tabs>
          <w:tab w:val="left" w:pos="5760"/>
        </w:tabs>
        <w:ind w:left="1440" w:hanging="360"/>
        <w:rPr>
          <w:b/>
        </w:rPr>
      </w:pPr>
    </w:p>
    <w:p w:rsidR="00D26BF0" w:rsidRDefault="00E06AB6">
      <w:pPr>
        <w:numPr>
          <w:ilvl w:val="0"/>
          <w:numId w:val="3"/>
        </w:numPr>
      </w:pPr>
      <w:r>
        <w:rPr>
          <w:b/>
        </w:rPr>
        <w:t>plánovanie podľa poradia príchodu (FCFS</w:t>
      </w:r>
      <w:r>
        <w:t>)</w:t>
      </w:r>
    </w:p>
    <w:p w:rsidR="00D26BF0" w:rsidRDefault="00E06AB6">
      <w:pPr>
        <w:numPr>
          <w:ilvl w:val="0"/>
          <w:numId w:val="6"/>
        </w:numPr>
        <w:ind w:left="720" w:hanging="360"/>
      </w:pPr>
      <w:r>
        <w:t xml:space="preserve">tento algoritmus obsluhuje požiadavky podľa poradia ich príchodu </w:t>
      </w:r>
      <w:r>
        <w:rPr>
          <w:b/>
        </w:rPr>
        <w:t>(</w:t>
      </w:r>
      <w:proofErr w:type="spellStart"/>
      <w:r>
        <w:rPr>
          <w:b/>
        </w:rPr>
        <w:t>First</w:t>
      </w:r>
      <w:proofErr w:type="spellEnd"/>
      <w:r>
        <w:rPr>
          <w:b/>
        </w:rPr>
        <w:t xml:space="preserve"> </w:t>
      </w:r>
      <w:proofErr w:type="spellStart"/>
      <w:r>
        <w:rPr>
          <w:b/>
        </w:rPr>
        <w:t>Come</w:t>
      </w:r>
      <w:proofErr w:type="spellEnd"/>
      <w:r>
        <w:rPr>
          <w:b/>
        </w:rPr>
        <w:t xml:space="preserve">, </w:t>
      </w:r>
      <w:proofErr w:type="spellStart"/>
      <w:r>
        <w:rPr>
          <w:b/>
        </w:rPr>
        <w:t>First</w:t>
      </w:r>
      <w:proofErr w:type="spellEnd"/>
      <w:r>
        <w:rPr>
          <w:b/>
        </w:rPr>
        <w:t xml:space="preserve"> </w:t>
      </w:r>
      <w:proofErr w:type="spellStart"/>
      <w:r>
        <w:rPr>
          <w:b/>
        </w:rPr>
        <w:t>Served</w:t>
      </w:r>
      <w:proofErr w:type="spellEnd"/>
      <w:r>
        <w:rPr>
          <w:b/>
        </w:rPr>
        <w:t>)</w:t>
      </w:r>
      <w:r>
        <w:t>.</w:t>
      </w:r>
    </w:p>
    <w:p w:rsidR="00D26BF0" w:rsidRDefault="00E06AB6">
      <w:pPr>
        <w:numPr>
          <w:ilvl w:val="0"/>
          <w:numId w:val="6"/>
        </w:numPr>
        <w:ind w:left="720" w:hanging="360"/>
      </w:pPr>
      <w:r>
        <w:t>140 - 85-145-90-175-95-150-102-180-130 = 55 + 60 + 55 + 85 + 80 + 55 + 48 + 78 + 50 = 566</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720"/>
        </w:tabs>
        <w:rPr>
          <w:b/>
        </w:rPr>
      </w:pPr>
    </w:p>
    <w:p w:rsidR="00D26BF0" w:rsidRDefault="00E06AB6">
      <w:pPr>
        <w:tabs>
          <w:tab w:val="left" w:pos="2880"/>
        </w:tabs>
        <w:ind w:left="720" w:hanging="360"/>
      </w:pPr>
      <w:r>
        <w:rPr>
          <w:b/>
        </w:rPr>
        <w:tab/>
        <w:t>11.</w:t>
      </w:r>
      <w:r>
        <w:rPr>
          <w:b/>
        </w:rPr>
        <w:tab/>
        <w:t>Popíšte FAT tabuľku. K čomu slúži</w:t>
      </w:r>
      <w:r>
        <w:t xml:space="preserve"> </w:t>
      </w:r>
    </w:p>
    <w:p w:rsidR="00D26BF0" w:rsidRDefault="00D26BF0">
      <w:pPr>
        <w:tabs>
          <w:tab w:val="left" w:pos="2880"/>
        </w:tabs>
        <w:ind w:left="720" w:hanging="360"/>
      </w:pPr>
    </w:p>
    <w:p w:rsidR="00D26BF0" w:rsidRDefault="00E06AB6">
      <w:pPr>
        <w:tabs>
          <w:tab w:val="left" w:pos="2880"/>
        </w:tabs>
        <w:ind w:left="720" w:hanging="360"/>
      </w:pPr>
      <w:r>
        <w:tab/>
        <w:t xml:space="preserve">Zaujímavou a efektívnou variáciou </w:t>
      </w:r>
      <w:r>
        <w:rPr>
          <w:b/>
        </w:rPr>
        <w:t>prideľovania diskového priestoru zreťazením blokov</w:t>
      </w:r>
      <w:r>
        <w:t xml:space="preserve"> je použitie </w:t>
      </w:r>
      <w:r>
        <w:rPr>
          <w:i/>
        </w:rPr>
        <w:t>tabuľky pridelenia súboru (</w:t>
      </w:r>
      <w:proofErr w:type="spellStart"/>
      <w:r>
        <w:rPr>
          <w:i/>
        </w:rPr>
        <w:t>File</w:t>
      </w:r>
      <w:proofErr w:type="spellEnd"/>
      <w:r>
        <w:rPr>
          <w:i/>
        </w:rPr>
        <w:t xml:space="preserve"> </w:t>
      </w:r>
      <w:proofErr w:type="spellStart"/>
      <w:r>
        <w:rPr>
          <w:i/>
        </w:rPr>
        <w:t>Allocation</w:t>
      </w:r>
      <w:proofErr w:type="spellEnd"/>
      <w:r>
        <w:rPr>
          <w:i/>
        </w:rPr>
        <w:t xml:space="preserve"> Table - FAT)</w:t>
      </w:r>
      <w:r>
        <w:t xml:space="preserve">, ktorá bola použitá v systémoch OS/2 a MS-DOS. Jedna sekcia z disku na začiatku každej </w:t>
      </w:r>
      <w:proofErr w:type="spellStart"/>
      <w:r>
        <w:t>partition</w:t>
      </w:r>
      <w:proofErr w:type="spellEnd"/>
      <w:r>
        <w:t xml:space="preserve"> je oddelená pre uloženie FAT tabuľky. Tabuľka má jednu položku pre každý súbor a je indexovaná podľa čísel blokov. Tabuľka FAT sa používa ako zreťazený zoznam. Položka súboru v adresári obsahuje číslo jeho prvého bloku. Položka v tabuľke s týmto indexom obsahuje číslo ďalšieho bloku súboru atď. Tento reťazec pokračuje kým sa nepríde na koniec súboru, ktorý je označený špeciálnou hodnotou. Pridelenie nového bloku súboru spočíva v nájdení prevej položky s hodnotou 0, ktorá sa nahradí hodnotou konca súboru, a tam, kde predtým bol koniec súboru, sa zapíše adresa nového bloku.</w:t>
      </w:r>
    </w:p>
    <w:p w:rsidR="00D26BF0" w:rsidRDefault="00D26BF0"/>
    <w:p w:rsidR="00D26BF0" w:rsidRDefault="00D26BF0">
      <w:r>
        <w:pict>
          <v:shape id="_x0000_s1027" type="#_x0000_t75" style="position:absolute;margin-left:109.7pt;margin-top:0;width:282.6pt;height:206.4pt;z-index:251656704;mso-wrap-distance-left:9.05pt;mso-wrap-distance-right:9.05pt" filled="t">
            <v:fill color2="black"/>
            <v:imagedata r:id="rId10" o:title=""/>
          </v:shape>
          <o:OLEObject Type="Embed" ProgID="Word.Picture.8" ShapeID="_x0000_s1027" DrawAspect="Content" ObjectID="_1418983553" r:id="rId11"/>
        </w:pict>
      </w:r>
      <w:r w:rsidR="00E06AB6">
        <w:tab/>
      </w:r>
    </w:p>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E06AB6">
      <w:pPr>
        <w:ind w:left="708"/>
      </w:pPr>
      <w:r>
        <w:t>Použitie FAT tabuľky vedie k nárastu pohybu ramienka disku, pokiaľ FAT tabuľka nie je v </w:t>
      </w:r>
      <w:proofErr w:type="spellStart"/>
      <w:r>
        <w:t>cache</w:t>
      </w:r>
      <w:proofErr w:type="spellEnd"/>
      <w:r>
        <w:t xml:space="preserve"> pamäti. Najskôr sa ramienko musí nastaviť v tabuľke na index požadovaného bloku a po prečítaní sa musí ešte nastaviť na ten blok.</w:t>
      </w:r>
    </w:p>
    <w:p w:rsidR="00D26BF0" w:rsidRDefault="00E06AB6">
      <w:pPr>
        <w:ind w:left="708"/>
      </w:pPr>
      <w:r>
        <w:t>Výhoda je, že priamy prístup je optimalizovaný, pretože adresa každého bloku sa dá prečítať v tabuľke FAT.</w:t>
      </w:r>
    </w:p>
    <w:p w:rsidR="00D26BF0" w:rsidRDefault="00D26BF0"/>
    <w:p w:rsidR="00D26BF0" w:rsidRDefault="00D26BF0"/>
    <w:p w:rsidR="00D26BF0" w:rsidRDefault="00E06AB6">
      <w:pPr>
        <w:tabs>
          <w:tab w:val="left" w:pos="2880"/>
        </w:tabs>
        <w:ind w:left="720" w:hanging="360"/>
        <w:rPr>
          <w:b/>
        </w:rPr>
      </w:pPr>
      <w:r>
        <w:rPr>
          <w:b/>
        </w:rPr>
        <w:t>12.</w:t>
      </w:r>
      <w:r>
        <w:rPr>
          <w:b/>
        </w:rPr>
        <w:tab/>
        <w:t>Uveďte aspoň dva spôsoby implementácie zoznamu voľných blokov na disku</w:t>
      </w:r>
    </w:p>
    <w:p w:rsidR="00D26BF0" w:rsidRDefault="00E06AB6">
      <w:pPr>
        <w:widowControl/>
        <w:autoSpaceDE w:val="0"/>
        <w:ind w:left="708"/>
        <w:rPr>
          <w:u w:val="single"/>
        </w:rPr>
      </w:pPr>
      <w:r>
        <w:t>Správa voľného priestoru na disku je potrebná, pretože je potrebné trvale udržiavať informáciu o zrušených súboroch</w:t>
      </w:r>
      <w:r>
        <w:rPr>
          <w:rFonts w:ascii="Calibri" w:hAnsi="Calibri" w:cs="Calibri"/>
          <w:sz w:val="20"/>
        </w:rPr>
        <w:t xml:space="preserve">, </w:t>
      </w:r>
      <w:r>
        <w:t xml:space="preserve">aby bol ich priestor znova využitý. Pre tento účel systém udržiava </w:t>
      </w:r>
      <w:r>
        <w:rPr>
          <w:i/>
        </w:rPr>
        <w:t>zoznam voľného priestoru.</w:t>
      </w:r>
      <w:r>
        <w:t xml:space="preserve"> Tento zoznam obsahuje adresy všetkých voľných blokov na disku. Zoznam voľných blokov môže byť </w:t>
      </w:r>
      <w:r>
        <w:rPr>
          <w:u w:val="single"/>
        </w:rPr>
        <w:t>implementovaný ako:</w:t>
      </w:r>
    </w:p>
    <w:p w:rsidR="00D26BF0" w:rsidRDefault="00E06AB6">
      <w:pPr>
        <w:widowControl/>
        <w:autoSpaceDE w:val="0"/>
        <w:ind w:firstLine="708"/>
      </w:pPr>
      <w:r>
        <w:rPr>
          <w:b/>
        </w:rPr>
        <w:t>- bitový vektor</w:t>
      </w:r>
      <w:r>
        <w:t xml:space="preserve"> (Ak blok je voľný, bit má hodnotu 1, ak je pridelený, má hodnotu 0)</w:t>
      </w:r>
    </w:p>
    <w:p w:rsidR="00D26BF0" w:rsidRDefault="00E06AB6">
      <w:pPr>
        <w:widowControl/>
        <w:autoSpaceDE w:val="0"/>
        <w:ind w:left="708"/>
      </w:pPr>
      <w:r>
        <w:rPr>
          <w:b/>
        </w:rPr>
        <w:t>- zreťazeným zoznamom</w:t>
      </w:r>
      <w:r>
        <w:t xml:space="preserve"> (adresy voľných blokov ako zreťazený zoznam a na určitej adrese na disku udržiavať ukazovateľ na prvý blok zoznamu)</w:t>
      </w:r>
    </w:p>
    <w:p w:rsidR="00D26BF0" w:rsidRDefault="00E06AB6">
      <w:pPr>
        <w:ind w:left="708"/>
      </w:pPr>
      <w:r>
        <w:rPr>
          <w:b/>
        </w:rPr>
        <w:t>- zoskupenie</w:t>
      </w:r>
      <w:r>
        <w:t xml:space="preserve"> (Modifikácia predchádzajúcej metódy je ukladať adresy n voľných blokov do prvého bloku skupiny.)</w:t>
      </w:r>
    </w:p>
    <w:p w:rsidR="00D26BF0" w:rsidRDefault="00E06AB6">
      <w:pPr>
        <w:ind w:left="708"/>
      </w:pPr>
      <w:r>
        <w:t xml:space="preserve">- </w:t>
      </w:r>
      <w:r>
        <w:rPr>
          <w:b/>
        </w:rPr>
        <w:t>zoznam obsahujúci počet voľných blokov</w:t>
      </w:r>
      <w:r>
        <w:t xml:space="preserve"> (obsahujúci začiatok súvislého</w:t>
      </w:r>
    </w:p>
    <w:p w:rsidR="00D26BF0" w:rsidRDefault="00E06AB6">
      <w:pPr>
        <w:ind w:left="708"/>
      </w:pPr>
      <w:r>
        <w:lastRenderedPageBreak/>
        <w:t>priestoru a počet voľných blokov v ňom. Takýto prístup je výhodný keď sa používa súvislé</w:t>
      </w:r>
    </w:p>
    <w:p w:rsidR="00D26BF0" w:rsidRDefault="00E06AB6">
      <w:pPr>
        <w:ind w:left="708"/>
      </w:pPr>
      <w:r>
        <w:t xml:space="preserve">prideľovanie alebo </w:t>
      </w:r>
      <w:proofErr w:type="spellStart"/>
      <w:r>
        <w:t>clustrovanie</w:t>
      </w:r>
      <w:proofErr w:type="spellEnd"/>
      <w:r>
        <w:t>. Celková dĺžka zoznamu je menšia ako je u zreťazeného</w:t>
      </w:r>
    </w:p>
    <w:p w:rsidR="00D26BF0" w:rsidRDefault="00E06AB6">
      <w:pPr>
        <w:ind w:left="708"/>
      </w:pPr>
      <w:r>
        <w:t>zoznamu.)</w:t>
      </w:r>
    </w:p>
    <w:p w:rsidR="00D26BF0" w:rsidRDefault="00D26BF0"/>
    <w:p w:rsidR="00D26BF0" w:rsidRDefault="00E06AB6">
      <w:pPr>
        <w:tabs>
          <w:tab w:val="left" w:pos="2880"/>
        </w:tabs>
        <w:ind w:left="720" w:hanging="360"/>
        <w:rPr>
          <w:b/>
        </w:rPr>
      </w:pPr>
      <w:r>
        <w:rPr>
          <w:b/>
        </w:rPr>
        <w:t>13.</w:t>
      </w:r>
      <w:r>
        <w:rPr>
          <w:b/>
        </w:rPr>
        <w:tab/>
        <w:t xml:space="preserve">Ktoré zariadenie využíva </w:t>
      </w:r>
      <w:proofErr w:type="spellStart"/>
      <w:r>
        <w:rPr>
          <w:b/>
        </w:rPr>
        <w:t>spooling</w:t>
      </w:r>
      <w:proofErr w:type="spellEnd"/>
    </w:p>
    <w:p w:rsidR="00D26BF0" w:rsidRDefault="00E06AB6">
      <w:pPr>
        <w:ind w:left="708"/>
      </w:pPr>
      <w:r>
        <w:t xml:space="preserve">Veľmi často používaná technika pri správe tlačiarní je </w:t>
      </w:r>
      <w:proofErr w:type="spellStart"/>
      <w:r>
        <w:rPr>
          <w:b/>
          <w:i/>
        </w:rPr>
        <w:t>spooling</w:t>
      </w:r>
      <w:proofErr w:type="spellEnd"/>
      <w:r>
        <w:rPr>
          <w:b/>
          <w:i/>
        </w:rPr>
        <w:t xml:space="preserve"> </w:t>
      </w:r>
      <w:r>
        <w:t>(</w:t>
      </w:r>
      <w:proofErr w:type="spellStart"/>
      <w:r>
        <w:rPr>
          <w:b/>
        </w:rPr>
        <w:t>s</w:t>
      </w:r>
      <w:r>
        <w:t>imultaneous</w:t>
      </w:r>
      <w:proofErr w:type="spellEnd"/>
      <w:r>
        <w:t xml:space="preserve"> </w:t>
      </w:r>
      <w:proofErr w:type="spellStart"/>
      <w:r>
        <w:rPr>
          <w:b/>
        </w:rPr>
        <w:t>p</w:t>
      </w:r>
      <w:r>
        <w:t>eripheral</w:t>
      </w:r>
      <w:proofErr w:type="spellEnd"/>
      <w:r>
        <w:t xml:space="preserve"> </w:t>
      </w:r>
      <w:proofErr w:type="spellStart"/>
      <w:r>
        <w:rPr>
          <w:b/>
        </w:rPr>
        <w:t>o</w:t>
      </w:r>
      <w:r>
        <w:t>peration</w:t>
      </w:r>
      <w:proofErr w:type="spellEnd"/>
      <w:r>
        <w:t xml:space="preserve"> </w:t>
      </w:r>
      <w:r>
        <w:rPr>
          <w:b/>
        </w:rPr>
        <w:t>o</w:t>
      </w:r>
      <w:r>
        <w:t>n-</w:t>
      </w:r>
      <w:r>
        <w:rPr>
          <w:b/>
        </w:rPr>
        <w:t>l</w:t>
      </w:r>
      <w:r>
        <w:t xml:space="preserve">ine). Podstata je v tom, že keď proces požiada o tlačiareň, jeho požiadavke sa vyhovuje aj v prípade, že tlačiareň nie je voľná. Súbory, ktoré sa majú vytlačiť sa ukladajú do frontu na disk a služobný program zaisťuje ich postupnú tlač.  </w:t>
      </w:r>
    </w:p>
    <w:p w:rsidR="00D26BF0" w:rsidRDefault="00D26BF0"/>
    <w:p w:rsidR="00D26BF0" w:rsidRDefault="00E06AB6">
      <w:pPr>
        <w:tabs>
          <w:tab w:val="left" w:pos="2880"/>
        </w:tabs>
        <w:ind w:left="720" w:hanging="360"/>
        <w:rPr>
          <w:b/>
        </w:rPr>
      </w:pPr>
      <w:r>
        <w:rPr>
          <w:b/>
        </w:rPr>
        <w:t>14.</w:t>
      </w:r>
      <w:r>
        <w:rPr>
          <w:b/>
        </w:rPr>
        <w:tab/>
        <w:t>Hlavný princíp monitora</w:t>
      </w:r>
    </w:p>
    <w:p w:rsidR="00D26BF0" w:rsidRDefault="00E06AB6">
      <w:pPr>
        <w:ind w:left="708"/>
      </w:pPr>
      <w:r>
        <w:t xml:space="preserve">Monitor je abstraktný dátový typ, ktorý je charakterizovaný </w:t>
      </w:r>
      <w:r>
        <w:rPr>
          <w:i/>
        </w:rPr>
        <w:t>zdieľanými dátami a množinou operácií, ktoré sú definované nad tými dátami.</w:t>
      </w:r>
      <w:r>
        <w:t xml:space="preserve"> Typu monitor pozostáva z deklarácií premenných, ktorých hodnoty definujú stav monitora a z množiny procedúr a funkcií, ktoré implementujú operácie nad monitorom. </w:t>
      </w:r>
    </w:p>
    <w:p w:rsidR="00D26BF0" w:rsidRDefault="00E06AB6">
      <w:pPr>
        <w:ind w:left="708"/>
        <w:rPr>
          <w:i/>
        </w:rPr>
      </w:pPr>
      <w:r>
        <w:rPr>
          <w:i/>
        </w:rPr>
        <w:t>Monitory predstavujú vyšší stupeň abstrakcie ako semafory a sú jednoduchšie a bezpečnejšie pre použitie.</w:t>
      </w:r>
    </w:p>
    <w:p w:rsidR="00D26BF0" w:rsidRDefault="00E06AB6">
      <w:pPr>
        <w:pStyle w:val="Zoznamsodrkami21"/>
        <w:numPr>
          <w:ilvl w:val="0"/>
          <w:numId w:val="0"/>
        </w:numPr>
        <w:ind w:left="708"/>
      </w:pPr>
      <w:r>
        <w:t>Procesy, ktoré využívajú monitor, majú prístup len k procedúram monitora. Procedúry definované v monitore majú prístup len k premenným, ktoré sú definované vo vnútri monitora, a k formálnym parametrom. Tieto procedúry sa nesmú vzájomne volať a nesmú byť rekurzívne.</w:t>
      </w:r>
    </w:p>
    <w:p w:rsidR="00D26BF0" w:rsidRDefault="00E06AB6">
      <w:pPr>
        <w:ind w:left="708"/>
      </w:pPr>
      <w:r>
        <w:t>Konštrukcia monitora dovoľuje len jednému procesu byť vo vnútri, takže programátor nemusí explicitne programovať vzájomné vylúčenie vykonania jednotlivých procedúr monitora</w:t>
      </w:r>
    </w:p>
    <w:p w:rsidR="00D26BF0" w:rsidRDefault="00D26BF0">
      <w:pPr>
        <w:ind w:left="708"/>
      </w:pPr>
    </w:p>
    <w:p w:rsidR="00D26BF0" w:rsidRDefault="00E06AB6">
      <w:pPr>
        <w:numPr>
          <w:ilvl w:val="0"/>
          <w:numId w:val="5"/>
        </w:numPr>
        <w:ind w:left="1440" w:hanging="360"/>
      </w:pPr>
      <w:r>
        <w:t>Monitory poskytujú dodatočný dátový typ, ktorý dovoľuje zablokovať proces v prípade, že nie je splnená určitá podmienka</w:t>
      </w:r>
    </w:p>
    <w:p w:rsidR="00D26BF0" w:rsidRDefault="00E06AB6">
      <w:pPr>
        <w:numPr>
          <w:ilvl w:val="0"/>
          <w:numId w:val="5"/>
        </w:numPr>
        <w:ind w:left="1440" w:hanging="360"/>
      </w:pPr>
      <w:r>
        <w:t xml:space="preserve">typ  </w:t>
      </w:r>
      <w:proofErr w:type="spellStart"/>
      <w:r>
        <w:rPr>
          <w:i/>
        </w:rPr>
        <w:t>condition</w:t>
      </w:r>
      <w:proofErr w:type="spellEnd"/>
      <w:r>
        <w:t xml:space="preserve">  </w:t>
      </w:r>
    </w:p>
    <w:p w:rsidR="00D26BF0" w:rsidRDefault="00E06AB6">
      <w:pPr>
        <w:numPr>
          <w:ilvl w:val="0"/>
          <w:numId w:val="5"/>
        </w:numPr>
        <w:ind w:left="1440" w:hanging="360"/>
      </w:pPr>
      <w:r>
        <w:t xml:space="preserve"> jediné operácie nad ním sú </w:t>
      </w:r>
      <w:proofErr w:type="spellStart"/>
      <w:r>
        <w:rPr>
          <w:i/>
        </w:rPr>
        <w:t>wait</w:t>
      </w:r>
      <w:proofErr w:type="spellEnd"/>
      <w:r>
        <w:t xml:space="preserve"> a </w:t>
      </w:r>
      <w:proofErr w:type="spellStart"/>
      <w:r>
        <w:rPr>
          <w:i/>
        </w:rPr>
        <w:t>signal</w:t>
      </w:r>
      <w:proofErr w:type="spellEnd"/>
      <w:r>
        <w:t xml:space="preserve">. </w:t>
      </w:r>
    </w:p>
    <w:p w:rsidR="00D26BF0" w:rsidRDefault="00E06AB6">
      <w:pPr>
        <w:numPr>
          <w:ilvl w:val="0"/>
          <w:numId w:val="5"/>
        </w:numPr>
        <w:ind w:left="1440" w:hanging="360"/>
      </w:pPr>
      <w:r>
        <w:t xml:space="preserve">Operácia </w:t>
      </w:r>
      <w:proofErr w:type="spellStart"/>
      <w:r>
        <w:rPr>
          <w:i/>
        </w:rPr>
        <w:t>wait</w:t>
      </w:r>
      <w:proofErr w:type="spellEnd"/>
      <w:r>
        <w:rPr>
          <w:i/>
        </w:rPr>
        <w:t>(</w:t>
      </w:r>
      <w:proofErr w:type="spellStart"/>
      <w:r>
        <w:rPr>
          <w:i/>
        </w:rPr>
        <w:t>condition</w:t>
      </w:r>
      <w:proofErr w:type="spellEnd"/>
      <w:r>
        <w:rPr>
          <w:i/>
        </w:rPr>
        <w:t>):</w:t>
      </w:r>
      <w:r>
        <w:t xml:space="preserve">     </w:t>
      </w:r>
    </w:p>
    <w:p w:rsidR="00D26BF0" w:rsidRDefault="00E06AB6">
      <w:pPr>
        <w:numPr>
          <w:ilvl w:val="0"/>
          <w:numId w:val="5"/>
        </w:numPr>
        <w:ind w:left="2160" w:hanging="360"/>
      </w:pPr>
      <w:r>
        <w:t xml:space="preserve"> uvoľní uzamknutie monitora a „uspí“ proces. Keď sa proces „zobudí“, získa znova prístup k monitoru.</w:t>
      </w:r>
    </w:p>
    <w:p w:rsidR="00D26BF0" w:rsidRDefault="00E06AB6">
      <w:pPr>
        <w:numPr>
          <w:ilvl w:val="0"/>
          <w:numId w:val="5"/>
        </w:numPr>
        <w:ind w:left="1440" w:hanging="360"/>
        <w:rPr>
          <w:i/>
        </w:rPr>
      </w:pPr>
      <w:r>
        <w:t xml:space="preserve">Operácia </w:t>
      </w:r>
      <w:proofErr w:type="spellStart"/>
      <w:r>
        <w:rPr>
          <w:i/>
        </w:rPr>
        <w:t>signal</w:t>
      </w:r>
      <w:proofErr w:type="spellEnd"/>
      <w:r>
        <w:rPr>
          <w:i/>
        </w:rPr>
        <w:t>(</w:t>
      </w:r>
      <w:proofErr w:type="spellStart"/>
      <w:r>
        <w:rPr>
          <w:i/>
        </w:rPr>
        <w:t>condition</w:t>
      </w:r>
      <w:proofErr w:type="spellEnd"/>
      <w:r>
        <w:rPr>
          <w:i/>
        </w:rPr>
        <w:t xml:space="preserve">): </w:t>
      </w:r>
    </w:p>
    <w:p w:rsidR="00D26BF0" w:rsidRDefault="00E06AB6">
      <w:pPr>
        <w:numPr>
          <w:ilvl w:val="0"/>
          <w:numId w:val="5"/>
        </w:numPr>
        <w:ind w:left="2160" w:hanging="360"/>
      </w:pPr>
      <w:r>
        <w:rPr>
          <w:i/>
        </w:rPr>
        <w:t xml:space="preserve"> </w:t>
      </w:r>
      <w:r>
        <w:t xml:space="preserve">„zobudí“ jeden z procesov čakajúcich na premennú typu </w:t>
      </w:r>
      <w:proofErr w:type="spellStart"/>
      <w:r>
        <w:rPr>
          <w:i/>
        </w:rPr>
        <w:t>condition</w:t>
      </w:r>
      <w:proofErr w:type="spellEnd"/>
      <w:r>
        <w:t>. Ak vo fronte nie je žiadny proces, neurobí nič.</w:t>
      </w:r>
    </w:p>
    <w:p w:rsidR="00D26BF0" w:rsidRDefault="00D26BF0"/>
    <w:p w:rsidR="00D26BF0" w:rsidRDefault="00D26BF0"/>
    <w:p w:rsidR="00D26BF0" w:rsidRDefault="00E06AB6">
      <w:pPr>
        <w:tabs>
          <w:tab w:val="left" w:pos="2880"/>
        </w:tabs>
        <w:ind w:left="720" w:hanging="360"/>
        <w:rPr>
          <w:b/>
        </w:rPr>
      </w:pPr>
      <w:r>
        <w:rPr>
          <w:b/>
        </w:rPr>
        <w:t>15.</w:t>
      </w:r>
      <w:r>
        <w:rPr>
          <w:b/>
        </w:rPr>
        <w:tab/>
        <w:t xml:space="preserve">Čím sa zaoberá </w:t>
      </w:r>
      <w:proofErr w:type="spellStart"/>
      <w:r>
        <w:rPr>
          <w:b/>
        </w:rPr>
        <w:t>pridelovanie</w:t>
      </w:r>
      <w:proofErr w:type="spellEnd"/>
      <w:r>
        <w:rPr>
          <w:b/>
        </w:rPr>
        <w:t xml:space="preserve"> diskového priestoru</w:t>
      </w:r>
    </w:p>
    <w:p w:rsidR="00D26BF0" w:rsidRDefault="00D26BF0">
      <w:pPr>
        <w:tabs>
          <w:tab w:val="left" w:pos="2880"/>
        </w:tabs>
        <w:ind w:left="720" w:hanging="360"/>
        <w:rPr>
          <w:b/>
        </w:rPr>
      </w:pPr>
    </w:p>
    <w:p w:rsidR="00D26BF0" w:rsidRDefault="00E06AB6">
      <w:pPr>
        <w:widowControl/>
        <w:autoSpaceDE w:val="0"/>
        <w:ind w:left="708"/>
        <w:rPr>
          <w:rFonts w:ascii="Calibri" w:hAnsi="Calibri" w:cs="Calibri"/>
          <w:szCs w:val="24"/>
        </w:rPr>
      </w:pPr>
      <w:r>
        <w:rPr>
          <w:rFonts w:ascii="Calibri" w:hAnsi="Calibri" w:cs="Calibri"/>
          <w:szCs w:val="24"/>
        </w:rPr>
        <w:t>Disk je zariadenie pre ktoré priamy prístup ja najprirodzenejší a umožňuje veľkú flexibilitu pri</w:t>
      </w:r>
    </w:p>
    <w:p w:rsidR="00D26BF0" w:rsidRDefault="00E06AB6">
      <w:pPr>
        <w:widowControl/>
        <w:autoSpaceDE w:val="0"/>
        <w:ind w:left="708"/>
        <w:rPr>
          <w:rFonts w:ascii="Calibri" w:hAnsi="Calibri" w:cs="Calibri"/>
          <w:szCs w:val="24"/>
        </w:rPr>
      </w:pPr>
      <w:r>
        <w:rPr>
          <w:rFonts w:ascii="Calibri" w:hAnsi="Calibri" w:cs="Calibri"/>
          <w:szCs w:val="24"/>
        </w:rPr>
        <w:t>implementácii systému súborov. Hlavný problém pri tejto implementácii je efektívne</w:t>
      </w:r>
    </w:p>
    <w:p w:rsidR="00D26BF0" w:rsidRDefault="00E06AB6">
      <w:pPr>
        <w:widowControl/>
        <w:autoSpaceDE w:val="0"/>
        <w:ind w:left="708"/>
        <w:rPr>
          <w:rFonts w:ascii="Calibri" w:hAnsi="Calibri" w:cs="Calibri"/>
          <w:szCs w:val="24"/>
        </w:rPr>
      </w:pPr>
      <w:r>
        <w:rPr>
          <w:rFonts w:ascii="Calibri" w:hAnsi="Calibri" w:cs="Calibri"/>
          <w:szCs w:val="24"/>
        </w:rPr>
        <w:t>prideľovať diskový priestor a umožniť rýchle vyhľadávanie blokov súboru. Najrozšírenejšie sú</w:t>
      </w:r>
    </w:p>
    <w:p w:rsidR="00D26BF0" w:rsidRDefault="00E06AB6">
      <w:pPr>
        <w:widowControl/>
        <w:autoSpaceDE w:val="0"/>
        <w:ind w:left="708"/>
        <w:rPr>
          <w:rFonts w:ascii="Calibri" w:hAnsi="Calibri" w:cs="Calibri"/>
          <w:i/>
          <w:szCs w:val="24"/>
        </w:rPr>
      </w:pPr>
      <w:r>
        <w:rPr>
          <w:rFonts w:ascii="Calibri" w:hAnsi="Calibri" w:cs="Calibri"/>
          <w:szCs w:val="24"/>
        </w:rPr>
        <w:t>tri metódy prideľovania diskového priestoru</w:t>
      </w:r>
      <w:r>
        <w:rPr>
          <w:rFonts w:ascii="Calibri" w:hAnsi="Calibri" w:cs="Calibri"/>
          <w:i/>
          <w:szCs w:val="24"/>
        </w:rPr>
        <w:t>: súvislé prideľovanie, zreťazené prideľovanie a</w:t>
      </w:r>
    </w:p>
    <w:p w:rsidR="00D26BF0" w:rsidRDefault="00E06AB6">
      <w:pPr>
        <w:widowControl/>
        <w:autoSpaceDE w:val="0"/>
        <w:ind w:left="708"/>
        <w:rPr>
          <w:rFonts w:ascii="Calibri" w:hAnsi="Calibri" w:cs="Calibri"/>
          <w:szCs w:val="24"/>
        </w:rPr>
      </w:pPr>
      <w:r>
        <w:rPr>
          <w:rFonts w:ascii="Calibri" w:hAnsi="Calibri" w:cs="Calibri"/>
          <w:i/>
          <w:szCs w:val="24"/>
        </w:rPr>
        <w:t>indexované prideľovanie</w:t>
      </w:r>
      <w:r>
        <w:rPr>
          <w:rFonts w:ascii="Calibri" w:hAnsi="Calibri" w:cs="Calibri"/>
          <w:szCs w:val="24"/>
        </w:rPr>
        <w:t>. Každá metóda má svoje prednosti a nedostatky. Zvyčajne operačný</w:t>
      </w:r>
    </w:p>
    <w:p w:rsidR="00D26BF0" w:rsidRDefault="00E06AB6">
      <w:pPr>
        <w:widowControl/>
        <w:autoSpaceDE w:val="0"/>
        <w:ind w:left="708"/>
        <w:rPr>
          <w:rFonts w:ascii="Calibri" w:hAnsi="Calibri" w:cs="Calibri"/>
          <w:szCs w:val="24"/>
        </w:rPr>
      </w:pPr>
      <w:r>
        <w:rPr>
          <w:rFonts w:ascii="Calibri" w:hAnsi="Calibri" w:cs="Calibri"/>
          <w:szCs w:val="24"/>
        </w:rPr>
        <w:t>systém poskytuje len jednu metódu pre všetky súbory.</w:t>
      </w:r>
    </w:p>
    <w:p w:rsidR="00D26BF0" w:rsidRDefault="00D26BF0">
      <w:pPr>
        <w:tabs>
          <w:tab w:val="left" w:pos="2880"/>
        </w:tabs>
        <w:ind w:left="720" w:hanging="360"/>
        <w:rPr>
          <w:b/>
        </w:rPr>
      </w:pPr>
    </w:p>
    <w:p w:rsidR="00D26BF0" w:rsidRDefault="00E06AB6">
      <w:pPr>
        <w:autoSpaceDE w:val="0"/>
        <w:rPr>
          <w:rFonts w:ascii="Calibri" w:hAnsi="Calibri" w:cs="Calibri"/>
          <w:i/>
          <w:szCs w:val="24"/>
        </w:rPr>
      </w:pPr>
      <w:r>
        <w:rPr>
          <w:b/>
        </w:rPr>
        <w:tab/>
      </w:r>
      <w:r>
        <w:rPr>
          <w:rFonts w:ascii="Calibri" w:hAnsi="Calibri" w:cs="Calibri"/>
          <w:i/>
          <w:szCs w:val="24"/>
        </w:rPr>
        <w:t>Súvislé prideľovanie</w:t>
      </w:r>
    </w:p>
    <w:p w:rsidR="00D26BF0" w:rsidRDefault="00D26BF0">
      <w:pPr>
        <w:autoSpaceDE w:val="0"/>
        <w:rPr>
          <w:rFonts w:ascii="Calibri" w:hAnsi="Calibri" w:cs="Calibri"/>
          <w:szCs w:val="24"/>
        </w:rPr>
      </w:pPr>
    </w:p>
    <w:p w:rsidR="00D26BF0" w:rsidRDefault="00E06AB6">
      <w:pPr>
        <w:autoSpaceDE w:val="0"/>
        <w:ind w:left="708"/>
        <w:jc w:val="both"/>
        <w:rPr>
          <w:rFonts w:ascii="Calibri" w:hAnsi="Calibri" w:cs="Calibri"/>
          <w:szCs w:val="24"/>
        </w:rPr>
      </w:pPr>
      <w:r>
        <w:rPr>
          <w:rFonts w:ascii="Calibri" w:hAnsi="Calibri" w:cs="Calibri"/>
          <w:szCs w:val="24"/>
        </w:rPr>
        <w:t>Pri súvislom prideľovaní diskového priestoru sa súbor ukladá postupne na susedných blokoch na disku. Diskové adresy nasledujú za sebou, čo znamená, že nie je potrebný pohyb hláv pre načítavanie ďalšieho bloku. Keď je potrebný pohyb (z posledného sektoru jedného cylindra na prvý sektor ďalšieho cylindra), ten pohyb je minimálny - len jedna stopa. To znamená, že čas pre hľadanie blokov súvisle uloženého súboru je minimálny. Súvislé uloženie súboru je definované diskovou adresou a dĺžkou prvého bloku.  Prístup k súboru, ktorému bol pridelený súvislý priestor je veľmi jednoduchý. Pri sekvenčnom prístupe si systém pamätá adresu bloku, ktorý bol posledne sprístupnený, a keď je potrebné, prečíta sa ďalší blok.</w:t>
      </w:r>
    </w:p>
    <w:p w:rsidR="00D26BF0" w:rsidRDefault="00E06AB6">
      <w:pPr>
        <w:autoSpaceDE w:val="0"/>
        <w:ind w:left="708"/>
        <w:jc w:val="both"/>
        <w:rPr>
          <w:rFonts w:ascii="Calibri" w:hAnsi="Calibri" w:cs="Calibri"/>
          <w:szCs w:val="24"/>
        </w:rPr>
      </w:pPr>
      <w:r>
        <w:rPr>
          <w:rFonts w:ascii="Calibri" w:hAnsi="Calibri" w:cs="Calibri"/>
          <w:szCs w:val="24"/>
        </w:rPr>
        <w:lastRenderedPageBreak/>
        <w:t xml:space="preserve">Problém súvislého prideľovania diskového priestoru je podobný prideľovaniu súvislého pamäťového priestoru. Aj tu sa pri hľadaní vhodného úseku využívajú najčastejšie algoritmy </w:t>
      </w:r>
      <w:proofErr w:type="spellStart"/>
      <w:r>
        <w:rPr>
          <w:rFonts w:ascii="Calibri" w:hAnsi="Calibri" w:cs="Calibri"/>
          <w:szCs w:val="24"/>
        </w:rPr>
        <w:t>first-fit</w:t>
      </w:r>
      <w:proofErr w:type="spellEnd"/>
      <w:r>
        <w:rPr>
          <w:rFonts w:ascii="Calibri" w:hAnsi="Calibri" w:cs="Calibri"/>
          <w:szCs w:val="24"/>
        </w:rPr>
        <w:t xml:space="preserve"> a </w:t>
      </w:r>
      <w:proofErr w:type="spellStart"/>
      <w:r>
        <w:rPr>
          <w:rFonts w:ascii="Calibri" w:hAnsi="Calibri" w:cs="Calibri"/>
          <w:szCs w:val="24"/>
        </w:rPr>
        <w:t>best-fit</w:t>
      </w:r>
      <w:proofErr w:type="spellEnd"/>
      <w:r>
        <w:rPr>
          <w:rFonts w:ascii="Calibri" w:hAnsi="Calibri" w:cs="Calibri"/>
          <w:szCs w:val="24"/>
        </w:rPr>
        <w:t xml:space="preserve">. Ani jeden z týchto algoritmov nie je lepší z hľadiska času a využitia diskového priestoru, ale </w:t>
      </w:r>
      <w:proofErr w:type="spellStart"/>
      <w:r>
        <w:rPr>
          <w:rFonts w:ascii="Calibri" w:hAnsi="Calibri" w:cs="Calibri"/>
          <w:szCs w:val="24"/>
        </w:rPr>
        <w:t>first-fit</w:t>
      </w:r>
      <w:proofErr w:type="spellEnd"/>
      <w:r>
        <w:rPr>
          <w:rFonts w:ascii="Calibri" w:hAnsi="Calibri" w:cs="Calibri"/>
          <w:szCs w:val="24"/>
        </w:rPr>
        <w:t xml:space="preserve"> je obecne rýchlejší.</w:t>
      </w:r>
    </w:p>
    <w:p w:rsidR="00D26BF0" w:rsidRDefault="00E06AB6">
      <w:pPr>
        <w:autoSpaceDE w:val="0"/>
        <w:ind w:left="708"/>
        <w:jc w:val="both"/>
        <w:rPr>
          <w:rFonts w:ascii="Calibri" w:hAnsi="Calibri" w:cs="Calibri"/>
          <w:szCs w:val="24"/>
        </w:rPr>
      </w:pPr>
      <w:r>
        <w:rPr>
          <w:rFonts w:ascii="Calibri" w:hAnsi="Calibri" w:cs="Calibri"/>
          <w:szCs w:val="24"/>
        </w:rPr>
        <w:t>Nedostatkom týchto algoritmov je vonkajšia fragmentácia. Ako sa súbory vytvárajú a rušia, diskový priestor sa postupne rozdrobí na malé kúsky. Vonkajšia fragmentácia začína byť problémom, keď aj najväčší súvislý úsek nestačí pre požadované uloženie súboru.</w:t>
      </w:r>
    </w:p>
    <w:p w:rsidR="00D26BF0" w:rsidRDefault="00E06AB6">
      <w:pPr>
        <w:tabs>
          <w:tab w:val="left" w:pos="2847"/>
        </w:tabs>
        <w:ind w:left="709" w:hanging="360"/>
      </w:pPr>
      <w:r>
        <w:rPr>
          <w:rFonts w:ascii="Calibri" w:hAnsi="Calibri" w:cs="Calibri"/>
          <w:szCs w:val="24"/>
        </w:rPr>
        <w:t xml:space="preserve">      Problém pri </w:t>
      </w:r>
      <w:proofErr w:type="spellStart"/>
      <w:r>
        <w:rPr>
          <w:rFonts w:ascii="Calibri" w:hAnsi="Calibri" w:cs="Calibri"/>
          <w:szCs w:val="24"/>
        </w:rPr>
        <w:t>rozšírovaní</w:t>
      </w:r>
      <w:proofErr w:type="spellEnd"/>
      <w:r>
        <w:rPr>
          <w:rFonts w:ascii="Calibri" w:hAnsi="Calibri" w:cs="Calibri"/>
          <w:szCs w:val="24"/>
        </w:rPr>
        <w:t xml:space="preserve"> súborov v prípade súvislého prideľovania sa rieši tak, že na začiatku sa súboru pridelí súvislý priestor a pri potrebe rozšírenia sa pridelí dodatočný súvislý úsek, ktorý nemusí nutne ležať za prvým. Tento úsek sa nazýva rozšírenie (</w:t>
      </w:r>
      <w:proofErr w:type="spellStart"/>
      <w:r>
        <w:rPr>
          <w:rFonts w:ascii="Calibri" w:hAnsi="Calibri" w:cs="Calibri"/>
          <w:szCs w:val="24"/>
        </w:rPr>
        <w:t>extent</w:t>
      </w:r>
      <w:proofErr w:type="spellEnd"/>
      <w:r>
        <w:rPr>
          <w:rFonts w:ascii="Calibri" w:hAnsi="Calibri" w:cs="Calibri"/>
          <w:szCs w:val="24"/>
        </w:rPr>
        <w:t>). Bloky súboru sa potom zapisujú do položky adresára ako počiatočná adresa a počet blokov plus adresa prvého bloku rozšírenia. Samozrejme problém vonkajšej fragmentácie zostáva, pričom podľa toho, akým spôsobom je vyriešené zadávanie veľkosti rozšírenia, môže byť aj vnútorná fragmentácia. Tá vzniká, keď užívateľ zadá väčšie rozmery, ako potrebuje.</w:t>
      </w:r>
      <w:r>
        <w:br/>
      </w:r>
    </w:p>
    <w:p w:rsidR="00D26BF0" w:rsidRDefault="00D26BF0">
      <w:pPr>
        <w:tabs>
          <w:tab w:val="left" w:pos="2880"/>
        </w:tabs>
        <w:ind w:left="720" w:hanging="360"/>
        <w:rPr>
          <w:b/>
        </w:rPr>
      </w:pPr>
    </w:p>
    <w:p w:rsidR="00D26BF0" w:rsidRDefault="00E06AB6">
      <w:pPr>
        <w:tabs>
          <w:tab w:val="left" w:pos="2880"/>
        </w:tabs>
        <w:ind w:left="720" w:hanging="360"/>
        <w:rPr>
          <w:b/>
        </w:rPr>
      </w:pPr>
      <w:r>
        <w:rPr>
          <w:b/>
        </w:rPr>
        <w:t>16.</w:t>
      </w:r>
      <w:r>
        <w:rPr>
          <w:b/>
        </w:rPr>
        <w:tab/>
        <w:t xml:space="preserve">Mame log. adresný priestor z 8 </w:t>
      </w:r>
      <w:proofErr w:type="spellStart"/>
      <w:r>
        <w:rPr>
          <w:b/>
        </w:rPr>
        <w:t>stranok</w:t>
      </w:r>
      <w:proofErr w:type="spellEnd"/>
      <w:r>
        <w:rPr>
          <w:b/>
        </w:rPr>
        <w:t xml:space="preserve"> po 1024 slov, ktorý sa mapuje do fyz. priestoru s 32 rámcami. Koľko bitov ma log. adresa? Koľko bitov ma fyz. adresa?</w:t>
      </w:r>
    </w:p>
    <w:p w:rsidR="00D26BF0" w:rsidRDefault="00D26BF0">
      <w:pPr>
        <w:tabs>
          <w:tab w:val="left" w:pos="2880"/>
        </w:tabs>
        <w:ind w:left="720" w:hanging="360"/>
        <w:rPr>
          <w:b/>
        </w:rPr>
      </w:pPr>
    </w:p>
    <w:p w:rsidR="00D26BF0" w:rsidRDefault="00E06AB6">
      <w:pPr>
        <w:tabs>
          <w:tab w:val="left" w:pos="2880"/>
        </w:tabs>
        <w:ind w:left="720" w:hanging="360"/>
        <w:rPr>
          <w:rStyle w:val="postbody"/>
        </w:rPr>
      </w:pPr>
      <w:r>
        <w:rPr>
          <w:rStyle w:val="postbody"/>
        </w:rPr>
        <w:tab/>
        <w:t xml:space="preserve">Fyzická adresa: vynásobíme počet rámcov (32) veľkosťou rámca (=veľkosti stránky, teda 1024 slov). Slovo je 16bitové, </w:t>
      </w:r>
      <w:proofErr w:type="spellStart"/>
      <w:r>
        <w:rPr>
          <w:rStyle w:val="postbody"/>
        </w:rPr>
        <w:t>tj</w:t>
      </w:r>
      <w:proofErr w:type="spellEnd"/>
      <w:r>
        <w:rPr>
          <w:rStyle w:val="postbody"/>
        </w:rPr>
        <w:t>. fyzická adresa ma dĺžku 32*1024*(2^16)</w:t>
      </w:r>
      <w:r>
        <w:t xml:space="preserve">. </w:t>
      </w:r>
      <w:r>
        <w:br/>
      </w:r>
      <w:r>
        <w:rPr>
          <w:rStyle w:val="postbody"/>
        </w:rPr>
        <w:t xml:space="preserve">A s logickou adresou to </w:t>
      </w:r>
      <w:proofErr w:type="spellStart"/>
      <w:r>
        <w:rPr>
          <w:rStyle w:val="postbody"/>
        </w:rPr>
        <w:t>imho</w:t>
      </w:r>
      <w:proofErr w:type="spellEnd"/>
      <w:r>
        <w:rPr>
          <w:rStyle w:val="postbody"/>
        </w:rPr>
        <w:t xml:space="preserve"> bude tak isto, len namiesto 32 dosadíme 8.</w:t>
      </w:r>
    </w:p>
    <w:p w:rsidR="00D26BF0" w:rsidRDefault="00D26BF0">
      <w:pPr>
        <w:tabs>
          <w:tab w:val="left" w:pos="2880"/>
        </w:tabs>
        <w:ind w:left="720" w:hanging="360"/>
        <w:rPr>
          <w:b/>
        </w:rPr>
      </w:pPr>
    </w:p>
    <w:p w:rsidR="00D26BF0" w:rsidRDefault="00E06AB6">
      <w:pPr>
        <w:pStyle w:val="Prosttext1"/>
        <w:rPr>
          <w:rFonts w:ascii="Arial" w:eastAsia="MS Mincho" w:hAnsi="Arial" w:cs="Arial"/>
          <w:lang w:val="sk-SK"/>
        </w:rPr>
      </w:pPr>
      <w:r>
        <w:rPr>
          <w:b/>
        </w:rPr>
        <w:tab/>
      </w:r>
      <w:r>
        <w:rPr>
          <w:rFonts w:ascii="Arial" w:eastAsia="MS Mincho" w:hAnsi="Arial" w:cs="Arial"/>
          <w:b/>
          <w:bCs/>
          <w:lang w:val="sk-SK"/>
        </w:rPr>
        <w:t>slovo</w:t>
      </w:r>
      <w:r>
        <w:rPr>
          <w:rFonts w:ascii="Arial" w:eastAsia="MS Mincho" w:hAnsi="Arial" w:cs="Arial"/>
          <w:lang w:val="sk-SK"/>
        </w:rPr>
        <w:t xml:space="preserve"> (</w:t>
      </w:r>
      <w:proofErr w:type="spellStart"/>
      <w:r>
        <w:rPr>
          <w:rFonts w:ascii="Arial" w:eastAsia="MS Mincho" w:hAnsi="Arial" w:cs="Arial"/>
          <w:lang w:val="sk-SK"/>
        </w:rPr>
        <w:t>word</w:t>
      </w:r>
      <w:proofErr w:type="spellEnd"/>
      <w:r>
        <w:rPr>
          <w:rFonts w:ascii="Arial" w:eastAsia="MS Mincho" w:hAnsi="Arial" w:cs="Arial"/>
          <w:lang w:val="sk-SK"/>
        </w:rPr>
        <w:t xml:space="preserve">) - 16bit = 2 bajty </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17.</w:t>
      </w:r>
      <w:r>
        <w:rPr>
          <w:b/>
        </w:rPr>
        <w:tab/>
      </w:r>
      <w:proofErr w:type="spellStart"/>
      <w:r>
        <w:rPr>
          <w:b/>
        </w:rPr>
        <w:t>Coffmanove</w:t>
      </w:r>
      <w:proofErr w:type="spellEnd"/>
      <w:r>
        <w:rPr>
          <w:b/>
        </w:rPr>
        <w:t xml:space="preserve"> podmienky - Nutné podmienky na uviaznutie</w:t>
      </w:r>
    </w:p>
    <w:p w:rsidR="00D26BF0" w:rsidRDefault="00D26BF0">
      <w:pPr>
        <w:pStyle w:val="Zoznam"/>
        <w:tabs>
          <w:tab w:val="left" w:pos="4680"/>
          <w:tab w:val="left" w:pos="5760"/>
        </w:tabs>
        <w:ind w:left="1440" w:hanging="360"/>
        <w:rPr>
          <w:b/>
        </w:rPr>
      </w:pPr>
    </w:p>
    <w:p w:rsidR="00D26BF0" w:rsidRDefault="00E06AB6">
      <w:pPr>
        <w:pStyle w:val="Zoznam"/>
        <w:tabs>
          <w:tab w:val="left" w:pos="4680"/>
          <w:tab w:val="left" w:pos="5760"/>
        </w:tabs>
        <w:ind w:left="1440" w:hanging="360"/>
      </w:pPr>
      <w:r>
        <w:t>Uviaznutie môže nastať ak sú splnené nasledovné štyri (</w:t>
      </w:r>
      <w:proofErr w:type="spellStart"/>
      <w:r>
        <w:t>Coffmanove</w:t>
      </w:r>
      <w:proofErr w:type="spellEnd"/>
      <w:r>
        <w:t>) podmienky naraz</w:t>
      </w:r>
    </w:p>
    <w:p w:rsidR="00D26BF0" w:rsidRDefault="00E06AB6">
      <w:pPr>
        <w:pStyle w:val="Zoznam"/>
        <w:tabs>
          <w:tab w:val="left" w:pos="4680"/>
          <w:tab w:val="left" w:pos="5760"/>
        </w:tabs>
        <w:ind w:left="1440" w:hanging="360"/>
      </w:pPr>
      <w:r>
        <w:t>V danom čase:</w:t>
      </w:r>
    </w:p>
    <w:p w:rsidR="00D26BF0" w:rsidRDefault="00E06AB6">
      <w:pPr>
        <w:pStyle w:val="Zoznam"/>
        <w:tabs>
          <w:tab w:val="left" w:pos="4680"/>
          <w:tab w:val="left" w:pos="5760"/>
        </w:tabs>
        <w:ind w:left="1440" w:hanging="360"/>
      </w:pPr>
      <w:r>
        <w:rPr>
          <w:b/>
        </w:rPr>
        <w:t>a)</w:t>
      </w:r>
      <w:r>
        <w:rPr>
          <w:b/>
        </w:rPr>
        <w:tab/>
        <w:t>Vzájomné vylúčenie</w:t>
      </w:r>
      <w:r>
        <w:t xml:space="preserve">. Aspoň jeden prostriedok musí byť pridelený výlučne, to znamená, </w:t>
      </w:r>
      <w:r>
        <w:br/>
        <w:t>že nemôže byť zdieľaný.</w:t>
      </w:r>
    </w:p>
    <w:p w:rsidR="00D26BF0" w:rsidRDefault="00E06AB6">
      <w:pPr>
        <w:pStyle w:val="Zoznam"/>
        <w:tabs>
          <w:tab w:val="left" w:pos="4680"/>
          <w:tab w:val="left" w:pos="5760"/>
        </w:tabs>
        <w:ind w:left="1440" w:hanging="360"/>
      </w:pPr>
      <w:r>
        <w:rPr>
          <w:b/>
        </w:rPr>
        <w:t>b)</w:t>
      </w:r>
      <w:r>
        <w:rPr>
          <w:b/>
        </w:rPr>
        <w:tab/>
        <w:t xml:space="preserve">Vlastniť a žiadať. </w:t>
      </w:r>
      <w:r>
        <w:t xml:space="preserve">Musí existovať proces, ktorý má pridelený aspoň jeden prostriedok </w:t>
      </w:r>
      <w:r>
        <w:br/>
        <w:t>a požaduje ďalšie prostriedky, ktoré sú pridelené iným procesom.</w:t>
      </w:r>
    </w:p>
    <w:p w:rsidR="00D26BF0" w:rsidRDefault="00E06AB6">
      <w:pPr>
        <w:pStyle w:val="Zoznam"/>
        <w:tabs>
          <w:tab w:val="left" w:pos="4680"/>
          <w:tab w:val="left" w:pos="5760"/>
        </w:tabs>
        <w:ind w:left="1440" w:hanging="360"/>
      </w:pPr>
      <w:r>
        <w:rPr>
          <w:b/>
        </w:rPr>
        <w:t>c)</w:t>
      </w:r>
      <w:r>
        <w:rPr>
          <w:b/>
        </w:rPr>
        <w:tab/>
        <w:t xml:space="preserve">Používanie bez </w:t>
      </w:r>
      <w:proofErr w:type="spellStart"/>
      <w:r>
        <w:rPr>
          <w:b/>
        </w:rPr>
        <w:t>preempcie</w:t>
      </w:r>
      <w:proofErr w:type="spellEnd"/>
      <w:r>
        <w:t>. Prostriedok nemôže byť odňatý, t.j. proces môže uvoľniť prostriedok jedine dobrovoľne, keď s ním ukončí prácu.</w:t>
      </w:r>
    </w:p>
    <w:p w:rsidR="00D26BF0" w:rsidRDefault="00E06AB6">
      <w:pPr>
        <w:pStyle w:val="Zoznam"/>
        <w:tabs>
          <w:tab w:val="left" w:pos="4680"/>
          <w:tab w:val="left" w:pos="5760"/>
        </w:tabs>
        <w:ind w:left="1440" w:hanging="360"/>
      </w:pPr>
      <w:r>
        <w:rPr>
          <w:b/>
        </w:rPr>
        <w:t>d)</w:t>
      </w:r>
      <w:r>
        <w:rPr>
          <w:b/>
        </w:rPr>
        <w:tab/>
        <w:t>Kruhové čakanie.</w:t>
      </w:r>
      <w:r>
        <w:t xml:space="preserve"> Musí existovať množina </w:t>
      </w:r>
      <w:r>
        <w:rPr>
          <w:i/>
        </w:rPr>
        <w:t>P</w:t>
      </w:r>
      <w:r>
        <w:rPr>
          <w:i/>
          <w:vertAlign w:val="subscript"/>
        </w:rPr>
        <w:t xml:space="preserve">0 </w:t>
      </w:r>
      <w:r>
        <w:rPr>
          <w:i/>
        </w:rPr>
        <w:t>, P</w:t>
      </w:r>
      <w:r>
        <w:rPr>
          <w:i/>
          <w:vertAlign w:val="subscript"/>
        </w:rPr>
        <w:t xml:space="preserve">1   </w:t>
      </w:r>
      <w:r>
        <w:rPr>
          <w:i/>
        </w:rPr>
        <w:t xml:space="preserve">. . . </w:t>
      </w:r>
      <w:r>
        <w:rPr>
          <w:i/>
          <w:vertAlign w:val="subscript"/>
        </w:rPr>
        <w:t xml:space="preserve">  </w:t>
      </w:r>
      <w:proofErr w:type="spellStart"/>
      <w:r>
        <w:rPr>
          <w:i/>
        </w:rPr>
        <w:t>P</w:t>
      </w:r>
      <w:r>
        <w:rPr>
          <w:i/>
          <w:vertAlign w:val="subscript"/>
        </w:rPr>
        <w:t>n</w:t>
      </w:r>
      <w:proofErr w:type="spellEnd"/>
      <w:r>
        <w:t xml:space="preserve">  čakajúcich procesov takých, že </w:t>
      </w:r>
      <w:r>
        <w:rPr>
          <w:i/>
        </w:rPr>
        <w:t>P</w:t>
      </w:r>
      <w:r>
        <w:rPr>
          <w:i/>
          <w:vertAlign w:val="subscript"/>
        </w:rPr>
        <w:t>0</w:t>
      </w:r>
      <w:r>
        <w:rPr>
          <w:vertAlign w:val="subscript"/>
        </w:rPr>
        <w:t xml:space="preserve"> </w:t>
      </w:r>
      <w:r>
        <w:t xml:space="preserve">čaká na prostriedok, ktorý drží  </w:t>
      </w:r>
      <w:r>
        <w:rPr>
          <w:i/>
        </w:rPr>
        <w:t>P</w:t>
      </w:r>
      <w:r>
        <w:rPr>
          <w:i/>
          <w:vertAlign w:val="subscript"/>
        </w:rPr>
        <w:t>1</w:t>
      </w:r>
      <w:r>
        <w:rPr>
          <w:vertAlign w:val="subscript"/>
        </w:rPr>
        <w:t xml:space="preserve"> </w:t>
      </w:r>
      <w:r>
        <w:t xml:space="preserve">, </w:t>
      </w:r>
      <w:r>
        <w:rPr>
          <w:i/>
        </w:rPr>
        <w:t>P</w:t>
      </w:r>
      <w:r>
        <w:rPr>
          <w:i/>
          <w:vertAlign w:val="subscript"/>
        </w:rPr>
        <w:t>1</w:t>
      </w:r>
      <w:r>
        <w:rPr>
          <w:vertAlign w:val="subscript"/>
        </w:rPr>
        <w:t xml:space="preserve"> </w:t>
      </w:r>
      <w:r>
        <w:t xml:space="preserve">čaká na prostriedok, ktorý drží  </w:t>
      </w:r>
      <w:r>
        <w:rPr>
          <w:i/>
        </w:rPr>
        <w:t>P</w:t>
      </w:r>
      <w:r>
        <w:rPr>
          <w:i/>
          <w:vertAlign w:val="subscript"/>
        </w:rPr>
        <w:t xml:space="preserve">2, </w:t>
      </w:r>
      <w:r>
        <w:rPr>
          <w:i/>
        </w:rPr>
        <w:t>......, P</w:t>
      </w:r>
      <w:r>
        <w:rPr>
          <w:i/>
          <w:vertAlign w:val="subscript"/>
        </w:rPr>
        <w:t>n-1</w:t>
      </w:r>
      <w:r>
        <w:rPr>
          <w:vertAlign w:val="subscript"/>
        </w:rPr>
        <w:t xml:space="preserve"> </w:t>
      </w:r>
      <w:r>
        <w:t xml:space="preserve">čaká na prostriedok, ktorý drží  </w:t>
      </w:r>
      <w:proofErr w:type="spellStart"/>
      <w:r>
        <w:rPr>
          <w:i/>
        </w:rPr>
        <w:t>P</w:t>
      </w:r>
      <w:r>
        <w:rPr>
          <w:i/>
          <w:vertAlign w:val="subscript"/>
        </w:rPr>
        <w:t>n</w:t>
      </w:r>
      <w:proofErr w:type="spellEnd"/>
      <w:r>
        <w:rPr>
          <w:vertAlign w:val="subscript"/>
        </w:rPr>
        <w:t xml:space="preserve"> </w:t>
      </w:r>
      <w:r>
        <w:t>a</w:t>
      </w:r>
      <w:r>
        <w:rPr>
          <w:vertAlign w:val="subscript"/>
        </w:rPr>
        <w:t xml:space="preserve"> </w:t>
      </w:r>
      <w:proofErr w:type="spellStart"/>
      <w:r>
        <w:rPr>
          <w:i/>
        </w:rPr>
        <w:t>P</w:t>
      </w:r>
      <w:r>
        <w:rPr>
          <w:i/>
          <w:vertAlign w:val="subscript"/>
        </w:rPr>
        <w:t>n</w:t>
      </w:r>
      <w:proofErr w:type="spellEnd"/>
      <w:r>
        <w:rPr>
          <w:vertAlign w:val="subscript"/>
        </w:rPr>
        <w:t xml:space="preserve"> </w:t>
      </w:r>
      <w:r>
        <w:t xml:space="preserve">čaká na prostriedok, ktorý drží  </w:t>
      </w:r>
      <w:r>
        <w:rPr>
          <w:i/>
        </w:rPr>
        <w:t>P</w:t>
      </w:r>
      <w:r>
        <w:rPr>
          <w:i/>
          <w:vertAlign w:val="subscript"/>
        </w:rPr>
        <w:t>0</w:t>
      </w:r>
      <w:r>
        <w:t xml:space="preserve"> .</w:t>
      </w:r>
    </w:p>
    <w:p w:rsidR="00D26BF0" w:rsidRDefault="00D26BF0"/>
    <w:p w:rsidR="00D26BF0" w:rsidRDefault="00D26BF0"/>
    <w:p w:rsidR="00D26BF0" w:rsidRDefault="00E06AB6">
      <w:pPr>
        <w:tabs>
          <w:tab w:val="left" w:pos="2880"/>
        </w:tabs>
        <w:ind w:left="720" w:hanging="360"/>
        <w:rPr>
          <w:b/>
        </w:rPr>
      </w:pPr>
      <w:r>
        <w:rPr>
          <w:b/>
        </w:rPr>
        <w:t>18.</w:t>
      </w:r>
      <w:r>
        <w:rPr>
          <w:b/>
        </w:rPr>
        <w:tab/>
        <w:t xml:space="preserve">Popis </w:t>
      </w:r>
      <w:proofErr w:type="spellStart"/>
      <w:r>
        <w:rPr>
          <w:b/>
        </w:rPr>
        <w:t>architekturu</w:t>
      </w:r>
      <w:proofErr w:type="spellEnd"/>
      <w:r>
        <w:rPr>
          <w:b/>
        </w:rPr>
        <w:t xml:space="preserve">: </w:t>
      </w:r>
      <w:proofErr w:type="spellStart"/>
      <w:r>
        <w:rPr>
          <w:b/>
        </w:rPr>
        <w:t>klient-server</w:t>
      </w:r>
      <w:proofErr w:type="spellEnd"/>
      <w:r>
        <w:rPr>
          <w:b/>
        </w:rPr>
        <w:t xml:space="preserve">, </w:t>
      </w:r>
      <w:proofErr w:type="spellStart"/>
      <w:r>
        <w:rPr>
          <w:b/>
        </w:rPr>
        <w:t>vrstvovu</w:t>
      </w:r>
      <w:proofErr w:type="spellEnd"/>
      <w:r>
        <w:rPr>
          <w:b/>
        </w:rPr>
        <w:t xml:space="preserve"> arch. OS</w:t>
      </w:r>
    </w:p>
    <w:p w:rsidR="00D26BF0" w:rsidRDefault="00E06AB6">
      <w:pPr>
        <w:ind w:left="720"/>
      </w:pPr>
      <w:r>
        <w:t xml:space="preserve">Architektúra </w:t>
      </w:r>
      <w:proofErr w:type="spellStart"/>
      <w:r>
        <w:t>klient-server</w:t>
      </w:r>
      <w:proofErr w:type="spellEnd"/>
      <w:r>
        <w:t xml:space="preserve">: základná myšlienka tejto architektúry spočíva v rozdelení operačného systému do niekoľkých procesov (serverov), z ktorých každý realizuje jednu sadu služieb - napr. služby pre prácu s pamäťou, služby pre vytváranie alebo plánovanie procesov a iné. Každý </w:t>
      </w:r>
      <w:r>
        <w:rPr>
          <w:i/>
        </w:rPr>
        <w:t xml:space="preserve">server </w:t>
      </w:r>
      <w:r>
        <w:t xml:space="preserve">beží v užívateľskom režime  a čaká v nekonečnej slučke na požiadavky klientov. </w:t>
      </w:r>
      <w:r>
        <w:rPr>
          <w:i/>
        </w:rPr>
        <w:t>Klient</w:t>
      </w:r>
      <w:r>
        <w:t xml:space="preserve">, ktorý môže byť  buď iný operačný systém alebo aplikačný program, žiada o službu tak, že pošle serveru správu. Jadro, ktoré beží v privilegovanom režime doručí správu serveru, server vykoná požadovanú operáciu a jadro </w:t>
      </w:r>
      <w:r>
        <w:lastRenderedPageBreak/>
        <w:t>vráti výsledok klientovi v inej správe.</w:t>
      </w:r>
    </w:p>
    <w:p w:rsidR="00D26BF0" w:rsidRDefault="00E06AB6">
      <w:pPr>
        <w:ind w:left="720"/>
      </w:pPr>
      <w:r>
        <w:t>Vrstvová architektúra OS: Hlavná výhoda viacvrstvovej architektúry systému je jeho modularita. Vrstvy sú  rozdelené tak, že každá využíva funkcie (operácie) nižších vrstiev. Vrstva je implementácia abstraktného objektu, čo je vlastne zapuzdrenie dát a operácií s týmito dátami</w:t>
      </w:r>
    </w:p>
    <w:p w:rsidR="00D26BF0" w:rsidRDefault="00E06AB6">
      <w:r>
        <w:object w:dxaOrig="8769" w:dyaOrig="3809">
          <v:shape id="_x0000_i1025" type="#_x0000_t75" style="width:314.25pt;height:136.5pt" o:ole="" filled="t">
            <v:fill color2="black"/>
            <v:imagedata r:id="rId12" o:title=""/>
          </v:shape>
          <o:OLEObject Type="Embed" ProgID="Word.Picture.8" ShapeID="_x0000_i1025" DrawAspect="Content" ObjectID="_1418983549" r:id="rId13"/>
        </w:object>
      </w:r>
      <w:r>
        <w:t>§</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19.</w:t>
      </w:r>
      <w:r>
        <w:rPr>
          <w:b/>
        </w:rPr>
        <w:tab/>
        <w:t xml:space="preserve">Popis </w:t>
      </w:r>
      <w:proofErr w:type="spellStart"/>
      <w:r>
        <w:rPr>
          <w:b/>
        </w:rPr>
        <w:t>komunikaciu</w:t>
      </w:r>
      <w:proofErr w:type="spellEnd"/>
      <w:r>
        <w:rPr>
          <w:b/>
        </w:rPr>
        <w:t xml:space="preserve"> medzi procesmi na základe volania vzdialenej </w:t>
      </w:r>
      <w:proofErr w:type="spellStart"/>
      <w:r>
        <w:rPr>
          <w:b/>
        </w:rPr>
        <w:t>procedury</w:t>
      </w:r>
      <w:proofErr w:type="spellEnd"/>
      <w:r>
        <w:rPr>
          <w:b/>
        </w:rPr>
        <w:t xml:space="preserve"> RPC</w:t>
      </w:r>
    </w:p>
    <w:p w:rsidR="00D26BF0" w:rsidRDefault="00E06AB6">
      <w:pPr>
        <w:ind w:left="708"/>
      </w:pPr>
      <w:r>
        <w:t xml:space="preserve">Volanie vzdialenej procedúry je založené na mechanizme, ktorý je podobný mechanizmu volania lokálnej procedúry. Používa sa veľmi často v aplikáciách </w:t>
      </w:r>
      <w:proofErr w:type="spellStart"/>
      <w:r>
        <w:t>klient-server</w:t>
      </w:r>
      <w:proofErr w:type="spellEnd"/>
      <w:r>
        <w:t>. Procesy takejto aplikácie sa vykonávajú na rôznych uzloch siete a komunikujú pomocou zasielania správ. Keď sa zavolá vzdialená procedúra, lokálny systém  prenesie požiadavku a parametre volania do vzdialeného systému, ktorý vykoná procedúru. Po ukončení práce vzdialený systém posiela naspäť kód úspešnosti vykonania a výsledky.</w:t>
      </w:r>
    </w:p>
    <w:p w:rsidR="00D26BF0" w:rsidRDefault="00E06AB6">
      <w:pPr>
        <w:ind w:left="708"/>
      </w:pPr>
      <w:r>
        <w:t>Pre zabezpečenie komunikácie medzi procesmi, ktoré sa vykonávajú na rôznych systémoch v sieti, je potrebné správu adresovať na konkrétny port (identifikačné číslo koncového bodu spojenia), ktorý je pridelený príslušnej procedúre. Zistenie portu sa uskutočňuje buď staticky (port priradený pri preklade) alebo dynamicky (</w:t>
      </w:r>
      <w:proofErr w:type="spellStart"/>
      <w:r>
        <w:t>portmapper</w:t>
      </w:r>
      <w:proofErr w:type="spellEnd"/>
      <w:r>
        <w:t>, pred nadviazaním spojenia ).</w:t>
      </w:r>
    </w:p>
    <w:p w:rsidR="00D26BF0" w:rsidRDefault="00D26BF0"/>
    <w:p w:rsidR="00D26BF0" w:rsidRDefault="00D26BF0"/>
    <w:p w:rsidR="00D26BF0" w:rsidRDefault="00E06AB6">
      <w:pPr>
        <w:tabs>
          <w:tab w:val="left" w:pos="2880"/>
        </w:tabs>
        <w:ind w:left="720" w:hanging="360"/>
        <w:rPr>
          <w:b/>
        </w:rPr>
      </w:pPr>
      <w:r>
        <w:rPr>
          <w:b/>
        </w:rPr>
        <w:t>20.</w:t>
      </w:r>
      <w:r>
        <w:rPr>
          <w:b/>
        </w:rPr>
        <w:tab/>
      </w:r>
      <w:proofErr w:type="spellStart"/>
      <w:r>
        <w:rPr>
          <w:b/>
        </w:rPr>
        <w:t>Fazy</w:t>
      </w:r>
      <w:proofErr w:type="spellEnd"/>
      <w:r>
        <w:rPr>
          <w:b/>
        </w:rPr>
        <w:t xml:space="preserve"> spracovania programu, kedy je </w:t>
      </w:r>
      <w:proofErr w:type="spellStart"/>
      <w:r>
        <w:rPr>
          <w:b/>
        </w:rPr>
        <w:t>mozne</w:t>
      </w:r>
      <w:proofErr w:type="spellEnd"/>
      <w:r>
        <w:rPr>
          <w:b/>
        </w:rPr>
        <w:t xml:space="preserve"> mu </w:t>
      </w:r>
      <w:proofErr w:type="spellStart"/>
      <w:r>
        <w:rPr>
          <w:b/>
        </w:rPr>
        <w:t>priradit</w:t>
      </w:r>
      <w:proofErr w:type="spellEnd"/>
      <w:r>
        <w:rPr>
          <w:b/>
        </w:rPr>
        <w:t xml:space="preserve"> </w:t>
      </w:r>
      <w:proofErr w:type="spellStart"/>
      <w:r>
        <w:rPr>
          <w:b/>
        </w:rPr>
        <w:t>pamätové</w:t>
      </w:r>
      <w:proofErr w:type="spellEnd"/>
      <w:r>
        <w:rPr>
          <w:b/>
        </w:rPr>
        <w:t xml:space="preserve"> adresy</w:t>
      </w:r>
    </w:p>
    <w:p w:rsidR="00D26BF0" w:rsidRDefault="00E06AB6">
      <w:pPr>
        <w:ind w:left="708" w:firstLine="360"/>
        <w:rPr>
          <w:szCs w:val="24"/>
        </w:rPr>
      </w:pPr>
      <w:r>
        <w:rPr>
          <w:szCs w:val="24"/>
        </w:rPr>
        <w:t>- počas prekladu</w:t>
      </w:r>
    </w:p>
    <w:p w:rsidR="00D26BF0" w:rsidRDefault="00E06AB6">
      <w:pPr>
        <w:ind w:left="708" w:firstLine="360"/>
        <w:rPr>
          <w:szCs w:val="24"/>
        </w:rPr>
      </w:pPr>
      <w:r>
        <w:rPr>
          <w:szCs w:val="24"/>
        </w:rPr>
        <w:t>- počas zavádzania</w:t>
      </w:r>
    </w:p>
    <w:p w:rsidR="00D26BF0" w:rsidRDefault="00E06AB6">
      <w:pPr>
        <w:ind w:left="708" w:firstLine="360"/>
        <w:rPr>
          <w:szCs w:val="24"/>
        </w:rPr>
      </w:pPr>
      <w:r>
        <w:rPr>
          <w:szCs w:val="24"/>
        </w:rPr>
        <w:t>- počas vykonávania</w:t>
      </w:r>
    </w:p>
    <w:p w:rsidR="00D26BF0" w:rsidRDefault="00D26BF0">
      <w:pPr>
        <w:tabs>
          <w:tab w:val="left" w:pos="720"/>
        </w:tabs>
      </w:pPr>
    </w:p>
    <w:p w:rsidR="00D26BF0" w:rsidRDefault="00D26BF0">
      <w:pPr>
        <w:tabs>
          <w:tab w:val="left" w:pos="720"/>
        </w:tabs>
        <w:rPr>
          <w:b/>
        </w:rPr>
      </w:pPr>
    </w:p>
    <w:p w:rsidR="00D26BF0" w:rsidRDefault="00E06AB6">
      <w:pPr>
        <w:tabs>
          <w:tab w:val="left" w:pos="2880"/>
        </w:tabs>
        <w:ind w:left="720" w:hanging="360"/>
        <w:rPr>
          <w:b/>
        </w:rPr>
      </w:pPr>
      <w:r>
        <w:rPr>
          <w:b/>
        </w:rPr>
        <w:t>21.</w:t>
      </w:r>
      <w:r>
        <w:rPr>
          <w:b/>
        </w:rPr>
        <w:tab/>
        <w:t xml:space="preserve">Ako je </w:t>
      </w:r>
      <w:proofErr w:type="spellStart"/>
      <w:r>
        <w:rPr>
          <w:b/>
        </w:rPr>
        <w:t>organizovany</w:t>
      </w:r>
      <w:proofErr w:type="spellEnd"/>
      <w:r>
        <w:rPr>
          <w:b/>
        </w:rPr>
        <w:t xml:space="preserve"> </w:t>
      </w:r>
      <w:proofErr w:type="spellStart"/>
      <w:r>
        <w:rPr>
          <w:b/>
        </w:rPr>
        <w:t>system</w:t>
      </w:r>
      <w:proofErr w:type="spellEnd"/>
      <w:r>
        <w:rPr>
          <w:b/>
        </w:rPr>
        <w:t xml:space="preserve"> </w:t>
      </w:r>
      <w:proofErr w:type="spellStart"/>
      <w:r>
        <w:rPr>
          <w:b/>
        </w:rPr>
        <w:t>suborov</w:t>
      </w:r>
      <w:proofErr w:type="spellEnd"/>
      <w:r>
        <w:rPr>
          <w:b/>
        </w:rPr>
        <w:t xml:space="preserve">? Aké sú úlohy </w:t>
      </w:r>
      <w:proofErr w:type="spellStart"/>
      <w:r>
        <w:rPr>
          <w:b/>
        </w:rPr>
        <w:t>jednotlivych</w:t>
      </w:r>
      <w:proofErr w:type="spellEnd"/>
      <w:r>
        <w:rPr>
          <w:b/>
        </w:rPr>
        <w:t xml:space="preserve"> vrstiev?</w:t>
      </w:r>
    </w:p>
    <w:p w:rsidR="00D26BF0" w:rsidRDefault="00D26BF0">
      <w:pPr>
        <w:tabs>
          <w:tab w:val="left" w:pos="2880"/>
        </w:tabs>
        <w:ind w:left="720" w:hanging="360"/>
        <w:rPr>
          <w:b/>
        </w:rPr>
      </w:pPr>
    </w:p>
    <w:p w:rsidR="00D26BF0" w:rsidRDefault="00E06AB6">
      <w:pPr>
        <w:ind w:left="708"/>
      </w:pPr>
      <w:r>
        <w:t>Súborový systém má viacej vrstiev. Každá vrstva používa vlastnosti nižších vrstiev, aby vytvorila nové vlastnosti, ktoré ponúka vyšším vrstvám (obr.10.11).</w:t>
      </w:r>
    </w:p>
    <w:p w:rsidR="00D26BF0" w:rsidRDefault="00E06AB6">
      <w:pPr>
        <w:ind w:left="708" w:firstLine="708"/>
      </w:pPr>
      <w:r>
        <w:rPr>
          <w:b/>
        </w:rPr>
        <w:t>Najnižšia vrstva</w:t>
      </w:r>
      <w:r>
        <w:t xml:space="preserve"> sú fyzické zariadenia. Nad ňou je vrstva, ktorá </w:t>
      </w:r>
      <w:r>
        <w:rPr>
          <w:i/>
        </w:rPr>
        <w:t>riadi V/V operácie</w:t>
      </w:r>
      <w:r>
        <w:t>. Tam patria ovládače zariadení a programy pre obsluhu prerušení. Ovládač zariadenia je program, ktorý „prekladá“ požiadavky systému do príkazov príslušného zariadenia.</w:t>
      </w:r>
    </w:p>
    <w:p w:rsidR="00D26BF0" w:rsidRDefault="00E06AB6">
      <w:pPr>
        <w:ind w:left="708"/>
      </w:pPr>
      <w:r>
        <w:tab/>
      </w:r>
      <w:r>
        <w:rPr>
          <w:b/>
        </w:rPr>
        <w:t>Vrstva</w:t>
      </w:r>
      <w:r>
        <w:rPr>
          <w:b/>
          <w:i/>
        </w:rPr>
        <w:t xml:space="preserve"> základného systému súborov</w:t>
      </w:r>
      <w:r>
        <w:t xml:space="preserve"> odovzdáva generický príkaz príslušnému ovládaču zariadenia pre čítanie alebo zápis fyzického bloku na disk. Každý fyzický blok na disku je identifikovaný numerickou adresou, napr. mechanika 1, cylinder 73, plocha 2, sektor 10.</w:t>
      </w:r>
    </w:p>
    <w:p w:rsidR="00D26BF0" w:rsidRDefault="00E06AB6">
      <w:pPr>
        <w:ind w:left="708" w:firstLine="708"/>
      </w:pPr>
      <w:r>
        <w:rPr>
          <w:b/>
        </w:rPr>
        <w:t>Modul organizácie súborov pozná súbory a ich logické a fyzické bloky.</w:t>
      </w:r>
      <w:r>
        <w:t xml:space="preserve"> Vediac aký spôsob prideľovania diskového priestoru bol použitý a kde je súbor umiestnený na disku, tento modul prekladá logickú adresu bloku do fyzickej adresy a poskytuje ju nižšej vrstve. Logické bloky súboru sú očíslované od 0 (príp. od 1) po </w:t>
      </w:r>
      <w:r>
        <w:rPr>
          <w:i/>
        </w:rPr>
        <w:t xml:space="preserve">N </w:t>
      </w:r>
      <w:r>
        <w:t>a obyčajne číslo fyzického bloku, kde sú dáta, nie je také isté. Modul organizácie súborov zahrňuje aj správcu voľného priestoru na disku.</w:t>
      </w:r>
    </w:p>
    <w:p w:rsidR="00D26BF0" w:rsidRDefault="00D26BF0">
      <w:pPr>
        <w:ind w:left="708"/>
        <w:rPr>
          <w:i/>
        </w:rPr>
      </w:pPr>
    </w:p>
    <w:p w:rsidR="00D26BF0" w:rsidRDefault="00E06AB6">
      <w:pPr>
        <w:widowControl/>
        <w:autoSpaceDE w:val="0"/>
        <w:ind w:left="2832"/>
        <w:rPr>
          <w:rFonts w:ascii="Times-Roman" w:hAnsi="Times-Roman" w:cs="Times-Roman"/>
          <w:szCs w:val="24"/>
        </w:rPr>
      </w:pPr>
      <w:r>
        <w:rPr>
          <w:rFonts w:ascii="Times-Roman" w:hAnsi="Times-Roman" w:cs="Times-Roman"/>
          <w:szCs w:val="24"/>
        </w:rPr>
        <w:t>aplika</w:t>
      </w:r>
      <w:r>
        <w:rPr>
          <w:rFonts w:ascii="TimesNewRoman" w:hAnsi="TimesNewRoman" w:cs="TimesNewRoman"/>
          <w:szCs w:val="24"/>
        </w:rPr>
        <w:t>č</w:t>
      </w:r>
      <w:r>
        <w:rPr>
          <w:rFonts w:ascii="Times-Roman" w:hAnsi="Times-Roman" w:cs="Times-Roman"/>
          <w:szCs w:val="24"/>
        </w:rPr>
        <w:t>ný program</w:t>
      </w:r>
    </w:p>
    <w:p w:rsidR="00D26BF0" w:rsidRDefault="00E06AB6">
      <w:pPr>
        <w:widowControl/>
        <w:autoSpaceDE w:val="0"/>
        <w:ind w:left="3540"/>
        <w:rPr>
          <w:rFonts w:ascii="Symbol" w:hAnsi="Symbol" w:cs="Symbol"/>
          <w:szCs w:val="24"/>
        </w:rPr>
      </w:pPr>
      <w:r>
        <w:rPr>
          <w:rFonts w:ascii="Symbol" w:hAnsi="Symbol" w:cs="Symbol"/>
          <w:szCs w:val="24"/>
        </w:rPr>
        <w:t>⇓</w:t>
      </w:r>
      <w:r>
        <w:rPr>
          <w:rFonts w:ascii="Symbol" w:hAnsi="Symbol" w:cs="Symbol"/>
          <w:szCs w:val="24"/>
        </w:rPr>
        <w:t></w:t>
      </w:r>
    </w:p>
    <w:p w:rsidR="00D26BF0" w:rsidRDefault="00E06AB6">
      <w:pPr>
        <w:widowControl/>
        <w:autoSpaceDE w:val="0"/>
        <w:ind w:left="2832"/>
        <w:rPr>
          <w:rFonts w:ascii="Times-Roman" w:hAnsi="Times-Roman" w:cs="Times-Roman"/>
          <w:szCs w:val="24"/>
        </w:rPr>
      </w:pPr>
      <w:r>
        <w:rPr>
          <w:rFonts w:ascii="Times-Roman" w:hAnsi="Times-Roman" w:cs="Times-Roman"/>
          <w:szCs w:val="24"/>
        </w:rPr>
        <w:t>logický systém súborov</w:t>
      </w:r>
    </w:p>
    <w:p w:rsidR="00D26BF0" w:rsidRDefault="00E06AB6">
      <w:pPr>
        <w:widowControl/>
        <w:autoSpaceDE w:val="0"/>
        <w:ind w:left="2832" w:firstLine="708"/>
        <w:rPr>
          <w:rFonts w:ascii="Symbol" w:hAnsi="Symbol" w:cs="Symbol"/>
          <w:szCs w:val="24"/>
        </w:rPr>
      </w:pPr>
      <w:r>
        <w:rPr>
          <w:rFonts w:ascii="Symbol" w:hAnsi="Symbol" w:cs="Symbol"/>
          <w:szCs w:val="24"/>
        </w:rPr>
        <w:t>⇓</w:t>
      </w:r>
    </w:p>
    <w:p w:rsidR="00D26BF0" w:rsidRDefault="00E06AB6">
      <w:pPr>
        <w:widowControl/>
        <w:autoSpaceDE w:val="0"/>
        <w:ind w:left="2832"/>
        <w:rPr>
          <w:rFonts w:ascii="Times-Roman" w:hAnsi="Times-Roman" w:cs="Times-Roman"/>
          <w:szCs w:val="24"/>
        </w:rPr>
      </w:pPr>
      <w:r>
        <w:rPr>
          <w:rFonts w:ascii="Times-Roman" w:hAnsi="Times-Roman" w:cs="Times-Roman"/>
          <w:szCs w:val="24"/>
        </w:rPr>
        <w:lastRenderedPageBreak/>
        <w:t>modul organizácie súborov</w:t>
      </w:r>
    </w:p>
    <w:p w:rsidR="00D26BF0" w:rsidRDefault="00E06AB6">
      <w:pPr>
        <w:widowControl/>
        <w:autoSpaceDE w:val="0"/>
        <w:ind w:left="2832" w:firstLine="708"/>
        <w:rPr>
          <w:rFonts w:ascii="Symbol" w:hAnsi="Symbol" w:cs="Symbol"/>
          <w:szCs w:val="24"/>
        </w:rPr>
      </w:pPr>
      <w:r>
        <w:rPr>
          <w:rFonts w:ascii="Symbol" w:hAnsi="Symbol" w:cs="Symbol"/>
          <w:szCs w:val="24"/>
        </w:rPr>
        <w:t>⇓</w:t>
      </w:r>
    </w:p>
    <w:p w:rsidR="00D26BF0" w:rsidRDefault="00E06AB6">
      <w:pPr>
        <w:widowControl/>
        <w:autoSpaceDE w:val="0"/>
        <w:ind w:left="2832"/>
        <w:rPr>
          <w:rFonts w:ascii="Times-Roman" w:hAnsi="Times-Roman" w:cs="Times-Roman"/>
          <w:szCs w:val="24"/>
        </w:rPr>
      </w:pPr>
      <w:r>
        <w:rPr>
          <w:rFonts w:ascii="Times-Roman" w:hAnsi="Times-Roman" w:cs="Times-Roman"/>
          <w:szCs w:val="24"/>
        </w:rPr>
        <w:t>základný systém súborov</w:t>
      </w:r>
    </w:p>
    <w:p w:rsidR="00D26BF0" w:rsidRDefault="00E06AB6">
      <w:pPr>
        <w:widowControl/>
        <w:autoSpaceDE w:val="0"/>
        <w:ind w:left="2832" w:firstLine="708"/>
        <w:rPr>
          <w:rFonts w:ascii="Symbol" w:hAnsi="Symbol" w:cs="Symbol"/>
          <w:szCs w:val="24"/>
        </w:rPr>
      </w:pPr>
      <w:r>
        <w:rPr>
          <w:rFonts w:ascii="Symbol" w:hAnsi="Symbol" w:cs="Symbol"/>
          <w:szCs w:val="24"/>
        </w:rPr>
        <w:t>⇓</w:t>
      </w:r>
    </w:p>
    <w:p w:rsidR="00D26BF0" w:rsidRDefault="00E06AB6">
      <w:pPr>
        <w:widowControl/>
        <w:autoSpaceDE w:val="0"/>
        <w:ind w:left="2832"/>
        <w:rPr>
          <w:rFonts w:ascii="Times-Roman" w:hAnsi="Times-Roman" w:cs="Times-Roman"/>
          <w:szCs w:val="24"/>
        </w:rPr>
      </w:pPr>
      <w:r>
        <w:rPr>
          <w:rFonts w:ascii="Times-Roman" w:hAnsi="Times-Roman" w:cs="Times-Roman"/>
          <w:szCs w:val="24"/>
        </w:rPr>
        <w:t>riadenie vstupu/výstupu</w:t>
      </w:r>
    </w:p>
    <w:p w:rsidR="00D26BF0" w:rsidRDefault="00E06AB6">
      <w:pPr>
        <w:widowControl/>
        <w:autoSpaceDE w:val="0"/>
        <w:ind w:left="2832" w:firstLine="708"/>
        <w:rPr>
          <w:rFonts w:ascii="Symbol" w:hAnsi="Symbol" w:cs="Symbol"/>
          <w:szCs w:val="24"/>
        </w:rPr>
      </w:pPr>
      <w:r>
        <w:rPr>
          <w:rFonts w:ascii="Symbol" w:hAnsi="Symbol" w:cs="Symbol"/>
          <w:szCs w:val="24"/>
        </w:rPr>
        <w:t>⇓</w:t>
      </w:r>
    </w:p>
    <w:p w:rsidR="00D26BF0" w:rsidRDefault="00E06AB6">
      <w:pPr>
        <w:widowControl/>
        <w:autoSpaceDE w:val="0"/>
        <w:ind w:left="2832"/>
        <w:rPr>
          <w:rFonts w:ascii="Times-Roman" w:hAnsi="Times-Roman" w:cs="Times-Roman"/>
          <w:szCs w:val="24"/>
        </w:rPr>
      </w:pPr>
      <w:r>
        <w:rPr>
          <w:rFonts w:ascii="Times-Roman" w:hAnsi="Times-Roman" w:cs="Times-Roman"/>
          <w:szCs w:val="24"/>
        </w:rPr>
        <w:t>Zariadenia</w:t>
      </w:r>
    </w:p>
    <w:p w:rsidR="00D26BF0" w:rsidRDefault="00D26BF0">
      <w:pPr>
        <w:widowControl/>
        <w:autoSpaceDE w:val="0"/>
        <w:ind w:left="1416" w:firstLine="708"/>
        <w:rPr>
          <w:rFonts w:ascii="Times-Roman" w:hAnsi="Times-Roman" w:cs="Times-Roman"/>
          <w:szCs w:val="24"/>
        </w:rPr>
      </w:pPr>
    </w:p>
    <w:p w:rsidR="00D26BF0" w:rsidRDefault="00E06AB6">
      <w:pPr>
        <w:widowControl/>
        <w:autoSpaceDE w:val="0"/>
        <w:ind w:left="1416" w:firstLine="708"/>
        <w:rPr>
          <w:rFonts w:ascii="Times-Roman" w:hAnsi="Times-Roman" w:cs="Times-Roman"/>
          <w:szCs w:val="24"/>
        </w:rPr>
      </w:pPr>
      <w:r>
        <w:rPr>
          <w:rFonts w:ascii="Times-Roman" w:hAnsi="Times-Roman" w:cs="Times-Roman"/>
          <w:szCs w:val="24"/>
        </w:rPr>
        <w:t>Obr.10.11 Vrstvy systému súborov</w:t>
      </w:r>
    </w:p>
    <w:p w:rsidR="00D26BF0" w:rsidRDefault="00D26BF0">
      <w:pPr>
        <w:ind w:left="708"/>
        <w:rPr>
          <w:i/>
        </w:rPr>
      </w:pPr>
    </w:p>
    <w:p w:rsidR="00D26BF0" w:rsidRDefault="00E06AB6">
      <w:pPr>
        <w:ind w:left="708"/>
      </w:pPr>
      <w:r w:rsidRPr="007C2EEA">
        <w:rPr>
          <w:b/>
          <w:i/>
        </w:rPr>
        <w:t>Logický systém súborov</w:t>
      </w:r>
      <w:r>
        <w:t xml:space="preserve"> poskytuje užívateľovi pohľad na systém súborov a využíva štruktúru adresárov, aby poskytol modulu organizácie súborov informácie o súboroch. Táto vrstva je zodpovedná aj za bezpečnosť súborov. </w:t>
      </w:r>
    </w:p>
    <w:p w:rsidR="00D26BF0" w:rsidRDefault="00E06AB6">
      <w:pPr>
        <w:ind w:left="708"/>
      </w:pPr>
      <w:r>
        <w:tab/>
        <w:t xml:space="preserve">Keď aplikačný program chce vytvoriť súbor, volá vrstvu logického systému súborov. Logický systém súborov pozná štruktúru adresárov. Pri vytváraní nového súboru načíta príslušný adresár do pamäte, pridá novu položku a zapíše ho späť na disk. Potom logický systém súborov môže zavolať modul organizácie súborov, ktorý preloží logické adresy do fyzických a odovzdá ich nižším vrstvám. Keď sa zaktualizuje adresár, logický systém súborov ho použije, aby vykonal V/V operáciu. Pri otvorení súboru sa prehľadá adresár, aby sa našla položka súboru. Pre zefektívnenie prístupu k súboru sa používa tabuľka otvorených súborov (obr.10.12). Po prvom odkaze na súbor sa aplikačnému programu vráti index z tabuľky otvorených súborov, ktorý sa používa pri nasledujúcich operáciách nad súborom (v </w:t>
      </w:r>
      <w:proofErr w:type="spellStart"/>
      <w:r>
        <w:t>Unix-e</w:t>
      </w:r>
      <w:proofErr w:type="spellEnd"/>
      <w:r>
        <w:t xml:space="preserve"> sa nazýva </w:t>
      </w:r>
      <w:proofErr w:type="spellStart"/>
      <w:r>
        <w:rPr>
          <w:i/>
        </w:rPr>
        <w:t>file</w:t>
      </w:r>
      <w:proofErr w:type="spellEnd"/>
      <w:r>
        <w:rPr>
          <w:i/>
        </w:rPr>
        <w:t xml:space="preserve"> </w:t>
      </w:r>
      <w:proofErr w:type="spellStart"/>
      <w:r>
        <w:rPr>
          <w:i/>
        </w:rPr>
        <w:t>descriptor</w:t>
      </w:r>
      <w:proofErr w:type="spellEnd"/>
      <w:r>
        <w:t xml:space="preserve">). Všetky zmeny položky adresára sa zapisujú do tabuľky otvorených súborov, ktorá je v pamäti. Až keď sa súbor uzatvorí, informácie o zmenách v ňom sa zapíšu na disk. </w:t>
      </w:r>
    </w:p>
    <w:p w:rsidR="00D26BF0" w:rsidRDefault="00D26BF0">
      <w:pPr>
        <w:ind w:left="708"/>
      </w:pPr>
    </w:p>
    <w:p w:rsidR="00D26BF0" w:rsidRDefault="00E06AB6">
      <w:pPr>
        <w:tabs>
          <w:tab w:val="left" w:pos="2880"/>
        </w:tabs>
        <w:ind w:left="720" w:hanging="360"/>
        <w:rPr>
          <w:b/>
        </w:rPr>
      </w:pPr>
      <w:r>
        <w:rPr>
          <w:b/>
        </w:rPr>
        <w:t>22.</w:t>
      </w:r>
      <w:r>
        <w:rPr>
          <w:b/>
        </w:rPr>
        <w:tab/>
        <w:t xml:space="preserve">Čo urobia príkazy: </w:t>
      </w:r>
    </w:p>
    <w:p w:rsidR="00D26BF0" w:rsidRDefault="00D26BF0">
      <w:pPr>
        <w:tabs>
          <w:tab w:val="left" w:pos="5760"/>
        </w:tabs>
        <w:ind w:left="1440" w:hanging="360"/>
      </w:pPr>
    </w:p>
    <w:p w:rsidR="00D26BF0" w:rsidRDefault="00E06AB6">
      <w:pPr>
        <w:tabs>
          <w:tab w:val="left" w:pos="5760"/>
        </w:tabs>
        <w:ind w:left="1440" w:hanging="360"/>
        <w:rPr>
          <w:rStyle w:val="postbody"/>
        </w:rPr>
      </w:pPr>
      <w:r>
        <w:rPr>
          <w:sz w:val="28"/>
          <w:szCs w:val="28"/>
        </w:rPr>
        <w:t>a)</w:t>
      </w:r>
      <w:r>
        <w:rPr>
          <w:sz w:val="28"/>
          <w:szCs w:val="28"/>
        </w:rPr>
        <w:tab/>
      </w:r>
      <w:proofErr w:type="spellStart"/>
      <w:r>
        <w:rPr>
          <w:sz w:val="28"/>
          <w:szCs w:val="28"/>
        </w:rPr>
        <w:t>ps</w:t>
      </w:r>
      <w:proofErr w:type="spellEnd"/>
      <w:r>
        <w:rPr>
          <w:sz w:val="28"/>
          <w:szCs w:val="28"/>
        </w:rPr>
        <w:t xml:space="preserve"> –</w:t>
      </w:r>
      <w:proofErr w:type="spellStart"/>
      <w:r>
        <w:rPr>
          <w:sz w:val="28"/>
          <w:szCs w:val="28"/>
        </w:rPr>
        <w:t>ef</w:t>
      </w:r>
      <w:proofErr w:type="spellEnd"/>
      <w:r>
        <w:rPr>
          <w:sz w:val="28"/>
          <w:szCs w:val="28"/>
        </w:rPr>
        <w:t xml:space="preserve"> | grep $USER  - </w:t>
      </w:r>
      <w:r>
        <w:rPr>
          <w:rStyle w:val="postbody"/>
        </w:rPr>
        <w:t>vypíše procesy užívateľa uloženého v premennej USER</w:t>
      </w:r>
    </w:p>
    <w:p w:rsidR="00D26BF0" w:rsidRDefault="00E06AB6">
      <w:pPr>
        <w:tabs>
          <w:tab w:val="left" w:pos="5760"/>
        </w:tabs>
        <w:ind w:left="1440" w:hanging="360"/>
        <w:rPr>
          <w:rStyle w:val="postbody"/>
        </w:rPr>
      </w:pPr>
      <w:r>
        <w:rPr>
          <w:sz w:val="28"/>
          <w:szCs w:val="28"/>
        </w:rPr>
        <w:t>b)</w:t>
      </w:r>
      <w:r>
        <w:rPr>
          <w:sz w:val="28"/>
          <w:szCs w:val="28"/>
        </w:rPr>
        <w:tab/>
      </w:r>
      <w:proofErr w:type="spellStart"/>
      <w:r>
        <w:rPr>
          <w:sz w:val="28"/>
          <w:szCs w:val="28"/>
        </w:rPr>
        <w:t>cd</w:t>
      </w:r>
      <w:proofErr w:type="spellEnd"/>
      <w:r>
        <w:rPr>
          <w:sz w:val="28"/>
          <w:szCs w:val="28"/>
        </w:rPr>
        <w:t xml:space="preserve">                               - </w:t>
      </w:r>
      <w:r>
        <w:rPr>
          <w:rStyle w:val="postbody"/>
        </w:rPr>
        <w:t>zmena pracovného adresára</w:t>
      </w:r>
    </w:p>
    <w:p w:rsidR="00D26BF0" w:rsidRDefault="00E06AB6">
      <w:pPr>
        <w:tabs>
          <w:tab w:val="left" w:pos="5760"/>
        </w:tabs>
        <w:ind w:left="1440" w:hanging="360"/>
        <w:rPr>
          <w:sz w:val="28"/>
          <w:szCs w:val="28"/>
        </w:rPr>
      </w:pPr>
      <w:r>
        <w:rPr>
          <w:sz w:val="28"/>
          <w:szCs w:val="28"/>
        </w:rPr>
        <w:t>c)</w:t>
      </w:r>
      <w:r>
        <w:rPr>
          <w:sz w:val="28"/>
          <w:szCs w:val="28"/>
        </w:rPr>
        <w:tab/>
        <w:t>PATH=</w:t>
      </w:r>
      <w:r>
        <w:rPr>
          <w:sz w:val="28"/>
          <w:szCs w:val="28"/>
          <w:lang w:val="en-US"/>
        </w:rPr>
        <w:t>$</w:t>
      </w:r>
      <w:r>
        <w:rPr>
          <w:sz w:val="28"/>
          <w:szCs w:val="28"/>
        </w:rPr>
        <w:t>PATH         - nastavenie cesty na aktuálny adresár</w:t>
      </w:r>
    </w:p>
    <w:p w:rsidR="00D26BF0" w:rsidRDefault="00E06AB6">
      <w:pPr>
        <w:autoSpaceDE w:val="0"/>
        <w:ind w:left="372" w:firstLine="708"/>
        <w:rPr>
          <w:rStyle w:val="postbody"/>
        </w:rPr>
      </w:pPr>
      <w:r>
        <w:rPr>
          <w:sz w:val="28"/>
          <w:szCs w:val="28"/>
        </w:rPr>
        <w:t>d)</w:t>
      </w:r>
      <w:r>
        <w:rPr>
          <w:sz w:val="28"/>
          <w:szCs w:val="28"/>
        </w:rPr>
        <w:tab/>
      </w:r>
      <w:proofErr w:type="spellStart"/>
      <w:r>
        <w:rPr>
          <w:sz w:val="28"/>
          <w:szCs w:val="28"/>
        </w:rPr>
        <w:t>env</w:t>
      </w:r>
      <w:proofErr w:type="spellEnd"/>
      <w:r>
        <w:rPr>
          <w:sz w:val="28"/>
          <w:szCs w:val="28"/>
        </w:rPr>
        <w:t xml:space="preserve">                            - </w:t>
      </w:r>
      <w:r>
        <w:rPr>
          <w:rStyle w:val="postbody"/>
        </w:rPr>
        <w:t xml:space="preserve">výpis systémových premenných – SHELL,TERM, SSH_CLIENT, </w:t>
      </w:r>
    </w:p>
    <w:p w:rsidR="00D26BF0" w:rsidRDefault="00E06AB6">
      <w:pPr>
        <w:autoSpaceDE w:val="0"/>
        <w:ind w:left="3540"/>
        <w:rPr>
          <w:rStyle w:val="postbody"/>
        </w:rPr>
      </w:pPr>
      <w:r>
        <w:rPr>
          <w:rStyle w:val="postbody"/>
        </w:rPr>
        <w:t xml:space="preserve">       SSH_TTY,USER,MAIL,PATH,PWD,LOGNAME,...</w:t>
      </w:r>
    </w:p>
    <w:p w:rsidR="00D26BF0" w:rsidRDefault="00E06AB6">
      <w:pPr>
        <w:tabs>
          <w:tab w:val="left" w:pos="5760"/>
        </w:tabs>
        <w:ind w:left="1440" w:hanging="360"/>
        <w:rPr>
          <w:rStyle w:val="postbody"/>
        </w:rPr>
      </w:pPr>
      <w:r>
        <w:rPr>
          <w:sz w:val="28"/>
          <w:szCs w:val="28"/>
        </w:rPr>
        <w:t>e)</w:t>
      </w:r>
      <w:r>
        <w:rPr>
          <w:sz w:val="28"/>
          <w:szCs w:val="28"/>
        </w:rPr>
        <w:tab/>
        <w:t xml:space="preserve">echo $PATH             - </w:t>
      </w:r>
      <w:r>
        <w:rPr>
          <w:rStyle w:val="postbody"/>
        </w:rPr>
        <w:t>vypíše na obrazovku hodnotu premennej PATH (aktuálneho adresára)</w:t>
      </w:r>
    </w:p>
    <w:p w:rsidR="00D26BF0" w:rsidRDefault="00E06AB6">
      <w:pPr>
        <w:tabs>
          <w:tab w:val="left" w:pos="5760"/>
        </w:tabs>
        <w:ind w:left="1440" w:hanging="360"/>
        <w:rPr>
          <w:rStyle w:val="postbody"/>
        </w:rPr>
      </w:pPr>
      <w:r>
        <w:rPr>
          <w:sz w:val="28"/>
          <w:szCs w:val="28"/>
        </w:rPr>
        <w:t>f)</w:t>
      </w:r>
      <w:r>
        <w:rPr>
          <w:sz w:val="28"/>
          <w:szCs w:val="28"/>
        </w:rPr>
        <w:tab/>
      </w:r>
      <w:proofErr w:type="spellStart"/>
      <w:r>
        <w:rPr>
          <w:sz w:val="28"/>
          <w:szCs w:val="28"/>
        </w:rPr>
        <w:t>cd</w:t>
      </w:r>
      <w:proofErr w:type="spellEnd"/>
      <w:r>
        <w:rPr>
          <w:sz w:val="28"/>
          <w:szCs w:val="28"/>
        </w:rPr>
        <w:t xml:space="preserve"> $HOME            - </w:t>
      </w:r>
      <w:r>
        <w:rPr>
          <w:rStyle w:val="postbody"/>
        </w:rPr>
        <w:t>zmení adresár na cestu uloženú v premennej HOME (domovský adresár)</w:t>
      </w:r>
    </w:p>
    <w:p w:rsidR="00D26BF0" w:rsidRDefault="00D26BF0">
      <w:pPr>
        <w:tabs>
          <w:tab w:val="left" w:pos="2880"/>
        </w:tabs>
        <w:ind w:left="720" w:hanging="360"/>
        <w:rPr>
          <w:b/>
        </w:rPr>
      </w:pPr>
    </w:p>
    <w:p w:rsidR="00D26BF0" w:rsidRDefault="00D26BF0">
      <w:pPr>
        <w:tabs>
          <w:tab w:val="left" w:pos="720"/>
        </w:tabs>
        <w:rPr>
          <w:b/>
        </w:rPr>
      </w:pPr>
    </w:p>
    <w:p w:rsidR="00D26BF0" w:rsidRDefault="00D26BF0">
      <w:pPr>
        <w:tabs>
          <w:tab w:val="left" w:pos="2880"/>
        </w:tabs>
        <w:ind w:left="720" w:hanging="360"/>
        <w:rPr>
          <w:rFonts w:ascii="Calibri" w:hAnsi="Calibri" w:cs="Calibri"/>
          <w:color w:val="000000"/>
          <w:szCs w:val="24"/>
        </w:rPr>
      </w:pPr>
    </w:p>
    <w:p w:rsidR="00D26BF0" w:rsidRDefault="00D26BF0"/>
    <w:p w:rsidR="00D26BF0" w:rsidRDefault="00E06AB6">
      <w:pPr>
        <w:tabs>
          <w:tab w:val="left" w:pos="2880"/>
        </w:tabs>
        <w:ind w:left="720" w:hanging="360"/>
        <w:rPr>
          <w:b/>
        </w:rPr>
      </w:pPr>
      <w:r>
        <w:rPr>
          <w:b/>
        </w:rPr>
        <w:t>25.</w:t>
      </w:r>
      <w:r>
        <w:rPr>
          <w:b/>
        </w:rPr>
        <w:tab/>
        <w:t xml:space="preserve">Popíš </w:t>
      </w:r>
      <w:proofErr w:type="spellStart"/>
      <w:r>
        <w:rPr>
          <w:b/>
        </w:rPr>
        <w:t>cyklicke</w:t>
      </w:r>
      <w:proofErr w:type="spellEnd"/>
      <w:r>
        <w:rPr>
          <w:b/>
        </w:rPr>
        <w:t xml:space="preserve"> plánovanie (</w:t>
      </w:r>
      <w:proofErr w:type="spellStart"/>
      <w:r>
        <w:rPr>
          <w:b/>
        </w:rPr>
        <w:t>Round-Robin</w:t>
      </w:r>
      <w:proofErr w:type="spellEnd"/>
      <w:r>
        <w:rPr>
          <w:b/>
        </w:rPr>
        <w:t>)</w:t>
      </w:r>
    </w:p>
    <w:p w:rsidR="00D26BF0" w:rsidRDefault="00D26BF0">
      <w:pPr>
        <w:tabs>
          <w:tab w:val="left" w:pos="2880"/>
        </w:tabs>
        <w:ind w:left="720" w:hanging="360"/>
        <w:rPr>
          <w:b/>
        </w:rPr>
      </w:pPr>
    </w:p>
    <w:p w:rsidR="00D26BF0" w:rsidRDefault="00E06AB6">
      <w:pPr>
        <w:autoSpaceDE w:val="0"/>
        <w:ind w:left="708"/>
        <w:jc w:val="both"/>
        <w:rPr>
          <w:rFonts w:ascii="Calibri" w:hAnsi="Calibri" w:cs="Calibri"/>
          <w:szCs w:val="24"/>
        </w:rPr>
      </w:pPr>
      <w:r>
        <w:rPr>
          <w:rFonts w:ascii="Calibri" w:hAnsi="Calibri" w:cs="Calibri"/>
          <w:szCs w:val="24"/>
        </w:rPr>
        <w:t>Algoritmus cyklického plánovania (</w:t>
      </w:r>
      <w:proofErr w:type="spellStart"/>
      <w:r>
        <w:rPr>
          <w:rFonts w:ascii="Calibri" w:hAnsi="Calibri" w:cs="Calibri"/>
          <w:szCs w:val="24"/>
        </w:rPr>
        <w:t>Round</w:t>
      </w:r>
      <w:proofErr w:type="spellEnd"/>
      <w:r>
        <w:rPr>
          <w:rFonts w:ascii="Calibri" w:hAnsi="Calibri" w:cs="Calibri"/>
          <w:szCs w:val="24"/>
        </w:rPr>
        <w:t xml:space="preserve"> Robin - RR) bol navrhnutý špeciálne pre </w:t>
      </w:r>
      <w:proofErr w:type="spellStart"/>
      <w:r>
        <w:rPr>
          <w:rFonts w:ascii="Calibri" w:hAnsi="Calibri" w:cs="Calibri"/>
          <w:szCs w:val="24"/>
        </w:rPr>
        <w:t>timesharing-ové</w:t>
      </w:r>
      <w:proofErr w:type="spellEnd"/>
      <w:r>
        <w:rPr>
          <w:rFonts w:ascii="Calibri" w:hAnsi="Calibri" w:cs="Calibri"/>
          <w:szCs w:val="24"/>
        </w:rPr>
        <w:t xml:space="preserve"> systémy. Je </w:t>
      </w:r>
      <w:proofErr w:type="spellStart"/>
      <w:r>
        <w:rPr>
          <w:rFonts w:ascii="Calibri" w:hAnsi="Calibri" w:cs="Calibri"/>
          <w:szCs w:val="24"/>
        </w:rPr>
        <w:t>preemptívny</w:t>
      </w:r>
      <w:proofErr w:type="spellEnd"/>
      <w:r>
        <w:rPr>
          <w:rFonts w:ascii="Calibri" w:hAnsi="Calibri" w:cs="Calibri"/>
          <w:szCs w:val="24"/>
        </w:rPr>
        <w:t xml:space="preserve">. Definuje sa </w:t>
      </w:r>
      <w:r>
        <w:rPr>
          <w:rFonts w:ascii="Calibri" w:hAnsi="Calibri" w:cs="Calibri"/>
          <w:b/>
          <w:szCs w:val="24"/>
        </w:rPr>
        <w:t>malý časový úsek - časové kvantum</w:t>
      </w:r>
      <w:r>
        <w:rPr>
          <w:rFonts w:ascii="Calibri" w:hAnsi="Calibri" w:cs="Calibri"/>
          <w:szCs w:val="24"/>
        </w:rPr>
        <w:t xml:space="preserve"> (q), ktoré je obyčajne od 10 do 100 </w:t>
      </w:r>
      <w:proofErr w:type="spellStart"/>
      <w:r>
        <w:rPr>
          <w:rFonts w:ascii="Calibri" w:hAnsi="Calibri" w:cs="Calibri"/>
          <w:szCs w:val="24"/>
        </w:rPr>
        <w:t>ms</w:t>
      </w:r>
      <w:proofErr w:type="spellEnd"/>
      <w:r>
        <w:rPr>
          <w:rFonts w:ascii="Calibri" w:hAnsi="Calibri" w:cs="Calibri"/>
          <w:szCs w:val="24"/>
        </w:rPr>
        <w:t>. Front pripravených procesov sa spracováva ako cyklický front. Plánovač prideľuje postupne každému procesu z frontu jedno časové kvantum.</w:t>
      </w:r>
    </w:p>
    <w:p w:rsidR="00D26BF0" w:rsidRDefault="00E06AB6">
      <w:pPr>
        <w:autoSpaceDE w:val="0"/>
        <w:ind w:left="708"/>
        <w:jc w:val="both"/>
        <w:rPr>
          <w:rFonts w:ascii="Calibri" w:hAnsi="Calibri" w:cs="Calibri"/>
          <w:szCs w:val="24"/>
        </w:rPr>
      </w:pPr>
      <w:r>
        <w:rPr>
          <w:rFonts w:ascii="Calibri" w:hAnsi="Calibri" w:cs="Calibri"/>
          <w:szCs w:val="24"/>
        </w:rPr>
        <w:t>Cyklické plánovanie sa implementuje tak, že front pripravených procesov je typu FIFO. Nový proces sa pridáva na jeho koniec. Plánovač vyberá proces vždy zo začiatku frontu, nastavuje časovač na 1 časové kvantum a spúšťa proces.</w:t>
      </w:r>
    </w:p>
    <w:p w:rsidR="00D26BF0" w:rsidRDefault="00E06AB6">
      <w:pPr>
        <w:autoSpaceDE w:val="0"/>
        <w:ind w:left="708"/>
        <w:jc w:val="both"/>
        <w:rPr>
          <w:rFonts w:ascii="Calibri" w:hAnsi="Calibri" w:cs="Calibri"/>
          <w:szCs w:val="24"/>
        </w:rPr>
      </w:pPr>
      <w:r>
        <w:rPr>
          <w:rFonts w:ascii="Calibri" w:hAnsi="Calibri" w:cs="Calibri"/>
          <w:szCs w:val="24"/>
        </w:rPr>
        <w:t>Ďalšia činnosť procesu môže byť nasledovná: proces môže potrebovať procesor na menší čas ako je časové kvantum a v takomto prípade uvoľní dobrovoľne procesor. Plánovač vyberie a spustí ďalší z pripravených procesov. Ak proces potrebuje čas dlhší ako je časové kvantum, po uplynutí kvanta časovač spôsobí prerušenie. Zapamätá sa kontext procesu a proces sa uloží na koniec frontu, z ktorého sa vyberie ďalší pripravený proces.</w:t>
      </w:r>
    </w:p>
    <w:p w:rsidR="00D26BF0" w:rsidRDefault="00E06AB6">
      <w:pPr>
        <w:autoSpaceDE w:val="0"/>
        <w:ind w:left="708"/>
        <w:rPr>
          <w:rFonts w:ascii="Calibri" w:hAnsi="Calibri" w:cs="Calibri"/>
          <w:szCs w:val="24"/>
        </w:rPr>
      </w:pPr>
      <w:r>
        <w:rPr>
          <w:rFonts w:ascii="Calibri" w:hAnsi="Calibri" w:cs="Calibri"/>
          <w:szCs w:val="24"/>
        </w:rPr>
        <w:t>Priemerná doba čakania pri algoritme RR je niekedy dosť dlhá.</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26.</w:t>
      </w:r>
      <w:r>
        <w:rPr>
          <w:b/>
        </w:rPr>
        <w:tab/>
        <w:t xml:space="preserve">Bola </w:t>
      </w:r>
      <w:proofErr w:type="spellStart"/>
      <w:r>
        <w:rPr>
          <w:b/>
        </w:rPr>
        <w:t>zadana</w:t>
      </w:r>
      <w:proofErr w:type="spellEnd"/>
      <w:r>
        <w:rPr>
          <w:b/>
        </w:rPr>
        <w:t xml:space="preserve"> </w:t>
      </w:r>
      <w:proofErr w:type="spellStart"/>
      <w:r>
        <w:rPr>
          <w:b/>
        </w:rPr>
        <w:t>uloha</w:t>
      </w:r>
      <w:proofErr w:type="spellEnd"/>
      <w:r>
        <w:rPr>
          <w:b/>
        </w:rPr>
        <w:t xml:space="preserve"> a matice z </w:t>
      </w:r>
      <w:proofErr w:type="spellStart"/>
      <w:r>
        <w:rPr>
          <w:b/>
        </w:rPr>
        <w:t>alg</w:t>
      </w:r>
      <w:proofErr w:type="spellEnd"/>
      <w:r>
        <w:rPr>
          <w:b/>
        </w:rPr>
        <w:t xml:space="preserve">. </w:t>
      </w:r>
      <w:proofErr w:type="spellStart"/>
      <w:r>
        <w:rPr>
          <w:b/>
        </w:rPr>
        <w:t>Bankara</w:t>
      </w:r>
      <w:proofErr w:type="spellEnd"/>
      <w:r>
        <w:rPr>
          <w:b/>
        </w:rPr>
        <w:t xml:space="preserve">. </w:t>
      </w:r>
      <w:proofErr w:type="spellStart"/>
      <w:r>
        <w:rPr>
          <w:b/>
        </w:rPr>
        <w:t>Urci</w:t>
      </w:r>
      <w:proofErr w:type="spellEnd"/>
      <w:r>
        <w:rPr>
          <w:b/>
        </w:rPr>
        <w:t xml:space="preserve">, </w:t>
      </w:r>
      <w:proofErr w:type="spellStart"/>
      <w:r>
        <w:rPr>
          <w:b/>
        </w:rPr>
        <w:t>ci</w:t>
      </w:r>
      <w:proofErr w:type="spellEnd"/>
      <w:r>
        <w:rPr>
          <w:b/>
        </w:rPr>
        <w:t xml:space="preserve"> je podľa </w:t>
      </w:r>
      <w:proofErr w:type="spellStart"/>
      <w:r>
        <w:rPr>
          <w:b/>
        </w:rPr>
        <w:t>alg</w:t>
      </w:r>
      <w:proofErr w:type="spellEnd"/>
      <w:r>
        <w:rPr>
          <w:b/>
        </w:rPr>
        <w:t xml:space="preserve">. </w:t>
      </w:r>
      <w:proofErr w:type="spellStart"/>
      <w:r>
        <w:rPr>
          <w:b/>
        </w:rPr>
        <w:t>Bankara</w:t>
      </w:r>
      <w:proofErr w:type="spellEnd"/>
      <w:r>
        <w:rPr>
          <w:b/>
        </w:rPr>
        <w:t xml:space="preserve"> proces v bezpečnom stave</w:t>
      </w:r>
    </w:p>
    <w:p w:rsidR="00D26BF0" w:rsidRDefault="00D26BF0">
      <w:pPr>
        <w:tabs>
          <w:tab w:val="left" w:pos="2880"/>
        </w:tabs>
        <w:ind w:left="720" w:hanging="360"/>
        <w:rPr>
          <w:b/>
        </w:rPr>
      </w:pPr>
    </w:p>
    <w:p w:rsidR="00D26BF0" w:rsidRDefault="00E06AB6">
      <w:pPr>
        <w:widowControl/>
        <w:autoSpaceDE w:val="0"/>
        <w:ind w:left="708"/>
        <w:rPr>
          <w:rFonts w:ascii="Calibri" w:hAnsi="Calibri" w:cs="Calibri"/>
          <w:szCs w:val="24"/>
        </w:rPr>
      </w:pPr>
      <w:r>
        <w:rPr>
          <w:rFonts w:ascii="Calibri" w:hAnsi="Calibri" w:cs="Calibri"/>
          <w:szCs w:val="24"/>
        </w:rPr>
        <w:t>Algoritmus bankára dostal toto meno, pretože sa dá použiť v bankovníctve, kde banka</w:t>
      </w:r>
    </w:p>
    <w:p w:rsidR="00D26BF0" w:rsidRDefault="00E06AB6">
      <w:pPr>
        <w:widowControl/>
        <w:autoSpaceDE w:val="0"/>
        <w:ind w:left="708"/>
        <w:rPr>
          <w:rFonts w:ascii="Calibri" w:hAnsi="Calibri" w:cs="Calibri"/>
          <w:szCs w:val="24"/>
        </w:rPr>
      </w:pPr>
      <w:r>
        <w:rPr>
          <w:rFonts w:ascii="Calibri" w:hAnsi="Calibri" w:cs="Calibri"/>
          <w:szCs w:val="24"/>
        </w:rPr>
        <w:t>nesmie nikdy požičať celú svoju hotovosť, pretože to môže viesť k stavu, kedy nebude môcť</w:t>
      </w:r>
    </w:p>
    <w:p w:rsidR="00D26BF0" w:rsidRDefault="00E06AB6">
      <w:pPr>
        <w:widowControl/>
        <w:autoSpaceDE w:val="0"/>
        <w:ind w:left="708"/>
        <w:rPr>
          <w:rFonts w:ascii="Calibri" w:hAnsi="Calibri" w:cs="Calibri"/>
          <w:szCs w:val="24"/>
        </w:rPr>
      </w:pPr>
      <w:r>
        <w:rPr>
          <w:rFonts w:ascii="Calibri" w:hAnsi="Calibri" w:cs="Calibri"/>
          <w:szCs w:val="24"/>
        </w:rPr>
        <w:t>uspokojiť požiadavky svojich klientov.</w:t>
      </w:r>
    </w:p>
    <w:p w:rsidR="00D26BF0" w:rsidRDefault="00E06AB6">
      <w:pPr>
        <w:widowControl/>
        <w:autoSpaceDE w:val="0"/>
        <w:ind w:left="708"/>
        <w:rPr>
          <w:rFonts w:ascii="Calibri" w:hAnsi="Calibri" w:cs="Calibri"/>
          <w:szCs w:val="24"/>
        </w:rPr>
      </w:pPr>
      <w:r>
        <w:rPr>
          <w:rFonts w:ascii="Calibri" w:hAnsi="Calibri" w:cs="Calibri"/>
          <w:szCs w:val="24"/>
        </w:rPr>
        <w:t>Každý nový proces pri vstupe do systému musí deklarovať svoje požiadavky pre každý</w:t>
      </w:r>
    </w:p>
    <w:p w:rsidR="00D26BF0" w:rsidRDefault="00E06AB6">
      <w:pPr>
        <w:widowControl/>
        <w:autoSpaceDE w:val="0"/>
        <w:ind w:left="708"/>
        <w:rPr>
          <w:rFonts w:ascii="Calibri" w:hAnsi="Calibri" w:cs="Calibri"/>
          <w:szCs w:val="24"/>
        </w:rPr>
      </w:pPr>
      <w:r>
        <w:rPr>
          <w:rFonts w:ascii="Calibri" w:hAnsi="Calibri" w:cs="Calibri"/>
          <w:szCs w:val="24"/>
        </w:rPr>
        <w:t>typ prostriedkov. Tento počet samozrejme nesmie prekračovať celkový počet prostriedkov</w:t>
      </w:r>
    </w:p>
    <w:p w:rsidR="00D26BF0" w:rsidRDefault="00E06AB6">
      <w:pPr>
        <w:widowControl/>
        <w:autoSpaceDE w:val="0"/>
        <w:ind w:left="708"/>
        <w:rPr>
          <w:rFonts w:ascii="Calibri" w:hAnsi="Calibri" w:cs="Calibri"/>
          <w:szCs w:val="24"/>
        </w:rPr>
      </w:pPr>
      <w:r>
        <w:rPr>
          <w:rFonts w:ascii="Calibri" w:hAnsi="Calibri" w:cs="Calibri"/>
          <w:szCs w:val="24"/>
        </w:rPr>
        <w:t>systému. Systém zistí, či uspokojenie požiadaviek procesu ho nedovedie do nebezpečného</w:t>
      </w:r>
    </w:p>
    <w:p w:rsidR="00D26BF0" w:rsidRDefault="00E06AB6">
      <w:pPr>
        <w:widowControl/>
        <w:autoSpaceDE w:val="0"/>
        <w:ind w:left="708"/>
        <w:rPr>
          <w:rFonts w:ascii="Calibri" w:hAnsi="Calibri" w:cs="Calibri"/>
          <w:szCs w:val="24"/>
        </w:rPr>
      </w:pPr>
      <w:r>
        <w:rPr>
          <w:rFonts w:ascii="Calibri" w:hAnsi="Calibri" w:cs="Calibri"/>
          <w:szCs w:val="24"/>
        </w:rPr>
        <w:t>stavu. Ak tomu tak nie je, proces dostane, čo požaduje, inak musí čakať, kým iné procesy</w:t>
      </w:r>
    </w:p>
    <w:p w:rsidR="00D26BF0" w:rsidRDefault="00E06AB6">
      <w:pPr>
        <w:widowControl/>
        <w:autoSpaceDE w:val="0"/>
        <w:ind w:left="708"/>
        <w:rPr>
          <w:rFonts w:ascii="Calibri" w:hAnsi="Calibri" w:cs="Calibri"/>
          <w:szCs w:val="24"/>
        </w:rPr>
      </w:pPr>
      <w:r>
        <w:rPr>
          <w:rFonts w:ascii="Calibri" w:hAnsi="Calibri" w:cs="Calibri"/>
          <w:szCs w:val="24"/>
        </w:rPr>
        <w:t>neuvoľnia im pridelené prostriedky.</w:t>
      </w:r>
    </w:p>
    <w:p w:rsidR="00D26BF0" w:rsidRDefault="00E06AB6">
      <w:pPr>
        <w:widowControl/>
        <w:autoSpaceDE w:val="0"/>
        <w:ind w:left="708"/>
        <w:rPr>
          <w:rFonts w:ascii="Calibri" w:hAnsi="Calibri" w:cs="Calibri"/>
          <w:szCs w:val="24"/>
          <w:u w:val="single"/>
        </w:rPr>
      </w:pPr>
      <w:r>
        <w:rPr>
          <w:rFonts w:ascii="Calibri" w:hAnsi="Calibri" w:cs="Calibri"/>
          <w:szCs w:val="24"/>
          <w:u w:val="single"/>
        </w:rPr>
        <w:t>Algoritmus bankára používa nasledovné dátové štruktúry:</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n je počet procesov,</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m je počet typov prostriedkov v systéme,</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prístupné: vektor s dĺžkou m, ktorý obsahuje počty prístupných prostriedkov z každého</w:t>
      </w:r>
    </w:p>
    <w:p w:rsidR="00D26BF0" w:rsidRDefault="00E06AB6">
      <w:pPr>
        <w:widowControl/>
        <w:autoSpaceDE w:val="0"/>
        <w:ind w:left="708"/>
        <w:rPr>
          <w:rFonts w:ascii="Calibri" w:hAnsi="Calibri" w:cs="Calibri"/>
          <w:szCs w:val="24"/>
        </w:rPr>
      </w:pPr>
      <w:r>
        <w:rPr>
          <w:rFonts w:ascii="Calibri" w:hAnsi="Calibri" w:cs="Calibri"/>
          <w:szCs w:val="24"/>
        </w:rPr>
        <w:t xml:space="preserve">typu. Ak </w:t>
      </w:r>
      <w:proofErr w:type="spellStart"/>
      <w:r>
        <w:rPr>
          <w:rFonts w:ascii="Calibri" w:hAnsi="Calibri" w:cs="Calibri"/>
          <w:szCs w:val="24"/>
        </w:rPr>
        <w:t>prístupné</w:t>
      </w:r>
      <w:r>
        <w:rPr>
          <w:rFonts w:ascii="Symbol" w:hAnsi="Symbol" w:cs="Symbol"/>
          <w:sz w:val="25"/>
          <w:szCs w:val="25"/>
        </w:rPr>
        <w:t></w:t>
      </w:r>
      <w:r>
        <w:rPr>
          <w:rFonts w:ascii="Calibri" w:hAnsi="Calibri" w:cs="Calibri"/>
          <w:szCs w:val="24"/>
        </w:rPr>
        <w:t>j</w:t>
      </w:r>
      <w:proofErr w:type="spellEnd"/>
      <w:r>
        <w:rPr>
          <w:rFonts w:ascii="Calibri" w:hAnsi="Calibri" w:cs="Calibri"/>
          <w:szCs w:val="24"/>
        </w:rPr>
        <w:t xml:space="preserve">]= k, to znamená, že z prostriedkov typu </w:t>
      </w:r>
      <w:proofErr w:type="spellStart"/>
      <w:r>
        <w:rPr>
          <w:rFonts w:ascii="Calibri" w:hAnsi="Calibri" w:cs="Calibri"/>
          <w:szCs w:val="24"/>
        </w:rPr>
        <w:t>R</w:t>
      </w:r>
      <w:r>
        <w:rPr>
          <w:rFonts w:ascii="Calibri" w:hAnsi="Calibri" w:cs="Calibri"/>
          <w:sz w:val="16"/>
          <w:szCs w:val="16"/>
        </w:rPr>
        <w:t>j</w:t>
      </w:r>
      <w:proofErr w:type="spellEnd"/>
      <w:r>
        <w:rPr>
          <w:rFonts w:ascii="Calibri" w:hAnsi="Calibri" w:cs="Calibri"/>
          <w:sz w:val="16"/>
          <w:szCs w:val="16"/>
        </w:rPr>
        <w:t xml:space="preserve"> </w:t>
      </w:r>
      <w:r>
        <w:rPr>
          <w:rFonts w:ascii="Calibri" w:hAnsi="Calibri" w:cs="Calibri"/>
          <w:szCs w:val="24"/>
        </w:rPr>
        <w:t>je k dispozícii k jednotiek.</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 xml:space="preserve">max: matica n </w:t>
      </w:r>
      <w:r>
        <w:rPr>
          <w:rFonts w:ascii="Calibri" w:hAnsi="Calibri" w:cs="Calibri"/>
          <w:sz w:val="20"/>
        </w:rPr>
        <w:t xml:space="preserve">x </w:t>
      </w:r>
      <w:r>
        <w:rPr>
          <w:rFonts w:ascii="Calibri" w:hAnsi="Calibri" w:cs="Calibri"/>
          <w:szCs w:val="24"/>
        </w:rPr>
        <w:t xml:space="preserve">m definuje maximálne požiadavky každého procesu. Ak </w:t>
      </w:r>
      <w:proofErr w:type="spellStart"/>
      <w:r>
        <w:rPr>
          <w:rFonts w:ascii="Calibri" w:hAnsi="Calibri" w:cs="Calibri"/>
          <w:szCs w:val="24"/>
        </w:rPr>
        <w:t>max</w:t>
      </w:r>
      <w:r>
        <w:rPr>
          <w:rFonts w:ascii="Symbol" w:hAnsi="Symbol" w:cs="Symbol"/>
          <w:sz w:val="25"/>
          <w:szCs w:val="25"/>
        </w:rPr>
        <w:t></w:t>
      </w:r>
      <w:r>
        <w:rPr>
          <w:rFonts w:ascii="Calibri" w:hAnsi="Calibri" w:cs="Calibri"/>
          <w:szCs w:val="24"/>
        </w:rPr>
        <w:t>i,j</w:t>
      </w:r>
      <w:proofErr w:type="spellEnd"/>
      <w:r>
        <w:rPr>
          <w:rFonts w:ascii="Calibri" w:hAnsi="Calibri" w:cs="Calibri"/>
          <w:szCs w:val="24"/>
        </w:rPr>
        <w:t>]= k,</w:t>
      </w:r>
    </w:p>
    <w:p w:rsidR="00D26BF0" w:rsidRDefault="00E06AB6">
      <w:pPr>
        <w:widowControl/>
        <w:autoSpaceDE w:val="0"/>
        <w:ind w:left="708"/>
        <w:rPr>
          <w:rFonts w:ascii="Calibri" w:hAnsi="Calibri" w:cs="Calibri"/>
          <w:szCs w:val="24"/>
        </w:rPr>
      </w:pPr>
      <w:r>
        <w:rPr>
          <w:rFonts w:ascii="Calibri" w:hAnsi="Calibri" w:cs="Calibri"/>
          <w:szCs w:val="24"/>
        </w:rPr>
        <w:t>potom to znamená, že proces P</w:t>
      </w:r>
      <w:r>
        <w:rPr>
          <w:rFonts w:ascii="Calibri" w:hAnsi="Calibri" w:cs="Calibri"/>
          <w:sz w:val="16"/>
          <w:szCs w:val="16"/>
        </w:rPr>
        <w:t xml:space="preserve">i </w:t>
      </w:r>
      <w:r>
        <w:rPr>
          <w:rFonts w:ascii="Calibri" w:hAnsi="Calibri" w:cs="Calibri"/>
          <w:szCs w:val="24"/>
        </w:rPr>
        <w:t>môže požadovať maximálne k jednotiek z prostriedkov</w:t>
      </w:r>
    </w:p>
    <w:p w:rsidR="00D26BF0" w:rsidRDefault="00E06AB6">
      <w:pPr>
        <w:widowControl/>
        <w:autoSpaceDE w:val="0"/>
        <w:ind w:left="708"/>
        <w:rPr>
          <w:rFonts w:ascii="Calibri" w:hAnsi="Calibri" w:cs="Calibri"/>
          <w:szCs w:val="24"/>
        </w:rPr>
      </w:pPr>
      <w:r>
        <w:rPr>
          <w:rFonts w:ascii="Calibri" w:hAnsi="Calibri" w:cs="Calibri"/>
          <w:szCs w:val="24"/>
        </w:rPr>
        <w:t xml:space="preserve">typu </w:t>
      </w:r>
      <w:proofErr w:type="spellStart"/>
      <w:r>
        <w:rPr>
          <w:rFonts w:ascii="Calibri" w:hAnsi="Calibri" w:cs="Calibri"/>
          <w:szCs w:val="24"/>
        </w:rPr>
        <w:t>R</w:t>
      </w:r>
      <w:r>
        <w:rPr>
          <w:rFonts w:ascii="Calibri" w:hAnsi="Calibri" w:cs="Calibri"/>
          <w:sz w:val="16"/>
          <w:szCs w:val="16"/>
        </w:rPr>
        <w:t>j</w:t>
      </w:r>
      <w:proofErr w:type="spellEnd"/>
      <w:r>
        <w:rPr>
          <w:rFonts w:ascii="Calibri" w:hAnsi="Calibri" w:cs="Calibri"/>
          <w:szCs w:val="24"/>
        </w:rPr>
        <w:t>.</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 xml:space="preserve">pridelené: matica n </w:t>
      </w:r>
      <w:r>
        <w:rPr>
          <w:rFonts w:ascii="Calibri" w:hAnsi="Calibri" w:cs="Calibri"/>
          <w:sz w:val="20"/>
        </w:rPr>
        <w:t xml:space="preserve">x </w:t>
      </w:r>
      <w:r>
        <w:rPr>
          <w:rFonts w:ascii="Calibri" w:hAnsi="Calibri" w:cs="Calibri"/>
          <w:szCs w:val="24"/>
        </w:rPr>
        <w:t>m definuje počet prostriedkov každého typu, pridelených</w:t>
      </w:r>
    </w:p>
    <w:p w:rsidR="00D26BF0" w:rsidRDefault="00E06AB6">
      <w:pPr>
        <w:widowControl/>
        <w:autoSpaceDE w:val="0"/>
        <w:ind w:left="708"/>
        <w:rPr>
          <w:rFonts w:ascii="Calibri" w:hAnsi="Calibri" w:cs="Calibri"/>
          <w:szCs w:val="24"/>
        </w:rPr>
      </w:pPr>
      <w:r>
        <w:rPr>
          <w:rFonts w:ascii="Calibri" w:hAnsi="Calibri" w:cs="Calibri"/>
          <w:szCs w:val="24"/>
        </w:rPr>
        <w:t>momentálne procesu P</w:t>
      </w:r>
      <w:r>
        <w:rPr>
          <w:rFonts w:ascii="Calibri" w:hAnsi="Calibri" w:cs="Calibri"/>
          <w:sz w:val="16"/>
          <w:szCs w:val="16"/>
        </w:rPr>
        <w:t xml:space="preserve">i </w:t>
      </w:r>
      <w:r>
        <w:rPr>
          <w:rFonts w:ascii="Calibri" w:hAnsi="Calibri" w:cs="Calibri"/>
          <w:szCs w:val="24"/>
        </w:rPr>
        <w:t xml:space="preserve">. Ak </w:t>
      </w:r>
      <w:proofErr w:type="spellStart"/>
      <w:r>
        <w:rPr>
          <w:rFonts w:ascii="Calibri" w:hAnsi="Calibri" w:cs="Calibri"/>
          <w:szCs w:val="24"/>
        </w:rPr>
        <w:t>pridelené</w:t>
      </w:r>
      <w:r>
        <w:rPr>
          <w:rFonts w:ascii="Symbol" w:hAnsi="Symbol" w:cs="Symbol"/>
          <w:sz w:val="25"/>
          <w:szCs w:val="25"/>
        </w:rPr>
        <w:t></w:t>
      </w:r>
      <w:r>
        <w:rPr>
          <w:rFonts w:ascii="Calibri" w:hAnsi="Calibri" w:cs="Calibri"/>
          <w:szCs w:val="24"/>
        </w:rPr>
        <w:t>i,j</w:t>
      </w:r>
      <w:proofErr w:type="spellEnd"/>
      <w:r>
        <w:rPr>
          <w:rFonts w:ascii="Calibri" w:hAnsi="Calibri" w:cs="Calibri"/>
          <w:szCs w:val="24"/>
        </w:rPr>
        <w:t>]= k, potom to znamená, že proces P</w:t>
      </w:r>
      <w:r>
        <w:rPr>
          <w:rFonts w:ascii="Calibri" w:hAnsi="Calibri" w:cs="Calibri"/>
          <w:sz w:val="16"/>
          <w:szCs w:val="16"/>
        </w:rPr>
        <w:t xml:space="preserve">i </w:t>
      </w:r>
      <w:r>
        <w:rPr>
          <w:rFonts w:ascii="Calibri" w:hAnsi="Calibri" w:cs="Calibri"/>
          <w:szCs w:val="24"/>
        </w:rPr>
        <w:t>má</w:t>
      </w:r>
    </w:p>
    <w:p w:rsidR="00D26BF0" w:rsidRDefault="00E06AB6">
      <w:pPr>
        <w:widowControl/>
        <w:autoSpaceDE w:val="0"/>
        <w:ind w:left="708"/>
        <w:rPr>
          <w:rFonts w:ascii="Calibri" w:hAnsi="Calibri" w:cs="Calibri"/>
          <w:szCs w:val="24"/>
        </w:rPr>
      </w:pPr>
      <w:r>
        <w:rPr>
          <w:rFonts w:ascii="Calibri" w:hAnsi="Calibri" w:cs="Calibri"/>
          <w:szCs w:val="24"/>
        </w:rPr>
        <w:t xml:space="preserve">momentálne pridelených k jednotiek prostriedku typu </w:t>
      </w:r>
      <w:proofErr w:type="spellStart"/>
      <w:r>
        <w:rPr>
          <w:rFonts w:ascii="Calibri" w:hAnsi="Calibri" w:cs="Calibri"/>
          <w:szCs w:val="24"/>
        </w:rPr>
        <w:t>R</w:t>
      </w:r>
      <w:r>
        <w:rPr>
          <w:rFonts w:ascii="Calibri" w:hAnsi="Calibri" w:cs="Calibri"/>
          <w:sz w:val="16"/>
          <w:szCs w:val="16"/>
        </w:rPr>
        <w:t>j</w:t>
      </w:r>
      <w:proofErr w:type="spellEnd"/>
      <w:r>
        <w:rPr>
          <w:rFonts w:ascii="Calibri" w:hAnsi="Calibri" w:cs="Calibri"/>
          <w:szCs w:val="24"/>
        </w:rPr>
        <w:t>.</w:t>
      </w:r>
    </w:p>
    <w:p w:rsidR="00D26BF0" w:rsidRDefault="00E06AB6">
      <w:pPr>
        <w:widowControl/>
        <w:autoSpaceDE w:val="0"/>
        <w:ind w:left="708"/>
        <w:rPr>
          <w:rFonts w:ascii="Calibri" w:hAnsi="Calibri" w:cs="Calibri"/>
          <w:szCs w:val="24"/>
        </w:rPr>
      </w:pPr>
      <w:r>
        <w:rPr>
          <w:rFonts w:ascii="Symbol" w:hAnsi="Symbol" w:cs="Symbol"/>
          <w:szCs w:val="24"/>
        </w:rPr>
        <w:t></w:t>
      </w:r>
      <w:r>
        <w:rPr>
          <w:rFonts w:ascii="Symbol" w:hAnsi="Symbol" w:cs="Symbol"/>
          <w:szCs w:val="24"/>
        </w:rPr>
        <w:t></w:t>
      </w:r>
      <w:r>
        <w:rPr>
          <w:rFonts w:ascii="Calibri" w:hAnsi="Calibri" w:cs="Calibri"/>
          <w:szCs w:val="24"/>
        </w:rPr>
        <w:t xml:space="preserve">zostáva: matica n </w:t>
      </w:r>
      <w:r>
        <w:rPr>
          <w:rFonts w:ascii="Calibri" w:hAnsi="Calibri" w:cs="Calibri"/>
          <w:sz w:val="20"/>
        </w:rPr>
        <w:t xml:space="preserve">x </w:t>
      </w:r>
      <w:r>
        <w:rPr>
          <w:rFonts w:ascii="Calibri" w:hAnsi="Calibri" w:cs="Calibri"/>
          <w:szCs w:val="24"/>
        </w:rPr>
        <w:t>m , ktorá označuje prostriedky, ktoré ešte musia byť pridelené</w:t>
      </w:r>
    </w:p>
    <w:p w:rsidR="00D26BF0" w:rsidRDefault="00E06AB6">
      <w:pPr>
        <w:widowControl/>
        <w:autoSpaceDE w:val="0"/>
        <w:ind w:left="708"/>
        <w:rPr>
          <w:rFonts w:ascii="Calibri" w:hAnsi="Calibri" w:cs="Calibri"/>
          <w:szCs w:val="24"/>
        </w:rPr>
      </w:pPr>
      <w:r>
        <w:rPr>
          <w:rFonts w:ascii="Calibri" w:hAnsi="Calibri" w:cs="Calibri"/>
          <w:szCs w:val="24"/>
        </w:rPr>
        <w:t xml:space="preserve">procesu. Ak </w:t>
      </w:r>
      <w:proofErr w:type="spellStart"/>
      <w:r>
        <w:rPr>
          <w:rFonts w:ascii="Calibri" w:hAnsi="Calibri" w:cs="Calibri"/>
          <w:szCs w:val="24"/>
        </w:rPr>
        <w:t>zostáva</w:t>
      </w:r>
      <w:r>
        <w:rPr>
          <w:rFonts w:ascii="Symbol" w:hAnsi="Symbol" w:cs="Symbol"/>
          <w:sz w:val="25"/>
          <w:szCs w:val="25"/>
        </w:rPr>
        <w:t></w:t>
      </w:r>
      <w:r>
        <w:rPr>
          <w:rFonts w:ascii="Calibri" w:hAnsi="Calibri" w:cs="Calibri"/>
          <w:szCs w:val="24"/>
        </w:rPr>
        <w:t>i,j</w:t>
      </w:r>
      <w:proofErr w:type="spellEnd"/>
      <w:r>
        <w:rPr>
          <w:rFonts w:ascii="Calibri" w:hAnsi="Calibri" w:cs="Calibri"/>
          <w:szCs w:val="24"/>
        </w:rPr>
        <w:t>]= k, potom to znamená, že proces P</w:t>
      </w:r>
      <w:r>
        <w:rPr>
          <w:rFonts w:ascii="Calibri" w:hAnsi="Calibri" w:cs="Calibri"/>
          <w:sz w:val="16"/>
          <w:szCs w:val="16"/>
        </w:rPr>
        <w:t xml:space="preserve">i </w:t>
      </w:r>
      <w:r>
        <w:rPr>
          <w:rFonts w:ascii="Calibri" w:hAnsi="Calibri" w:cs="Calibri"/>
          <w:szCs w:val="24"/>
        </w:rPr>
        <w:t>potrebuje ešte k prostriedkov</w:t>
      </w:r>
    </w:p>
    <w:p w:rsidR="00D26BF0" w:rsidRDefault="00E06AB6">
      <w:pPr>
        <w:widowControl/>
        <w:autoSpaceDE w:val="0"/>
        <w:ind w:left="708"/>
        <w:rPr>
          <w:rFonts w:ascii="Calibri" w:hAnsi="Calibri" w:cs="Calibri"/>
          <w:szCs w:val="24"/>
        </w:rPr>
      </w:pPr>
      <w:r>
        <w:rPr>
          <w:rFonts w:ascii="Calibri" w:hAnsi="Calibri" w:cs="Calibri"/>
          <w:szCs w:val="24"/>
        </w:rPr>
        <w:t xml:space="preserve">typu </w:t>
      </w:r>
      <w:proofErr w:type="spellStart"/>
      <w:r>
        <w:rPr>
          <w:rFonts w:ascii="Calibri" w:hAnsi="Calibri" w:cs="Calibri"/>
          <w:szCs w:val="24"/>
        </w:rPr>
        <w:t>R</w:t>
      </w:r>
      <w:r>
        <w:rPr>
          <w:rFonts w:ascii="Calibri" w:hAnsi="Calibri" w:cs="Calibri"/>
          <w:sz w:val="16"/>
          <w:szCs w:val="16"/>
        </w:rPr>
        <w:t>j</w:t>
      </w:r>
      <w:proofErr w:type="spellEnd"/>
      <w:r>
        <w:rPr>
          <w:rFonts w:ascii="Calibri" w:hAnsi="Calibri" w:cs="Calibri"/>
          <w:szCs w:val="24"/>
        </w:rPr>
        <w:t xml:space="preserve">, aby mohol svoju činnosť dokončiť. </w:t>
      </w:r>
    </w:p>
    <w:p w:rsidR="00D26BF0" w:rsidRDefault="00E06AB6">
      <w:pPr>
        <w:widowControl/>
        <w:autoSpaceDE w:val="0"/>
        <w:ind w:left="708"/>
        <w:rPr>
          <w:rFonts w:ascii="Calibri" w:hAnsi="Calibri" w:cs="Calibri"/>
          <w:b/>
          <w:szCs w:val="24"/>
        </w:rPr>
      </w:pPr>
      <w:r>
        <w:rPr>
          <w:rFonts w:ascii="Calibri" w:hAnsi="Calibri" w:cs="Calibri"/>
          <w:b/>
          <w:szCs w:val="24"/>
        </w:rPr>
        <w:t xml:space="preserve">Všimnite si, že </w:t>
      </w:r>
      <w:proofErr w:type="spellStart"/>
      <w:r>
        <w:rPr>
          <w:rFonts w:ascii="Calibri" w:hAnsi="Calibri" w:cs="Calibri"/>
          <w:b/>
          <w:szCs w:val="24"/>
        </w:rPr>
        <w:t>zostáva</w:t>
      </w:r>
      <w:r>
        <w:rPr>
          <w:rFonts w:ascii="Symbol" w:hAnsi="Symbol" w:cs="Symbol"/>
          <w:b/>
          <w:sz w:val="25"/>
          <w:szCs w:val="25"/>
        </w:rPr>
        <w:t></w:t>
      </w:r>
      <w:r>
        <w:rPr>
          <w:rFonts w:ascii="Calibri" w:hAnsi="Calibri" w:cs="Calibri"/>
          <w:b/>
          <w:szCs w:val="24"/>
        </w:rPr>
        <w:t>i,j</w:t>
      </w:r>
      <w:proofErr w:type="spellEnd"/>
      <w:r>
        <w:rPr>
          <w:rFonts w:ascii="Calibri" w:hAnsi="Calibri" w:cs="Calibri"/>
          <w:b/>
          <w:szCs w:val="24"/>
        </w:rPr>
        <w:t xml:space="preserve">]= </w:t>
      </w:r>
      <w:proofErr w:type="spellStart"/>
      <w:r>
        <w:rPr>
          <w:rFonts w:ascii="Calibri" w:hAnsi="Calibri" w:cs="Calibri"/>
          <w:b/>
          <w:szCs w:val="24"/>
        </w:rPr>
        <w:t>max</w:t>
      </w:r>
      <w:r>
        <w:rPr>
          <w:rFonts w:ascii="Symbol" w:hAnsi="Symbol" w:cs="Symbol"/>
          <w:b/>
          <w:sz w:val="25"/>
          <w:szCs w:val="25"/>
        </w:rPr>
        <w:t></w:t>
      </w:r>
      <w:r>
        <w:rPr>
          <w:rFonts w:ascii="Calibri" w:hAnsi="Calibri" w:cs="Calibri"/>
          <w:b/>
          <w:szCs w:val="24"/>
        </w:rPr>
        <w:t>i,j</w:t>
      </w:r>
      <w:proofErr w:type="spellEnd"/>
      <w:r>
        <w:rPr>
          <w:rFonts w:ascii="Calibri" w:hAnsi="Calibri" w:cs="Calibri"/>
          <w:b/>
          <w:szCs w:val="24"/>
        </w:rPr>
        <w:t xml:space="preserve">] - </w:t>
      </w:r>
      <w:proofErr w:type="spellStart"/>
      <w:r>
        <w:rPr>
          <w:rFonts w:ascii="Calibri" w:hAnsi="Calibri" w:cs="Calibri"/>
          <w:b/>
          <w:szCs w:val="24"/>
        </w:rPr>
        <w:t>pridelené</w:t>
      </w:r>
      <w:r>
        <w:rPr>
          <w:rFonts w:ascii="Symbol" w:hAnsi="Symbol" w:cs="Symbol"/>
          <w:b/>
          <w:sz w:val="25"/>
          <w:szCs w:val="25"/>
        </w:rPr>
        <w:t></w:t>
      </w:r>
      <w:r>
        <w:rPr>
          <w:rFonts w:ascii="Calibri" w:hAnsi="Calibri" w:cs="Calibri"/>
          <w:b/>
          <w:szCs w:val="24"/>
        </w:rPr>
        <w:t>i,j</w:t>
      </w:r>
      <w:r>
        <w:rPr>
          <w:rFonts w:ascii="Symbol" w:hAnsi="Symbol" w:cs="Symbol"/>
          <w:b/>
          <w:sz w:val="25"/>
          <w:szCs w:val="25"/>
        </w:rPr>
        <w:t></w:t>
      </w:r>
      <w:proofErr w:type="spellEnd"/>
      <w:r>
        <w:rPr>
          <w:rFonts w:ascii="Calibri" w:hAnsi="Calibri" w:cs="Calibri"/>
          <w:b/>
          <w:szCs w:val="24"/>
        </w:rPr>
        <w:t>.</w:t>
      </w:r>
    </w:p>
    <w:p w:rsidR="00D26BF0" w:rsidRDefault="00E06AB6">
      <w:pPr>
        <w:widowControl/>
        <w:autoSpaceDE w:val="0"/>
        <w:ind w:left="708"/>
        <w:rPr>
          <w:rFonts w:ascii="Calibri" w:hAnsi="Calibri" w:cs="Calibri"/>
          <w:szCs w:val="24"/>
        </w:rPr>
      </w:pPr>
      <w:r>
        <w:rPr>
          <w:rFonts w:ascii="Calibri" w:hAnsi="Calibri" w:cs="Calibri"/>
          <w:szCs w:val="24"/>
        </w:rPr>
        <w:t>Tieto dátové štruktúry môžu meniť v čase svoje rozmery a hodnoty.</w:t>
      </w:r>
    </w:p>
    <w:p w:rsidR="00D26BF0" w:rsidRDefault="00E06AB6">
      <w:pPr>
        <w:widowControl/>
        <w:autoSpaceDE w:val="0"/>
        <w:ind w:left="708"/>
        <w:rPr>
          <w:rFonts w:ascii="Calibri" w:hAnsi="Calibri" w:cs="Calibri"/>
          <w:szCs w:val="24"/>
        </w:rPr>
      </w:pPr>
      <w:r>
        <w:rPr>
          <w:rFonts w:ascii="Calibri" w:hAnsi="Calibri" w:cs="Calibri"/>
          <w:szCs w:val="24"/>
        </w:rPr>
        <w:t>Aby sme zjednodušili prezentáciu algoritmu bankára, zavedieme niekoľko pravidiel</w:t>
      </w:r>
    </w:p>
    <w:p w:rsidR="00D26BF0" w:rsidRDefault="00E06AB6">
      <w:pPr>
        <w:widowControl/>
        <w:autoSpaceDE w:val="0"/>
        <w:ind w:left="708"/>
        <w:rPr>
          <w:rFonts w:ascii="Symbol" w:hAnsi="Symbol" w:cs="Symbol"/>
          <w:sz w:val="25"/>
          <w:szCs w:val="25"/>
        </w:rPr>
      </w:pPr>
      <w:r>
        <w:rPr>
          <w:rFonts w:ascii="Calibri" w:hAnsi="Calibri" w:cs="Calibri"/>
          <w:szCs w:val="24"/>
        </w:rPr>
        <w:t>zápisu. Nech X a Y sú vektory dĺžky n. Hovoríme, že X</w:t>
      </w:r>
      <w:r>
        <w:rPr>
          <w:rFonts w:ascii="Symbol" w:hAnsi="Symbol" w:cs="Symbol"/>
          <w:szCs w:val="24"/>
        </w:rPr>
        <w:t></w:t>
      </w:r>
      <w:r>
        <w:rPr>
          <w:rFonts w:ascii="Calibri" w:hAnsi="Calibri" w:cs="Calibri"/>
          <w:szCs w:val="24"/>
        </w:rPr>
        <w:t xml:space="preserve">Y, vtedy a len vtedy ak </w:t>
      </w:r>
      <w:proofErr w:type="spellStart"/>
      <w:r>
        <w:rPr>
          <w:rFonts w:ascii="Calibri" w:hAnsi="Calibri" w:cs="Calibri"/>
          <w:szCs w:val="24"/>
        </w:rPr>
        <w:t>X</w:t>
      </w:r>
      <w:r>
        <w:rPr>
          <w:rFonts w:ascii="Symbol" w:hAnsi="Symbol" w:cs="Symbol"/>
          <w:sz w:val="25"/>
          <w:szCs w:val="25"/>
        </w:rPr>
        <w:t></w:t>
      </w:r>
      <w:r>
        <w:rPr>
          <w:rFonts w:ascii="Calibri" w:hAnsi="Calibri" w:cs="Calibri"/>
          <w:szCs w:val="24"/>
        </w:rPr>
        <w:t>i</w:t>
      </w:r>
      <w:r>
        <w:rPr>
          <w:rFonts w:ascii="Symbol" w:hAnsi="Symbol" w:cs="Symbol"/>
          <w:sz w:val="25"/>
          <w:szCs w:val="25"/>
        </w:rPr>
        <w:t></w:t>
      </w:r>
      <w:r>
        <w:rPr>
          <w:rFonts w:ascii="Symbol" w:hAnsi="Symbol" w:cs="Symbol"/>
          <w:sz w:val="25"/>
          <w:szCs w:val="25"/>
        </w:rPr>
        <w:t></w:t>
      </w:r>
      <w:r>
        <w:rPr>
          <w:rFonts w:ascii="Symbol" w:hAnsi="Symbol" w:cs="Symbol"/>
          <w:szCs w:val="24"/>
        </w:rPr>
        <w:t></w:t>
      </w:r>
      <w:r>
        <w:rPr>
          <w:rFonts w:ascii="Symbol" w:hAnsi="Symbol" w:cs="Symbol"/>
          <w:szCs w:val="24"/>
        </w:rPr>
        <w:t></w:t>
      </w:r>
      <w:r>
        <w:rPr>
          <w:rFonts w:ascii="Calibri" w:hAnsi="Calibri" w:cs="Calibri"/>
          <w:szCs w:val="24"/>
        </w:rPr>
        <w:t>Y</w:t>
      </w:r>
      <w:r>
        <w:rPr>
          <w:rFonts w:ascii="Symbol" w:hAnsi="Symbol" w:cs="Symbol"/>
          <w:sz w:val="25"/>
          <w:szCs w:val="25"/>
        </w:rPr>
        <w:t></w:t>
      </w:r>
      <w:r>
        <w:rPr>
          <w:rFonts w:ascii="Calibri" w:hAnsi="Calibri" w:cs="Calibri"/>
          <w:szCs w:val="24"/>
        </w:rPr>
        <w:t>i</w:t>
      </w:r>
      <w:r>
        <w:rPr>
          <w:rFonts w:ascii="Symbol" w:hAnsi="Symbol" w:cs="Symbol"/>
          <w:sz w:val="25"/>
          <w:szCs w:val="25"/>
        </w:rPr>
        <w:t></w:t>
      </w:r>
      <w:proofErr w:type="spellEnd"/>
    </w:p>
    <w:p w:rsidR="00D26BF0" w:rsidRDefault="00E06AB6">
      <w:pPr>
        <w:widowControl/>
        <w:autoSpaceDE w:val="0"/>
        <w:ind w:left="708"/>
        <w:rPr>
          <w:rFonts w:ascii="Calibri" w:hAnsi="Calibri" w:cs="Calibri"/>
          <w:szCs w:val="24"/>
        </w:rPr>
      </w:pPr>
      <w:r>
        <w:rPr>
          <w:rFonts w:ascii="Calibri" w:hAnsi="Calibri" w:cs="Calibri"/>
          <w:szCs w:val="24"/>
        </w:rPr>
        <w:t xml:space="preserve">pre všetky i = 1, 2, ...n. Napr. ak X = (1, 7, 3, 2) a Y = (0, 3, 2, 1), potom Y </w:t>
      </w:r>
      <w:r>
        <w:rPr>
          <w:rFonts w:ascii="Symbol" w:hAnsi="Symbol" w:cs="Symbol"/>
          <w:szCs w:val="24"/>
        </w:rPr>
        <w:t></w:t>
      </w:r>
      <w:r>
        <w:rPr>
          <w:rFonts w:ascii="Symbol" w:hAnsi="Symbol" w:cs="Symbol"/>
          <w:szCs w:val="24"/>
        </w:rPr>
        <w:t></w:t>
      </w:r>
      <w:r>
        <w:rPr>
          <w:rFonts w:ascii="Calibri" w:hAnsi="Calibri" w:cs="Calibri"/>
          <w:szCs w:val="24"/>
        </w:rPr>
        <w:t xml:space="preserve">X. Y </w:t>
      </w:r>
      <w:r>
        <w:rPr>
          <w:rFonts w:ascii="Symbol" w:hAnsi="Symbol" w:cs="Symbol"/>
          <w:szCs w:val="24"/>
        </w:rPr>
        <w:t></w:t>
      </w:r>
      <w:r>
        <w:rPr>
          <w:rFonts w:ascii="Symbol" w:hAnsi="Symbol" w:cs="Symbol"/>
          <w:szCs w:val="24"/>
        </w:rPr>
        <w:t></w:t>
      </w:r>
      <w:r>
        <w:rPr>
          <w:rFonts w:ascii="Calibri" w:hAnsi="Calibri" w:cs="Calibri"/>
          <w:szCs w:val="24"/>
        </w:rPr>
        <w:t>X ak</w:t>
      </w:r>
    </w:p>
    <w:p w:rsidR="00D26BF0" w:rsidRDefault="00E06AB6">
      <w:pPr>
        <w:widowControl/>
        <w:autoSpaceDE w:val="0"/>
        <w:ind w:left="708"/>
        <w:rPr>
          <w:rFonts w:ascii="Calibri" w:hAnsi="Calibri" w:cs="Calibri"/>
          <w:szCs w:val="24"/>
        </w:rPr>
      </w:pPr>
      <w:r>
        <w:rPr>
          <w:rFonts w:ascii="Calibri" w:hAnsi="Calibri" w:cs="Calibri"/>
          <w:szCs w:val="24"/>
        </w:rPr>
        <w:t>Y</w:t>
      </w:r>
      <w:r>
        <w:rPr>
          <w:rFonts w:ascii="Symbol" w:hAnsi="Symbol" w:cs="Symbol"/>
          <w:szCs w:val="24"/>
        </w:rPr>
        <w:t></w:t>
      </w:r>
      <w:r>
        <w:rPr>
          <w:rFonts w:ascii="Symbol" w:hAnsi="Symbol" w:cs="Symbol"/>
          <w:szCs w:val="24"/>
        </w:rPr>
        <w:t></w:t>
      </w:r>
      <w:r>
        <w:rPr>
          <w:rFonts w:ascii="Calibri" w:hAnsi="Calibri" w:cs="Calibri"/>
          <w:szCs w:val="24"/>
        </w:rPr>
        <w:t>X a Y</w:t>
      </w:r>
      <w:r>
        <w:rPr>
          <w:rFonts w:ascii="Symbol" w:hAnsi="Symbol" w:cs="Symbol"/>
          <w:szCs w:val="24"/>
        </w:rPr>
        <w:t></w:t>
      </w:r>
      <w:r>
        <w:rPr>
          <w:rFonts w:ascii="Calibri" w:hAnsi="Calibri" w:cs="Calibri"/>
          <w:szCs w:val="24"/>
        </w:rPr>
        <w:t>X.</w:t>
      </w:r>
    </w:p>
    <w:p w:rsidR="00D26BF0" w:rsidRDefault="00E06AB6">
      <w:pPr>
        <w:widowControl/>
        <w:autoSpaceDE w:val="0"/>
        <w:ind w:left="708"/>
        <w:rPr>
          <w:rFonts w:ascii="Calibri" w:hAnsi="Calibri" w:cs="Calibri"/>
          <w:szCs w:val="24"/>
        </w:rPr>
      </w:pPr>
      <w:r>
        <w:rPr>
          <w:rFonts w:ascii="Calibri" w:hAnsi="Calibri" w:cs="Calibri"/>
          <w:szCs w:val="24"/>
        </w:rPr>
        <w:t>Riadky matíc pridelené a zostáva môžeme brať ako vektory a budeme ich označovať</w:t>
      </w:r>
    </w:p>
    <w:p w:rsidR="00D26BF0" w:rsidRDefault="00E06AB6">
      <w:pPr>
        <w:widowControl/>
        <w:autoSpaceDE w:val="0"/>
        <w:ind w:left="708"/>
        <w:rPr>
          <w:rFonts w:ascii="Calibri" w:hAnsi="Calibri" w:cs="Calibri"/>
          <w:szCs w:val="24"/>
        </w:rPr>
      </w:pPr>
      <w:proofErr w:type="spellStart"/>
      <w:r>
        <w:rPr>
          <w:rFonts w:ascii="Calibri" w:hAnsi="Calibri" w:cs="Calibri"/>
          <w:szCs w:val="24"/>
        </w:rPr>
        <w:t>pridelené</w:t>
      </w:r>
      <w:r>
        <w:rPr>
          <w:rFonts w:ascii="Calibri" w:hAnsi="Calibri" w:cs="Calibri"/>
          <w:sz w:val="16"/>
          <w:szCs w:val="16"/>
        </w:rPr>
        <w:t>i</w:t>
      </w:r>
      <w:proofErr w:type="spellEnd"/>
      <w:r>
        <w:rPr>
          <w:rFonts w:ascii="Calibri" w:hAnsi="Calibri" w:cs="Calibri"/>
          <w:sz w:val="16"/>
          <w:szCs w:val="16"/>
        </w:rPr>
        <w:t xml:space="preserve"> </w:t>
      </w:r>
      <w:r>
        <w:rPr>
          <w:rFonts w:ascii="Calibri" w:hAnsi="Calibri" w:cs="Calibri"/>
          <w:szCs w:val="24"/>
        </w:rPr>
        <w:t xml:space="preserve">a </w:t>
      </w:r>
      <w:proofErr w:type="spellStart"/>
      <w:r>
        <w:rPr>
          <w:rFonts w:ascii="Calibri" w:hAnsi="Calibri" w:cs="Calibri"/>
          <w:szCs w:val="24"/>
        </w:rPr>
        <w:t>zostáva</w:t>
      </w:r>
      <w:r>
        <w:rPr>
          <w:rFonts w:ascii="Calibri" w:hAnsi="Calibri" w:cs="Calibri"/>
          <w:sz w:val="16"/>
          <w:szCs w:val="16"/>
        </w:rPr>
        <w:t>i</w:t>
      </w:r>
      <w:proofErr w:type="spellEnd"/>
      <w:r>
        <w:rPr>
          <w:rFonts w:ascii="Calibri" w:hAnsi="Calibri" w:cs="Calibri"/>
          <w:sz w:val="16"/>
          <w:szCs w:val="16"/>
        </w:rPr>
        <w:t xml:space="preserve"> . </w:t>
      </w:r>
      <w:r>
        <w:rPr>
          <w:rFonts w:ascii="Calibri" w:hAnsi="Calibri" w:cs="Calibri"/>
          <w:szCs w:val="24"/>
        </w:rPr>
        <w:t xml:space="preserve">Vektor </w:t>
      </w:r>
      <w:proofErr w:type="spellStart"/>
      <w:r>
        <w:rPr>
          <w:rFonts w:ascii="Calibri" w:hAnsi="Calibri" w:cs="Calibri"/>
          <w:szCs w:val="24"/>
        </w:rPr>
        <w:t>pridelené</w:t>
      </w:r>
      <w:r>
        <w:rPr>
          <w:rFonts w:ascii="Calibri" w:hAnsi="Calibri" w:cs="Calibri"/>
          <w:sz w:val="16"/>
          <w:szCs w:val="16"/>
        </w:rPr>
        <w:t>i</w:t>
      </w:r>
      <w:proofErr w:type="spellEnd"/>
      <w:r>
        <w:rPr>
          <w:rFonts w:ascii="Calibri" w:hAnsi="Calibri" w:cs="Calibri"/>
          <w:sz w:val="16"/>
          <w:szCs w:val="16"/>
        </w:rPr>
        <w:t xml:space="preserve"> </w:t>
      </w:r>
      <w:r>
        <w:rPr>
          <w:rFonts w:ascii="Calibri" w:hAnsi="Calibri" w:cs="Calibri"/>
          <w:szCs w:val="24"/>
        </w:rPr>
        <w:t>špecifikuje všetky prostriedky pridelené procesu P</w:t>
      </w:r>
      <w:r>
        <w:rPr>
          <w:rFonts w:ascii="Calibri" w:hAnsi="Calibri" w:cs="Calibri"/>
          <w:sz w:val="16"/>
          <w:szCs w:val="16"/>
        </w:rPr>
        <w:t xml:space="preserve">i </w:t>
      </w:r>
      <w:r>
        <w:rPr>
          <w:rFonts w:ascii="Calibri" w:hAnsi="Calibri" w:cs="Calibri"/>
          <w:szCs w:val="24"/>
        </w:rPr>
        <w:t>a</w:t>
      </w:r>
    </w:p>
    <w:p w:rsidR="00D26BF0" w:rsidRDefault="00E06AB6">
      <w:pPr>
        <w:widowControl/>
        <w:autoSpaceDE w:val="0"/>
        <w:ind w:left="708"/>
        <w:rPr>
          <w:rFonts w:ascii="Calibri" w:hAnsi="Calibri" w:cs="Calibri"/>
          <w:szCs w:val="24"/>
        </w:rPr>
      </w:pPr>
      <w:r>
        <w:rPr>
          <w:rFonts w:ascii="Calibri" w:hAnsi="Calibri" w:cs="Calibri"/>
          <w:szCs w:val="24"/>
        </w:rPr>
        <w:t xml:space="preserve">vektor </w:t>
      </w:r>
      <w:proofErr w:type="spellStart"/>
      <w:r>
        <w:rPr>
          <w:rFonts w:ascii="Calibri" w:hAnsi="Calibri" w:cs="Calibri"/>
          <w:szCs w:val="24"/>
        </w:rPr>
        <w:t>zostáva</w:t>
      </w:r>
      <w:r>
        <w:rPr>
          <w:rFonts w:ascii="Calibri" w:hAnsi="Calibri" w:cs="Calibri"/>
          <w:sz w:val="16"/>
          <w:szCs w:val="16"/>
        </w:rPr>
        <w:t>i</w:t>
      </w:r>
      <w:proofErr w:type="spellEnd"/>
      <w:r>
        <w:rPr>
          <w:rFonts w:ascii="Calibri" w:hAnsi="Calibri" w:cs="Calibri"/>
          <w:sz w:val="16"/>
          <w:szCs w:val="16"/>
        </w:rPr>
        <w:t xml:space="preserve"> </w:t>
      </w:r>
      <w:r>
        <w:rPr>
          <w:rFonts w:ascii="Calibri" w:hAnsi="Calibri" w:cs="Calibri"/>
          <w:szCs w:val="24"/>
        </w:rPr>
        <w:t>špecifikuje všetky prostriedky, ktoré proces P</w:t>
      </w:r>
      <w:r>
        <w:rPr>
          <w:rFonts w:ascii="Calibri" w:hAnsi="Calibri" w:cs="Calibri"/>
          <w:sz w:val="16"/>
          <w:szCs w:val="16"/>
        </w:rPr>
        <w:t xml:space="preserve">i </w:t>
      </w:r>
      <w:r>
        <w:rPr>
          <w:rFonts w:ascii="Calibri" w:hAnsi="Calibri" w:cs="Calibri"/>
          <w:szCs w:val="24"/>
        </w:rPr>
        <w:t>ešte potrebuje dostať do</w:t>
      </w:r>
    </w:p>
    <w:p w:rsidR="00D26BF0" w:rsidRDefault="00E06AB6">
      <w:pPr>
        <w:tabs>
          <w:tab w:val="left" w:pos="720"/>
        </w:tabs>
        <w:rPr>
          <w:rFonts w:ascii="Calibri" w:hAnsi="Calibri" w:cs="Calibri"/>
          <w:szCs w:val="24"/>
        </w:rPr>
      </w:pPr>
      <w:r>
        <w:rPr>
          <w:rFonts w:ascii="Calibri" w:hAnsi="Calibri" w:cs="Calibri"/>
          <w:szCs w:val="24"/>
        </w:rPr>
        <w:tab/>
        <w:t>svojho ukončenia.</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28.</w:t>
      </w:r>
      <w:r>
        <w:rPr>
          <w:b/>
        </w:rPr>
        <w:tab/>
      </w:r>
      <w:proofErr w:type="spellStart"/>
      <w:r>
        <w:rPr>
          <w:b/>
        </w:rPr>
        <w:t>Ake</w:t>
      </w:r>
      <w:proofErr w:type="spellEnd"/>
      <w:r>
        <w:rPr>
          <w:b/>
        </w:rPr>
        <w:t xml:space="preserve"> sú spôsoby implementácie </w:t>
      </w:r>
      <w:proofErr w:type="spellStart"/>
      <w:r>
        <w:rPr>
          <w:b/>
        </w:rPr>
        <w:t>adresara</w:t>
      </w:r>
      <w:proofErr w:type="spellEnd"/>
    </w:p>
    <w:p w:rsidR="00D26BF0" w:rsidRDefault="00D26BF0">
      <w:pPr>
        <w:tabs>
          <w:tab w:val="left" w:pos="2880"/>
        </w:tabs>
        <w:ind w:left="720" w:hanging="360"/>
        <w:rPr>
          <w:b/>
        </w:rPr>
      </w:pPr>
    </w:p>
    <w:p w:rsidR="00D26BF0" w:rsidRDefault="00E06AB6">
      <w:pPr>
        <w:numPr>
          <w:ilvl w:val="0"/>
          <w:numId w:val="6"/>
        </w:numPr>
        <w:ind w:left="1068" w:hanging="360"/>
        <w:rPr>
          <w:b/>
        </w:rPr>
      </w:pPr>
      <w:r>
        <w:rPr>
          <w:b/>
        </w:rPr>
        <w:t>lineárny zoznam</w:t>
      </w:r>
    </w:p>
    <w:p w:rsidR="00D26BF0" w:rsidRDefault="00E06AB6">
      <w:pPr>
        <w:autoSpaceDE w:val="0"/>
        <w:ind w:left="1416"/>
        <w:jc w:val="both"/>
        <w:rPr>
          <w:rFonts w:ascii="Calibri" w:hAnsi="Calibri" w:cs="Calibri"/>
          <w:szCs w:val="24"/>
        </w:rPr>
      </w:pPr>
      <w:r>
        <w:rPr>
          <w:rFonts w:ascii="Calibri" w:hAnsi="Calibri" w:cs="Calibri"/>
          <w:szCs w:val="24"/>
        </w:rPr>
        <w:t>Lineárny zoznam s ukazovateľmi na dátové bloky. Je to jednoduchý spôsob, ale prehľadávanie lineárneho zoznamu je časovo náročné (napr. pri zisťovaní, či pri vytváraní súboru už súbor s tým názvom neexistuje). Zoznam sa môže udržiavať aj v utriedenom stave; tým sa čas prehľadávania skráti, ale operácie vytvorenia a zmazania súboru budú náročnejšie.</w:t>
      </w:r>
    </w:p>
    <w:p w:rsidR="00D26BF0" w:rsidRDefault="00D26BF0">
      <w:pPr>
        <w:autoSpaceDE w:val="0"/>
        <w:ind w:left="1416"/>
        <w:jc w:val="both"/>
        <w:rPr>
          <w:rFonts w:ascii="Calibri" w:hAnsi="Calibri" w:cs="Calibri"/>
          <w:szCs w:val="24"/>
        </w:rPr>
      </w:pPr>
    </w:p>
    <w:p w:rsidR="00D26BF0" w:rsidRDefault="00E06AB6">
      <w:pPr>
        <w:numPr>
          <w:ilvl w:val="0"/>
          <w:numId w:val="6"/>
        </w:numPr>
        <w:ind w:left="1068" w:hanging="360"/>
        <w:rPr>
          <w:b/>
        </w:rPr>
      </w:pPr>
      <w:proofErr w:type="spellStart"/>
      <w:r>
        <w:rPr>
          <w:b/>
        </w:rPr>
        <w:t>hašovacia</w:t>
      </w:r>
      <w:proofErr w:type="spellEnd"/>
      <w:r>
        <w:rPr>
          <w:b/>
        </w:rPr>
        <w:t xml:space="preserve"> tabuľka</w:t>
      </w:r>
    </w:p>
    <w:p w:rsidR="00D26BF0" w:rsidRDefault="00D26BF0">
      <w:pPr>
        <w:tabs>
          <w:tab w:val="left" w:pos="720"/>
        </w:tabs>
        <w:rPr>
          <w:b/>
        </w:rPr>
      </w:pPr>
    </w:p>
    <w:p w:rsidR="00D26BF0" w:rsidRDefault="00D26BF0">
      <w:pPr>
        <w:tabs>
          <w:tab w:val="left" w:pos="720"/>
        </w:tabs>
        <w:rPr>
          <w:b/>
        </w:rPr>
      </w:pPr>
    </w:p>
    <w:p w:rsidR="00D26BF0" w:rsidRDefault="00E06AB6">
      <w:pPr>
        <w:tabs>
          <w:tab w:val="left" w:pos="2880"/>
        </w:tabs>
        <w:ind w:left="720" w:hanging="360"/>
        <w:rPr>
          <w:b/>
        </w:rPr>
      </w:pPr>
      <w:r>
        <w:rPr>
          <w:b/>
        </w:rPr>
        <w:t>29.</w:t>
      </w:r>
      <w:r>
        <w:rPr>
          <w:b/>
        </w:rPr>
        <w:tab/>
      </w:r>
      <w:proofErr w:type="spellStart"/>
      <w:r>
        <w:rPr>
          <w:b/>
        </w:rPr>
        <w:t>Popiš</w:t>
      </w:r>
      <w:proofErr w:type="spellEnd"/>
      <w:r>
        <w:rPr>
          <w:b/>
        </w:rPr>
        <w:t xml:space="preserve"> nahradzovanie </w:t>
      </w:r>
      <w:proofErr w:type="spellStart"/>
      <w:r>
        <w:rPr>
          <w:b/>
        </w:rPr>
        <w:t>stranok</w:t>
      </w:r>
      <w:proofErr w:type="spellEnd"/>
      <w:r>
        <w:rPr>
          <w:b/>
        </w:rPr>
        <w:t xml:space="preserve"> pri </w:t>
      </w:r>
      <w:proofErr w:type="spellStart"/>
      <w:r>
        <w:rPr>
          <w:b/>
        </w:rPr>
        <w:t>strankovani</w:t>
      </w:r>
      <w:proofErr w:type="spellEnd"/>
      <w:r>
        <w:rPr>
          <w:b/>
        </w:rPr>
        <w:t xml:space="preserve"> na žiadosť</w:t>
      </w:r>
    </w:p>
    <w:p w:rsidR="00D26BF0" w:rsidRDefault="00D26BF0">
      <w:pPr>
        <w:tabs>
          <w:tab w:val="left" w:pos="2880"/>
        </w:tabs>
        <w:ind w:left="720" w:hanging="360"/>
        <w:rPr>
          <w:b/>
        </w:rPr>
      </w:pPr>
    </w:p>
    <w:p w:rsidR="00D26BF0" w:rsidRDefault="00E06AB6">
      <w:pPr>
        <w:tabs>
          <w:tab w:val="left" w:pos="2880"/>
        </w:tabs>
        <w:ind w:left="720" w:hanging="360"/>
        <w:rPr>
          <w:rStyle w:val="postbody"/>
          <w:rFonts w:ascii="Calibri" w:hAnsi="Calibri"/>
        </w:rPr>
      </w:pPr>
      <w:r>
        <w:rPr>
          <w:b/>
        </w:rPr>
        <w:tab/>
      </w:r>
      <w:r>
        <w:rPr>
          <w:rStyle w:val="postbody"/>
          <w:rFonts w:ascii="Calibri" w:hAnsi="Calibri"/>
        </w:rPr>
        <w:t>Viď otázku č. 42</w:t>
      </w:r>
    </w:p>
    <w:p w:rsidR="00D26BF0" w:rsidRDefault="00D26BF0">
      <w:pPr>
        <w:tabs>
          <w:tab w:val="left" w:pos="2880"/>
        </w:tabs>
        <w:ind w:left="720" w:hanging="360"/>
        <w:rPr>
          <w:b/>
        </w:rPr>
      </w:pPr>
    </w:p>
    <w:p w:rsidR="00D26BF0" w:rsidRDefault="00E06AB6">
      <w:pPr>
        <w:tabs>
          <w:tab w:val="left" w:pos="2880"/>
        </w:tabs>
        <w:ind w:left="720" w:hanging="360"/>
        <w:rPr>
          <w:b/>
        </w:rPr>
      </w:pPr>
      <w:r>
        <w:rPr>
          <w:b/>
        </w:rPr>
        <w:t>30.</w:t>
      </w:r>
      <w:r>
        <w:rPr>
          <w:b/>
        </w:rPr>
        <w:tab/>
        <w:t xml:space="preserve">Bola </w:t>
      </w:r>
      <w:proofErr w:type="spellStart"/>
      <w:r>
        <w:rPr>
          <w:b/>
        </w:rPr>
        <w:t>dana</w:t>
      </w:r>
      <w:proofErr w:type="spellEnd"/>
      <w:r>
        <w:rPr>
          <w:b/>
        </w:rPr>
        <w:t xml:space="preserve"> tabuľka procesov a hodnoty: čas začiatku procesu a posledného použitia. Pri zavádzaní nového procesu, ktorý proces bude </w:t>
      </w:r>
      <w:proofErr w:type="spellStart"/>
      <w:r>
        <w:rPr>
          <w:b/>
        </w:rPr>
        <w:t>uvolneny</w:t>
      </w:r>
      <w:proofErr w:type="spellEnd"/>
      <w:r>
        <w:rPr>
          <w:b/>
        </w:rPr>
        <w:t xml:space="preserve"> z pamäte podľa algoritmu:</w:t>
      </w:r>
    </w:p>
    <w:p w:rsidR="00D26BF0" w:rsidRDefault="00D26BF0">
      <w:pPr>
        <w:tabs>
          <w:tab w:val="left" w:pos="5760"/>
        </w:tabs>
        <w:ind w:left="1440" w:hanging="360"/>
        <w:rPr>
          <w:b/>
        </w:rPr>
      </w:pPr>
    </w:p>
    <w:p w:rsidR="00D26BF0" w:rsidRDefault="00E06AB6">
      <w:pPr>
        <w:tabs>
          <w:tab w:val="left" w:pos="5760"/>
        </w:tabs>
        <w:ind w:left="1440" w:hanging="360"/>
        <w:rPr>
          <w:b/>
        </w:rPr>
      </w:pPr>
      <w:r>
        <w:rPr>
          <w:b/>
        </w:rPr>
        <w:t>a)</w:t>
      </w:r>
      <w:r>
        <w:rPr>
          <w:b/>
        </w:rPr>
        <w:tab/>
        <w:t>FIFO</w:t>
      </w:r>
    </w:p>
    <w:p w:rsidR="00D26BF0" w:rsidRDefault="00E06AB6">
      <w:pPr>
        <w:widowControl/>
        <w:autoSpaceDE w:val="0"/>
        <w:ind w:left="1080"/>
        <w:rPr>
          <w:rFonts w:ascii="Calibri" w:hAnsi="Calibri" w:cs="Calibri"/>
          <w:szCs w:val="24"/>
        </w:rPr>
      </w:pPr>
      <w:r>
        <w:rPr>
          <w:rFonts w:ascii="Calibri" w:hAnsi="Calibri" w:cs="Calibri"/>
          <w:szCs w:val="24"/>
        </w:rPr>
        <w:t>FIFO je najjednoduchší algoritmus nahradzovania stránok. Tento algoritmus priraďuje každej</w:t>
      </w:r>
    </w:p>
    <w:p w:rsidR="00D26BF0" w:rsidRDefault="00E06AB6">
      <w:pPr>
        <w:widowControl/>
        <w:autoSpaceDE w:val="0"/>
        <w:ind w:left="1080"/>
        <w:rPr>
          <w:rFonts w:ascii="Calibri" w:hAnsi="Calibri" w:cs="Calibri"/>
          <w:b/>
          <w:szCs w:val="24"/>
        </w:rPr>
      </w:pPr>
      <w:r>
        <w:rPr>
          <w:rFonts w:ascii="Calibri" w:hAnsi="Calibri" w:cs="Calibri"/>
          <w:szCs w:val="24"/>
        </w:rPr>
        <w:t xml:space="preserve">stránke čas jej príchodu do pamäte. Keď sa má niektorá stránka nahradiť, </w:t>
      </w:r>
      <w:r>
        <w:rPr>
          <w:rFonts w:ascii="Calibri" w:hAnsi="Calibri" w:cs="Calibri"/>
          <w:b/>
          <w:szCs w:val="24"/>
        </w:rPr>
        <w:t>ako obeť sa</w:t>
      </w:r>
    </w:p>
    <w:p w:rsidR="00D26BF0" w:rsidRDefault="00E06AB6">
      <w:pPr>
        <w:widowControl/>
        <w:autoSpaceDE w:val="0"/>
        <w:ind w:left="1080"/>
        <w:rPr>
          <w:rFonts w:ascii="Calibri" w:hAnsi="Calibri" w:cs="Calibri"/>
          <w:szCs w:val="24"/>
        </w:rPr>
      </w:pPr>
      <w:r>
        <w:rPr>
          <w:rFonts w:ascii="Calibri" w:hAnsi="Calibri" w:cs="Calibri"/>
          <w:b/>
          <w:szCs w:val="24"/>
        </w:rPr>
        <w:t>vyberie stránka, ktorá je najdlhšie v pamäti.</w:t>
      </w:r>
      <w:r>
        <w:rPr>
          <w:rFonts w:ascii="Calibri" w:hAnsi="Calibri" w:cs="Calibri"/>
          <w:szCs w:val="24"/>
        </w:rPr>
        <w:t xml:space="preserve"> Pri tom nie je potrebné presne zapisovať čas, ale</w:t>
      </w:r>
    </w:p>
    <w:p w:rsidR="00D26BF0" w:rsidRDefault="00E06AB6">
      <w:pPr>
        <w:widowControl/>
        <w:autoSpaceDE w:val="0"/>
        <w:ind w:left="1080"/>
        <w:rPr>
          <w:rFonts w:ascii="Calibri" w:hAnsi="Calibri" w:cs="Calibri"/>
          <w:szCs w:val="24"/>
        </w:rPr>
      </w:pPr>
      <w:r>
        <w:rPr>
          <w:rFonts w:ascii="Calibri" w:hAnsi="Calibri" w:cs="Calibri"/>
          <w:b/>
          <w:szCs w:val="24"/>
        </w:rPr>
        <w:t>stačí vytvoriť FIFO front v pamäti</w:t>
      </w:r>
      <w:r>
        <w:rPr>
          <w:rFonts w:ascii="Calibri" w:hAnsi="Calibri" w:cs="Calibri"/>
          <w:szCs w:val="24"/>
        </w:rPr>
        <w:t>. Potom sa nahradí stránka, ktorá je na začiatku frontu a</w:t>
      </w:r>
    </w:p>
    <w:p w:rsidR="00D26BF0" w:rsidRDefault="00E06AB6">
      <w:pPr>
        <w:widowControl/>
        <w:autoSpaceDE w:val="0"/>
        <w:ind w:left="1080"/>
        <w:rPr>
          <w:rFonts w:ascii="Calibri" w:hAnsi="Calibri" w:cs="Calibri"/>
          <w:szCs w:val="24"/>
        </w:rPr>
      </w:pPr>
      <w:r>
        <w:rPr>
          <w:rFonts w:ascii="Calibri" w:hAnsi="Calibri" w:cs="Calibri"/>
          <w:szCs w:val="24"/>
        </w:rPr>
        <w:t>číslo novej stránky sa pridá na koniec frontu.</w:t>
      </w:r>
    </w:p>
    <w:p w:rsidR="00D26BF0" w:rsidRDefault="00D26BF0">
      <w:pPr>
        <w:tabs>
          <w:tab w:val="left" w:pos="1440"/>
        </w:tabs>
        <w:rPr>
          <w:b/>
        </w:rPr>
      </w:pPr>
    </w:p>
    <w:p w:rsidR="00D26BF0" w:rsidRDefault="00E06AB6">
      <w:pPr>
        <w:widowControl/>
        <w:numPr>
          <w:ilvl w:val="0"/>
          <w:numId w:val="4"/>
        </w:numPr>
        <w:autoSpaceDE w:val="0"/>
        <w:rPr>
          <w:rFonts w:ascii="Calibri" w:hAnsi="Calibri" w:cs="Calibri"/>
          <w:szCs w:val="24"/>
        </w:rPr>
      </w:pPr>
      <w:r>
        <w:rPr>
          <w:b/>
        </w:rPr>
        <w:t xml:space="preserve">LRU </w:t>
      </w:r>
      <w:proofErr w:type="spellStart"/>
      <w:r>
        <w:rPr>
          <w:rFonts w:ascii="Calibri" w:hAnsi="Calibri" w:cs="Calibri"/>
          <w:szCs w:val="24"/>
        </w:rPr>
        <w:t>Least</w:t>
      </w:r>
      <w:proofErr w:type="spellEnd"/>
      <w:r>
        <w:rPr>
          <w:rFonts w:ascii="Calibri" w:hAnsi="Calibri" w:cs="Calibri"/>
          <w:szCs w:val="24"/>
        </w:rPr>
        <w:t xml:space="preserve"> </w:t>
      </w:r>
      <w:proofErr w:type="spellStart"/>
      <w:r>
        <w:rPr>
          <w:rFonts w:ascii="Calibri" w:hAnsi="Calibri" w:cs="Calibri"/>
          <w:szCs w:val="24"/>
        </w:rPr>
        <w:t>Recently</w:t>
      </w:r>
      <w:proofErr w:type="spellEnd"/>
      <w:r>
        <w:rPr>
          <w:rFonts w:ascii="Calibri" w:hAnsi="Calibri" w:cs="Calibri"/>
          <w:szCs w:val="24"/>
        </w:rPr>
        <w:t xml:space="preserve"> </w:t>
      </w:r>
      <w:proofErr w:type="spellStart"/>
      <w:r>
        <w:rPr>
          <w:rFonts w:ascii="Calibri" w:hAnsi="Calibri" w:cs="Calibri"/>
          <w:szCs w:val="24"/>
        </w:rPr>
        <w:t>Used</w:t>
      </w:r>
      <w:proofErr w:type="spellEnd"/>
      <w:r>
        <w:rPr>
          <w:rFonts w:ascii="Calibri" w:hAnsi="Calibri" w:cs="Calibri"/>
          <w:szCs w:val="24"/>
        </w:rPr>
        <w:t xml:space="preserve"> - najdlhšie nepoužívaná</w:t>
      </w:r>
    </w:p>
    <w:p w:rsidR="00D26BF0" w:rsidRDefault="00E06AB6">
      <w:pPr>
        <w:widowControl/>
        <w:autoSpaceDE w:val="0"/>
        <w:ind w:left="1080"/>
        <w:rPr>
          <w:rFonts w:ascii="Calibri" w:hAnsi="Calibri" w:cs="Calibri"/>
          <w:szCs w:val="24"/>
        </w:rPr>
      </w:pPr>
      <w:r>
        <w:rPr>
          <w:rFonts w:ascii="Calibri" w:hAnsi="Calibri" w:cs="Calibri"/>
          <w:szCs w:val="24"/>
        </w:rPr>
        <w:t>Pri použití algoritmu LRU ku každej stránke je priradený čas posledného použitia stránky. Keď</w:t>
      </w:r>
    </w:p>
    <w:p w:rsidR="00D26BF0" w:rsidRDefault="00E06AB6">
      <w:pPr>
        <w:widowControl/>
        <w:autoSpaceDE w:val="0"/>
        <w:ind w:left="1080"/>
        <w:rPr>
          <w:rFonts w:ascii="Calibri" w:hAnsi="Calibri" w:cs="Calibri"/>
          <w:szCs w:val="24"/>
        </w:rPr>
      </w:pPr>
      <w:r>
        <w:rPr>
          <w:rFonts w:ascii="Calibri" w:hAnsi="Calibri" w:cs="Calibri"/>
          <w:szCs w:val="24"/>
        </w:rPr>
        <w:t>sa má nahradiť stránka, vyberá sa taká, ktorá najdlhšie nebola používaná.</w:t>
      </w:r>
    </w:p>
    <w:p w:rsidR="00D26BF0" w:rsidRDefault="00D26BF0">
      <w:pPr>
        <w:tabs>
          <w:tab w:val="left" w:pos="1440"/>
        </w:tabs>
        <w:rPr>
          <w:b/>
        </w:rPr>
      </w:pPr>
    </w:p>
    <w:p w:rsidR="00D26BF0" w:rsidRDefault="00E06AB6">
      <w:pPr>
        <w:tabs>
          <w:tab w:val="left" w:pos="5760"/>
        </w:tabs>
        <w:ind w:left="1440" w:hanging="360"/>
        <w:rPr>
          <w:b/>
        </w:rPr>
      </w:pPr>
      <w:r>
        <w:rPr>
          <w:b/>
        </w:rPr>
        <w:t>c)</w:t>
      </w:r>
      <w:r>
        <w:rPr>
          <w:b/>
        </w:rPr>
        <w:tab/>
        <w:t>Modifikovaný 2. Šance</w:t>
      </w:r>
    </w:p>
    <w:p w:rsidR="00D26BF0" w:rsidRDefault="00D26BF0">
      <w:pPr>
        <w:tabs>
          <w:tab w:val="left" w:pos="5760"/>
        </w:tabs>
        <w:ind w:left="1440" w:hanging="360"/>
        <w:rPr>
          <w:b/>
        </w:rPr>
      </w:pPr>
    </w:p>
    <w:p w:rsidR="00D26BF0" w:rsidRDefault="00E06AB6">
      <w:pPr>
        <w:widowControl/>
        <w:autoSpaceDE w:val="0"/>
        <w:ind w:left="1080"/>
        <w:rPr>
          <w:rFonts w:ascii="Calibri" w:hAnsi="Calibri" w:cs="Calibri"/>
          <w:szCs w:val="24"/>
        </w:rPr>
      </w:pPr>
      <w:r>
        <w:rPr>
          <w:rFonts w:ascii="Calibri" w:hAnsi="Calibri" w:cs="Calibri"/>
          <w:b/>
          <w:szCs w:val="24"/>
        </w:rPr>
        <w:t>Algoritmus druhej šance</w:t>
      </w:r>
      <w:r>
        <w:rPr>
          <w:rFonts w:ascii="Calibri" w:hAnsi="Calibri" w:cs="Calibri"/>
          <w:szCs w:val="24"/>
        </w:rPr>
        <w:t xml:space="preserve"> (</w:t>
      </w:r>
      <w:proofErr w:type="spellStart"/>
      <w:r>
        <w:rPr>
          <w:rFonts w:ascii="Calibri" w:hAnsi="Calibri" w:cs="Calibri"/>
          <w:szCs w:val="24"/>
        </w:rPr>
        <w:t>Clock</w:t>
      </w:r>
      <w:proofErr w:type="spellEnd"/>
      <w:r>
        <w:rPr>
          <w:rFonts w:ascii="Calibri" w:hAnsi="Calibri" w:cs="Calibri"/>
          <w:szCs w:val="24"/>
        </w:rPr>
        <w:t xml:space="preserve"> alebo </w:t>
      </w:r>
      <w:proofErr w:type="spellStart"/>
      <w:r>
        <w:rPr>
          <w:rFonts w:ascii="Calibri" w:hAnsi="Calibri" w:cs="Calibri"/>
          <w:szCs w:val="24"/>
        </w:rPr>
        <w:t>Second</w:t>
      </w:r>
      <w:proofErr w:type="spellEnd"/>
      <w:r>
        <w:rPr>
          <w:rFonts w:ascii="Calibri" w:hAnsi="Calibri" w:cs="Calibri"/>
          <w:szCs w:val="24"/>
        </w:rPr>
        <w:t xml:space="preserve"> </w:t>
      </w:r>
      <w:proofErr w:type="spellStart"/>
      <w:r>
        <w:rPr>
          <w:rFonts w:ascii="Calibri" w:hAnsi="Calibri" w:cs="Calibri"/>
          <w:szCs w:val="24"/>
        </w:rPr>
        <w:t>chance</w:t>
      </w:r>
      <w:proofErr w:type="spellEnd"/>
      <w:r>
        <w:rPr>
          <w:rFonts w:ascii="Calibri" w:hAnsi="Calibri" w:cs="Calibri"/>
          <w:szCs w:val="24"/>
        </w:rPr>
        <w:t xml:space="preserve">) </w:t>
      </w:r>
      <w:r>
        <w:rPr>
          <w:rFonts w:ascii="Calibri" w:hAnsi="Calibri" w:cs="Calibri"/>
          <w:b/>
          <w:szCs w:val="24"/>
        </w:rPr>
        <w:t>je variantom algoritmu FIFO</w:t>
      </w:r>
      <w:r>
        <w:rPr>
          <w:rFonts w:ascii="Calibri" w:hAnsi="Calibri" w:cs="Calibri"/>
          <w:szCs w:val="24"/>
        </w:rPr>
        <w:t>. Využíva</w:t>
      </w:r>
    </w:p>
    <w:p w:rsidR="00D26BF0" w:rsidRDefault="00E06AB6">
      <w:pPr>
        <w:widowControl/>
        <w:autoSpaceDE w:val="0"/>
        <w:ind w:left="1080"/>
        <w:rPr>
          <w:rFonts w:ascii="Calibri" w:hAnsi="Calibri" w:cs="Calibri"/>
          <w:szCs w:val="24"/>
        </w:rPr>
      </w:pPr>
      <w:r>
        <w:rPr>
          <w:rFonts w:ascii="Calibri" w:hAnsi="Calibri" w:cs="Calibri"/>
          <w:szCs w:val="24"/>
        </w:rPr>
        <w:t xml:space="preserve">tzv. </w:t>
      </w:r>
      <w:r>
        <w:rPr>
          <w:rFonts w:ascii="Calibri" w:hAnsi="Calibri" w:cs="Calibri"/>
          <w:b/>
          <w:szCs w:val="24"/>
        </w:rPr>
        <w:t>referenčný bit,</w:t>
      </w:r>
      <w:r>
        <w:rPr>
          <w:rFonts w:ascii="Calibri" w:hAnsi="Calibri" w:cs="Calibri"/>
          <w:szCs w:val="24"/>
        </w:rPr>
        <w:t xml:space="preserve"> ktorý je pridaný ku každému rámcu. Tento bit sa hardvérovo nastavuje</w:t>
      </w:r>
    </w:p>
    <w:p w:rsidR="00D26BF0" w:rsidRDefault="00E06AB6">
      <w:pPr>
        <w:widowControl/>
        <w:autoSpaceDE w:val="0"/>
        <w:ind w:left="1080"/>
        <w:rPr>
          <w:rFonts w:ascii="Calibri" w:hAnsi="Calibri" w:cs="Calibri"/>
          <w:szCs w:val="24"/>
        </w:rPr>
      </w:pPr>
      <w:r>
        <w:rPr>
          <w:rFonts w:ascii="Calibri" w:hAnsi="Calibri" w:cs="Calibri"/>
          <w:szCs w:val="24"/>
        </w:rPr>
        <w:t>vždy, keď sa so stránkou pracuje. Keď stránka je vybraná na odsunutie podľa algoritmu FIFO,</w:t>
      </w:r>
    </w:p>
    <w:p w:rsidR="00D26BF0" w:rsidRDefault="00E06AB6">
      <w:pPr>
        <w:widowControl/>
        <w:autoSpaceDE w:val="0"/>
        <w:ind w:left="1080"/>
        <w:rPr>
          <w:rFonts w:ascii="Calibri" w:hAnsi="Calibri" w:cs="Calibri"/>
          <w:szCs w:val="24"/>
          <w:u w:val="single"/>
        </w:rPr>
      </w:pPr>
      <w:r>
        <w:rPr>
          <w:rFonts w:ascii="Calibri" w:hAnsi="Calibri" w:cs="Calibri"/>
          <w:szCs w:val="24"/>
        </w:rPr>
        <w:t xml:space="preserve">skúma sa jej referenčný bit. </w:t>
      </w:r>
      <w:r>
        <w:rPr>
          <w:rFonts w:ascii="Calibri" w:hAnsi="Calibri" w:cs="Calibri"/>
          <w:szCs w:val="24"/>
          <w:u w:val="single"/>
        </w:rPr>
        <w:t>Ak je nastavený na 0, stránka sa odsunie</w:t>
      </w:r>
      <w:r>
        <w:rPr>
          <w:rFonts w:ascii="Calibri" w:hAnsi="Calibri" w:cs="Calibri"/>
          <w:szCs w:val="24"/>
        </w:rPr>
        <w:t xml:space="preserve">, </w:t>
      </w:r>
      <w:r>
        <w:rPr>
          <w:rFonts w:ascii="Calibri" w:hAnsi="Calibri" w:cs="Calibri"/>
          <w:szCs w:val="24"/>
          <w:u w:val="single"/>
        </w:rPr>
        <w:t>ak je nastavený na 1,</w:t>
      </w:r>
    </w:p>
    <w:p w:rsidR="00D26BF0" w:rsidRDefault="00E06AB6">
      <w:pPr>
        <w:widowControl/>
        <w:autoSpaceDE w:val="0"/>
        <w:ind w:left="1080"/>
        <w:rPr>
          <w:rFonts w:ascii="Calibri" w:hAnsi="Calibri" w:cs="Calibri"/>
          <w:szCs w:val="24"/>
        </w:rPr>
      </w:pPr>
      <w:r>
        <w:rPr>
          <w:rFonts w:ascii="Calibri" w:hAnsi="Calibri" w:cs="Calibri"/>
          <w:szCs w:val="24"/>
          <w:u w:val="single"/>
        </w:rPr>
        <w:t>stránka dostáva „druhú šancu“,</w:t>
      </w:r>
      <w:r>
        <w:rPr>
          <w:rFonts w:ascii="Calibri" w:hAnsi="Calibri" w:cs="Calibri"/>
          <w:szCs w:val="24"/>
        </w:rPr>
        <w:t xml:space="preserve"> referenčný bit sa vynuluje a jej čas sa nastaví na momentálny</w:t>
      </w:r>
    </w:p>
    <w:p w:rsidR="00D26BF0" w:rsidRDefault="00E06AB6">
      <w:pPr>
        <w:widowControl/>
        <w:autoSpaceDE w:val="0"/>
        <w:ind w:left="1080"/>
        <w:rPr>
          <w:rFonts w:ascii="Calibri" w:hAnsi="Calibri" w:cs="Calibri"/>
          <w:szCs w:val="24"/>
        </w:rPr>
      </w:pPr>
      <w:r>
        <w:rPr>
          <w:rFonts w:ascii="Calibri" w:hAnsi="Calibri" w:cs="Calibri"/>
          <w:szCs w:val="24"/>
        </w:rPr>
        <w:t xml:space="preserve">čas. A stránka sa presunie na koniec frontu. </w:t>
      </w:r>
    </w:p>
    <w:p w:rsidR="00D26BF0" w:rsidRDefault="00E06AB6">
      <w:pPr>
        <w:widowControl/>
        <w:autoSpaceDE w:val="0"/>
        <w:ind w:left="1080"/>
        <w:rPr>
          <w:rFonts w:ascii="Calibri" w:hAnsi="Calibri" w:cs="Calibri"/>
          <w:szCs w:val="24"/>
        </w:rPr>
      </w:pPr>
      <w:r>
        <w:rPr>
          <w:rFonts w:ascii="Calibri" w:hAnsi="Calibri" w:cs="Calibri"/>
          <w:szCs w:val="24"/>
        </w:rPr>
        <w:t>Týmto spôsobom stránka, ktorá je stále používaná môže zostať trvalé v pamäti.</w:t>
      </w:r>
    </w:p>
    <w:p w:rsidR="00D26BF0" w:rsidRDefault="00D26BF0">
      <w:pPr>
        <w:tabs>
          <w:tab w:val="left" w:pos="5760"/>
        </w:tabs>
        <w:ind w:left="1440" w:hanging="360"/>
        <w:rPr>
          <w:b/>
        </w:rPr>
      </w:pPr>
    </w:p>
    <w:p w:rsidR="00D26BF0" w:rsidRDefault="00E06AB6">
      <w:pPr>
        <w:widowControl/>
        <w:autoSpaceDE w:val="0"/>
        <w:ind w:left="1080"/>
        <w:rPr>
          <w:rFonts w:ascii="Calibri" w:hAnsi="Calibri" w:cs="Calibri"/>
          <w:szCs w:val="24"/>
        </w:rPr>
      </w:pPr>
      <w:r>
        <w:rPr>
          <w:rFonts w:ascii="Calibri" w:hAnsi="Calibri" w:cs="Calibri"/>
          <w:b/>
          <w:szCs w:val="24"/>
        </w:rPr>
        <w:t>Modifikácia -</w:t>
      </w:r>
      <w:r>
        <w:rPr>
          <w:rFonts w:ascii="Calibri" w:hAnsi="Calibri" w:cs="Calibri"/>
          <w:szCs w:val="24"/>
        </w:rPr>
        <w:t xml:space="preserve"> Algoritmus druhej šance sa dá vylepšiť </w:t>
      </w:r>
      <w:r>
        <w:rPr>
          <w:rFonts w:ascii="Calibri" w:hAnsi="Calibri" w:cs="Calibri"/>
          <w:b/>
          <w:szCs w:val="24"/>
        </w:rPr>
        <w:t>použitím dvoch bitov</w:t>
      </w:r>
      <w:r>
        <w:rPr>
          <w:rFonts w:ascii="Calibri" w:hAnsi="Calibri" w:cs="Calibri"/>
          <w:szCs w:val="24"/>
        </w:rPr>
        <w:t>, ktoré sa nastavujú - jeden pri odkaze na stránku (R), druhý pri zápise na stránku (W). Keď zoberieme do úvahy všetky</w:t>
      </w:r>
    </w:p>
    <w:p w:rsidR="00D26BF0" w:rsidRDefault="00E06AB6">
      <w:pPr>
        <w:widowControl/>
        <w:autoSpaceDE w:val="0"/>
        <w:ind w:left="1080"/>
        <w:rPr>
          <w:rFonts w:ascii="Calibri" w:hAnsi="Calibri" w:cs="Calibri"/>
          <w:szCs w:val="24"/>
        </w:rPr>
      </w:pPr>
      <w:r>
        <w:rPr>
          <w:rFonts w:ascii="Calibri" w:hAnsi="Calibri" w:cs="Calibri"/>
          <w:szCs w:val="24"/>
        </w:rPr>
        <w:t>možné kombinácie hodnôt tejto dvojice bitov (v poradí RW), sú tu nasledovné triedy:</w:t>
      </w:r>
    </w:p>
    <w:p w:rsidR="00D26BF0" w:rsidRDefault="00E06AB6">
      <w:pPr>
        <w:widowControl/>
        <w:autoSpaceDE w:val="0"/>
        <w:ind w:left="1080"/>
        <w:rPr>
          <w:rFonts w:ascii="Calibri" w:hAnsi="Calibri" w:cs="Calibri"/>
          <w:szCs w:val="24"/>
        </w:rPr>
      </w:pPr>
      <w:r>
        <w:rPr>
          <w:rFonts w:ascii="Calibri" w:hAnsi="Calibri" w:cs="Calibri"/>
          <w:szCs w:val="24"/>
        </w:rPr>
        <w:t>00 - na stránku nebolo odkazované a nebola modifikovaná, najlepšia pre nahradenie,</w:t>
      </w:r>
    </w:p>
    <w:p w:rsidR="00D26BF0" w:rsidRDefault="00E06AB6">
      <w:pPr>
        <w:widowControl/>
        <w:autoSpaceDE w:val="0"/>
        <w:ind w:left="1080"/>
        <w:rPr>
          <w:rFonts w:ascii="Calibri" w:hAnsi="Calibri" w:cs="Calibri"/>
          <w:szCs w:val="24"/>
        </w:rPr>
      </w:pPr>
      <w:r>
        <w:rPr>
          <w:rFonts w:ascii="Calibri" w:hAnsi="Calibri" w:cs="Calibri"/>
          <w:szCs w:val="24"/>
        </w:rPr>
        <w:t>01 - na stránku nebolo odkazované, ale bolo na ňu zapisované, nie je tak dobrá pre</w:t>
      </w:r>
    </w:p>
    <w:p w:rsidR="00D26BF0" w:rsidRDefault="00E06AB6">
      <w:pPr>
        <w:widowControl/>
        <w:autoSpaceDE w:val="0"/>
        <w:ind w:left="1080"/>
        <w:rPr>
          <w:rFonts w:ascii="Calibri" w:hAnsi="Calibri" w:cs="Calibri"/>
          <w:szCs w:val="24"/>
        </w:rPr>
      </w:pPr>
      <w:r>
        <w:rPr>
          <w:rFonts w:ascii="Calibri" w:hAnsi="Calibri" w:cs="Calibri"/>
          <w:szCs w:val="24"/>
        </w:rPr>
        <w:t>nahradenie, lebo sa jej obsah bude musieť zapísať na disk,</w:t>
      </w:r>
    </w:p>
    <w:p w:rsidR="00D26BF0" w:rsidRDefault="00E06AB6">
      <w:pPr>
        <w:widowControl/>
        <w:autoSpaceDE w:val="0"/>
        <w:ind w:left="1080"/>
        <w:rPr>
          <w:rFonts w:ascii="Calibri" w:hAnsi="Calibri" w:cs="Calibri"/>
          <w:szCs w:val="24"/>
        </w:rPr>
      </w:pPr>
      <w:r>
        <w:rPr>
          <w:rFonts w:ascii="Calibri" w:hAnsi="Calibri" w:cs="Calibri"/>
          <w:szCs w:val="24"/>
        </w:rPr>
        <w:t>10 - na stránku bolo odkazované, ale nebolo na ňu zapisované, pravdepodobne bude</w:t>
      </w:r>
    </w:p>
    <w:p w:rsidR="00D26BF0" w:rsidRDefault="00E06AB6">
      <w:pPr>
        <w:widowControl/>
        <w:autoSpaceDE w:val="0"/>
        <w:ind w:left="1080"/>
        <w:rPr>
          <w:rFonts w:ascii="Calibri" w:hAnsi="Calibri" w:cs="Calibri"/>
          <w:szCs w:val="24"/>
        </w:rPr>
      </w:pPr>
      <w:r>
        <w:rPr>
          <w:rFonts w:ascii="Calibri" w:hAnsi="Calibri" w:cs="Calibri"/>
          <w:szCs w:val="24"/>
        </w:rPr>
        <w:t>v najbližšej dobe znova použitá,</w:t>
      </w:r>
    </w:p>
    <w:p w:rsidR="00D26BF0" w:rsidRDefault="00E06AB6">
      <w:pPr>
        <w:widowControl/>
        <w:autoSpaceDE w:val="0"/>
        <w:ind w:left="1080"/>
        <w:rPr>
          <w:rFonts w:ascii="Calibri" w:hAnsi="Calibri" w:cs="Calibri"/>
          <w:szCs w:val="24"/>
        </w:rPr>
      </w:pPr>
      <w:r>
        <w:rPr>
          <w:rFonts w:ascii="Calibri" w:hAnsi="Calibri" w:cs="Calibri"/>
          <w:szCs w:val="24"/>
        </w:rPr>
        <w:t>11 - na stránku bolo odkazované a bolo na ňu zapisované, pravdepodobne bude</w:t>
      </w:r>
    </w:p>
    <w:p w:rsidR="00D26BF0" w:rsidRDefault="00E06AB6">
      <w:pPr>
        <w:widowControl/>
        <w:autoSpaceDE w:val="0"/>
        <w:ind w:left="1080"/>
        <w:rPr>
          <w:rFonts w:ascii="Calibri" w:hAnsi="Calibri" w:cs="Calibri"/>
          <w:szCs w:val="24"/>
        </w:rPr>
      </w:pPr>
      <w:r>
        <w:rPr>
          <w:rFonts w:ascii="Calibri" w:hAnsi="Calibri" w:cs="Calibri"/>
          <w:szCs w:val="24"/>
        </w:rPr>
        <w:t>v najbližšej dobe znova použitá a jej obsah sa bude musieť zapísať na disk.</w:t>
      </w:r>
    </w:p>
    <w:p w:rsidR="00D26BF0" w:rsidRDefault="00D26BF0">
      <w:pPr>
        <w:tabs>
          <w:tab w:val="left" w:pos="5760"/>
        </w:tabs>
        <w:ind w:left="1440" w:hanging="360"/>
        <w:rPr>
          <w:b/>
        </w:rPr>
      </w:pPr>
    </w:p>
    <w:p w:rsidR="00D26BF0" w:rsidRDefault="00D26BF0">
      <w:pPr>
        <w:tabs>
          <w:tab w:val="left" w:pos="5760"/>
        </w:tabs>
        <w:ind w:left="1440" w:hanging="360"/>
        <w:rPr>
          <w:b/>
        </w:rPr>
      </w:pPr>
    </w:p>
    <w:p w:rsidR="00D26BF0" w:rsidRDefault="00D26BF0">
      <w:pPr>
        <w:tabs>
          <w:tab w:val="left" w:pos="5760"/>
        </w:tabs>
        <w:ind w:left="1440" w:hanging="360"/>
        <w:rPr>
          <w:b/>
        </w:rPr>
      </w:pPr>
    </w:p>
    <w:p w:rsidR="00D26BF0" w:rsidRDefault="00E06AB6">
      <w:pPr>
        <w:tabs>
          <w:tab w:val="left" w:pos="2880"/>
        </w:tabs>
        <w:ind w:left="720" w:hanging="360"/>
        <w:rPr>
          <w:b/>
        </w:rPr>
      </w:pPr>
      <w:r>
        <w:rPr>
          <w:b/>
        </w:rPr>
        <w:tab/>
        <w:t>31.</w:t>
      </w:r>
      <w:r>
        <w:rPr>
          <w:b/>
        </w:rPr>
        <w:tab/>
        <w:t>Máme procesy</w:t>
      </w:r>
      <w:r>
        <w:rPr>
          <w:b/>
        </w:rPr>
        <w:tab/>
      </w:r>
      <w:r>
        <w:rPr>
          <w:b/>
        </w:rPr>
        <w:tab/>
      </w:r>
      <w:r>
        <w:rPr>
          <w:b/>
        </w:rPr>
        <w:tab/>
      </w:r>
      <w:r>
        <w:rPr>
          <w:b/>
        </w:rPr>
        <w:tab/>
        <w:t xml:space="preserve">čas </w:t>
      </w:r>
      <w:proofErr w:type="spellStart"/>
      <w:r>
        <w:rPr>
          <w:b/>
        </w:rPr>
        <w:t>vykonavania</w:t>
      </w:r>
      <w:proofErr w:type="spellEnd"/>
      <w:r>
        <w:rPr>
          <w:b/>
        </w:rPr>
        <w:tab/>
        <w:t xml:space="preserve">RR </w:t>
      </w:r>
      <w:proofErr w:type="spellStart"/>
      <w:r>
        <w:rPr>
          <w:b/>
        </w:rPr>
        <w:t>konstan</w:t>
      </w:r>
      <w:proofErr w:type="spellEnd"/>
      <w:r>
        <w:rPr>
          <w:b/>
        </w:rPr>
        <w:t>. 10</w:t>
      </w:r>
    </w:p>
    <w:p w:rsidR="00D26BF0" w:rsidRDefault="00D26BF0">
      <w:pPr>
        <w:tabs>
          <w:tab w:val="left" w:pos="5760"/>
        </w:tabs>
        <w:ind w:left="1440" w:hanging="360"/>
      </w:pPr>
    </w:p>
    <w:p w:rsidR="00D26BF0" w:rsidRDefault="00E06AB6">
      <w:pPr>
        <w:tabs>
          <w:tab w:val="left" w:pos="5760"/>
        </w:tabs>
        <w:ind w:left="1440" w:hanging="360"/>
      </w:pPr>
      <w:r>
        <w:t>a)</w:t>
      </w:r>
      <w:r>
        <w:tab/>
        <w:t>Požiadavky</w:t>
      </w:r>
      <w:r>
        <w:tab/>
        <w:t>čas. Príchodu</w:t>
      </w:r>
      <w:r>
        <w:tab/>
      </w:r>
      <w:r>
        <w:tab/>
        <w:t>FCFS</w:t>
      </w:r>
      <w:r>
        <w:tab/>
        <w:t>RR</w:t>
      </w:r>
      <w:r>
        <w:tab/>
        <w:t>FSJ</w:t>
      </w:r>
    </w:p>
    <w:p w:rsidR="00D26BF0" w:rsidRDefault="00E06AB6">
      <w:pPr>
        <w:tabs>
          <w:tab w:val="left" w:pos="5760"/>
        </w:tabs>
        <w:ind w:left="1440" w:hanging="360"/>
      </w:pPr>
      <w:r>
        <w:t>b)</w:t>
      </w:r>
      <w:r>
        <w:tab/>
        <w:t>50</w:t>
      </w:r>
      <w:r>
        <w:tab/>
      </w:r>
      <w:r>
        <w:tab/>
        <w:t>0</w:t>
      </w:r>
      <w:r>
        <w:tab/>
      </w:r>
      <w:r>
        <w:tab/>
      </w:r>
      <w:r>
        <w:tab/>
        <w:t>50</w:t>
      </w:r>
      <w:r>
        <w:tab/>
        <w:t>125</w:t>
      </w:r>
      <w:r>
        <w:tab/>
        <w:t>50</w:t>
      </w:r>
    </w:p>
    <w:p w:rsidR="00D26BF0" w:rsidRDefault="00E06AB6">
      <w:pPr>
        <w:tabs>
          <w:tab w:val="left" w:pos="5760"/>
        </w:tabs>
        <w:ind w:left="1440" w:hanging="360"/>
      </w:pPr>
      <w:r>
        <w:t>c)</w:t>
      </w:r>
      <w:r>
        <w:tab/>
        <w:t>30</w:t>
      </w:r>
      <w:r>
        <w:tab/>
      </w:r>
      <w:r>
        <w:tab/>
        <w:t>5</w:t>
      </w:r>
      <w:r>
        <w:tab/>
      </w:r>
      <w:r>
        <w:tab/>
      </w:r>
      <w:r>
        <w:tab/>
        <w:t>80</w:t>
      </w:r>
      <w:r>
        <w:tab/>
        <w:t>90</w:t>
      </w:r>
      <w:r>
        <w:tab/>
        <w:t>125</w:t>
      </w:r>
    </w:p>
    <w:p w:rsidR="00D26BF0" w:rsidRDefault="00E06AB6">
      <w:pPr>
        <w:tabs>
          <w:tab w:val="left" w:pos="5760"/>
        </w:tabs>
        <w:ind w:left="1440" w:hanging="360"/>
      </w:pPr>
      <w:r>
        <w:t>d)</w:t>
      </w:r>
      <w:r>
        <w:tab/>
        <w:t>5</w:t>
      </w:r>
      <w:r>
        <w:tab/>
      </w:r>
      <w:r>
        <w:tab/>
        <w:t>15</w:t>
      </w:r>
      <w:r>
        <w:tab/>
      </w:r>
      <w:r>
        <w:tab/>
      </w:r>
      <w:r>
        <w:tab/>
        <w:t>85</w:t>
      </w:r>
      <w:r>
        <w:tab/>
        <w:t>25</w:t>
      </w:r>
      <w:r>
        <w:tab/>
        <w:t>55</w:t>
      </w:r>
      <w:r>
        <w:tab/>
      </w:r>
    </w:p>
    <w:p w:rsidR="00D26BF0" w:rsidRDefault="00E06AB6">
      <w:pPr>
        <w:tabs>
          <w:tab w:val="left" w:pos="5760"/>
        </w:tabs>
        <w:ind w:left="1440" w:hanging="360"/>
      </w:pPr>
      <w:r>
        <w:t>e)</w:t>
      </w:r>
      <w:r>
        <w:tab/>
        <w:t>25</w:t>
      </w:r>
      <w:r>
        <w:tab/>
      </w:r>
      <w:r>
        <w:tab/>
        <w:t>25</w:t>
      </w:r>
      <w:r>
        <w:tab/>
      </w:r>
      <w:r>
        <w:tab/>
      </w:r>
      <w:r>
        <w:tab/>
        <w:t>110</w:t>
      </w:r>
      <w:r>
        <w:tab/>
        <w:t>100</w:t>
      </w:r>
      <w:r>
        <w:tab/>
        <w:t>95</w:t>
      </w:r>
    </w:p>
    <w:p w:rsidR="00D26BF0" w:rsidRDefault="00E06AB6">
      <w:pPr>
        <w:tabs>
          <w:tab w:val="left" w:pos="5760"/>
        </w:tabs>
        <w:ind w:left="1440" w:hanging="360"/>
      </w:pPr>
      <w:r>
        <w:t>f)</w:t>
      </w:r>
      <w:r>
        <w:tab/>
        <w:t>15</w:t>
      </w:r>
      <w:r>
        <w:tab/>
      </w:r>
      <w:r>
        <w:tab/>
        <w:t>35</w:t>
      </w:r>
      <w:r>
        <w:tab/>
      </w:r>
      <w:r>
        <w:tab/>
      </w:r>
      <w:r>
        <w:tab/>
        <w:t>125</w:t>
      </w:r>
      <w:r>
        <w:tab/>
        <w:t>75</w:t>
      </w:r>
      <w:r>
        <w:tab/>
        <w:t>70</w:t>
      </w:r>
    </w:p>
    <w:p w:rsidR="00D26BF0" w:rsidRDefault="00D26BF0">
      <w:pPr>
        <w:tabs>
          <w:tab w:val="left" w:pos="5760"/>
        </w:tabs>
        <w:ind w:left="1440" w:hanging="360"/>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1440"/>
        </w:tabs>
      </w:pPr>
    </w:p>
    <w:p w:rsidR="00D26BF0" w:rsidRDefault="00D26BF0">
      <w:pPr>
        <w:tabs>
          <w:tab w:val="left" w:pos="5760"/>
        </w:tabs>
        <w:ind w:left="1440" w:hanging="360"/>
      </w:pPr>
    </w:p>
    <w:p w:rsidR="00D26BF0" w:rsidRDefault="00D26BF0">
      <w:pPr>
        <w:tabs>
          <w:tab w:val="left" w:pos="1440"/>
        </w:tabs>
      </w:pPr>
    </w:p>
    <w:p w:rsidR="00D26BF0" w:rsidRDefault="00D26BF0">
      <w:pPr>
        <w:tabs>
          <w:tab w:val="left" w:pos="5760"/>
        </w:tabs>
        <w:ind w:left="1440" w:hanging="360"/>
      </w:pPr>
    </w:p>
    <w:p w:rsidR="00D26BF0" w:rsidRDefault="00E06AB6">
      <w:pPr>
        <w:tabs>
          <w:tab w:val="left" w:pos="2880"/>
        </w:tabs>
        <w:ind w:left="720" w:hanging="360"/>
        <w:rPr>
          <w:b/>
        </w:rPr>
      </w:pPr>
      <w:r>
        <w:rPr>
          <w:b/>
        </w:rPr>
        <w:t>33.</w:t>
      </w:r>
      <w:r>
        <w:rPr>
          <w:b/>
        </w:rPr>
        <w:tab/>
        <w:t>Prostriedky na komunikáciu procesov</w:t>
      </w:r>
    </w:p>
    <w:p w:rsidR="00D26BF0" w:rsidRDefault="00E06AB6">
      <w:pPr>
        <w:numPr>
          <w:ilvl w:val="0"/>
          <w:numId w:val="7"/>
        </w:numPr>
        <w:tabs>
          <w:tab w:val="left" w:pos="3564"/>
        </w:tabs>
        <w:ind w:left="1068" w:hanging="360"/>
      </w:pPr>
      <w:r>
        <w:t>Správy (lokálne)</w:t>
      </w:r>
    </w:p>
    <w:p w:rsidR="00D26BF0" w:rsidRDefault="00E06AB6">
      <w:pPr>
        <w:numPr>
          <w:ilvl w:val="0"/>
          <w:numId w:val="7"/>
        </w:numPr>
        <w:tabs>
          <w:tab w:val="left" w:pos="3564"/>
        </w:tabs>
        <w:ind w:left="1068" w:hanging="360"/>
      </w:pPr>
      <w:proofErr w:type="spellStart"/>
      <w:r>
        <w:t>zdielaná</w:t>
      </w:r>
      <w:proofErr w:type="spellEnd"/>
      <w:r>
        <w:t xml:space="preserve"> pamäť (lokálne)</w:t>
      </w:r>
    </w:p>
    <w:p w:rsidR="00D26BF0" w:rsidRDefault="00E06AB6">
      <w:pPr>
        <w:autoSpaceDE w:val="0"/>
        <w:ind w:left="708"/>
        <w:rPr>
          <w:rStyle w:val="postbody"/>
        </w:rPr>
      </w:pPr>
      <w:r>
        <w:rPr>
          <w:rStyle w:val="postbody"/>
        </w:rPr>
        <w:t>-     rúry (lokálne)</w:t>
      </w:r>
    </w:p>
    <w:p w:rsidR="00D26BF0" w:rsidRDefault="00E06AB6">
      <w:pPr>
        <w:autoSpaceDE w:val="0"/>
        <w:ind w:left="708"/>
        <w:rPr>
          <w:rStyle w:val="postbody"/>
        </w:rPr>
      </w:pPr>
      <w:r>
        <w:rPr>
          <w:rStyle w:val="postbody"/>
        </w:rPr>
        <w:t>-     RPC (po sieti)</w:t>
      </w:r>
    </w:p>
    <w:p w:rsidR="00D26BF0" w:rsidRDefault="00E06AB6">
      <w:pPr>
        <w:autoSpaceDE w:val="0"/>
        <w:ind w:left="708"/>
        <w:rPr>
          <w:rStyle w:val="postbody"/>
        </w:rPr>
      </w:pPr>
      <w:r>
        <w:rPr>
          <w:rStyle w:val="postbody"/>
        </w:rPr>
        <w:t xml:space="preserve">-     </w:t>
      </w:r>
      <w:proofErr w:type="spellStart"/>
      <w:r>
        <w:rPr>
          <w:rStyle w:val="postbody"/>
        </w:rPr>
        <w:t>sockety</w:t>
      </w:r>
      <w:proofErr w:type="spellEnd"/>
      <w:r>
        <w:rPr>
          <w:rStyle w:val="postbody"/>
        </w:rPr>
        <w:t xml:space="preserve"> (po sieti)</w:t>
      </w:r>
    </w:p>
    <w:p w:rsidR="00D26BF0" w:rsidRDefault="00D26BF0">
      <w:pPr>
        <w:tabs>
          <w:tab w:val="left" w:pos="2880"/>
        </w:tabs>
        <w:ind w:left="720" w:hanging="360"/>
        <w:rPr>
          <w:b/>
        </w:rPr>
      </w:pPr>
    </w:p>
    <w:p w:rsidR="00D26BF0" w:rsidRDefault="00D26BF0">
      <w:pPr>
        <w:tabs>
          <w:tab w:val="left" w:pos="720"/>
        </w:tabs>
        <w:rPr>
          <w:b/>
        </w:rPr>
      </w:pPr>
    </w:p>
    <w:p w:rsidR="00D26BF0" w:rsidRDefault="00E06AB6">
      <w:pPr>
        <w:numPr>
          <w:ilvl w:val="0"/>
          <w:numId w:val="1"/>
        </w:numPr>
        <w:rPr>
          <w:b/>
        </w:rPr>
      </w:pPr>
      <w:r>
        <w:rPr>
          <w:b/>
        </w:rPr>
        <w:t>Posielanie správ v distribuovanom systéme</w:t>
      </w:r>
    </w:p>
    <w:p w:rsidR="00D26BF0" w:rsidRDefault="00E06AB6">
      <w:pPr>
        <w:autoSpaceDE w:val="0"/>
        <w:ind w:firstLine="360"/>
        <w:rPr>
          <w:rStyle w:val="postbody"/>
        </w:rPr>
      </w:pPr>
      <w:r>
        <w:rPr>
          <w:rStyle w:val="postbody"/>
        </w:rPr>
        <w:t xml:space="preserve">- </w:t>
      </w:r>
      <w:r>
        <w:rPr>
          <w:rStyle w:val="postbody"/>
        </w:rPr>
        <w:tab/>
        <w:t xml:space="preserve">RPC, RMI, </w:t>
      </w:r>
      <w:proofErr w:type="spellStart"/>
      <w:r>
        <w:rPr>
          <w:rStyle w:val="postbody"/>
        </w:rPr>
        <w:t>sockety</w:t>
      </w:r>
      <w:proofErr w:type="spellEnd"/>
    </w:p>
    <w:p w:rsidR="00D26BF0" w:rsidRDefault="00E06AB6">
      <w:pPr>
        <w:autoSpaceDE w:val="0"/>
        <w:rPr>
          <w:rStyle w:val="postbody"/>
        </w:rPr>
      </w:pPr>
      <w:r>
        <w:rPr>
          <w:rStyle w:val="postbody"/>
        </w:rPr>
        <w:t xml:space="preserve">      - </w:t>
      </w:r>
      <w:r>
        <w:rPr>
          <w:rStyle w:val="postbody"/>
        </w:rPr>
        <w:tab/>
        <w:t>určenie portov: staticky či dynamicky (</w:t>
      </w:r>
      <w:proofErr w:type="spellStart"/>
      <w:r>
        <w:rPr>
          <w:rStyle w:val="postbody"/>
        </w:rPr>
        <w:t>portmapper</w:t>
      </w:r>
      <w:proofErr w:type="spellEnd"/>
      <w:r>
        <w:rPr>
          <w:rStyle w:val="postbody"/>
        </w:rPr>
        <w:t>)</w:t>
      </w:r>
    </w:p>
    <w:p w:rsidR="00D26BF0" w:rsidRDefault="00E06AB6">
      <w:pPr>
        <w:numPr>
          <w:ilvl w:val="0"/>
          <w:numId w:val="7"/>
        </w:numPr>
        <w:tabs>
          <w:tab w:val="left" w:pos="2520"/>
        </w:tabs>
        <w:ind w:left="720" w:hanging="360"/>
      </w:pPr>
      <w:r>
        <w:t>vysielajúci alebo prijímajúci proces môže byť ukončený pred tým ako poslal alebo prijal správu</w:t>
      </w:r>
    </w:p>
    <w:p w:rsidR="00D26BF0" w:rsidRDefault="00E06AB6">
      <w:pPr>
        <w:numPr>
          <w:ilvl w:val="0"/>
          <w:numId w:val="7"/>
        </w:numPr>
        <w:tabs>
          <w:tab w:val="left" w:pos="2520"/>
        </w:tabs>
        <w:ind w:left="720" w:hanging="360"/>
      </w:pPr>
      <w:r>
        <w:t>správa sa môže stratiť počas prenosu vplyvom komunikačnej siete</w:t>
      </w:r>
    </w:p>
    <w:p w:rsidR="00D26BF0" w:rsidRDefault="00D26BF0">
      <w:pPr>
        <w:tabs>
          <w:tab w:val="left" w:pos="2520"/>
        </w:tabs>
        <w:ind w:left="720"/>
      </w:pPr>
    </w:p>
    <w:p w:rsidR="00D26BF0" w:rsidRDefault="00D26BF0">
      <w:pPr>
        <w:tabs>
          <w:tab w:val="left" w:pos="2520"/>
        </w:tabs>
        <w:ind w:left="720"/>
      </w:pPr>
    </w:p>
    <w:p w:rsidR="00D26BF0" w:rsidRDefault="00E06AB6">
      <w:pPr>
        <w:tabs>
          <w:tab w:val="left" w:pos="2880"/>
        </w:tabs>
        <w:ind w:left="720" w:hanging="360"/>
        <w:rPr>
          <w:b/>
        </w:rPr>
      </w:pPr>
      <w:r>
        <w:rPr>
          <w:b/>
        </w:rPr>
        <w:t>35.</w:t>
      </w:r>
      <w:r>
        <w:rPr>
          <w:b/>
        </w:rPr>
        <w:tab/>
      </w:r>
      <w:proofErr w:type="spellStart"/>
      <w:r>
        <w:rPr>
          <w:b/>
        </w:rPr>
        <w:t>Hardverové</w:t>
      </w:r>
      <w:proofErr w:type="spellEnd"/>
      <w:r>
        <w:rPr>
          <w:b/>
        </w:rPr>
        <w:t xml:space="preserve"> prostriedky pre synchronizáciu </w:t>
      </w:r>
      <w:proofErr w:type="spellStart"/>
      <w:r>
        <w:rPr>
          <w:b/>
        </w:rPr>
        <w:t>aktívným</w:t>
      </w:r>
      <w:proofErr w:type="spellEnd"/>
      <w:r>
        <w:rPr>
          <w:b/>
        </w:rPr>
        <w:t xml:space="preserve"> čakaním</w:t>
      </w:r>
    </w:p>
    <w:p w:rsidR="00D26BF0" w:rsidRDefault="00E06AB6">
      <w:pPr>
        <w:tabs>
          <w:tab w:val="left" w:pos="4680"/>
          <w:tab w:val="left" w:pos="5760"/>
        </w:tabs>
        <w:ind w:left="1440" w:hanging="360"/>
      </w:pPr>
      <w:r>
        <w:t>a)</w:t>
      </w:r>
      <w:r>
        <w:tab/>
        <w:t>Zákaz prerušenia - počas modifikácie hodnoty spoločnej premennej</w:t>
      </w:r>
    </w:p>
    <w:p w:rsidR="00D26BF0" w:rsidRDefault="00E06AB6">
      <w:pPr>
        <w:tabs>
          <w:tab w:val="left" w:pos="4680"/>
          <w:tab w:val="left" w:pos="5760"/>
        </w:tabs>
        <w:ind w:left="1440" w:hanging="360"/>
      </w:pPr>
      <w:r>
        <w:t>b)</w:t>
      </w:r>
      <w:r>
        <w:tab/>
        <w:t>Špeciálne inštrukcie - TSL, SWAP</w:t>
      </w:r>
    </w:p>
    <w:p w:rsidR="00D26BF0" w:rsidRDefault="00D26BF0">
      <w:pPr>
        <w:tabs>
          <w:tab w:val="left" w:pos="4680"/>
          <w:tab w:val="left" w:pos="5760"/>
        </w:tabs>
        <w:ind w:left="1440" w:hanging="360"/>
      </w:pPr>
    </w:p>
    <w:p w:rsidR="00D26BF0" w:rsidRDefault="00E06AB6">
      <w:pPr>
        <w:tabs>
          <w:tab w:val="left" w:pos="2880"/>
        </w:tabs>
        <w:ind w:left="720" w:hanging="360"/>
        <w:rPr>
          <w:b/>
        </w:rPr>
      </w:pPr>
      <w:r>
        <w:rPr>
          <w:b/>
        </w:rPr>
        <w:t>36.</w:t>
      </w:r>
      <w:r>
        <w:rPr>
          <w:b/>
        </w:rPr>
        <w:tab/>
        <w:t>Stránkovanie</w:t>
      </w:r>
    </w:p>
    <w:p w:rsidR="00D26BF0" w:rsidRDefault="00E06AB6">
      <w:pPr>
        <w:ind w:left="708"/>
        <w:rPr>
          <w:i/>
        </w:rPr>
      </w:pPr>
      <w:r>
        <w:t xml:space="preserve">Pri stránkovaní je </w:t>
      </w:r>
      <w:r>
        <w:rPr>
          <w:u w:val="single"/>
        </w:rPr>
        <w:t>fyzická pamäť rozdelená na časti</w:t>
      </w:r>
      <w:r>
        <w:t xml:space="preserve"> s </w:t>
      </w:r>
      <w:r>
        <w:rPr>
          <w:b/>
        </w:rPr>
        <w:t xml:space="preserve">pevnou veľkosťou, nazvané </w:t>
      </w:r>
      <w:r>
        <w:rPr>
          <w:b/>
          <w:i/>
        </w:rPr>
        <w:t>rámce</w:t>
      </w:r>
      <w:r>
        <w:rPr>
          <w:i/>
        </w:rPr>
        <w:t xml:space="preserve">. </w:t>
      </w:r>
    </w:p>
    <w:p w:rsidR="00D26BF0" w:rsidRDefault="00E06AB6">
      <w:pPr>
        <w:ind w:left="708"/>
      </w:pPr>
      <w:r>
        <w:rPr>
          <w:u w:val="single"/>
        </w:rPr>
        <w:t>Logický adresný priestor</w:t>
      </w:r>
      <w:r>
        <w:t xml:space="preserve"> procesu je rozdelený na rovnako veľké bloky, nazvané </w:t>
      </w:r>
      <w:r>
        <w:rPr>
          <w:b/>
          <w:i/>
        </w:rPr>
        <w:t>stránky</w:t>
      </w:r>
      <w:r>
        <w:t xml:space="preserve">. </w:t>
      </w:r>
    </w:p>
    <w:p w:rsidR="00D26BF0" w:rsidRDefault="00E06AB6">
      <w:pPr>
        <w:ind w:left="708"/>
      </w:pPr>
      <w:r>
        <w:t>Stránka nesúvisí s logickou štruktúrou programu. Keď sa proces vykonáva, jeho stránky sa z disku presunú do voľných rámcov v operačnej pamäti.</w:t>
      </w:r>
    </w:p>
    <w:p w:rsidR="00D26BF0" w:rsidRDefault="00E06AB6">
      <w:pPr>
        <w:ind w:left="708"/>
      </w:pPr>
      <w:r>
        <w:rPr>
          <w:u w:val="single"/>
        </w:rPr>
        <w:t>Každá adresa vygenerovaná procesorom je rozdelená na dve časti</w:t>
      </w:r>
      <w:r>
        <w:t xml:space="preserve"> - </w:t>
      </w:r>
      <w:r>
        <w:rPr>
          <w:b/>
          <w:i/>
        </w:rPr>
        <w:t>číslo stránky</w:t>
      </w:r>
      <w:r>
        <w:rPr>
          <w:b/>
        </w:rPr>
        <w:t xml:space="preserve"> </w:t>
      </w:r>
      <w:r>
        <w:rPr>
          <w:b/>
          <w:i/>
        </w:rPr>
        <w:t>(p)</w:t>
      </w:r>
      <w:r>
        <w:rPr>
          <w:b/>
        </w:rPr>
        <w:t xml:space="preserve"> </w:t>
      </w:r>
      <w:r>
        <w:t xml:space="preserve">a </w:t>
      </w:r>
      <w:r>
        <w:rPr>
          <w:b/>
          <w:i/>
        </w:rPr>
        <w:t>posuv</w:t>
      </w:r>
      <w:r>
        <w:rPr>
          <w:b/>
        </w:rPr>
        <w:t xml:space="preserve"> v rámci stránky </w:t>
      </w:r>
      <w:r>
        <w:rPr>
          <w:b/>
          <w:i/>
        </w:rPr>
        <w:t>(d).</w:t>
      </w:r>
      <w:r>
        <w:t xml:space="preserve"> Číslo stránky sa používa ako index v tabuľke stránok. V tabuľke stránok sú zaznamenané odpovedajúce počiatočné adresy  stránok vo fyzickej pamäti. Počiatočná adresa stránky spolu s posuvom v rámci stránky vytvára skutočnú fyzickú adresu, ktorá sa posiela jednotke správy pamäte. Model stránkovania je ukázaný na obr. 8.12.</w:t>
      </w:r>
      <w:r>
        <w:tab/>
      </w:r>
    </w:p>
    <w:p w:rsidR="00D26BF0" w:rsidRDefault="00E06AB6">
      <w:pPr>
        <w:ind w:left="708"/>
      </w:pPr>
      <w:r>
        <w:tab/>
        <w:t>Veľkosť stránky a rámca závisia od HW. Rozmer stránky je obyčajne mocnina 2 a mení sa od 512 bajtov do 8 KB v závislosti od architektúry počítača. Výber mocniny 2 pre veľkosť stránky veľmi uľahčuje výpočet fyzickej adresy. Ak rozmer fyzického adresného priestoru je 2</w:t>
      </w:r>
      <w:r>
        <w:rPr>
          <w:vertAlign w:val="superscript"/>
        </w:rPr>
        <w:t xml:space="preserve">m </w:t>
      </w:r>
      <w:r>
        <w:t xml:space="preserve"> a veľkosť stránky je 2</w:t>
      </w:r>
      <w:r>
        <w:rPr>
          <w:vertAlign w:val="superscript"/>
        </w:rPr>
        <w:t>n</w:t>
      </w:r>
      <w:r>
        <w:t xml:space="preserve"> (bajtov alebo slov), potom vyššie </w:t>
      </w:r>
      <w:proofErr w:type="spellStart"/>
      <w:r>
        <w:rPr>
          <w:i/>
        </w:rPr>
        <w:t>m-n</w:t>
      </w:r>
      <w:proofErr w:type="spellEnd"/>
      <w:r>
        <w:t xml:space="preserve"> bity logickej adresy určujú číslo stránky a</w:t>
      </w:r>
      <w:r>
        <w:rPr>
          <w:i/>
        </w:rPr>
        <w:t xml:space="preserve"> n</w:t>
      </w:r>
      <w:r>
        <w:t xml:space="preserve"> nižších bitov určuje posuv  v stránke. Logická adresa má nasledovné položky:</w:t>
      </w:r>
    </w:p>
    <w:p w:rsidR="00D26BF0" w:rsidRDefault="00D26BF0">
      <w:pPr>
        <w:ind w:left="708"/>
      </w:pPr>
    </w:p>
    <w:p w:rsidR="00D26BF0" w:rsidRDefault="00D26BF0">
      <w:pPr>
        <w:ind w:left="708"/>
      </w:pPr>
      <w:r>
        <w:pict>
          <v:shape id="_x0000_s1029" type="#_x0000_t75" style="position:absolute;left:0;text-align:left;margin-left:57.1pt;margin-top:-.15pt;width:432.6pt;height:345.6pt;z-index:251658752;mso-wrap-distance-left:9.05pt;mso-wrap-distance-right:9.05pt" filled="t">
            <v:fill color2="black"/>
            <v:imagedata r:id="rId14" o:title=""/>
          </v:shape>
          <o:OLEObject Type="Embed" ProgID="Word.Picture.8" ShapeID="_x0000_s1029" DrawAspect="Content" ObjectID="_1418983554" r:id="rId15"/>
        </w:pict>
      </w:r>
      <w:r w:rsidR="00E06AB6">
        <w:t xml:space="preserve">kde </w:t>
      </w:r>
      <w:r w:rsidR="00E06AB6">
        <w:rPr>
          <w:i/>
        </w:rPr>
        <w:t>p</w:t>
      </w:r>
      <w:r w:rsidR="00E06AB6">
        <w:t xml:space="preserve"> je index do tabuľky stránok a </w:t>
      </w:r>
      <w:r w:rsidR="00E06AB6">
        <w:rPr>
          <w:i/>
        </w:rPr>
        <w:t xml:space="preserve">d </w:t>
      </w:r>
      <w:r w:rsidR="00E06AB6">
        <w:t>je posuv v stránke.</w:t>
      </w:r>
    </w:p>
    <w:p w:rsidR="00D26BF0" w:rsidRDefault="00E06AB6">
      <w:pPr>
        <w:tabs>
          <w:tab w:val="left" w:pos="2880"/>
        </w:tabs>
        <w:ind w:left="720" w:hanging="360"/>
      </w:pPr>
      <w:r>
        <w:tab/>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r w:rsidRPr="00D26BF0">
        <w:pict>
          <v:shape id="_x0000_s1028" type="#_x0000_t75" style="position:absolute;left:0;text-align:left;margin-left:-3.55pt;margin-top:.15pt;width:206.1pt;height:50.85pt;z-index:251657728;mso-wrap-distance-left:9.05pt;mso-wrap-distance-right:9.05pt" filled="t">
            <v:fill color2="black"/>
            <v:imagedata r:id="rId16" o:title=""/>
          </v:shape>
          <o:OLEObject Type="Embed" ProgID="Word.Picture.8" ShapeID="_x0000_s1028" DrawAspect="Content" ObjectID="_1418983555" r:id="rId17"/>
        </w:pict>
      </w:r>
    </w:p>
    <w:p w:rsidR="00D26BF0" w:rsidRDefault="00D26BF0">
      <w:pPr>
        <w:tabs>
          <w:tab w:val="left" w:pos="2880"/>
        </w:tabs>
        <w:ind w:left="720" w:hanging="360"/>
        <w:rPr>
          <w:b/>
        </w:rPr>
      </w:pPr>
    </w:p>
    <w:p w:rsidR="00D26BF0" w:rsidRDefault="00D26BF0">
      <w:pPr>
        <w:tabs>
          <w:tab w:val="left" w:pos="720"/>
        </w:tabs>
        <w:rPr>
          <w:b/>
        </w:rPr>
      </w:pPr>
    </w:p>
    <w:p w:rsidR="00D26BF0" w:rsidRDefault="00D26BF0">
      <w:pPr>
        <w:tabs>
          <w:tab w:val="left" w:pos="720"/>
        </w:tabs>
        <w:rPr>
          <w:b/>
        </w:rPr>
      </w:pPr>
    </w:p>
    <w:p w:rsidR="00D26BF0" w:rsidRDefault="00D26BF0">
      <w:pPr>
        <w:tabs>
          <w:tab w:val="left" w:pos="720"/>
        </w:tabs>
        <w:rPr>
          <w:b/>
        </w:rPr>
      </w:pPr>
    </w:p>
    <w:p w:rsidR="00D26BF0" w:rsidRDefault="00E06AB6">
      <w:pPr>
        <w:tabs>
          <w:tab w:val="left" w:pos="2844"/>
        </w:tabs>
        <w:ind w:left="708"/>
        <w:rPr>
          <w:b/>
        </w:rPr>
      </w:pPr>
      <w:r>
        <w:rPr>
          <w:b/>
        </w:rPr>
        <w:t>37.</w:t>
      </w:r>
      <w:r>
        <w:rPr>
          <w:b/>
        </w:rPr>
        <w:tab/>
        <w:t xml:space="preserve">Algoritmy nahradzovanie stránok (je to popísané vyššie, ale ešte raz nezaškodí) </w:t>
      </w:r>
    </w:p>
    <w:p w:rsidR="00D26BF0" w:rsidRDefault="00D26BF0">
      <w:pPr>
        <w:tabs>
          <w:tab w:val="left" w:pos="2844"/>
        </w:tabs>
        <w:ind w:left="708"/>
      </w:pPr>
    </w:p>
    <w:p w:rsidR="00D26BF0" w:rsidRDefault="00E06AB6">
      <w:pPr>
        <w:tabs>
          <w:tab w:val="left" w:pos="2844"/>
        </w:tabs>
        <w:ind w:left="708"/>
        <w:rPr>
          <w:rFonts w:ascii="Calibri" w:hAnsi="Calibri" w:cs="Calibri"/>
          <w:szCs w:val="24"/>
        </w:rPr>
      </w:pPr>
      <w:r>
        <w:rPr>
          <w:rStyle w:val="postbody"/>
          <w:b/>
        </w:rPr>
        <w:t>1.</w:t>
      </w:r>
      <w:r>
        <w:rPr>
          <w:rFonts w:ascii="Calibri" w:hAnsi="Calibri" w:cs="Calibri"/>
          <w:b/>
          <w:szCs w:val="24"/>
        </w:rPr>
        <w:t xml:space="preserve"> Algoritmus FIFO </w:t>
      </w:r>
      <w:r>
        <w:rPr>
          <w:rFonts w:ascii="Calibri" w:hAnsi="Calibri" w:cs="Calibri"/>
          <w:szCs w:val="24"/>
        </w:rPr>
        <w:t xml:space="preserve">- </w:t>
      </w:r>
      <w:r>
        <w:rPr>
          <w:rFonts w:ascii="Calibri" w:hAnsi="Calibri" w:cs="Calibri"/>
          <w:szCs w:val="24"/>
        </w:rPr>
        <w:tab/>
        <w:t>FIFO je najjednoduchší algoritmus nahradzovania stránok. Priraďuje každej stránke čas jej príchodu do pamäte. Keď sa má niektorá stránka nahradiť, ako obeť sa vyberie stránka, ktorá je najdlhšie v pamäti. Pri tom nie je potrebné presne zapisovať čas, ale stačí vytvoriť FIFO front v pamäti. Potom sa nahradí stránka, ktorá je na začiatku frontu a číslo novej stránky sa pridá na koniec frontu.</w:t>
      </w:r>
    </w:p>
    <w:p w:rsidR="00D26BF0" w:rsidRDefault="00E06AB6">
      <w:pPr>
        <w:autoSpaceDE w:val="0"/>
        <w:ind w:left="708"/>
        <w:jc w:val="both"/>
        <w:rPr>
          <w:rFonts w:ascii="Calibri" w:hAnsi="Calibri" w:cs="Calibri"/>
          <w:szCs w:val="24"/>
        </w:rPr>
      </w:pPr>
      <w:r>
        <w:rPr>
          <w:rFonts w:ascii="Calibri" w:hAnsi="Calibri" w:cs="Calibri"/>
          <w:b/>
          <w:szCs w:val="24"/>
        </w:rPr>
        <w:t xml:space="preserve">2. Optimálny algoritmus - </w:t>
      </w:r>
      <w:r>
        <w:rPr>
          <w:rFonts w:ascii="Calibri" w:hAnsi="Calibri" w:cs="Calibri"/>
          <w:szCs w:val="24"/>
        </w:rPr>
        <w:t xml:space="preserve">Optimálny </w:t>
      </w:r>
      <w:proofErr w:type="spellStart"/>
      <w:r>
        <w:rPr>
          <w:rFonts w:ascii="Calibri" w:hAnsi="Calibri" w:cs="Calibri"/>
          <w:szCs w:val="24"/>
        </w:rPr>
        <w:t>nahradzovací</w:t>
      </w:r>
      <w:proofErr w:type="spellEnd"/>
      <w:r>
        <w:rPr>
          <w:rFonts w:ascii="Calibri" w:hAnsi="Calibri" w:cs="Calibri"/>
          <w:szCs w:val="24"/>
        </w:rPr>
        <w:t xml:space="preserve"> algoritmus je algoritmus, ktorý nahradzuje stránku, ktorá nebude potrebná najdlhšiu dobu. Použitie tohto algoritmu zaručuje najmenší možný počet výpadkov stránok pri danom pevnom počte rámcov.</w:t>
      </w:r>
    </w:p>
    <w:p w:rsidR="00D26BF0" w:rsidRDefault="00E06AB6">
      <w:pPr>
        <w:autoSpaceDE w:val="0"/>
        <w:ind w:left="708"/>
        <w:jc w:val="both"/>
        <w:rPr>
          <w:rFonts w:ascii="Calibri" w:hAnsi="Calibri" w:cs="Calibri"/>
          <w:szCs w:val="24"/>
        </w:rPr>
      </w:pPr>
      <w:r>
        <w:rPr>
          <w:rFonts w:ascii="Calibri" w:hAnsi="Calibri" w:cs="Calibri"/>
          <w:b/>
          <w:szCs w:val="24"/>
        </w:rPr>
        <w:t xml:space="preserve">3. Algoritmus LRU - najdlhšie nepoužívaná - </w:t>
      </w:r>
      <w:r>
        <w:rPr>
          <w:rFonts w:ascii="Calibri" w:hAnsi="Calibri" w:cs="Calibri"/>
          <w:szCs w:val="24"/>
        </w:rPr>
        <w:t>Pri použití algoritmu LRU ku každej stránke je priradený čas posledného použitia stránky. Keď sa má nahradiť stránka, vyberá sa taká, ktorá najdlhšie nebola používaná.</w:t>
      </w:r>
    </w:p>
    <w:p w:rsidR="00D26BF0" w:rsidRDefault="00E06AB6">
      <w:pPr>
        <w:autoSpaceDE w:val="0"/>
        <w:ind w:left="708"/>
        <w:jc w:val="both"/>
        <w:rPr>
          <w:rFonts w:ascii="Calibri" w:hAnsi="Calibri" w:cs="Calibri"/>
          <w:szCs w:val="24"/>
        </w:rPr>
      </w:pPr>
      <w:r>
        <w:rPr>
          <w:rFonts w:ascii="Calibri" w:hAnsi="Calibri" w:cs="Calibri"/>
          <w:b/>
          <w:szCs w:val="24"/>
        </w:rPr>
        <w:t xml:space="preserve">4. Algoritmus druhej šance – </w:t>
      </w:r>
      <w:r>
        <w:rPr>
          <w:rFonts w:ascii="Calibri" w:hAnsi="Calibri" w:cs="Calibri"/>
          <w:szCs w:val="24"/>
        </w:rPr>
        <w:t>Nastavuje sa hardvérovo bit vždy, keď sa so stránkou pracuje. Keď stránka je vybraná na odsunutie podľa algoritmu FIFO, skúma sa jej referenčný bit. Ak je nastavený na 0, stránka sa odsunie, ak je nastavený na 1, stránka dostáva „druhú šancu“, referenčný bit sa vynuluje a jej čas sa nastaví na momentálny čas. A stránka sa presunie na koniec frontu. Týmto spôsobom stránka, ktorá je stále používaná môže zostať trvalo v pamäti.</w:t>
      </w:r>
    </w:p>
    <w:p w:rsidR="00D26BF0" w:rsidRDefault="00E06AB6">
      <w:pPr>
        <w:autoSpaceDE w:val="0"/>
        <w:ind w:left="708"/>
        <w:jc w:val="both"/>
        <w:rPr>
          <w:rFonts w:ascii="Calibri" w:hAnsi="Calibri" w:cs="Calibri"/>
          <w:szCs w:val="24"/>
        </w:rPr>
      </w:pPr>
      <w:r>
        <w:rPr>
          <w:rFonts w:ascii="Calibri" w:hAnsi="Calibri" w:cs="Calibri"/>
          <w:b/>
          <w:szCs w:val="24"/>
        </w:rPr>
        <w:t xml:space="preserve">5. Vylepšený algoritmus druhej šance - </w:t>
      </w:r>
      <w:r>
        <w:rPr>
          <w:rFonts w:ascii="Calibri" w:hAnsi="Calibri" w:cs="Calibri"/>
          <w:szCs w:val="24"/>
        </w:rPr>
        <w:t>Algoritmus druhej šance sa dá vylepšiť použitím dvoch bitov, ktoré sa nastavujú - jeden pri odkaze na stránku (R), druhý pri zápise na stránku (W). „00“ – najlepší kandidát na obeť.</w:t>
      </w:r>
    </w:p>
    <w:p w:rsidR="00D26BF0" w:rsidRDefault="00E06AB6">
      <w:pPr>
        <w:autoSpaceDE w:val="0"/>
        <w:ind w:left="708"/>
        <w:jc w:val="both"/>
        <w:rPr>
          <w:rFonts w:ascii="Calibri" w:hAnsi="Calibri" w:cs="Calibri"/>
          <w:szCs w:val="24"/>
        </w:rPr>
      </w:pPr>
      <w:r>
        <w:rPr>
          <w:rFonts w:ascii="Calibri" w:hAnsi="Calibri" w:cs="Calibri"/>
          <w:b/>
          <w:szCs w:val="24"/>
        </w:rPr>
        <w:t xml:space="preserve">6. Aproximačný LRU pomocou dodatočných referenčných bitov – </w:t>
      </w:r>
      <w:r>
        <w:rPr>
          <w:rFonts w:ascii="Calibri" w:hAnsi="Calibri" w:cs="Calibri"/>
          <w:szCs w:val="24"/>
        </w:rPr>
        <w:t xml:space="preserve">Zaznamenáva sa </w:t>
      </w:r>
      <w:proofErr w:type="spellStart"/>
      <w:r>
        <w:rPr>
          <w:rFonts w:ascii="Calibri" w:hAnsi="Calibri" w:cs="Calibri"/>
          <w:szCs w:val="24"/>
        </w:rPr>
        <w:t>regerenčný</w:t>
      </w:r>
      <w:proofErr w:type="spellEnd"/>
      <w:r>
        <w:rPr>
          <w:rFonts w:ascii="Calibri" w:hAnsi="Calibri" w:cs="Calibri"/>
          <w:szCs w:val="24"/>
        </w:rPr>
        <w:t xml:space="preserve"> bit v pravidelných intervaloch pomocou posuvného registra pre každý rámec. Hodnota „00000000“: stránka počas posledných 8 intervalov nebola použitá a je najlepším kandidátom na obeť. Ak je ich viac s rovnakým číslom, vyberá sa stratégiou FIFO.</w:t>
      </w:r>
    </w:p>
    <w:p w:rsidR="00D26BF0" w:rsidRDefault="00D26BF0">
      <w:pPr>
        <w:ind w:left="12" w:firstLine="708"/>
      </w:pPr>
    </w:p>
    <w:p w:rsidR="00D26BF0" w:rsidRDefault="00D26BF0">
      <w:pPr>
        <w:ind w:left="12" w:firstLine="708"/>
      </w:pPr>
    </w:p>
    <w:p w:rsidR="00D26BF0" w:rsidRDefault="00E06AB6">
      <w:pPr>
        <w:tabs>
          <w:tab w:val="left" w:pos="2880"/>
        </w:tabs>
        <w:ind w:left="720" w:hanging="360"/>
        <w:rPr>
          <w:b/>
        </w:rPr>
      </w:pPr>
      <w:r>
        <w:rPr>
          <w:b/>
        </w:rPr>
        <w:t>38.</w:t>
      </w:r>
      <w:r>
        <w:rPr>
          <w:b/>
        </w:rPr>
        <w:tab/>
        <w:t>Štruktúra adresárov</w:t>
      </w:r>
    </w:p>
    <w:p w:rsidR="00D26BF0" w:rsidRDefault="00E06AB6">
      <w:pPr>
        <w:autoSpaceDE w:val="0"/>
        <w:ind w:left="708"/>
        <w:rPr>
          <w:rFonts w:ascii="Calibri" w:hAnsi="Calibri" w:cs="Calibri"/>
          <w:szCs w:val="24"/>
        </w:rPr>
      </w:pPr>
      <w:r>
        <w:rPr>
          <w:rFonts w:ascii="Calibri" w:hAnsi="Calibri" w:cs="Calibri"/>
          <w:szCs w:val="24"/>
        </w:rPr>
        <w:t xml:space="preserve">Obyčajne sa súborový systém delí na menšie časti </w:t>
      </w:r>
      <w:r>
        <w:rPr>
          <w:rFonts w:ascii="Calibri" w:hAnsi="Calibri" w:cs="Calibri"/>
          <w:b/>
          <w:szCs w:val="24"/>
        </w:rPr>
        <w:t xml:space="preserve">- </w:t>
      </w:r>
      <w:proofErr w:type="spellStart"/>
      <w:r>
        <w:rPr>
          <w:rFonts w:ascii="Calibri" w:hAnsi="Calibri" w:cs="Calibri"/>
          <w:b/>
          <w:szCs w:val="24"/>
        </w:rPr>
        <w:t>partitions</w:t>
      </w:r>
      <w:proofErr w:type="spellEnd"/>
      <w:r>
        <w:rPr>
          <w:rFonts w:ascii="Calibri" w:hAnsi="Calibri" w:cs="Calibri"/>
          <w:szCs w:val="24"/>
        </w:rPr>
        <w:t xml:space="preserve">. Každý disk má aspoň jeden oddiel, čo je štruktúra nižšej úrovne, kde sa ukladajú súbory a adresáre. Niektoré systémy dovoľujú rozšíriť </w:t>
      </w:r>
      <w:proofErr w:type="spellStart"/>
      <w:r>
        <w:rPr>
          <w:rFonts w:ascii="Calibri" w:hAnsi="Calibri" w:cs="Calibri"/>
          <w:szCs w:val="24"/>
        </w:rPr>
        <w:t>partition</w:t>
      </w:r>
      <w:proofErr w:type="spellEnd"/>
      <w:r>
        <w:rPr>
          <w:rFonts w:ascii="Calibri" w:hAnsi="Calibri" w:cs="Calibri"/>
          <w:szCs w:val="24"/>
        </w:rPr>
        <w:t xml:space="preserve"> cez niekoľko diskov (obr.10.6). Takto užívateľ má možnosť organizovať svoje dáta logicky, bez ohľadu na fyzické zariadenia na ktoré sú dáta uložené.</w:t>
      </w:r>
    </w:p>
    <w:p w:rsidR="00D26BF0" w:rsidRDefault="00E06AB6">
      <w:pPr>
        <w:autoSpaceDE w:val="0"/>
        <w:ind w:left="708"/>
        <w:rPr>
          <w:rFonts w:ascii="Calibri" w:hAnsi="Calibri" w:cs="Calibri"/>
          <w:szCs w:val="24"/>
        </w:rPr>
      </w:pPr>
      <w:r>
        <w:rPr>
          <w:rFonts w:ascii="Calibri" w:hAnsi="Calibri" w:cs="Calibri"/>
          <w:szCs w:val="24"/>
        </w:rPr>
        <w:t xml:space="preserve">Každý oddiel obsahuje informácie o súboroch. Tieto informácie sú uložené v adresároch zariadenia </w:t>
      </w:r>
      <w:r>
        <w:rPr>
          <w:rFonts w:ascii="Calibri" w:hAnsi="Calibri" w:cs="Calibri"/>
          <w:szCs w:val="24"/>
        </w:rPr>
        <w:lastRenderedPageBreak/>
        <w:t>(</w:t>
      </w:r>
      <w:proofErr w:type="spellStart"/>
      <w:r>
        <w:rPr>
          <w:rFonts w:ascii="Calibri" w:hAnsi="Calibri" w:cs="Calibri"/>
          <w:szCs w:val="24"/>
        </w:rPr>
        <w:t>volume</w:t>
      </w:r>
      <w:proofErr w:type="spellEnd"/>
      <w:r>
        <w:rPr>
          <w:rFonts w:ascii="Calibri" w:hAnsi="Calibri" w:cs="Calibri"/>
          <w:szCs w:val="24"/>
        </w:rPr>
        <w:t xml:space="preserve"> table </w:t>
      </w:r>
      <w:proofErr w:type="spellStart"/>
      <w:r>
        <w:rPr>
          <w:rFonts w:ascii="Calibri" w:hAnsi="Calibri" w:cs="Calibri"/>
          <w:szCs w:val="24"/>
        </w:rPr>
        <w:t>of</w:t>
      </w:r>
      <w:proofErr w:type="spellEnd"/>
      <w:r>
        <w:rPr>
          <w:rFonts w:ascii="Calibri" w:hAnsi="Calibri" w:cs="Calibri"/>
          <w:szCs w:val="24"/>
        </w:rPr>
        <w:t xml:space="preserve"> </w:t>
      </w:r>
      <w:proofErr w:type="spellStart"/>
      <w:r>
        <w:rPr>
          <w:rFonts w:ascii="Calibri" w:hAnsi="Calibri" w:cs="Calibri"/>
          <w:szCs w:val="24"/>
        </w:rPr>
        <w:t>contents</w:t>
      </w:r>
      <w:proofErr w:type="spellEnd"/>
      <w:r>
        <w:rPr>
          <w:rFonts w:ascii="Calibri" w:hAnsi="Calibri" w:cs="Calibri"/>
          <w:szCs w:val="24"/>
        </w:rPr>
        <w:t xml:space="preserve">). Adresár obsahuje informácie o všetkých súboroch tejto časti a to meno, umiestnenie, veľkosť a typ súboru. </w:t>
      </w:r>
    </w:p>
    <w:p w:rsidR="00D26BF0" w:rsidRDefault="00E06AB6">
      <w:pPr>
        <w:autoSpaceDE w:val="0"/>
        <w:ind w:left="708"/>
        <w:rPr>
          <w:rFonts w:ascii="Calibri" w:hAnsi="Calibri" w:cs="Calibri"/>
          <w:color w:val="000000"/>
          <w:szCs w:val="24"/>
        </w:rPr>
      </w:pPr>
      <w:r>
        <w:rPr>
          <w:rFonts w:ascii="Calibri" w:hAnsi="Calibri" w:cs="Calibri"/>
          <w:color w:val="000000"/>
          <w:szCs w:val="24"/>
        </w:rPr>
        <w:t>Štruktúra adresára musí byť vybratá s ohľadom na operácie, ktoré sa vykonávajú nad adresármi.</w:t>
      </w:r>
    </w:p>
    <w:p w:rsidR="00D26BF0" w:rsidRDefault="00D26BF0">
      <w:pPr>
        <w:autoSpaceDE w:val="0"/>
        <w:ind w:left="708"/>
        <w:rPr>
          <w:rFonts w:ascii="Calibri" w:hAnsi="Calibri" w:cs="Calibri"/>
          <w:color w:val="000000"/>
          <w:szCs w:val="24"/>
        </w:rPr>
      </w:pPr>
    </w:p>
    <w:p w:rsidR="00D26BF0" w:rsidRDefault="00E06AB6">
      <w:pPr>
        <w:autoSpaceDE w:val="0"/>
        <w:ind w:left="708"/>
        <w:rPr>
          <w:rFonts w:ascii="Calibri" w:hAnsi="Calibri" w:cs="Calibri"/>
          <w:color w:val="000000"/>
          <w:szCs w:val="24"/>
        </w:rPr>
      </w:pPr>
      <w:r>
        <w:rPr>
          <w:rFonts w:ascii="Calibri" w:hAnsi="Calibri" w:cs="Calibri"/>
          <w:color w:val="000000"/>
          <w:szCs w:val="24"/>
        </w:rPr>
        <w:t>Poznáme</w:t>
      </w:r>
    </w:p>
    <w:p w:rsidR="00D26BF0" w:rsidRDefault="00E06AB6">
      <w:pPr>
        <w:autoSpaceDE w:val="0"/>
        <w:ind w:left="708"/>
        <w:rPr>
          <w:rFonts w:ascii="Calibri" w:hAnsi="Calibri" w:cs="Calibri"/>
          <w:szCs w:val="24"/>
        </w:rPr>
      </w:pPr>
      <w:r>
        <w:rPr>
          <w:rFonts w:ascii="Calibri" w:hAnsi="Calibri" w:cs="Calibri"/>
          <w:b/>
          <w:szCs w:val="24"/>
        </w:rPr>
        <w:t xml:space="preserve"> 1. Jednoúrovňový adresár</w:t>
      </w:r>
      <w:r>
        <w:rPr>
          <w:rFonts w:ascii="Calibri" w:hAnsi="Calibri" w:cs="Calibri"/>
          <w:szCs w:val="24"/>
        </w:rPr>
        <w:t xml:space="preserve"> – všetky súbory v jednom adresári</w:t>
      </w:r>
    </w:p>
    <w:p w:rsidR="00D26BF0" w:rsidRDefault="00E06AB6">
      <w:pPr>
        <w:autoSpaceDE w:val="0"/>
        <w:ind w:left="708"/>
        <w:rPr>
          <w:rFonts w:ascii="Calibri" w:hAnsi="Calibri" w:cs="Calibri"/>
          <w:szCs w:val="24"/>
        </w:rPr>
      </w:pPr>
      <w:r>
        <w:rPr>
          <w:b/>
        </w:rPr>
        <w:t xml:space="preserve"> 2.</w:t>
      </w:r>
      <w:r>
        <w:rPr>
          <w:rFonts w:ascii="Calibri" w:hAnsi="Calibri" w:cs="Calibri"/>
          <w:b/>
          <w:szCs w:val="24"/>
        </w:rPr>
        <w:t xml:space="preserve"> Dvojúrovňový adresár</w:t>
      </w:r>
      <w:r>
        <w:rPr>
          <w:rFonts w:ascii="Calibri" w:hAnsi="Calibri" w:cs="Calibri"/>
          <w:szCs w:val="24"/>
        </w:rPr>
        <w:t xml:space="preserve"> – každý užívateľ má súbory vo vlastnom adresári a systém tiež</w:t>
      </w:r>
    </w:p>
    <w:p w:rsidR="00D26BF0" w:rsidRDefault="00E06AB6">
      <w:pPr>
        <w:autoSpaceDE w:val="0"/>
        <w:ind w:left="708"/>
        <w:rPr>
          <w:rFonts w:ascii="Calibri" w:hAnsi="Calibri" w:cs="Calibri"/>
          <w:szCs w:val="24"/>
        </w:rPr>
      </w:pPr>
      <w:r>
        <w:rPr>
          <w:b/>
        </w:rPr>
        <w:t xml:space="preserve"> 3.</w:t>
      </w:r>
      <w:r>
        <w:rPr>
          <w:rFonts w:ascii="Calibri" w:hAnsi="Calibri" w:cs="Calibri"/>
          <w:b/>
          <w:szCs w:val="24"/>
        </w:rPr>
        <w:t xml:space="preserve"> Stromová štruktúra adresára</w:t>
      </w:r>
      <w:r>
        <w:rPr>
          <w:rFonts w:ascii="Calibri" w:hAnsi="Calibri" w:cs="Calibri"/>
          <w:szCs w:val="24"/>
        </w:rPr>
        <w:t xml:space="preserve"> – bežné, rušenie adresárov rekurzívne. Nedovoľuje zdieľať súbory</w:t>
      </w:r>
    </w:p>
    <w:p w:rsidR="00D26BF0" w:rsidRDefault="00E06AB6">
      <w:pPr>
        <w:autoSpaceDE w:val="0"/>
        <w:ind w:left="708"/>
        <w:rPr>
          <w:rFonts w:ascii="Calibri" w:hAnsi="Calibri" w:cs="Calibri"/>
          <w:szCs w:val="24"/>
        </w:rPr>
      </w:pPr>
      <w:r>
        <w:rPr>
          <w:rFonts w:ascii="Calibri" w:hAnsi="Calibri" w:cs="Calibri"/>
          <w:szCs w:val="24"/>
        </w:rPr>
        <w:t xml:space="preserve"> </w:t>
      </w:r>
      <w:r>
        <w:rPr>
          <w:rFonts w:ascii="Calibri" w:hAnsi="Calibri" w:cs="Calibri"/>
          <w:b/>
          <w:szCs w:val="24"/>
        </w:rPr>
        <w:t>4. Adresár s acyklickou štruktúrou</w:t>
      </w:r>
      <w:r>
        <w:rPr>
          <w:rFonts w:ascii="Calibri" w:hAnsi="Calibri" w:cs="Calibri"/>
          <w:szCs w:val="24"/>
        </w:rPr>
        <w:t xml:space="preserve"> – dovoľuje zdieľanie súborov: duplikovať zdieľané súbory (problém s udržiavaním zmien), symbolické linky (soft linky): ako .</w:t>
      </w:r>
      <w:proofErr w:type="spellStart"/>
      <w:r>
        <w:rPr>
          <w:rFonts w:ascii="Calibri" w:hAnsi="Calibri" w:cs="Calibri"/>
          <w:szCs w:val="24"/>
        </w:rPr>
        <w:t>lnk</w:t>
      </w:r>
      <w:proofErr w:type="spellEnd"/>
      <w:r>
        <w:rPr>
          <w:rFonts w:ascii="Calibri" w:hAnsi="Calibri" w:cs="Calibri"/>
          <w:szCs w:val="24"/>
        </w:rPr>
        <w:t xml:space="preserve">, .pif vo </w:t>
      </w:r>
      <w:proofErr w:type="spellStart"/>
      <w:r>
        <w:rPr>
          <w:rFonts w:ascii="Calibri" w:hAnsi="Calibri" w:cs="Calibri"/>
          <w:szCs w:val="24"/>
        </w:rPr>
        <w:t>window</w:t>
      </w:r>
      <w:proofErr w:type="spellEnd"/>
      <w:r>
        <w:rPr>
          <w:rFonts w:ascii="Calibri" w:hAnsi="Calibri" w:cs="Calibri"/>
          <w:szCs w:val="24"/>
        </w:rPr>
        <w:t xml:space="preserve">$, </w:t>
      </w:r>
      <w:proofErr w:type="spellStart"/>
      <w:r>
        <w:rPr>
          <w:rFonts w:ascii="Calibri" w:hAnsi="Calibri" w:cs="Calibri"/>
          <w:szCs w:val="24"/>
        </w:rPr>
        <w:t>hard</w:t>
      </w:r>
      <w:proofErr w:type="spellEnd"/>
      <w:r>
        <w:rPr>
          <w:rFonts w:ascii="Calibri" w:hAnsi="Calibri" w:cs="Calibri"/>
          <w:szCs w:val="24"/>
        </w:rPr>
        <w:t xml:space="preserve"> linky: v </w:t>
      </w:r>
      <w:proofErr w:type="spellStart"/>
      <w:r>
        <w:rPr>
          <w:rFonts w:ascii="Calibri" w:hAnsi="Calibri" w:cs="Calibri"/>
          <w:szCs w:val="24"/>
        </w:rPr>
        <w:t>unixoch</w:t>
      </w:r>
      <w:proofErr w:type="spellEnd"/>
      <w:r>
        <w:rPr>
          <w:rFonts w:ascii="Calibri" w:hAnsi="Calibri" w:cs="Calibri"/>
          <w:szCs w:val="24"/>
        </w:rPr>
        <w:t>: udržiava sa zoznam liniek odkazujúcich na súbor a keď je zmazaná posledná linka, počet klesne na 0 a súbor sa zmaže z disku.</w:t>
      </w:r>
    </w:p>
    <w:p w:rsidR="00D26BF0" w:rsidRDefault="00D26BF0"/>
    <w:p w:rsidR="00D26BF0" w:rsidRDefault="00D26BF0"/>
    <w:p w:rsidR="00D26BF0" w:rsidRDefault="00D26BF0"/>
    <w:p w:rsidR="00D26BF0" w:rsidRDefault="00D26BF0"/>
    <w:p w:rsidR="00D26BF0" w:rsidRDefault="00D26BF0"/>
    <w:p w:rsidR="00D26BF0" w:rsidRDefault="00D26BF0"/>
    <w:p w:rsidR="00D26BF0" w:rsidRDefault="00D26BF0"/>
    <w:p w:rsidR="00D26BF0" w:rsidRDefault="00E06AB6">
      <w:pPr>
        <w:tabs>
          <w:tab w:val="left" w:pos="2880"/>
        </w:tabs>
        <w:ind w:left="720" w:hanging="360"/>
        <w:rPr>
          <w:b/>
        </w:rPr>
      </w:pPr>
      <w:r>
        <w:rPr>
          <w:b/>
        </w:rPr>
        <w:t>39. Algoritmy pohybu ramienka po disku</w:t>
      </w:r>
    </w:p>
    <w:p w:rsidR="00D26BF0" w:rsidRDefault="00D26BF0">
      <w:pPr>
        <w:tabs>
          <w:tab w:val="left" w:pos="2880"/>
        </w:tabs>
        <w:ind w:left="720" w:hanging="360"/>
        <w:rPr>
          <w:b/>
        </w:rPr>
      </w:pPr>
    </w:p>
    <w:p w:rsidR="00D26BF0" w:rsidRDefault="00E06AB6">
      <w:pPr>
        <w:autoSpaceDE w:val="0"/>
        <w:ind w:left="708"/>
        <w:jc w:val="both"/>
        <w:rPr>
          <w:rFonts w:ascii="Calibri" w:hAnsi="Calibri" w:cs="Calibri"/>
          <w:szCs w:val="24"/>
        </w:rPr>
      </w:pPr>
      <w:r>
        <w:rPr>
          <w:b/>
        </w:rPr>
        <w:t xml:space="preserve">1. </w:t>
      </w:r>
      <w:r>
        <w:rPr>
          <w:rFonts w:ascii="Calibri" w:hAnsi="Calibri" w:cs="Calibri"/>
          <w:b/>
          <w:szCs w:val="24"/>
        </w:rPr>
        <w:t>Plánovanie podľa poradia príchodu (FCFS)</w:t>
      </w:r>
      <w:r>
        <w:rPr>
          <w:rFonts w:ascii="Calibri" w:hAnsi="Calibri" w:cs="Calibri"/>
          <w:szCs w:val="24"/>
        </w:rPr>
        <w:t xml:space="preserve"> - Tento algoritmus obsluhuje požiadavky podľa poradia ich príchodu (</w:t>
      </w:r>
      <w:proofErr w:type="spellStart"/>
      <w:r>
        <w:rPr>
          <w:rFonts w:ascii="Calibri" w:hAnsi="Calibri" w:cs="Calibri"/>
          <w:szCs w:val="24"/>
        </w:rPr>
        <w:t>First</w:t>
      </w:r>
      <w:proofErr w:type="spellEnd"/>
      <w:r>
        <w:rPr>
          <w:rFonts w:ascii="Calibri" w:hAnsi="Calibri" w:cs="Calibri"/>
          <w:szCs w:val="24"/>
        </w:rPr>
        <w:t xml:space="preserve"> </w:t>
      </w:r>
      <w:proofErr w:type="spellStart"/>
      <w:r>
        <w:rPr>
          <w:rFonts w:ascii="Calibri" w:hAnsi="Calibri" w:cs="Calibri"/>
          <w:szCs w:val="24"/>
        </w:rPr>
        <w:t>Come</w:t>
      </w:r>
      <w:proofErr w:type="spellEnd"/>
      <w:r>
        <w:rPr>
          <w:rFonts w:ascii="Calibri" w:hAnsi="Calibri" w:cs="Calibri"/>
          <w:szCs w:val="24"/>
        </w:rPr>
        <w:t xml:space="preserve">, </w:t>
      </w:r>
      <w:proofErr w:type="spellStart"/>
      <w:r>
        <w:rPr>
          <w:rFonts w:ascii="Calibri" w:hAnsi="Calibri" w:cs="Calibri"/>
          <w:szCs w:val="24"/>
        </w:rPr>
        <w:t>First</w:t>
      </w:r>
      <w:proofErr w:type="spellEnd"/>
      <w:r>
        <w:rPr>
          <w:rFonts w:ascii="Calibri" w:hAnsi="Calibri" w:cs="Calibri"/>
          <w:szCs w:val="24"/>
        </w:rPr>
        <w:t xml:space="preserve"> </w:t>
      </w:r>
      <w:proofErr w:type="spellStart"/>
      <w:r>
        <w:rPr>
          <w:rFonts w:ascii="Calibri" w:hAnsi="Calibri" w:cs="Calibri"/>
          <w:szCs w:val="24"/>
        </w:rPr>
        <w:t>Served</w:t>
      </w:r>
      <w:proofErr w:type="spellEnd"/>
      <w:r>
        <w:rPr>
          <w:rFonts w:ascii="Calibri" w:hAnsi="Calibri" w:cs="Calibri"/>
          <w:szCs w:val="24"/>
        </w:rPr>
        <w:t>).</w:t>
      </w:r>
    </w:p>
    <w:p w:rsidR="00D26BF0" w:rsidRDefault="00D26BF0">
      <w:pPr>
        <w:autoSpaceDE w:val="0"/>
        <w:ind w:left="708"/>
        <w:rPr>
          <w:rFonts w:ascii="Calibri" w:hAnsi="Calibri" w:cs="Calibri"/>
          <w:b/>
          <w:szCs w:val="24"/>
        </w:rPr>
      </w:pPr>
    </w:p>
    <w:p w:rsidR="00D26BF0" w:rsidRDefault="00E06AB6">
      <w:pPr>
        <w:autoSpaceDE w:val="0"/>
        <w:ind w:left="708"/>
        <w:jc w:val="both"/>
        <w:rPr>
          <w:rFonts w:ascii="Calibri" w:hAnsi="Calibri" w:cs="Calibri"/>
          <w:szCs w:val="24"/>
        </w:rPr>
      </w:pPr>
      <w:r>
        <w:rPr>
          <w:rFonts w:ascii="Calibri" w:hAnsi="Calibri" w:cs="Calibri"/>
          <w:b/>
          <w:szCs w:val="24"/>
        </w:rPr>
        <w:t>2. Algoritmus najkratšieho presunu -</w:t>
      </w:r>
      <w:r>
        <w:rPr>
          <w:rFonts w:ascii="Calibri" w:hAnsi="Calibri" w:cs="Calibri"/>
          <w:szCs w:val="24"/>
        </w:rPr>
        <w:t xml:space="preserve"> </w:t>
      </w:r>
      <w:r>
        <w:t xml:space="preserve"> </w:t>
      </w:r>
      <w:r>
        <w:rPr>
          <w:rFonts w:ascii="Calibri" w:hAnsi="Calibri" w:cs="Calibri"/>
          <w:szCs w:val="24"/>
        </w:rPr>
        <w:t>Algoritmus najkratšieho presunu (</w:t>
      </w:r>
      <w:proofErr w:type="spellStart"/>
      <w:r>
        <w:rPr>
          <w:rFonts w:ascii="Calibri" w:hAnsi="Calibri" w:cs="Calibri"/>
          <w:szCs w:val="24"/>
        </w:rPr>
        <w:t>Shortest</w:t>
      </w:r>
      <w:proofErr w:type="spellEnd"/>
      <w:r>
        <w:rPr>
          <w:rFonts w:ascii="Calibri" w:hAnsi="Calibri" w:cs="Calibri"/>
          <w:szCs w:val="24"/>
        </w:rPr>
        <w:t xml:space="preserve"> </w:t>
      </w:r>
      <w:proofErr w:type="spellStart"/>
      <w:r>
        <w:rPr>
          <w:rFonts w:ascii="Calibri" w:hAnsi="Calibri" w:cs="Calibri"/>
          <w:szCs w:val="24"/>
        </w:rPr>
        <w:t>Seek</w:t>
      </w:r>
      <w:proofErr w:type="spellEnd"/>
      <w:r>
        <w:rPr>
          <w:rFonts w:ascii="Calibri" w:hAnsi="Calibri" w:cs="Calibri"/>
          <w:szCs w:val="24"/>
        </w:rPr>
        <w:t xml:space="preserve"> </w:t>
      </w:r>
      <w:proofErr w:type="spellStart"/>
      <w:r>
        <w:rPr>
          <w:rFonts w:ascii="Calibri" w:hAnsi="Calibri" w:cs="Calibri"/>
          <w:szCs w:val="24"/>
        </w:rPr>
        <w:t>Time</w:t>
      </w:r>
      <w:proofErr w:type="spellEnd"/>
      <w:r>
        <w:rPr>
          <w:rFonts w:ascii="Calibri" w:hAnsi="Calibri" w:cs="Calibri"/>
          <w:szCs w:val="24"/>
        </w:rPr>
        <w:t xml:space="preserve"> </w:t>
      </w:r>
      <w:proofErr w:type="spellStart"/>
      <w:r>
        <w:rPr>
          <w:rFonts w:ascii="Calibri" w:hAnsi="Calibri" w:cs="Calibri"/>
          <w:szCs w:val="24"/>
        </w:rPr>
        <w:t>First</w:t>
      </w:r>
      <w:proofErr w:type="spellEnd"/>
      <w:r>
        <w:rPr>
          <w:rFonts w:ascii="Calibri" w:hAnsi="Calibri" w:cs="Calibri"/>
          <w:szCs w:val="24"/>
        </w:rPr>
        <w:t xml:space="preserve"> - SSTF) obsluhuje najskôr z frontu požiadaviek tú požiadavku, ktorá bude požadovať najmenší pohyb vzhľadom na momentálnu pozíciu ramienka.</w:t>
      </w:r>
    </w:p>
    <w:p w:rsidR="00D26BF0" w:rsidRDefault="00D26BF0">
      <w:pPr>
        <w:autoSpaceDE w:val="0"/>
        <w:ind w:left="708"/>
      </w:pPr>
    </w:p>
    <w:p w:rsidR="00D26BF0" w:rsidRDefault="00E06AB6">
      <w:pPr>
        <w:autoSpaceDE w:val="0"/>
        <w:ind w:left="708"/>
        <w:rPr>
          <w:rFonts w:ascii="Calibri" w:hAnsi="Calibri" w:cs="Calibri"/>
          <w:szCs w:val="24"/>
        </w:rPr>
      </w:pPr>
      <w:r>
        <w:rPr>
          <w:rStyle w:val="postbody"/>
          <w:b/>
        </w:rPr>
        <w:t xml:space="preserve">3. </w:t>
      </w:r>
      <w:r>
        <w:rPr>
          <w:rFonts w:ascii="Calibri" w:hAnsi="Calibri" w:cs="Calibri"/>
          <w:b/>
          <w:szCs w:val="24"/>
        </w:rPr>
        <w:t xml:space="preserve">Algoritmus výťahu - </w:t>
      </w:r>
      <w:r>
        <w:rPr>
          <w:rFonts w:ascii="Calibri" w:hAnsi="Calibri" w:cs="Calibri"/>
          <w:szCs w:val="24"/>
        </w:rPr>
        <w:t xml:space="preserve">Algoritmus výťahu (SCAN) odzrkadľuje dynamickú povahu požiadaviek. Pohyb ramienka pri použití </w:t>
      </w:r>
      <w:proofErr w:type="spellStart"/>
      <w:r>
        <w:rPr>
          <w:rFonts w:ascii="Calibri" w:hAnsi="Calibri" w:cs="Calibri"/>
          <w:szCs w:val="24"/>
        </w:rPr>
        <w:t>tohoto</w:t>
      </w:r>
      <w:proofErr w:type="spellEnd"/>
      <w:r>
        <w:rPr>
          <w:rFonts w:ascii="Calibri" w:hAnsi="Calibri" w:cs="Calibri"/>
          <w:szCs w:val="24"/>
        </w:rPr>
        <w:t xml:space="preserve"> algoritmu začína na jednom konci disku a pokračuje k druhému koncu (ako výťah) a potom naspäť, pričom obsluhuje požiadavky na stopy, ktoré sú po ceste pohybu.(+ vylepšenia tohto </w:t>
      </w:r>
      <w:proofErr w:type="spellStart"/>
      <w:r>
        <w:rPr>
          <w:rFonts w:ascii="Calibri" w:hAnsi="Calibri" w:cs="Calibri"/>
          <w:szCs w:val="24"/>
        </w:rPr>
        <w:t>alg</w:t>
      </w:r>
      <w:proofErr w:type="spellEnd"/>
      <w:r>
        <w:rPr>
          <w:rFonts w:ascii="Calibri" w:hAnsi="Calibri" w:cs="Calibri"/>
          <w:szCs w:val="24"/>
        </w:rPr>
        <w:t>. C-SCAN – vybavuje sa len v 1 smere na ceste späť ide ramienko naprázdno, C-LOOK – ramienko nejde až na koniec ale iba po poslednú požiadavku)</w:t>
      </w:r>
    </w:p>
    <w:p w:rsidR="00D26BF0" w:rsidRDefault="00D26BF0">
      <w:pPr>
        <w:tabs>
          <w:tab w:val="left" w:pos="2880"/>
        </w:tabs>
        <w:ind w:left="720" w:hanging="360"/>
        <w:rPr>
          <w:b/>
        </w:rPr>
      </w:pPr>
    </w:p>
    <w:p w:rsidR="00D26BF0" w:rsidRDefault="00D26BF0">
      <w:pPr>
        <w:tabs>
          <w:tab w:val="left" w:pos="720"/>
        </w:tabs>
        <w:rPr>
          <w:b/>
        </w:rPr>
      </w:pPr>
    </w:p>
    <w:p w:rsidR="00D26BF0" w:rsidRDefault="00E06AB6">
      <w:pPr>
        <w:tabs>
          <w:tab w:val="left" w:pos="2880"/>
        </w:tabs>
        <w:ind w:left="720" w:hanging="360"/>
        <w:rPr>
          <w:b/>
        </w:rPr>
      </w:pPr>
      <w:r>
        <w:rPr>
          <w:b/>
        </w:rPr>
        <w:t xml:space="preserve">40. </w:t>
      </w:r>
      <w:proofErr w:type="spellStart"/>
      <w:r>
        <w:rPr>
          <w:b/>
        </w:rPr>
        <w:t>Preco</w:t>
      </w:r>
      <w:proofErr w:type="spellEnd"/>
      <w:r>
        <w:rPr>
          <w:b/>
        </w:rPr>
        <w:t xml:space="preserve"> je </w:t>
      </w:r>
      <w:proofErr w:type="spellStart"/>
      <w:r>
        <w:rPr>
          <w:b/>
        </w:rPr>
        <w:t>dolezita</w:t>
      </w:r>
      <w:proofErr w:type="spellEnd"/>
      <w:r>
        <w:rPr>
          <w:b/>
        </w:rPr>
        <w:t xml:space="preserve"> </w:t>
      </w:r>
      <w:r>
        <w:rPr>
          <w:b/>
          <w:caps/>
        </w:rPr>
        <w:t>synchronizácia</w:t>
      </w:r>
      <w:r>
        <w:rPr>
          <w:b/>
        </w:rPr>
        <w:t xml:space="preserve"> procesov, </w:t>
      </w:r>
      <w:proofErr w:type="spellStart"/>
      <w:r>
        <w:rPr>
          <w:b/>
        </w:rPr>
        <w:t>vysvetlit</w:t>
      </w:r>
      <w:proofErr w:type="spellEnd"/>
      <w:r>
        <w:rPr>
          <w:b/>
        </w:rPr>
        <w:t xml:space="preserve"> </w:t>
      </w:r>
      <w:proofErr w:type="spellStart"/>
      <w:r>
        <w:rPr>
          <w:b/>
        </w:rPr>
        <w:t>ake</w:t>
      </w:r>
      <w:proofErr w:type="spellEnd"/>
      <w:r>
        <w:rPr>
          <w:b/>
        </w:rPr>
        <w:t xml:space="preserve"> prostriedky </w:t>
      </w:r>
      <w:proofErr w:type="spellStart"/>
      <w:r>
        <w:rPr>
          <w:b/>
        </w:rPr>
        <w:t>existuju</w:t>
      </w:r>
      <w:proofErr w:type="spellEnd"/>
      <w:r>
        <w:rPr>
          <w:b/>
        </w:rPr>
        <w:t xml:space="preserve"> </w:t>
      </w:r>
      <w:proofErr w:type="spellStart"/>
      <w:r>
        <w:rPr>
          <w:b/>
        </w:rPr>
        <w:t>cize</w:t>
      </w:r>
      <w:proofErr w:type="spellEnd"/>
      <w:r>
        <w:rPr>
          <w:b/>
        </w:rPr>
        <w:t xml:space="preserve"> </w:t>
      </w:r>
      <w:proofErr w:type="spellStart"/>
      <w:r>
        <w:rPr>
          <w:b/>
        </w:rPr>
        <w:t>aktivnym</w:t>
      </w:r>
      <w:proofErr w:type="spellEnd"/>
      <w:r>
        <w:rPr>
          <w:b/>
        </w:rPr>
        <w:t xml:space="preserve"> a </w:t>
      </w:r>
      <w:proofErr w:type="spellStart"/>
      <w:r>
        <w:rPr>
          <w:b/>
        </w:rPr>
        <w:t>pasivnym</w:t>
      </w:r>
      <w:proofErr w:type="spellEnd"/>
      <w:r>
        <w:rPr>
          <w:b/>
        </w:rPr>
        <w:t xml:space="preserve"> </w:t>
      </w:r>
      <w:proofErr w:type="spellStart"/>
      <w:r>
        <w:rPr>
          <w:b/>
        </w:rPr>
        <w:t>cakanim</w:t>
      </w:r>
      <w:proofErr w:type="spellEnd"/>
      <w:r>
        <w:rPr>
          <w:b/>
        </w:rPr>
        <w:t>,</w:t>
      </w:r>
    </w:p>
    <w:p w:rsidR="00D26BF0" w:rsidRDefault="00E06AB6">
      <w:pPr>
        <w:tabs>
          <w:tab w:val="left" w:pos="2880"/>
        </w:tabs>
        <w:ind w:left="720" w:hanging="360"/>
        <w:rPr>
          <w:b/>
        </w:rPr>
      </w:pPr>
      <w:r>
        <w:rPr>
          <w:b/>
        </w:rPr>
        <w:t xml:space="preserve">   </w:t>
      </w:r>
      <w:r>
        <w:rPr>
          <w:b/>
        </w:rPr>
        <w:tab/>
      </w:r>
      <w:proofErr w:type="spellStart"/>
      <w:r>
        <w:rPr>
          <w:b/>
        </w:rPr>
        <w:t>vymenovat</w:t>
      </w:r>
      <w:proofErr w:type="spellEnd"/>
      <w:r>
        <w:rPr>
          <w:b/>
        </w:rPr>
        <w:t xml:space="preserve"> ich, a </w:t>
      </w:r>
      <w:proofErr w:type="spellStart"/>
      <w:r>
        <w:rPr>
          <w:b/>
        </w:rPr>
        <w:t>vybrat</w:t>
      </w:r>
      <w:proofErr w:type="spellEnd"/>
      <w:r>
        <w:rPr>
          <w:b/>
        </w:rPr>
        <w:t xml:space="preserve"> si jeden a ten </w:t>
      </w:r>
      <w:proofErr w:type="spellStart"/>
      <w:r>
        <w:rPr>
          <w:b/>
        </w:rPr>
        <w:t>popisat</w:t>
      </w:r>
      <w:proofErr w:type="spellEnd"/>
      <w:r>
        <w:rPr>
          <w:b/>
        </w:rPr>
        <w:t xml:space="preserve"> ( toto chcela </w:t>
      </w:r>
      <w:proofErr w:type="spellStart"/>
      <w:r>
        <w:rPr>
          <w:b/>
        </w:rPr>
        <w:t>dost</w:t>
      </w:r>
      <w:proofErr w:type="spellEnd"/>
      <w:r>
        <w:rPr>
          <w:b/>
        </w:rPr>
        <w:t xml:space="preserve"> do </w:t>
      </w:r>
      <w:proofErr w:type="spellStart"/>
      <w:r>
        <w:rPr>
          <w:b/>
        </w:rPr>
        <w:t>hlbky</w:t>
      </w:r>
      <w:proofErr w:type="spellEnd"/>
      <w:r>
        <w:rPr>
          <w:b/>
        </w:rPr>
        <w:t xml:space="preserve"> </w:t>
      </w:r>
      <w:proofErr w:type="spellStart"/>
      <w:r>
        <w:rPr>
          <w:b/>
        </w:rPr>
        <w:t>vysvetlit</w:t>
      </w:r>
      <w:proofErr w:type="spellEnd"/>
      <w:r>
        <w:rPr>
          <w:b/>
        </w:rPr>
        <w:t xml:space="preserve"> )</w:t>
      </w:r>
    </w:p>
    <w:p w:rsidR="00D26BF0" w:rsidRDefault="00D26BF0">
      <w:pPr>
        <w:tabs>
          <w:tab w:val="left" w:pos="2880"/>
        </w:tabs>
        <w:ind w:left="720" w:hanging="360"/>
        <w:rPr>
          <w:b/>
        </w:rPr>
      </w:pPr>
    </w:p>
    <w:p w:rsidR="00D26BF0" w:rsidRDefault="00E06AB6">
      <w:pPr>
        <w:autoSpaceDE w:val="0"/>
        <w:ind w:left="708"/>
        <w:jc w:val="both"/>
        <w:rPr>
          <w:rStyle w:val="postbody"/>
        </w:rPr>
      </w:pPr>
      <w:r>
        <w:rPr>
          <w:rStyle w:val="postbody"/>
        </w:rPr>
        <w:t xml:space="preserve">Úlohou synchronizácie je zaistiť vzájomné vylúčenie procesov pri používaní zdieľaných prostriedkov. </w:t>
      </w:r>
    </w:p>
    <w:p w:rsidR="00D26BF0" w:rsidRDefault="00E06AB6">
      <w:pPr>
        <w:autoSpaceDE w:val="0"/>
        <w:ind w:left="708"/>
        <w:jc w:val="both"/>
        <w:rPr>
          <w:rStyle w:val="postbody"/>
          <w:rFonts w:eastAsia="Calibri"/>
          <w:szCs w:val="22"/>
        </w:rPr>
      </w:pPr>
      <w:r>
        <w:rPr>
          <w:rStyle w:val="postbody"/>
          <w:rFonts w:eastAsia="Calibri"/>
          <w:szCs w:val="22"/>
        </w:rPr>
        <w:t>Prakticky to znamená, že sa rýchlosti procesov musia zosúladiť tak, aby</w:t>
      </w:r>
      <w:r>
        <w:rPr>
          <w:rStyle w:val="postbody"/>
        </w:rPr>
        <w:t xml:space="preserve"> </w:t>
      </w:r>
      <w:r>
        <w:rPr>
          <w:rStyle w:val="postbody"/>
          <w:rFonts w:eastAsia="Calibri"/>
          <w:szCs w:val="22"/>
        </w:rPr>
        <w:t xml:space="preserve">sa časy vykonania ich kritických sekcií neprekrývali. </w:t>
      </w:r>
    </w:p>
    <w:p w:rsidR="00D26BF0" w:rsidRDefault="00E06AB6">
      <w:pPr>
        <w:autoSpaceDE w:val="0"/>
        <w:ind w:left="708"/>
        <w:jc w:val="both"/>
        <w:rPr>
          <w:rStyle w:val="postbody"/>
          <w:rFonts w:eastAsia="Calibri"/>
          <w:szCs w:val="22"/>
        </w:rPr>
      </w:pPr>
      <w:r>
        <w:rPr>
          <w:rStyle w:val="postbody"/>
          <w:rFonts w:eastAsia="Calibri"/>
          <w:szCs w:val="22"/>
        </w:rPr>
        <w:t>Pri tom sa uplatňujú dva základné</w:t>
      </w:r>
      <w:r>
        <w:rPr>
          <w:rStyle w:val="postbody"/>
        </w:rPr>
        <w:t xml:space="preserve"> </w:t>
      </w:r>
      <w:r>
        <w:rPr>
          <w:rStyle w:val="postbody"/>
          <w:rFonts w:eastAsia="Calibri"/>
          <w:szCs w:val="22"/>
        </w:rPr>
        <w:t xml:space="preserve">princípy: </w:t>
      </w:r>
    </w:p>
    <w:p w:rsidR="00D26BF0" w:rsidRDefault="00E06AB6">
      <w:pPr>
        <w:autoSpaceDE w:val="0"/>
        <w:ind w:left="708"/>
        <w:jc w:val="both"/>
        <w:rPr>
          <w:rStyle w:val="postbody"/>
          <w:rFonts w:eastAsia="Calibri"/>
          <w:szCs w:val="22"/>
        </w:rPr>
      </w:pPr>
      <w:r>
        <w:rPr>
          <w:rStyle w:val="postbody"/>
          <w:rFonts w:eastAsia="Calibri"/>
          <w:szCs w:val="22"/>
          <w:u w:val="single"/>
        </w:rPr>
        <w:t>Synchronizácia aktívnym čakaním</w:t>
      </w:r>
      <w:r>
        <w:rPr>
          <w:rStyle w:val="postbody"/>
          <w:rFonts w:eastAsia="Calibri"/>
          <w:szCs w:val="22"/>
        </w:rPr>
        <w:t xml:space="preserve"> znamená, že sa odsun kritickej sekcie uskutoční</w:t>
      </w:r>
    </w:p>
    <w:p w:rsidR="00D26BF0" w:rsidRDefault="00E06AB6">
      <w:pPr>
        <w:autoSpaceDE w:val="0"/>
        <w:ind w:left="708"/>
        <w:jc w:val="both"/>
        <w:rPr>
          <w:rStyle w:val="postbody"/>
          <w:rFonts w:eastAsia="Calibri"/>
          <w:szCs w:val="22"/>
        </w:rPr>
      </w:pPr>
      <w:r>
        <w:rPr>
          <w:rStyle w:val="postbody"/>
          <w:rFonts w:eastAsia="Calibri"/>
          <w:szCs w:val="22"/>
        </w:rPr>
        <w:t>vložením pomocných (obyčajne prázdnych) inštrukcií do kódu procesu.</w:t>
      </w:r>
    </w:p>
    <w:p w:rsidR="00D26BF0" w:rsidRDefault="00E06AB6">
      <w:pPr>
        <w:autoSpaceDE w:val="0"/>
        <w:ind w:left="708"/>
        <w:jc w:val="both"/>
        <w:rPr>
          <w:rStyle w:val="postbody"/>
          <w:rFonts w:eastAsia="Calibri"/>
          <w:szCs w:val="22"/>
        </w:rPr>
      </w:pPr>
      <w:r>
        <w:rPr>
          <w:rStyle w:val="postbody"/>
          <w:rFonts w:eastAsia="Calibri"/>
          <w:szCs w:val="22"/>
          <w:u w:val="single"/>
        </w:rPr>
        <w:t>Synchronizácia pasívnym čakaním</w:t>
      </w:r>
      <w:r>
        <w:rPr>
          <w:rStyle w:val="postbody"/>
          <w:rFonts w:eastAsia="Calibri"/>
          <w:szCs w:val="22"/>
        </w:rPr>
        <w:t xml:space="preserve"> znamená, že sa odsun kritickej sekcie uskutoční</w:t>
      </w:r>
    </w:p>
    <w:p w:rsidR="00D26BF0" w:rsidRDefault="00E06AB6">
      <w:pPr>
        <w:autoSpaceDE w:val="0"/>
        <w:ind w:left="708"/>
        <w:jc w:val="both"/>
        <w:rPr>
          <w:rStyle w:val="postbody"/>
          <w:rFonts w:eastAsia="Calibri"/>
          <w:szCs w:val="22"/>
        </w:rPr>
      </w:pPr>
      <w:r>
        <w:rPr>
          <w:rStyle w:val="postbody"/>
          <w:rFonts w:eastAsia="Calibri"/>
          <w:szCs w:val="22"/>
        </w:rPr>
        <w:t>dočasným pozastavením procesu, kým sa kritická sekcia neuvoľní.</w:t>
      </w:r>
    </w:p>
    <w:p w:rsidR="00D26BF0" w:rsidRDefault="00D26BF0">
      <w:pPr>
        <w:autoSpaceDE w:val="0"/>
        <w:ind w:left="708"/>
        <w:jc w:val="both"/>
      </w:pPr>
    </w:p>
    <w:p w:rsidR="00D26BF0" w:rsidRDefault="00E06AB6">
      <w:pPr>
        <w:autoSpaceDE w:val="0"/>
        <w:ind w:left="708"/>
        <w:jc w:val="both"/>
        <w:rPr>
          <w:rStyle w:val="postbody"/>
          <w:b/>
        </w:rPr>
      </w:pPr>
      <w:r>
        <w:rPr>
          <w:rStyle w:val="postbody"/>
          <w:b/>
        </w:rPr>
        <w:t xml:space="preserve">Poznáme synchronizačné prostriedky pre </w:t>
      </w:r>
      <w:r>
        <w:rPr>
          <w:rStyle w:val="postbody"/>
          <w:b/>
          <w:u w:val="single"/>
        </w:rPr>
        <w:t>aktívne čakanie</w:t>
      </w:r>
      <w:r>
        <w:rPr>
          <w:rStyle w:val="postbody"/>
          <w:b/>
        </w:rPr>
        <w:t xml:space="preserve"> (spoločné premenné, Test and set, </w:t>
      </w:r>
      <w:proofErr w:type="spellStart"/>
      <w:r>
        <w:rPr>
          <w:rStyle w:val="postbody"/>
          <w:b/>
        </w:rPr>
        <w:t>Swap</w:t>
      </w:r>
      <w:proofErr w:type="spellEnd"/>
      <w:r>
        <w:rPr>
          <w:rStyle w:val="postbody"/>
          <w:b/>
        </w:rPr>
        <w:t xml:space="preserve">) a pre </w:t>
      </w:r>
      <w:r>
        <w:rPr>
          <w:rStyle w:val="postbody"/>
          <w:b/>
          <w:u w:val="single"/>
        </w:rPr>
        <w:t>pasívne čakanie</w:t>
      </w:r>
      <w:r>
        <w:rPr>
          <w:rStyle w:val="postbody"/>
          <w:b/>
        </w:rPr>
        <w:t xml:space="preserve"> (semafory, monitory).</w:t>
      </w:r>
    </w:p>
    <w:p w:rsidR="00D26BF0" w:rsidRDefault="00E06AB6">
      <w:pPr>
        <w:autoSpaceDE w:val="0"/>
        <w:ind w:left="708"/>
        <w:jc w:val="both"/>
        <w:rPr>
          <w:rStyle w:val="postbody"/>
        </w:rPr>
      </w:pPr>
      <w:r>
        <w:rPr>
          <w:rStyle w:val="postbody"/>
        </w:rPr>
        <w:t>Semafor: abstraktná dátová štruktúra, skladá sa z hodnoty semafora a z frontu čakajúcich procesov (resp. ich PCB), implementovaným zväčša frontom FIFO.</w:t>
      </w:r>
    </w:p>
    <w:p w:rsidR="00D26BF0" w:rsidRDefault="00D26BF0">
      <w:pPr>
        <w:autoSpaceDE w:val="0"/>
        <w:ind w:left="708"/>
        <w:jc w:val="both"/>
      </w:pPr>
    </w:p>
    <w:p w:rsidR="00D26BF0" w:rsidRDefault="00E06AB6">
      <w:pPr>
        <w:autoSpaceDE w:val="0"/>
        <w:ind w:left="708"/>
        <w:jc w:val="both"/>
        <w:rPr>
          <w:rStyle w:val="postbody"/>
        </w:rPr>
      </w:pPr>
      <w:r>
        <w:rPr>
          <w:rStyle w:val="postbody"/>
        </w:rPr>
        <w:t xml:space="preserve">Pred vstupom do KS sa zavolá </w:t>
      </w:r>
      <w:proofErr w:type="spellStart"/>
      <w:r>
        <w:rPr>
          <w:rStyle w:val="postbody"/>
        </w:rPr>
        <w:t>wait</w:t>
      </w:r>
      <w:proofErr w:type="spellEnd"/>
      <w:r>
        <w:rPr>
          <w:rStyle w:val="postbody"/>
        </w:rPr>
        <w:t>(</w:t>
      </w:r>
      <w:proofErr w:type="spellStart"/>
      <w:r>
        <w:rPr>
          <w:rStyle w:val="postbody"/>
        </w:rPr>
        <w:t>mutex</w:t>
      </w:r>
      <w:proofErr w:type="spellEnd"/>
      <w:r>
        <w:rPr>
          <w:rStyle w:val="postbody"/>
        </w:rPr>
        <w:t xml:space="preserve">) a po výstupe z nej </w:t>
      </w:r>
      <w:proofErr w:type="spellStart"/>
      <w:r>
        <w:rPr>
          <w:rStyle w:val="postbody"/>
        </w:rPr>
        <w:t>signal</w:t>
      </w:r>
      <w:proofErr w:type="spellEnd"/>
      <w:r>
        <w:rPr>
          <w:rStyle w:val="postbody"/>
        </w:rPr>
        <w:t>(</w:t>
      </w:r>
      <w:proofErr w:type="spellStart"/>
      <w:r>
        <w:rPr>
          <w:rStyle w:val="postbody"/>
        </w:rPr>
        <w:t>mutex</w:t>
      </w:r>
      <w:proofErr w:type="spellEnd"/>
      <w:r>
        <w:rPr>
          <w:rStyle w:val="postbody"/>
        </w:rPr>
        <w:t xml:space="preserve">). Na začiatku má semafor </w:t>
      </w:r>
      <w:r>
        <w:rPr>
          <w:rStyle w:val="postbody"/>
        </w:rPr>
        <w:lastRenderedPageBreak/>
        <w:t xml:space="preserve">hodnotu 1. Proces dá </w:t>
      </w:r>
      <w:proofErr w:type="spellStart"/>
      <w:r>
        <w:rPr>
          <w:rStyle w:val="postbody"/>
        </w:rPr>
        <w:t>wait-om</w:t>
      </w:r>
      <w:proofErr w:type="spellEnd"/>
      <w:r>
        <w:rPr>
          <w:rStyle w:val="postbody"/>
        </w:rPr>
        <w:t xml:space="preserve"> najavo svoj záujem vstúpiť do KS. Zníži teda hodnotu semaforu o 1 (teda jeho nová hodnota je 0) a vstúpi do KS. Od toho okamihu, ak sa iný proces pokúsi vstúpiť do svojej KS, pred čím zavolá </w:t>
      </w:r>
      <w:proofErr w:type="spellStart"/>
      <w:r>
        <w:rPr>
          <w:rStyle w:val="postbody"/>
        </w:rPr>
        <w:t>wait</w:t>
      </w:r>
      <w:proofErr w:type="spellEnd"/>
      <w:r>
        <w:rPr>
          <w:rStyle w:val="postbody"/>
        </w:rPr>
        <w:t xml:space="preserve">, tak zistí, že hodnota semafora je 0 a tak sa zaradí do zoznamu čakajúcich procesov semafora a zablokuje sa. Keď pôvodný proces zavolá </w:t>
      </w:r>
      <w:proofErr w:type="spellStart"/>
      <w:r>
        <w:rPr>
          <w:rStyle w:val="postbody"/>
        </w:rPr>
        <w:t>signal</w:t>
      </w:r>
      <w:proofErr w:type="spellEnd"/>
      <w:r>
        <w:rPr>
          <w:rStyle w:val="postbody"/>
        </w:rPr>
        <w:t>, dáva tým najavo, že už skončil prácu v KS. Zvýši hodnotu semafora o 1 a pokiaľ nová hodnota semafora nie je 1 (</w:t>
      </w:r>
      <w:proofErr w:type="spellStart"/>
      <w:r>
        <w:rPr>
          <w:rStyle w:val="postbody"/>
        </w:rPr>
        <w:t>tj</w:t>
      </w:r>
      <w:proofErr w:type="spellEnd"/>
      <w:r>
        <w:rPr>
          <w:rStyle w:val="postbody"/>
        </w:rPr>
        <w:t>. ešte sú vo fronte nejaké čakajúce procesy), tak sa vyberie z frontu jeden z čakajúcich procesov, podľa stratégie FIFO a odblokuje sa, čím môže vstúpiť do svojej KS.</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720"/>
        </w:tabs>
        <w:rPr>
          <w:b/>
        </w:rPr>
      </w:pPr>
    </w:p>
    <w:p w:rsidR="00D26BF0" w:rsidRDefault="00D26BF0">
      <w:pPr>
        <w:tabs>
          <w:tab w:val="left" w:pos="720"/>
        </w:tabs>
        <w:rPr>
          <w:b/>
        </w:rPr>
      </w:pPr>
    </w:p>
    <w:p w:rsidR="00D26BF0" w:rsidRDefault="00E06AB6">
      <w:pPr>
        <w:tabs>
          <w:tab w:val="left" w:pos="2880"/>
        </w:tabs>
        <w:ind w:left="720" w:hanging="360"/>
        <w:rPr>
          <w:b/>
        </w:rPr>
      </w:pPr>
      <w:r>
        <w:rPr>
          <w:b/>
        </w:rPr>
        <w:tab/>
      </w:r>
    </w:p>
    <w:p w:rsidR="00D26BF0" w:rsidRDefault="00E06AB6">
      <w:pPr>
        <w:tabs>
          <w:tab w:val="left" w:pos="2880"/>
        </w:tabs>
        <w:ind w:left="720" w:hanging="360"/>
        <w:rPr>
          <w:b/>
        </w:rPr>
      </w:pPr>
      <w:r>
        <w:rPr>
          <w:b/>
        </w:rPr>
        <w:t xml:space="preserve">41. Komunikácia medzi procesmi. Jeden typ popísať aj do </w:t>
      </w:r>
      <w:proofErr w:type="spellStart"/>
      <w:r>
        <w:rPr>
          <w:b/>
        </w:rPr>
        <w:t>podrobna</w:t>
      </w:r>
      <w:proofErr w:type="spellEnd"/>
      <w:r>
        <w:rPr>
          <w:b/>
        </w:rPr>
        <w:t>.</w:t>
      </w:r>
    </w:p>
    <w:p w:rsidR="00D26BF0" w:rsidRDefault="00D26BF0">
      <w:pPr>
        <w:tabs>
          <w:tab w:val="left" w:pos="2880"/>
        </w:tabs>
        <w:ind w:left="720" w:hanging="360"/>
        <w:rPr>
          <w:b/>
        </w:rPr>
      </w:pPr>
    </w:p>
    <w:p w:rsidR="00D26BF0" w:rsidRDefault="00E06AB6">
      <w:pPr>
        <w:autoSpaceDE w:val="0"/>
        <w:ind w:left="708"/>
        <w:rPr>
          <w:rStyle w:val="postbody"/>
          <w:rFonts w:ascii="Calibri" w:hAnsi="Calibri"/>
          <w:b/>
        </w:rPr>
      </w:pPr>
      <w:r>
        <w:rPr>
          <w:rStyle w:val="postbody"/>
          <w:rFonts w:ascii="Calibri" w:hAnsi="Calibri"/>
          <w:b/>
        </w:rPr>
        <w:t>1. správy</w:t>
      </w:r>
    </w:p>
    <w:p w:rsidR="00D26BF0" w:rsidRDefault="00E06AB6">
      <w:pPr>
        <w:autoSpaceDE w:val="0"/>
        <w:ind w:left="708"/>
        <w:rPr>
          <w:rStyle w:val="postbody"/>
          <w:rFonts w:ascii="Calibri" w:hAnsi="Calibri"/>
        </w:rPr>
      </w:pPr>
      <w:r>
        <w:rPr>
          <w:rStyle w:val="postbody"/>
          <w:rFonts w:ascii="Calibri" w:hAnsi="Calibri"/>
          <w:b/>
        </w:rPr>
        <w:t xml:space="preserve">   - </w:t>
      </w:r>
      <w:r>
        <w:rPr>
          <w:rStyle w:val="postbody"/>
          <w:rFonts w:ascii="Calibri" w:hAnsi="Calibri"/>
        </w:rPr>
        <w:t>Priama komunikácia</w:t>
      </w:r>
    </w:p>
    <w:p w:rsidR="00D26BF0" w:rsidRDefault="00E06AB6">
      <w:pPr>
        <w:autoSpaceDE w:val="0"/>
        <w:ind w:left="708"/>
        <w:rPr>
          <w:rStyle w:val="postbody"/>
          <w:rFonts w:ascii="Calibri" w:hAnsi="Calibri"/>
        </w:rPr>
      </w:pPr>
      <w:r>
        <w:rPr>
          <w:rStyle w:val="postbody"/>
          <w:rFonts w:ascii="Calibri" w:hAnsi="Calibri"/>
        </w:rPr>
        <w:t xml:space="preserve">   - Nepriama komunikácia</w:t>
      </w:r>
    </w:p>
    <w:p w:rsidR="00D26BF0" w:rsidRDefault="00E06AB6">
      <w:pPr>
        <w:autoSpaceDE w:val="0"/>
        <w:ind w:left="708"/>
        <w:rPr>
          <w:rStyle w:val="postbody"/>
          <w:rFonts w:ascii="Calibri" w:hAnsi="Calibri"/>
        </w:rPr>
      </w:pPr>
      <w:r>
        <w:rPr>
          <w:rStyle w:val="postbody"/>
          <w:rFonts w:ascii="Calibri" w:hAnsi="Calibri"/>
        </w:rPr>
        <w:t xml:space="preserve">   - </w:t>
      </w:r>
      <w:proofErr w:type="spellStart"/>
      <w:r>
        <w:rPr>
          <w:rStyle w:val="postbody"/>
          <w:rFonts w:ascii="Calibri" w:hAnsi="Calibri"/>
        </w:rPr>
        <w:t>Buffrovanie</w:t>
      </w:r>
      <w:proofErr w:type="spellEnd"/>
    </w:p>
    <w:p w:rsidR="00D26BF0" w:rsidRDefault="00E06AB6">
      <w:pPr>
        <w:widowControl/>
        <w:autoSpaceDE w:val="0"/>
        <w:ind w:left="708"/>
        <w:rPr>
          <w:rFonts w:ascii="Calibri" w:hAnsi="Calibri" w:cs="Calibri"/>
          <w:szCs w:val="24"/>
        </w:rPr>
      </w:pPr>
      <w:r>
        <w:rPr>
          <w:rStyle w:val="postbody"/>
          <w:rFonts w:ascii="Calibri" w:hAnsi="Calibri"/>
          <w:b/>
        </w:rPr>
        <w:t xml:space="preserve"> 2. zdieľaná pamäť - </w:t>
      </w:r>
      <w:r>
        <w:rPr>
          <w:rFonts w:ascii="Calibri" w:hAnsi="Calibri"/>
          <w:szCs w:val="24"/>
        </w:rPr>
        <w:t xml:space="preserve">Zdieľaná pamäť poskytuje najrýchlejšiu komunikáciu medzi procesmi. Ten istý pamäťový segment je mapovaný do adresných priestorov dvoch alebo viacerých procesov. Ihneď ako sú dáta zapísané do zdieľanej pamäte, procesy, ktoré majú k nej prístup môžu tieto dáta čítať. Pri súbežnom prístupe k zdieľaným dátam je potrebné zaistiť synchronizáciu prístupu. </w:t>
      </w:r>
      <w:r>
        <w:rPr>
          <w:rFonts w:ascii="Calibri" w:hAnsi="Calibri" w:cs="Calibri"/>
          <w:szCs w:val="24"/>
        </w:rPr>
        <w:t>V tomto prípade zodpovednosť za komunikáciu padá na programátora, operačný systém poskytuje len prostriedky pre jej uskutočnenie.</w:t>
      </w:r>
    </w:p>
    <w:p w:rsidR="00D26BF0" w:rsidRDefault="00D26BF0">
      <w:pPr>
        <w:autoSpaceDE w:val="0"/>
        <w:ind w:left="708"/>
        <w:jc w:val="both"/>
        <w:rPr>
          <w:rFonts w:ascii="Calibri" w:hAnsi="Calibri"/>
          <w:szCs w:val="24"/>
        </w:rPr>
      </w:pPr>
    </w:p>
    <w:p w:rsidR="00D26BF0" w:rsidRDefault="00E06AB6">
      <w:pPr>
        <w:autoSpaceDE w:val="0"/>
        <w:ind w:left="708"/>
        <w:rPr>
          <w:rFonts w:ascii="Calibri" w:hAnsi="Calibri"/>
          <w:b/>
          <w:szCs w:val="24"/>
        </w:rPr>
      </w:pPr>
      <w:r>
        <w:rPr>
          <w:rFonts w:ascii="Calibri" w:hAnsi="Calibri"/>
          <w:b/>
          <w:szCs w:val="24"/>
        </w:rPr>
        <w:t xml:space="preserve"> 3. rúry</w:t>
      </w:r>
    </w:p>
    <w:p w:rsidR="00D26BF0" w:rsidRDefault="00E06AB6">
      <w:pPr>
        <w:autoSpaceDE w:val="0"/>
        <w:ind w:left="708"/>
        <w:rPr>
          <w:rFonts w:ascii="Calibri" w:hAnsi="Calibri"/>
          <w:b/>
          <w:szCs w:val="24"/>
        </w:rPr>
      </w:pPr>
      <w:r>
        <w:rPr>
          <w:rFonts w:ascii="Calibri" w:hAnsi="Calibri"/>
          <w:b/>
          <w:szCs w:val="24"/>
        </w:rPr>
        <w:t xml:space="preserve"> 4. RPC, RMI</w:t>
      </w:r>
    </w:p>
    <w:p w:rsidR="00D26BF0" w:rsidRDefault="00E06AB6">
      <w:pPr>
        <w:autoSpaceDE w:val="0"/>
        <w:ind w:left="708"/>
        <w:rPr>
          <w:rFonts w:ascii="Calibri" w:hAnsi="Calibri"/>
          <w:b/>
          <w:szCs w:val="24"/>
        </w:rPr>
      </w:pPr>
      <w:r>
        <w:rPr>
          <w:rFonts w:ascii="Calibri" w:hAnsi="Calibri"/>
          <w:b/>
          <w:szCs w:val="24"/>
        </w:rPr>
        <w:t xml:space="preserve"> 5. </w:t>
      </w:r>
      <w:proofErr w:type="spellStart"/>
      <w:r>
        <w:rPr>
          <w:rFonts w:ascii="Calibri" w:hAnsi="Calibri"/>
          <w:b/>
          <w:szCs w:val="24"/>
        </w:rPr>
        <w:t>sockety</w:t>
      </w:r>
      <w:proofErr w:type="spellEnd"/>
    </w:p>
    <w:p w:rsidR="00D26BF0" w:rsidRDefault="00D26BF0">
      <w:pPr>
        <w:tabs>
          <w:tab w:val="left" w:pos="2880"/>
        </w:tabs>
        <w:ind w:left="720" w:hanging="360"/>
        <w:rPr>
          <w:b/>
        </w:rPr>
      </w:pPr>
    </w:p>
    <w:p w:rsidR="00D26BF0" w:rsidRDefault="00D26BF0">
      <w:pPr>
        <w:tabs>
          <w:tab w:val="left" w:pos="720"/>
        </w:tabs>
        <w:rPr>
          <w:b/>
        </w:rPr>
      </w:pPr>
    </w:p>
    <w:p w:rsidR="00D26BF0" w:rsidRDefault="00E06AB6">
      <w:pPr>
        <w:tabs>
          <w:tab w:val="left" w:pos="2880"/>
        </w:tabs>
        <w:ind w:left="720" w:hanging="360"/>
        <w:rPr>
          <w:b/>
        </w:rPr>
      </w:pPr>
      <w:r>
        <w:rPr>
          <w:b/>
        </w:rPr>
        <w:t>42. Virtuálna pamäť - stránkovanie na požiadanie</w:t>
      </w:r>
    </w:p>
    <w:p w:rsidR="00D26BF0" w:rsidRDefault="00D26BF0">
      <w:pPr>
        <w:tabs>
          <w:tab w:val="left" w:pos="2880"/>
        </w:tabs>
        <w:ind w:left="720" w:hanging="360"/>
        <w:rPr>
          <w:b/>
        </w:rPr>
      </w:pPr>
    </w:p>
    <w:p w:rsidR="00D26BF0" w:rsidRDefault="00E06AB6">
      <w:pPr>
        <w:autoSpaceDE w:val="0"/>
        <w:ind w:left="708"/>
        <w:rPr>
          <w:rFonts w:ascii="Calibri" w:hAnsi="Calibri" w:cs="Calibri"/>
          <w:szCs w:val="24"/>
        </w:rPr>
      </w:pPr>
      <w:r>
        <w:rPr>
          <w:rFonts w:ascii="Calibri" w:hAnsi="Calibri" w:cs="Calibri"/>
          <w:szCs w:val="24"/>
        </w:rPr>
        <w:t>Procesy sú umiestnené na disku. Keď chceme vykonávať proces, presunieme ho do pamäte.</w:t>
      </w:r>
    </w:p>
    <w:p w:rsidR="00D26BF0" w:rsidRDefault="00E06AB6">
      <w:pPr>
        <w:autoSpaceDE w:val="0"/>
        <w:ind w:left="708"/>
        <w:jc w:val="both"/>
        <w:rPr>
          <w:rFonts w:ascii="Calibri" w:hAnsi="Calibri" w:cs="Calibri"/>
          <w:szCs w:val="24"/>
        </w:rPr>
      </w:pPr>
      <w:r>
        <w:rPr>
          <w:rFonts w:ascii="Calibri" w:hAnsi="Calibri" w:cs="Calibri"/>
          <w:szCs w:val="24"/>
        </w:rPr>
        <w:t xml:space="preserve">Avšak miesto presunutia celého procesu do pamäte presunieme len jeho časť. Používame tzv. </w:t>
      </w:r>
      <w:r>
        <w:rPr>
          <w:rFonts w:ascii="Calibri" w:hAnsi="Calibri" w:cs="Calibri"/>
          <w:b/>
          <w:szCs w:val="24"/>
        </w:rPr>
        <w:t xml:space="preserve">„lenivý“ </w:t>
      </w:r>
      <w:proofErr w:type="spellStart"/>
      <w:r>
        <w:rPr>
          <w:rFonts w:ascii="Calibri" w:hAnsi="Calibri" w:cs="Calibri"/>
          <w:b/>
          <w:szCs w:val="24"/>
        </w:rPr>
        <w:t>swapper</w:t>
      </w:r>
      <w:proofErr w:type="spellEnd"/>
      <w:r>
        <w:rPr>
          <w:rFonts w:ascii="Calibri" w:hAnsi="Calibri" w:cs="Calibri"/>
          <w:szCs w:val="24"/>
        </w:rPr>
        <w:t>, ktorý nepresúva stránku do pamäte, kým nie je potrebná.</w:t>
      </w:r>
    </w:p>
    <w:p w:rsidR="00D26BF0" w:rsidRDefault="00E06AB6">
      <w:pPr>
        <w:autoSpaceDE w:val="0"/>
        <w:ind w:left="708"/>
        <w:jc w:val="both"/>
        <w:rPr>
          <w:rFonts w:ascii="Calibri" w:hAnsi="Calibri" w:cs="Calibri"/>
          <w:szCs w:val="24"/>
        </w:rPr>
      </w:pPr>
      <w:r>
        <w:rPr>
          <w:rFonts w:ascii="Calibri" w:hAnsi="Calibri" w:cs="Calibri"/>
          <w:szCs w:val="24"/>
        </w:rPr>
        <w:t xml:space="preserve">Keď sa proces má zaviesť do pamäte, </w:t>
      </w:r>
      <w:proofErr w:type="spellStart"/>
      <w:r>
        <w:rPr>
          <w:rFonts w:ascii="Calibri" w:hAnsi="Calibri" w:cs="Calibri"/>
          <w:szCs w:val="24"/>
        </w:rPr>
        <w:t>stránkovač</w:t>
      </w:r>
      <w:proofErr w:type="spellEnd"/>
      <w:r>
        <w:rPr>
          <w:rFonts w:ascii="Calibri" w:hAnsi="Calibri" w:cs="Calibri"/>
          <w:szCs w:val="24"/>
        </w:rPr>
        <w:t xml:space="preserve"> predpokladá ktoré stránky budú potrebné, kým proces nebude znova odsunutý von z pamäte. Miesto presúvania celého procesu, </w:t>
      </w:r>
      <w:proofErr w:type="spellStart"/>
      <w:r>
        <w:rPr>
          <w:rFonts w:ascii="Calibri" w:hAnsi="Calibri" w:cs="Calibri"/>
          <w:szCs w:val="24"/>
        </w:rPr>
        <w:t>stránkovač</w:t>
      </w:r>
      <w:proofErr w:type="spellEnd"/>
      <w:r>
        <w:rPr>
          <w:rFonts w:ascii="Calibri" w:hAnsi="Calibri" w:cs="Calibri"/>
          <w:szCs w:val="24"/>
        </w:rPr>
        <w:t xml:space="preserve"> presunie do pamäte len vytypované stránky. Takto sa vyhne presúvaniu stránok, ktoré nebudú potrebné a tým sa zníži čas potrebný na výmenu procesov v pamäti.</w:t>
      </w:r>
    </w:p>
    <w:p w:rsidR="00D26BF0" w:rsidRDefault="00E06AB6">
      <w:pPr>
        <w:autoSpaceDE w:val="0"/>
        <w:ind w:left="708"/>
        <w:rPr>
          <w:rFonts w:ascii="Calibri" w:hAnsi="Calibri" w:cs="Calibri"/>
          <w:szCs w:val="24"/>
        </w:rPr>
      </w:pPr>
      <w:r>
        <w:rPr>
          <w:rFonts w:ascii="Calibri" w:hAnsi="Calibri" w:cs="Calibri"/>
          <w:szCs w:val="24"/>
        </w:rPr>
        <w:t>Pri použití tejto schémy je potrebná HW podpora pre rozlíšenie, ktoré stránky sú v pamäti a</w:t>
      </w:r>
    </w:p>
    <w:p w:rsidR="00D26BF0" w:rsidRDefault="00E06AB6">
      <w:pPr>
        <w:autoSpaceDE w:val="0"/>
        <w:ind w:left="708"/>
        <w:jc w:val="both"/>
        <w:rPr>
          <w:rFonts w:ascii="Calibri" w:hAnsi="Calibri" w:cs="Calibri"/>
          <w:szCs w:val="24"/>
        </w:rPr>
      </w:pPr>
      <w:r>
        <w:rPr>
          <w:rFonts w:ascii="Calibri" w:hAnsi="Calibri" w:cs="Calibri"/>
          <w:szCs w:val="24"/>
        </w:rPr>
        <w:t xml:space="preserve">ktoré nie sú. </w:t>
      </w:r>
      <w:r>
        <w:rPr>
          <w:rFonts w:ascii="Calibri" w:hAnsi="Calibri" w:cs="Calibri"/>
          <w:szCs w:val="24"/>
          <w:u w:val="single"/>
        </w:rPr>
        <w:t>Používa sa už zmienený spôsob nastavenia bitu platná/neplatná (</w:t>
      </w:r>
      <w:proofErr w:type="spellStart"/>
      <w:r>
        <w:rPr>
          <w:rFonts w:ascii="Calibri" w:hAnsi="Calibri" w:cs="Calibri"/>
          <w:szCs w:val="24"/>
          <w:u w:val="single"/>
        </w:rPr>
        <w:t>valid</w:t>
      </w:r>
      <w:proofErr w:type="spellEnd"/>
      <w:r>
        <w:rPr>
          <w:rFonts w:ascii="Calibri" w:hAnsi="Calibri" w:cs="Calibri"/>
          <w:szCs w:val="24"/>
          <w:u w:val="single"/>
        </w:rPr>
        <w:t>/invalid).</w:t>
      </w:r>
      <w:r>
        <w:rPr>
          <w:rFonts w:ascii="Calibri" w:hAnsi="Calibri" w:cs="Calibri"/>
          <w:szCs w:val="24"/>
        </w:rPr>
        <w:t xml:space="preserve"> V tomto prípade keď bit je nastavený na hodnotu platná, to znamená, že stránka je platná a je v pamäti. </w:t>
      </w:r>
    </w:p>
    <w:p w:rsidR="00D26BF0" w:rsidRDefault="00E06AB6">
      <w:pPr>
        <w:autoSpaceDE w:val="0"/>
        <w:ind w:left="708"/>
        <w:jc w:val="both"/>
        <w:rPr>
          <w:rFonts w:ascii="Calibri" w:hAnsi="Calibri" w:cs="Calibri"/>
          <w:szCs w:val="24"/>
        </w:rPr>
      </w:pPr>
      <w:r>
        <w:rPr>
          <w:rFonts w:ascii="Calibri" w:hAnsi="Calibri" w:cs="Calibri"/>
          <w:szCs w:val="24"/>
        </w:rPr>
        <w:t xml:space="preserve">Ak bit je nastavený na neplatná, to znamená, že stránka je buď neplatná (nepatrí do adresného priestoru procesu), alebo nie je v pamäti. Ak sa proces nikdy neobráti na stránku, ktorá je označená ako neplatná, potom toto označenie nemá žiadny vplyv na proces. To znamená, že ak správne odhadneme, ktoré stránky proces skutočne potrebuje a len tie presunieme do pamäte, proces </w:t>
      </w:r>
      <w:r>
        <w:rPr>
          <w:rFonts w:ascii="Calibri" w:hAnsi="Calibri" w:cs="Calibri"/>
          <w:szCs w:val="24"/>
        </w:rPr>
        <w:lastRenderedPageBreak/>
        <w:t>prebehne tak, ako keby bol celý v pamäti. Situácia sa zmení vo chvíli, keď sa proces obráti na stránku, ktorá nie je v pamäti.</w:t>
      </w:r>
    </w:p>
    <w:p w:rsidR="00D26BF0" w:rsidRDefault="00E06AB6">
      <w:pPr>
        <w:autoSpaceDE w:val="0"/>
        <w:ind w:left="708"/>
        <w:jc w:val="both"/>
        <w:rPr>
          <w:rFonts w:ascii="Calibri" w:hAnsi="Calibri" w:cs="Calibri"/>
          <w:szCs w:val="24"/>
        </w:rPr>
      </w:pPr>
      <w:r>
        <w:rPr>
          <w:rFonts w:ascii="Calibri" w:hAnsi="Calibri" w:cs="Calibri"/>
          <w:szCs w:val="24"/>
        </w:rPr>
        <w:t>Obrátenie sa na stránku označenú ako neplatná spôsobí výpadok stránky (</w:t>
      </w:r>
      <w:proofErr w:type="spellStart"/>
      <w:r>
        <w:rPr>
          <w:rFonts w:ascii="Calibri" w:hAnsi="Calibri" w:cs="Calibri"/>
          <w:szCs w:val="24"/>
        </w:rPr>
        <w:t>page</w:t>
      </w:r>
      <w:proofErr w:type="spellEnd"/>
      <w:r>
        <w:rPr>
          <w:rFonts w:ascii="Calibri" w:hAnsi="Calibri" w:cs="Calibri"/>
          <w:szCs w:val="24"/>
        </w:rPr>
        <w:t xml:space="preserve"> </w:t>
      </w:r>
      <w:proofErr w:type="spellStart"/>
      <w:r>
        <w:rPr>
          <w:rFonts w:ascii="Calibri" w:hAnsi="Calibri" w:cs="Calibri"/>
          <w:szCs w:val="24"/>
        </w:rPr>
        <w:t>fault</w:t>
      </w:r>
      <w:proofErr w:type="spellEnd"/>
      <w:r>
        <w:rPr>
          <w:rFonts w:ascii="Calibri" w:hAnsi="Calibri" w:cs="Calibri"/>
          <w:szCs w:val="24"/>
        </w:rPr>
        <w:t xml:space="preserve">). Stránkovací hardvér si počas prekladu adresy všimne, že bit platná/neplatná je nastavený na neplatná a spôsobí prerušenie pre neprítomnosť stránky v pamäti. Toto prerušenie má za následok presunutie požadovanej stránky do pamäte. </w:t>
      </w:r>
    </w:p>
    <w:p w:rsidR="00D26BF0" w:rsidRDefault="00D26BF0">
      <w:pPr>
        <w:autoSpaceDE w:val="0"/>
        <w:ind w:left="708"/>
        <w:jc w:val="both"/>
        <w:rPr>
          <w:rFonts w:ascii="Calibri" w:hAnsi="Calibri" w:cs="Calibri"/>
          <w:szCs w:val="24"/>
        </w:rPr>
      </w:pPr>
    </w:p>
    <w:p w:rsidR="00D26BF0" w:rsidRDefault="00E06AB6">
      <w:pPr>
        <w:autoSpaceDE w:val="0"/>
        <w:ind w:left="708"/>
        <w:jc w:val="both"/>
        <w:rPr>
          <w:rFonts w:ascii="Calibri" w:hAnsi="Calibri" w:cs="Calibri"/>
          <w:szCs w:val="24"/>
          <w:u w:val="single"/>
        </w:rPr>
      </w:pPr>
      <w:r>
        <w:rPr>
          <w:rFonts w:ascii="Calibri" w:hAnsi="Calibri" w:cs="Calibri"/>
          <w:szCs w:val="24"/>
          <w:u w:val="single"/>
        </w:rPr>
        <w:t>Obsluha prerušenia výpadku stránky prebieha v nasledujúcich krokoch:</w:t>
      </w:r>
    </w:p>
    <w:p w:rsidR="00D26BF0" w:rsidRDefault="00E06AB6">
      <w:pPr>
        <w:autoSpaceDE w:val="0"/>
        <w:ind w:left="708"/>
        <w:rPr>
          <w:rFonts w:ascii="Calibri" w:hAnsi="Calibri" w:cs="Calibri"/>
          <w:szCs w:val="24"/>
        </w:rPr>
      </w:pPr>
      <w:r>
        <w:rPr>
          <w:rFonts w:ascii="Calibri" w:hAnsi="Calibri" w:cs="Calibri"/>
          <w:szCs w:val="24"/>
        </w:rPr>
        <w:t>1. Skontroluje sa vnútorná tabuľka (obyčajne uchovaná v riadiacom bloku procesu) pre</w:t>
      </w:r>
    </w:p>
    <w:p w:rsidR="00D26BF0" w:rsidRDefault="00E06AB6">
      <w:pPr>
        <w:autoSpaceDE w:val="0"/>
        <w:ind w:left="708"/>
        <w:rPr>
          <w:rFonts w:ascii="Calibri" w:hAnsi="Calibri" w:cs="Calibri"/>
          <w:szCs w:val="24"/>
        </w:rPr>
      </w:pPr>
      <w:r>
        <w:rPr>
          <w:rFonts w:ascii="Calibri" w:hAnsi="Calibri" w:cs="Calibri"/>
          <w:szCs w:val="24"/>
        </w:rPr>
        <w:t xml:space="preserve">     tento proces, aby sa zistilo, či odkaz na danú stránku bol platný.</w:t>
      </w:r>
    </w:p>
    <w:p w:rsidR="00D26BF0" w:rsidRDefault="00E06AB6">
      <w:pPr>
        <w:autoSpaceDE w:val="0"/>
        <w:ind w:left="708"/>
        <w:rPr>
          <w:rFonts w:ascii="Calibri" w:hAnsi="Calibri" w:cs="Calibri"/>
          <w:szCs w:val="24"/>
        </w:rPr>
      </w:pPr>
      <w:r>
        <w:rPr>
          <w:rFonts w:ascii="Calibri" w:hAnsi="Calibri" w:cs="Calibri"/>
          <w:szCs w:val="24"/>
        </w:rPr>
        <w:t>2. Ak odkaz bol neplatný, proces sa ukončí. Ak odkaz bol platný, ale stránka nie je v</w:t>
      </w:r>
    </w:p>
    <w:p w:rsidR="00D26BF0" w:rsidRDefault="00E06AB6">
      <w:pPr>
        <w:autoSpaceDE w:val="0"/>
        <w:ind w:left="708"/>
        <w:rPr>
          <w:rFonts w:ascii="Calibri" w:hAnsi="Calibri" w:cs="Calibri"/>
          <w:szCs w:val="24"/>
        </w:rPr>
      </w:pPr>
      <w:r>
        <w:rPr>
          <w:rFonts w:ascii="Calibri" w:hAnsi="Calibri" w:cs="Calibri"/>
          <w:szCs w:val="24"/>
        </w:rPr>
        <w:t xml:space="preserve">    pamäti, zaháji sa jej presun.</w:t>
      </w:r>
    </w:p>
    <w:p w:rsidR="00D26BF0" w:rsidRDefault="00E06AB6">
      <w:pPr>
        <w:autoSpaceDE w:val="0"/>
        <w:ind w:left="708"/>
        <w:rPr>
          <w:rFonts w:ascii="Calibri" w:hAnsi="Calibri" w:cs="Calibri"/>
          <w:szCs w:val="24"/>
        </w:rPr>
      </w:pPr>
      <w:r>
        <w:rPr>
          <w:rFonts w:ascii="Calibri" w:hAnsi="Calibri" w:cs="Calibri"/>
          <w:szCs w:val="24"/>
        </w:rPr>
        <w:t>3. Nájde sa voľný rámec.</w:t>
      </w:r>
    </w:p>
    <w:p w:rsidR="00D26BF0" w:rsidRDefault="00E06AB6">
      <w:pPr>
        <w:autoSpaceDE w:val="0"/>
        <w:ind w:left="708"/>
        <w:rPr>
          <w:rFonts w:ascii="Calibri" w:hAnsi="Calibri" w:cs="Calibri"/>
          <w:szCs w:val="24"/>
        </w:rPr>
      </w:pPr>
      <w:r>
        <w:rPr>
          <w:rFonts w:ascii="Calibri" w:hAnsi="Calibri" w:cs="Calibri"/>
          <w:szCs w:val="24"/>
        </w:rPr>
        <w:t>4. Odštartuje sa disková operácia pre načítanie požadovanej stránky do určeného rámca.</w:t>
      </w:r>
    </w:p>
    <w:p w:rsidR="00D26BF0" w:rsidRDefault="00E06AB6">
      <w:pPr>
        <w:autoSpaceDE w:val="0"/>
        <w:ind w:left="708"/>
        <w:rPr>
          <w:rFonts w:ascii="Calibri" w:hAnsi="Calibri" w:cs="Calibri"/>
          <w:szCs w:val="24"/>
        </w:rPr>
      </w:pPr>
      <w:r>
        <w:rPr>
          <w:rFonts w:ascii="Calibri" w:hAnsi="Calibri" w:cs="Calibri"/>
          <w:szCs w:val="24"/>
        </w:rPr>
        <w:t>5. Po skončení operácie načítania sa vnútorná tabuľka modifikuje, aby odzrkadľovala</w:t>
      </w:r>
    </w:p>
    <w:p w:rsidR="00D26BF0" w:rsidRDefault="00E06AB6">
      <w:pPr>
        <w:autoSpaceDE w:val="0"/>
        <w:ind w:left="708"/>
        <w:rPr>
          <w:rFonts w:ascii="Calibri" w:hAnsi="Calibri" w:cs="Calibri"/>
          <w:szCs w:val="24"/>
        </w:rPr>
      </w:pPr>
      <w:r>
        <w:rPr>
          <w:rFonts w:ascii="Calibri" w:hAnsi="Calibri" w:cs="Calibri"/>
          <w:szCs w:val="24"/>
        </w:rPr>
        <w:t xml:space="preserve">     prítomnosť stránky v pamäti.</w:t>
      </w:r>
    </w:p>
    <w:p w:rsidR="00D26BF0" w:rsidRDefault="00E06AB6">
      <w:pPr>
        <w:autoSpaceDE w:val="0"/>
        <w:ind w:left="708"/>
        <w:rPr>
          <w:rFonts w:ascii="Calibri" w:hAnsi="Calibri" w:cs="Calibri"/>
          <w:szCs w:val="24"/>
        </w:rPr>
      </w:pPr>
      <w:r>
        <w:rPr>
          <w:rFonts w:ascii="Calibri" w:hAnsi="Calibri" w:cs="Calibri"/>
          <w:szCs w:val="24"/>
        </w:rPr>
        <w:t>6. Reštartuje sa inštrukcia, ktorá spôsobila výpadok stránky.</w:t>
      </w:r>
    </w:p>
    <w:p w:rsidR="00D26BF0" w:rsidRDefault="00D26BF0">
      <w:pPr>
        <w:autoSpaceDE w:val="0"/>
        <w:ind w:left="708"/>
        <w:rPr>
          <w:rFonts w:ascii="Calibri" w:hAnsi="Calibri" w:cs="Calibri"/>
          <w:szCs w:val="24"/>
        </w:rPr>
      </w:pPr>
    </w:p>
    <w:p w:rsidR="00D26BF0" w:rsidRDefault="00E06AB6">
      <w:pPr>
        <w:autoSpaceDE w:val="0"/>
        <w:ind w:left="708"/>
        <w:jc w:val="both"/>
        <w:rPr>
          <w:rFonts w:ascii="Calibri" w:hAnsi="Calibri" w:cs="Calibri"/>
          <w:szCs w:val="24"/>
        </w:rPr>
      </w:pPr>
      <w:r>
        <w:rPr>
          <w:rFonts w:ascii="Calibri" w:hAnsi="Calibri" w:cs="Calibri"/>
          <w:szCs w:val="24"/>
        </w:rPr>
        <w:t>Proces, ktorý spôsobil výpadok stránky, sa reštartuje presne od miesta, kde prerušenie nastalo. Toto je možné, pretože stav procesu sa uchováva - registre, podmienkové kódy,</w:t>
      </w:r>
    </w:p>
    <w:p w:rsidR="00D26BF0" w:rsidRDefault="00E06AB6">
      <w:pPr>
        <w:autoSpaceDE w:val="0"/>
        <w:ind w:left="708"/>
        <w:rPr>
          <w:rFonts w:ascii="Calibri" w:hAnsi="Calibri" w:cs="Calibri"/>
          <w:szCs w:val="24"/>
        </w:rPr>
      </w:pPr>
      <w:proofErr w:type="spellStart"/>
      <w:r>
        <w:rPr>
          <w:rFonts w:ascii="Calibri" w:hAnsi="Calibri" w:cs="Calibri"/>
          <w:szCs w:val="24"/>
        </w:rPr>
        <w:t>čítač</w:t>
      </w:r>
      <w:proofErr w:type="spellEnd"/>
      <w:r>
        <w:rPr>
          <w:rFonts w:ascii="Calibri" w:hAnsi="Calibri" w:cs="Calibri"/>
          <w:szCs w:val="24"/>
        </w:rPr>
        <w:t xml:space="preserve"> inštrukcií. </w:t>
      </w:r>
    </w:p>
    <w:p w:rsidR="00D26BF0" w:rsidRDefault="00D26BF0">
      <w:pPr>
        <w:autoSpaceDE w:val="0"/>
        <w:ind w:left="708"/>
        <w:rPr>
          <w:rFonts w:ascii="Calibri" w:hAnsi="Calibri" w:cs="Calibri"/>
          <w:szCs w:val="24"/>
        </w:rPr>
      </w:pPr>
    </w:p>
    <w:p w:rsidR="00D26BF0" w:rsidRDefault="00E06AB6">
      <w:pPr>
        <w:autoSpaceDE w:val="0"/>
        <w:ind w:left="708"/>
        <w:rPr>
          <w:rFonts w:ascii="Calibri" w:hAnsi="Calibri" w:cs="Calibri"/>
          <w:szCs w:val="24"/>
        </w:rPr>
      </w:pPr>
      <w:r>
        <w:rPr>
          <w:rFonts w:ascii="Calibri" w:hAnsi="Calibri" w:cs="Calibri"/>
          <w:szCs w:val="24"/>
        </w:rPr>
        <w:t>Extrémny prípad: odštartovať proces, ktorý nemá v pamäti žiadnu stránku. Po pokuse načítať prvú inštrukciu programu, nastane ihneď výpadok stránky - „čisté stránkovanie na žiadosť“</w:t>
      </w:r>
    </w:p>
    <w:p w:rsidR="00D26BF0" w:rsidRDefault="00D26BF0">
      <w:pPr>
        <w:tabs>
          <w:tab w:val="left" w:pos="2880"/>
        </w:tabs>
        <w:ind w:left="720" w:hanging="360"/>
        <w:rPr>
          <w:b/>
        </w:rPr>
      </w:pPr>
    </w:p>
    <w:p w:rsidR="00D26BF0" w:rsidRDefault="00D26BF0">
      <w:pPr>
        <w:tabs>
          <w:tab w:val="left" w:pos="720"/>
        </w:tabs>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44. Synchronizácia cez SWAP</w:t>
      </w:r>
    </w:p>
    <w:p w:rsidR="00D26BF0" w:rsidRDefault="00D26BF0">
      <w:pPr>
        <w:tabs>
          <w:tab w:val="left" w:pos="2880"/>
        </w:tabs>
        <w:ind w:left="720" w:hanging="360"/>
        <w:rPr>
          <w:b/>
        </w:rPr>
      </w:pPr>
    </w:p>
    <w:p w:rsidR="00D26BF0" w:rsidRDefault="00E06AB6">
      <w:pPr>
        <w:autoSpaceDE w:val="0"/>
        <w:ind w:left="708"/>
        <w:rPr>
          <w:rFonts w:ascii="Calibri" w:hAnsi="Calibri" w:cs="Calibri"/>
          <w:szCs w:val="24"/>
        </w:rPr>
      </w:pPr>
      <w:r>
        <w:rPr>
          <w:rFonts w:ascii="Calibri" w:hAnsi="Calibri" w:cs="Calibri"/>
          <w:szCs w:val="24"/>
        </w:rPr>
        <w:t xml:space="preserve">Táto inštrukcia zaisťuje </w:t>
      </w:r>
      <w:proofErr w:type="spellStart"/>
      <w:r>
        <w:rPr>
          <w:rFonts w:ascii="Calibri" w:hAnsi="Calibri" w:cs="Calibri"/>
          <w:szCs w:val="24"/>
        </w:rPr>
        <w:t>atomickú</w:t>
      </w:r>
      <w:proofErr w:type="spellEnd"/>
      <w:r>
        <w:rPr>
          <w:rFonts w:ascii="Calibri" w:hAnsi="Calibri" w:cs="Calibri"/>
          <w:szCs w:val="24"/>
        </w:rPr>
        <w:t xml:space="preserve"> výmenu obsahu dvoch premenných a je definovaná</w:t>
      </w:r>
    </w:p>
    <w:p w:rsidR="00D26BF0" w:rsidRDefault="00E06AB6">
      <w:pPr>
        <w:autoSpaceDE w:val="0"/>
        <w:ind w:left="708"/>
        <w:rPr>
          <w:rFonts w:ascii="Calibri" w:hAnsi="Calibri" w:cs="Calibri"/>
          <w:szCs w:val="24"/>
        </w:rPr>
      </w:pPr>
      <w:r>
        <w:rPr>
          <w:rFonts w:ascii="Calibri" w:hAnsi="Calibri" w:cs="Calibri"/>
          <w:szCs w:val="24"/>
        </w:rPr>
        <w:t>nasledovne:</w:t>
      </w:r>
    </w:p>
    <w:p w:rsidR="00D26BF0" w:rsidRDefault="00D26BF0">
      <w:pPr>
        <w:autoSpaceDE w:val="0"/>
        <w:ind w:left="708"/>
      </w:pPr>
    </w:p>
    <w:p w:rsidR="00D26BF0" w:rsidRDefault="00E06AB6">
      <w:pPr>
        <w:autoSpaceDE w:val="0"/>
        <w:ind w:left="708"/>
        <w:rPr>
          <w:rFonts w:ascii="Symbol" w:hAnsi="Symbol" w:cs="Symbol"/>
          <w:sz w:val="25"/>
          <w:szCs w:val="25"/>
        </w:rPr>
      </w:pPr>
      <w:proofErr w:type="spellStart"/>
      <w:r>
        <w:rPr>
          <w:rFonts w:ascii="Times-BoldItalic" w:hAnsi="Times-BoldItalic" w:cs="Times-BoldItalic"/>
          <w:b/>
          <w:bCs/>
          <w:i/>
          <w:iCs/>
          <w:szCs w:val="24"/>
        </w:rPr>
        <w:t>procedure</w:t>
      </w:r>
      <w:proofErr w:type="spellEnd"/>
      <w:r>
        <w:rPr>
          <w:rFonts w:ascii="Times-BoldItalic" w:hAnsi="Times-BoldItalic" w:cs="Times-BoldItalic"/>
          <w:b/>
          <w:bCs/>
          <w:i/>
          <w:iCs/>
          <w:szCs w:val="24"/>
        </w:rPr>
        <w:t xml:space="preserve"> </w:t>
      </w:r>
      <w:proofErr w:type="spellStart"/>
      <w:r>
        <w:rPr>
          <w:rFonts w:ascii="Times-Italic" w:hAnsi="Times-Italic" w:cs="Times-Italic"/>
          <w:i/>
          <w:iCs/>
          <w:szCs w:val="24"/>
        </w:rPr>
        <w:t>Swap</w:t>
      </w:r>
      <w:proofErr w:type="spellEnd"/>
      <w:r>
        <w:rPr>
          <w:rFonts w:ascii="Times-Italic" w:hAnsi="Times-Italic" w:cs="Times-Italic"/>
          <w:i/>
          <w:iCs/>
          <w:szCs w:val="24"/>
        </w:rPr>
        <w:t xml:space="preserve"> ( </w:t>
      </w:r>
      <w:r>
        <w:rPr>
          <w:rFonts w:ascii="Times-BoldItalic" w:hAnsi="Times-BoldItalic" w:cs="Times-BoldItalic"/>
          <w:b/>
          <w:bCs/>
          <w:i/>
          <w:iCs/>
          <w:szCs w:val="24"/>
        </w:rPr>
        <w:t>va</w:t>
      </w:r>
      <w:r>
        <w:rPr>
          <w:rFonts w:ascii="Times-Italic" w:hAnsi="Times-Italic" w:cs="Times-Italic"/>
          <w:i/>
          <w:iCs/>
          <w:szCs w:val="24"/>
        </w:rPr>
        <w:t xml:space="preserve">r </w:t>
      </w:r>
      <w:proofErr w:type="spellStart"/>
      <w:r>
        <w:rPr>
          <w:rFonts w:ascii="Times-Italic" w:hAnsi="Times-Italic" w:cs="Times-Italic"/>
          <w:i/>
          <w:iCs/>
          <w:szCs w:val="24"/>
        </w:rPr>
        <w:t>a,b</w:t>
      </w:r>
      <w:proofErr w:type="spellEnd"/>
      <w:r>
        <w:rPr>
          <w:rFonts w:ascii="Times-Italic" w:hAnsi="Times-Italic" w:cs="Times-Italic"/>
          <w:i/>
          <w:iCs/>
          <w:szCs w:val="24"/>
        </w:rPr>
        <w:t xml:space="preserve">: </w:t>
      </w:r>
      <w:proofErr w:type="spellStart"/>
      <w:r>
        <w:rPr>
          <w:rFonts w:ascii="Times-Italic" w:hAnsi="Times-Italic" w:cs="Times-Italic"/>
          <w:i/>
          <w:iCs/>
          <w:szCs w:val="24"/>
        </w:rPr>
        <w:t>boolean</w:t>
      </w:r>
      <w:proofErr w:type="spellEnd"/>
      <w:r>
        <w:rPr>
          <w:rFonts w:ascii="Times-Italic" w:hAnsi="Times-Italic" w:cs="Times-Italic"/>
          <w:i/>
          <w:iCs/>
          <w:szCs w:val="24"/>
        </w:rPr>
        <w:t>)</w:t>
      </w:r>
      <w:r>
        <w:rPr>
          <w:rFonts w:ascii="Symbol" w:hAnsi="Symbol" w:cs="Symbol"/>
          <w:sz w:val="25"/>
          <w:szCs w:val="25"/>
        </w:rPr>
        <w:t></w:t>
      </w:r>
    </w:p>
    <w:p w:rsidR="00D26BF0" w:rsidRDefault="00E06AB6">
      <w:pPr>
        <w:autoSpaceDE w:val="0"/>
        <w:ind w:left="708"/>
        <w:rPr>
          <w:rFonts w:ascii="Symbol" w:hAnsi="Symbol" w:cs="Symbol"/>
          <w:sz w:val="25"/>
          <w:szCs w:val="25"/>
        </w:rPr>
      </w:pPr>
      <w:r>
        <w:rPr>
          <w:rFonts w:ascii="Times-BoldItalic" w:hAnsi="Times-BoldItalic" w:cs="Times-BoldItalic"/>
          <w:b/>
          <w:bCs/>
          <w:i/>
          <w:iCs/>
          <w:szCs w:val="24"/>
        </w:rPr>
        <w:t xml:space="preserve">var </w:t>
      </w:r>
      <w:r>
        <w:rPr>
          <w:rFonts w:ascii="Times-Italic" w:hAnsi="Times-Italic" w:cs="Times-Italic"/>
          <w:i/>
          <w:iCs/>
          <w:szCs w:val="24"/>
        </w:rPr>
        <w:t xml:space="preserve">temp: </w:t>
      </w:r>
      <w:proofErr w:type="spellStart"/>
      <w:r>
        <w:rPr>
          <w:rFonts w:ascii="Times-Italic" w:hAnsi="Times-Italic" w:cs="Times-Italic"/>
          <w:i/>
          <w:iCs/>
          <w:szCs w:val="24"/>
        </w:rPr>
        <w:t>boolean</w:t>
      </w:r>
      <w:r>
        <w:rPr>
          <w:rFonts w:ascii="Symbol" w:hAnsi="Symbol" w:cs="Symbol"/>
          <w:sz w:val="25"/>
          <w:szCs w:val="25"/>
        </w:rPr>
        <w:t></w:t>
      </w:r>
      <w:proofErr w:type="spellEnd"/>
    </w:p>
    <w:p w:rsidR="00D26BF0" w:rsidRDefault="00E06AB6">
      <w:pPr>
        <w:autoSpaceDE w:val="0"/>
        <w:ind w:left="708"/>
        <w:rPr>
          <w:rFonts w:ascii="Times-BoldItalic" w:hAnsi="Times-BoldItalic" w:cs="Times-BoldItalic"/>
          <w:b/>
          <w:bCs/>
          <w:i/>
          <w:iCs/>
          <w:szCs w:val="24"/>
        </w:rPr>
      </w:pPr>
      <w:proofErr w:type="spellStart"/>
      <w:r>
        <w:rPr>
          <w:rFonts w:ascii="Times-BoldItalic" w:hAnsi="Times-BoldItalic" w:cs="Times-BoldItalic"/>
          <w:b/>
          <w:bCs/>
          <w:i/>
          <w:iCs/>
          <w:szCs w:val="24"/>
        </w:rPr>
        <w:t>begin</w:t>
      </w:r>
      <w:proofErr w:type="spellEnd"/>
    </w:p>
    <w:p w:rsidR="00D26BF0" w:rsidRDefault="00E06AB6">
      <w:pPr>
        <w:autoSpaceDE w:val="0"/>
        <w:ind w:left="708" w:firstLine="708"/>
        <w:rPr>
          <w:rFonts w:ascii="Symbol" w:hAnsi="Symbol" w:cs="Symbol"/>
          <w:sz w:val="25"/>
          <w:szCs w:val="25"/>
        </w:rPr>
      </w:pPr>
      <w:r>
        <w:rPr>
          <w:rFonts w:ascii="Times-Italic" w:hAnsi="Times-Italic" w:cs="Times-Italic"/>
          <w:i/>
          <w:iCs/>
          <w:szCs w:val="24"/>
        </w:rPr>
        <w:t xml:space="preserve"> </w:t>
      </w:r>
      <w:proofErr w:type="spellStart"/>
      <w:r>
        <w:rPr>
          <w:rFonts w:ascii="Times-Italic" w:hAnsi="Times-Italic" w:cs="Times-Italic"/>
          <w:i/>
          <w:iCs/>
          <w:szCs w:val="24"/>
        </w:rPr>
        <w:t>temp:</w:t>
      </w:r>
      <w:r>
        <w:rPr>
          <w:rFonts w:ascii="Symbol" w:hAnsi="Symbol" w:cs="Symbol"/>
          <w:sz w:val="25"/>
          <w:szCs w:val="25"/>
        </w:rPr>
        <w:t></w:t>
      </w:r>
      <w:r>
        <w:rPr>
          <w:rFonts w:ascii="Symbol" w:hAnsi="Symbol" w:cs="Symbol"/>
          <w:sz w:val="25"/>
          <w:szCs w:val="25"/>
        </w:rPr>
        <w:t></w:t>
      </w:r>
      <w:r>
        <w:rPr>
          <w:rFonts w:ascii="Times-Italic" w:hAnsi="Times-Italic" w:cs="Times-Italic"/>
          <w:i/>
          <w:iCs/>
          <w:szCs w:val="24"/>
        </w:rPr>
        <w:t>a</w:t>
      </w:r>
      <w:r>
        <w:rPr>
          <w:rFonts w:ascii="Symbol" w:hAnsi="Symbol" w:cs="Symbol"/>
          <w:sz w:val="25"/>
          <w:szCs w:val="25"/>
        </w:rPr>
        <w:t></w:t>
      </w:r>
      <w:proofErr w:type="spellEnd"/>
    </w:p>
    <w:p w:rsidR="00D26BF0" w:rsidRDefault="00E06AB6">
      <w:pPr>
        <w:autoSpaceDE w:val="0"/>
        <w:ind w:left="708" w:firstLine="708"/>
        <w:rPr>
          <w:rFonts w:ascii="Symbol" w:hAnsi="Symbol" w:cs="Symbol"/>
          <w:sz w:val="25"/>
          <w:szCs w:val="25"/>
        </w:rPr>
      </w:pPr>
      <w:r>
        <w:rPr>
          <w:rFonts w:ascii="Times-Italic" w:hAnsi="Times-Italic" w:cs="Times-Italic"/>
          <w:i/>
          <w:iCs/>
          <w:szCs w:val="24"/>
        </w:rPr>
        <w:t xml:space="preserve"> a:</w:t>
      </w:r>
      <w:r>
        <w:rPr>
          <w:rFonts w:ascii="Symbol" w:hAnsi="Symbol" w:cs="Symbol"/>
          <w:sz w:val="25"/>
          <w:szCs w:val="25"/>
        </w:rPr>
        <w:t></w:t>
      </w:r>
      <w:r>
        <w:rPr>
          <w:rFonts w:ascii="Symbol" w:hAnsi="Symbol" w:cs="Symbol"/>
          <w:sz w:val="25"/>
          <w:szCs w:val="25"/>
        </w:rPr>
        <w:t></w:t>
      </w:r>
      <w:r>
        <w:rPr>
          <w:rFonts w:ascii="Times-Italic" w:hAnsi="Times-Italic" w:cs="Times-Italic"/>
          <w:i/>
          <w:iCs/>
          <w:szCs w:val="24"/>
        </w:rPr>
        <w:t>b</w:t>
      </w:r>
      <w:r>
        <w:rPr>
          <w:rFonts w:ascii="Symbol" w:hAnsi="Symbol" w:cs="Symbol"/>
          <w:sz w:val="25"/>
          <w:szCs w:val="25"/>
        </w:rPr>
        <w:t></w:t>
      </w:r>
    </w:p>
    <w:p w:rsidR="00D26BF0" w:rsidRDefault="00E06AB6">
      <w:pPr>
        <w:autoSpaceDE w:val="0"/>
        <w:ind w:left="708" w:firstLine="708"/>
        <w:rPr>
          <w:rFonts w:ascii="Symbol" w:hAnsi="Symbol" w:cs="Symbol"/>
          <w:sz w:val="25"/>
          <w:szCs w:val="25"/>
        </w:rPr>
      </w:pPr>
      <w:r>
        <w:rPr>
          <w:rFonts w:ascii="Times-Italic" w:hAnsi="Times-Italic" w:cs="Times-Italic"/>
          <w:i/>
          <w:iCs/>
          <w:szCs w:val="24"/>
        </w:rPr>
        <w:t>b:</w:t>
      </w:r>
      <w:r>
        <w:rPr>
          <w:rFonts w:ascii="Symbol" w:hAnsi="Symbol" w:cs="Symbol"/>
          <w:sz w:val="25"/>
          <w:szCs w:val="25"/>
        </w:rPr>
        <w:t></w:t>
      </w:r>
      <w:r>
        <w:rPr>
          <w:rFonts w:ascii="Symbol" w:hAnsi="Symbol" w:cs="Symbol"/>
          <w:sz w:val="25"/>
          <w:szCs w:val="25"/>
        </w:rPr>
        <w:t></w:t>
      </w:r>
      <w:r>
        <w:rPr>
          <w:rFonts w:ascii="Times-Italic" w:hAnsi="Times-Italic" w:cs="Times-Italic"/>
          <w:i/>
          <w:iCs/>
          <w:szCs w:val="24"/>
        </w:rPr>
        <w:t xml:space="preserve">temp </w:t>
      </w:r>
      <w:r>
        <w:rPr>
          <w:rFonts w:ascii="Symbol" w:hAnsi="Symbol" w:cs="Symbol"/>
          <w:sz w:val="25"/>
          <w:szCs w:val="25"/>
        </w:rPr>
        <w:t></w:t>
      </w:r>
    </w:p>
    <w:p w:rsidR="00D26BF0" w:rsidRDefault="00E06AB6">
      <w:pPr>
        <w:autoSpaceDE w:val="0"/>
        <w:ind w:left="708"/>
        <w:rPr>
          <w:rFonts w:ascii="Symbol" w:hAnsi="Symbol" w:cs="Symbol"/>
          <w:sz w:val="25"/>
          <w:szCs w:val="25"/>
        </w:rPr>
      </w:pPr>
      <w:proofErr w:type="spellStart"/>
      <w:r>
        <w:rPr>
          <w:rFonts w:ascii="Times-BoldItalic" w:hAnsi="Times-BoldItalic" w:cs="Times-BoldItalic"/>
          <w:b/>
          <w:bCs/>
          <w:i/>
          <w:iCs/>
          <w:szCs w:val="24"/>
        </w:rPr>
        <w:t>end</w:t>
      </w:r>
      <w:r>
        <w:rPr>
          <w:rFonts w:ascii="Symbol" w:hAnsi="Symbol" w:cs="Symbol"/>
          <w:sz w:val="25"/>
          <w:szCs w:val="25"/>
        </w:rPr>
        <w:t></w:t>
      </w:r>
      <w:proofErr w:type="spellEnd"/>
    </w:p>
    <w:p w:rsidR="00D26BF0" w:rsidRDefault="00D26BF0">
      <w:pPr>
        <w:autoSpaceDE w:val="0"/>
        <w:ind w:left="708"/>
        <w:rPr>
          <w:rFonts w:ascii="Symbol" w:hAnsi="Symbol" w:cs="Symbol"/>
          <w:sz w:val="25"/>
          <w:szCs w:val="25"/>
        </w:rPr>
      </w:pPr>
    </w:p>
    <w:p w:rsidR="00D26BF0" w:rsidRDefault="00E06AB6">
      <w:pPr>
        <w:autoSpaceDE w:val="0"/>
        <w:ind w:left="708"/>
        <w:rPr>
          <w:rFonts w:ascii="Calibri" w:hAnsi="Calibri" w:cs="Calibri"/>
          <w:szCs w:val="24"/>
        </w:rPr>
      </w:pPr>
      <w:r>
        <w:rPr>
          <w:rFonts w:ascii="Calibri" w:hAnsi="Calibri" w:cs="Calibri"/>
          <w:szCs w:val="24"/>
        </w:rPr>
        <w:t xml:space="preserve">Ak dva procesy potrebujú zaistiť vzájomné vylúčenie v KS, môžu použiť jednu spoločnú premennú </w:t>
      </w:r>
      <w:proofErr w:type="spellStart"/>
      <w:r>
        <w:rPr>
          <w:rFonts w:ascii="Calibri" w:hAnsi="Calibri" w:cs="Calibri"/>
          <w:szCs w:val="24"/>
        </w:rPr>
        <w:t>lock</w:t>
      </w:r>
      <w:proofErr w:type="spellEnd"/>
      <w:r>
        <w:rPr>
          <w:rFonts w:ascii="Calibri" w:hAnsi="Calibri" w:cs="Calibri"/>
          <w:szCs w:val="24"/>
        </w:rPr>
        <w:t xml:space="preserve">, nastavenú na začiatku na </w:t>
      </w:r>
      <w:proofErr w:type="spellStart"/>
      <w:r>
        <w:rPr>
          <w:rFonts w:ascii="Calibri" w:hAnsi="Calibri" w:cs="Calibri"/>
          <w:szCs w:val="24"/>
        </w:rPr>
        <w:t>false</w:t>
      </w:r>
      <w:proofErr w:type="spellEnd"/>
      <w:r>
        <w:rPr>
          <w:rFonts w:ascii="Calibri" w:hAnsi="Calibri" w:cs="Calibri"/>
          <w:szCs w:val="24"/>
        </w:rPr>
        <w:t xml:space="preserve"> a jednu lokálnu premennú </w:t>
      </w:r>
      <w:proofErr w:type="spellStart"/>
      <w:r>
        <w:rPr>
          <w:rFonts w:ascii="Calibri" w:hAnsi="Calibri" w:cs="Calibri"/>
          <w:szCs w:val="24"/>
        </w:rPr>
        <w:t>key</w:t>
      </w:r>
      <w:proofErr w:type="spellEnd"/>
      <w:r>
        <w:rPr>
          <w:rFonts w:ascii="Calibri" w:hAnsi="Calibri" w:cs="Calibri"/>
          <w:szCs w:val="24"/>
        </w:rPr>
        <w:t>.</w:t>
      </w:r>
    </w:p>
    <w:p w:rsidR="00D26BF0" w:rsidRDefault="00D26BF0">
      <w:pPr>
        <w:autoSpaceDE w:val="0"/>
        <w:ind w:left="708"/>
        <w:rPr>
          <w:rFonts w:ascii="Calibri" w:hAnsi="Calibri" w:cs="Calibri"/>
          <w:szCs w:val="24"/>
        </w:rPr>
      </w:pPr>
    </w:p>
    <w:p w:rsidR="00D26BF0" w:rsidRDefault="00E06AB6">
      <w:pPr>
        <w:autoSpaceDE w:val="0"/>
        <w:ind w:left="2832" w:firstLine="708"/>
        <w:rPr>
          <w:b/>
        </w:rPr>
      </w:pPr>
      <w:r>
        <w:object w:dxaOrig="3545" w:dyaOrig="3722">
          <v:shape id="_x0000_i1026" type="#_x0000_t75" style="width:177pt;height:186pt" o:ole="" filled="t">
            <v:fill color2="black"/>
            <v:imagedata r:id="rId18" o:title=""/>
          </v:shape>
          <o:OLEObject Type="Embed" ProgID="Word.Picture.8" ShapeID="_x0000_i1026" DrawAspect="Content" ObjectID="_1418983550" r:id="rId19"/>
        </w:object>
      </w:r>
    </w:p>
    <w:p w:rsidR="00D26BF0" w:rsidRDefault="00D26BF0">
      <w:pPr>
        <w:tabs>
          <w:tab w:val="left" w:pos="2880"/>
        </w:tabs>
        <w:ind w:left="720" w:hanging="360"/>
        <w:rPr>
          <w:b/>
        </w:rPr>
      </w:pPr>
    </w:p>
    <w:p w:rsidR="00D26BF0" w:rsidRDefault="00D26BF0">
      <w:pPr>
        <w:tabs>
          <w:tab w:val="left" w:pos="720"/>
        </w:tabs>
        <w:rPr>
          <w:b/>
        </w:rPr>
      </w:pPr>
    </w:p>
    <w:p w:rsidR="00D26BF0" w:rsidRDefault="00E06AB6">
      <w:pPr>
        <w:tabs>
          <w:tab w:val="left" w:pos="2880"/>
        </w:tabs>
        <w:ind w:left="720" w:hanging="360"/>
        <w:rPr>
          <w:b/>
        </w:rPr>
      </w:pPr>
      <w:r>
        <w:rPr>
          <w:b/>
        </w:rPr>
        <w:t xml:space="preserve">45. </w:t>
      </w:r>
      <w:proofErr w:type="spellStart"/>
      <w:r>
        <w:rPr>
          <w:b/>
        </w:rPr>
        <w:t>Uvedte</w:t>
      </w:r>
      <w:proofErr w:type="spellEnd"/>
      <w:r>
        <w:rPr>
          <w:b/>
        </w:rPr>
        <w:t xml:space="preserve"> </w:t>
      </w:r>
      <w:proofErr w:type="spellStart"/>
      <w:r>
        <w:rPr>
          <w:b/>
        </w:rPr>
        <w:t>zakladne</w:t>
      </w:r>
      <w:proofErr w:type="spellEnd"/>
      <w:r>
        <w:rPr>
          <w:b/>
        </w:rPr>
        <w:t xml:space="preserve"> </w:t>
      </w:r>
      <w:proofErr w:type="spellStart"/>
      <w:r>
        <w:rPr>
          <w:b/>
        </w:rPr>
        <w:t>systemove</w:t>
      </w:r>
      <w:proofErr w:type="spellEnd"/>
      <w:r>
        <w:rPr>
          <w:b/>
        </w:rPr>
        <w:t xml:space="preserve"> volania pre </w:t>
      </w:r>
      <w:proofErr w:type="spellStart"/>
      <w:r>
        <w:rPr>
          <w:b/>
        </w:rPr>
        <w:t>spravu</w:t>
      </w:r>
      <w:proofErr w:type="spellEnd"/>
      <w:r>
        <w:rPr>
          <w:b/>
        </w:rPr>
        <w:t xml:space="preserve"> procesov a ich </w:t>
      </w:r>
      <w:proofErr w:type="spellStart"/>
      <w:r>
        <w:rPr>
          <w:b/>
        </w:rPr>
        <w:t>ulohy</w:t>
      </w:r>
      <w:proofErr w:type="spellEnd"/>
    </w:p>
    <w:p w:rsidR="00D26BF0" w:rsidRDefault="00D26BF0">
      <w:pPr>
        <w:tabs>
          <w:tab w:val="left" w:pos="2880"/>
        </w:tabs>
        <w:ind w:left="720" w:hanging="360"/>
      </w:pPr>
    </w:p>
    <w:p w:rsidR="00D26BF0" w:rsidRDefault="00E06AB6">
      <w:pPr>
        <w:autoSpaceDE w:val="0"/>
        <w:ind w:left="708"/>
        <w:rPr>
          <w:rStyle w:val="postbody"/>
        </w:rPr>
      </w:pPr>
      <w:r>
        <w:rPr>
          <w:rStyle w:val="postbody"/>
        </w:rPr>
        <w:t xml:space="preserve">1. príkaz </w:t>
      </w:r>
      <w:proofErr w:type="spellStart"/>
      <w:r>
        <w:rPr>
          <w:rStyle w:val="postbody"/>
          <w:b/>
        </w:rPr>
        <w:t>exit</w:t>
      </w:r>
      <w:proofErr w:type="spellEnd"/>
      <w:r>
        <w:rPr>
          <w:rStyle w:val="postbody"/>
          <w:b/>
        </w:rPr>
        <w:t xml:space="preserve">() – </w:t>
      </w:r>
      <w:r>
        <w:rPr>
          <w:rStyle w:val="postbody"/>
        </w:rPr>
        <w:t>normálne ukončenie procesu</w:t>
      </w:r>
    </w:p>
    <w:p w:rsidR="00D26BF0" w:rsidRDefault="00E06AB6">
      <w:pPr>
        <w:autoSpaceDE w:val="0"/>
        <w:ind w:left="708"/>
      </w:pPr>
      <w:r>
        <w:t xml:space="preserve">2 . príkaz </w:t>
      </w:r>
      <w:proofErr w:type="spellStart"/>
      <w:r>
        <w:rPr>
          <w:b/>
        </w:rPr>
        <w:t>kill</w:t>
      </w:r>
      <w:proofErr w:type="spellEnd"/>
      <w:r>
        <w:rPr>
          <w:b/>
        </w:rPr>
        <w:t>()</w:t>
      </w:r>
      <w:r>
        <w:t xml:space="preserve"> – násilné ukončenie procesu</w:t>
      </w:r>
    </w:p>
    <w:p w:rsidR="00D26BF0" w:rsidRDefault="00E06AB6">
      <w:pPr>
        <w:autoSpaceDE w:val="0"/>
        <w:ind w:left="708"/>
      </w:pPr>
      <w:r>
        <w:t xml:space="preserve">3. príkaz </w:t>
      </w:r>
      <w:proofErr w:type="spellStart"/>
      <w:r>
        <w:rPr>
          <w:b/>
        </w:rPr>
        <w:t>abort</w:t>
      </w:r>
      <w:proofErr w:type="spellEnd"/>
      <w:r>
        <w:rPr>
          <w:b/>
        </w:rPr>
        <w:t>()</w:t>
      </w:r>
      <w:r>
        <w:t xml:space="preserve"> – abnormálne ukončenie procesu</w:t>
      </w:r>
    </w:p>
    <w:p w:rsidR="00D26BF0" w:rsidRDefault="00E06AB6">
      <w:pPr>
        <w:autoSpaceDE w:val="0"/>
        <w:ind w:left="708"/>
      </w:pPr>
      <w:r>
        <w:t xml:space="preserve">4. príkaz </w:t>
      </w:r>
      <w:proofErr w:type="spellStart"/>
      <w:r>
        <w:rPr>
          <w:b/>
        </w:rPr>
        <w:t>wait</w:t>
      </w:r>
      <w:proofErr w:type="spellEnd"/>
      <w:r>
        <w:rPr>
          <w:b/>
        </w:rPr>
        <w:t>()</w:t>
      </w:r>
      <w:r>
        <w:t xml:space="preserve"> – čakanie na ukončenie potomka</w:t>
      </w:r>
    </w:p>
    <w:p w:rsidR="00D26BF0" w:rsidRDefault="00D26BF0">
      <w:pPr>
        <w:tabs>
          <w:tab w:val="left" w:pos="720"/>
        </w:tabs>
      </w:pPr>
    </w:p>
    <w:p w:rsidR="00D26BF0" w:rsidRDefault="00D26BF0">
      <w:pPr>
        <w:tabs>
          <w:tab w:val="left" w:pos="720"/>
        </w:tabs>
      </w:pPr>
    </w:p>
    <w:p w:rsidR="00D26BF0" w:rsidRDefault="00D26BF0">
      <w:pPr>
        <w:tabs>
          <w:tab w:val="left" w:pos="2880"/>
        </w:tabs>
        <w:ind w:left="720" w:hanging="360"/>
        <w:rPr>
          <w:rFonts w:ascii="Calibri" w:hAnsi="Calibri" w:cs="Calibri"/>
          <w:szCs w:val="24"/>
        </w:rPr>
      </w:pPr>
    </w:p>
    <w:p w:rsidR="00D26BF0" w:rsidRDefault="00D26BF0">
      <w:pPr>
        <w:tabs>
          <w:tab w:val="left" w:pos="720"/>
        </w:tabs>
        <w:rPr>
          <w:b/>
        </w:rPr>
      </w:pPr>
    </w:p>
    <w:p w:rsidR="00D26BF0" w:rsidRDefault="00D26BF0">
      <w:pPr>
        <w:tabs>
          <w:tab w:val="left" w:pos="720"/>
        </w:tabs>
        <w:rPr>
          <w:b/>
        </w:rPr>
      </w:pPr>
    </w:p>
    <w:p w:rsidR="00D26BF0" w:rsidRDefault="00E06AB6">
      <w:pPr>
        <w:tabs>
          <w:tab w:val="left" w:pos="2880"/>
        </w:tabs>
        <w:ind w:left="720" w:hanging="360"/>
        <w:rPr>
          <w:b/>
        </w:rPr>
      </w:pPr>
      <w:r>
        <w:rPr>
          <w:b/>
        </w:rPr>
        <w:t xml:space="preserve">47. </w:t>
      </w:r>
      <w:proofErr w:type="spellStart"/>
      <w:r>
        <w:rPr>
          <w:b/>
        </w:rPr>
        <w:t>Co</w:t>
      </w:r>
      <w:proofErr w:type="spellEnd"/>
      <w:r>
        <w:rPr>
          <w:b/>
        </w:rPr>
        <w:t xml:space="preserve"> je zahltenie, kedy </w:t>
      </w:r>
      <w:proofErr w:type="spellStart"/>
      <w:r>
        <w:rPr>
          <w:b/>
        </w:rPr>
        <w:t>vznika</w:t>
      </w:r>
      <w:proofErr w:type="spellEnd"/>
      <w:r>
        <w:rPr>
          <w:b/>
        </w:rPr>
        <w:t xml:space="preserve"> a ako sa mu </w:t>
      </w:r>
      <w:proofErr w:type="spellStart"/>
      <w:r>
        <w:rPr>
          <w:b/>
        </w:rPr>
        <w:t>predchadza</w:t>
      </w:r>
      <w:proofErr w:type="spellEnd"/>
      <w:r>
        <w:rPr>
          <w:b/>
        </w:rPr>
        <w:t>?</w:t>
      </w:r>
    </w:p>
    <w:p w:rsidR="00D26BF0" w:rsidRDefault="00D26BF0">
      <w:pPr>
        <w:tabs>
          <w:tab w:val="left" w:pos="2880"/>
        </w:tabs>
        <w:ind w:left="720" w:hanging="360"/>
        <w:rPr>
          <w:b/>
        </w:rPr>
      </w:pPr>
    </w:p>
    <w:p w:rsidR="00D26BF0" w:rsidRDefault="00E06AB6">
      <w:pPr>
        <w:autoSpaceDE w:val="0"/>
        <w:ind w:left="708"/>
        <w:jc w:val="both"/>
        <w:rPr>
          <w:rStyle w:val="postbody"/>
          <w:rFonts w:ascii="Calibri" w:hAnsi="Calibri"/>
          <w:szCs w:val="24"/>
        </w:rPr>
      </w:pPr>
      <w:r>
        <w:rPr>
          <w:rStyle w:val="postbody"/>
          <w:rFonts w:ascii="Calibri" w:hAnsi="Calibri"/>
          <w:szCs w:val="24"/>
        </w:rPr>
        <w:t xml:space="preserve">Zahltenie je nežiaduci stav v systéme, kedy frekvencia výpadkov stránok narastie na neúnosnú mieru – procesor venuje viac času riadeniu výmen stránok, než výpočtom. </w:t>
      </w:r>
    </w:p>
    <w:p w:rsidR="00D26BF0" w:rsidRDefault="00E06AB6">
      <w:pPr>
        <w:autoSpaceDE w:val="0"/>
        <w:ind w:left="708"/>
        <w:jc w:val="both"/>
        <w:rPr>
          <w:rStyle w:val="postbody"/>
          <w:rFonts w:ascii="Calibri" w:hAnsi="Calibri"/>
          <w:szCs w:val="24"/>
        </w:rPr>
      </w:pPr>
      <w:r>
        <w:rPr>
          <w:rStyle w:val="postbody"/>
          <w:rFonts w:ascii="Calibri" w:hAnsi="Calibri"/>
          <w:szCs w:val="24"/>
        </w:rPr>
        <w:t xml:space="preserve">Východiskom je zníženie počtu procesov v pamäti. Aby sa zahlteniu predišlo, procesy musia mať toľko stránok, koľko potrebujú. </w:t>
      </w:r>
    </w:p>
    <w:p w:rsidR="00D26BF0" w:rsidRDefault="00E06AB6">
      <w:pPr>
        <w:autoSpaceDE w:val="0"/>
        <w:ind w:left="708"/>
        <w:jc w:val="both"/>
        <w:rPr>
          <w:rStyle w:val="postbody"/>
          <w:rFonts w:ascii="Calibri" w:hAnsi="Calibri"/>
          <w:szCs w:val="24"/>
        </w:rPr>
      </w:pPr>
      <w:r>
        <w:rPr>
          <w:rStyle w:val="postbody"/>
          <w:rFonts w:ascii="Calibri" w:hAnsi="Calibri"/>
          <w:szCs w:val="24"/>
        </w:rPr>
        <w:t xml:space="preserve">Princíp lokality hovorí, že procesy majú počas vykonávania niekoľko lokalít, v ktorých využívajú len istú podmnožinu svojich stránok, takže stačí natiahnuť do pamäte len tie. </w:t>
      </w:r>
    </w:p>
    <w:p w:rsidR="00D26BF0" w:rsidRDefault="00E06AB6">
      <w:pPr>
        <w:autoSpaceDE w:val="0"/>
        <w:ind w:left="708"/>
        <w:jc w:val="both"/>
        <w:rPr>
          <w:rFonts w:ascii="Calibri" w:hAnsi="Calibri" w:cs="Arial"/>
          <w:szCs w:val="24"/>
        </w:rPr>
      </w:pPr>
      <w:r>
        <w:rPr>
          <w:rStyle w:val="postbody"/>
          <w:rFonts w:ascii="Calibri" w:hAnsi="Calibri"/>
          <w:b/>
          <w:szCs w:val="24"/>
        </w:rPr>
        <w:t>Model pracovnej sady:</w:t>
      </w:r>
      <w:r>
        <w:rPr>
          <w:rStyle w:val="postbody"/>
          <w:rFonts w:ascii="Calibri" w:hAnsi="Calibri"/>
          <w:szCs w:val="24"/>
        </w:rPr>
        <w:t xml:space="preserve"> pracovná </w:t>
      </w:r>
      <w:proofErr w:type="spellStart"/>
      <w:r>
        <w:rPr>
          <w:rStyle w:val="postbody"/>
          <w:rFonts w:ascii="Calibri" w:hAnsi="Calibri"/>
          <w:szCs w:val="24"/>
        </w:rPr>
        <w:t>sada</w:t>
      </w:r>
      <w:proofErr w:type="spellEnd"/>
      <w:r>
        <w:rPr>
          <w:rStyle w:val="postbody"/>
          <w:rFonts w:ascii="Calibri" w:hAnsi="Calibri"/>
          <w:szCs w:val="24"/>
        </w:rPr>
        <w:t xml:space="preserve"> zahŕňa posledných </w:t>
      </w:r>
      <w:r>
        <w:rPr>
          <w:rFonts w:ascii="Calibri" w:hAnsi="Calibri" w:cs="Arial"/>
          <w:szCs w:val="24"/>
        </w:rPr>
        <w:t xml:space="preserve">Δ odkazov na stránky procesu, je to aproximácia lokality. OS prideľuje bežiacim procesom rámce tak, aby v pamäti mohla byť celá pracovná </w:t>
      </w:r>
      <w:proofErr w:type="spellStart"/>
      <w:r>
        <w:rPr>
          <w:rFonts w:ascii="Calibri" w:hAnsi="Calibri" w:cs="Arial"/>
          <w:szCs w:val="24"/>
        </w:rPr>
        <w:t>sada</w:t>
      </w:r>
      <w:proofErr w:type="spellEnd"/>
      <w:r>
        <w:rPr>
          <w:rFonts w:ascii="Calibri" w:hAnsi="Calibri" w:cs="Arial"/>
          <w:szCs w:val="24"/>
        </w:rPr>
        <w:t>. Ak sa to nedá zabezpečiť, pozastaví niektorý proces, čím sa uvoľní potrebný počet rámcov.</w:t>
      </w:r>
    </w:p>
    <w:p w:rsidR="00D26BF0" w:rsidRDefault="00D26BF0">
      <w:pPr>
        <w:tabs>
          <w:tab w:val="left" w:pos="2880"/>
        </w:tabs>
        <w:ind w:left="720" w:hanging="360"/>
        <w:rPr>
          <w:b/>
        </w:rPr>
      </w:pPr>
    </w:p>
    <w:p w:rsidR="00D26BF0" w:rsidRDefault="00E06AB6">
      <w:pPr>
        <w:tabs>
          <w:tab w:val="left" w:pos="2880"/>
        </w:tabs>
        <w:ind w:left="720" w:hanging="360"/>
        <w:rPr>
          <w:b/>
        </w:rPr>
      </w:pPr>
      <w:r>
        <w:rPr>
          <w:b/>
        </w:rPr>
        <w:t>49. Bezpečnosť OS</w:t>
      </w:r>
    </w:p>
    <w:p w:rsidR="00D26BF0" w:rsidRDefault="00D26BF0">
      <w:pPr>
        <w:tabs>
          <w:tab w:val="left" w:pos="2880"/>
        </w:tabs>
        <w:ind w:left="720" w:hanging="360"/>
        <w:rPr>
          <w:b/>
        </w:rPr>
      </w:pPr>
    </w:p>
    <w:p w:rsidR="00D26BF0" w:rsidRDefault="00E06AB6">
      <w:pPr>
        <w:tabs>
          <w:tab w:val="left" w:pos="2880"/>
        </w:tabs>
        <w:ind w:left="720" w:hanging="360"/>
        <w:rPr>
          <w:u w:val="single"/>
        </w:rPr>
      </w:pPr>
      <w:r>
        <w:rPr>
          <w:b/>
        </w:rPr>
        <w:tab/>
      </w:r>
      <w:r>
        <w:rPr>
          <w:u w:val="single"/>
        </w:rPr>
        <w:t>Bezpečnostné hrozby:</w:t>
      </w:r>
    </w:p>
    <w:p w:rsidR="00D26BF0" w:rsidRDefault="00E06AB6">
      <w:pPr>
        <w:widowControl/>
        <w:tabs>
          <w:tab w:val="left" w:pos="2691"/>
          <w:tab w:val="left" w:pos="3258"/>
        </w:tabs>
        <w:autoSpaceDE w:val="0"/>
        <w:spacing w:before="120"/>
        <w:ind w:left="708"/>
        <w:jc w:val="both"/>
        <w:rPr>
          <w:sz w:val="22"/>
          <w:szCs w:val="22"/>
        </w:rPr>
      </w:pPr>
      <w:r>
        <w:rPr>
          <w:b/>
          <w:bCs/>
          <w:sz w:val="22"/>
          <w:szCs w:val="22"/>
        </w:rPr>
        <w:t>Utajenie:</w:t>
      </w:r>
      <w:r>
        <w:rPr>
          <w:sz w:val="22"/>
          <w:szCs w:val="22"/>
        </w:rPr>
        <w:t xml:space="preserve"> požadujeme, aby informácie uložené v počítačovom systéme boli dostupné len oprávneným osobám. Dostupnosťou budeme rozumieť možnosť zobrazenia, tlače, resp. iného spôsobu odhalenia včítane zistenia ich existencie. </w:t>
      </w:r>
    </w:p>
    <w:p w:rsidR="00D26BF0" w:rsidRDefault="00E06AB6">
      <w:pPr>
        <w:widowControl/>
        <w:tabs>
          <w:tab w:val="left" w:pos="2691"/>
          <w:tab w:val="left" w:pos="3258"/>
        </w:tabs>
        <w:autoSpaceDE w:val="0"/>
        <w:spacing w:before="120"/>
        <w:ind w:left="708"/>
        <w:jc w:val="both"/>
        <w:rPr>
          <w:sz w:val="22"/>
          <w:szCs w:val="22"/>
        </w:rPr>
      </w:pPr>
      <w:r>
        <w:rPr>
          <w:b/>
          <w:bCs/>
          <w:sz w:val="22"/>
          <w:szCs w:val="22"/>
        </w:rPr>
        <w:t>Integrita</w:t>
      </w:r>
      <w:r>
        <w:rPr>
          <w:sz w:val="22"/>
          <w:szCs w:val="22"/>
        </w:rPr>
        <w:t>: znamená podmienku možnosti modifikácie informácií iba oprávnenými osobami. Modifikácia zahŕňa zápis, zmenu, zmazanie a vytvorenie.</w:t>
      </w:r>
    </w:p>
    <w:p w:rsidR="00D26BF0" w:rsidRDefault="00E06AB6">
      <w:pPr>
        <w:widowControl/>
        <w:tabs>
          <w:tab w:val="left" w:pos="567"/>
          <w:tab w:val="left" w:pos="1134"/>
        </w:tabs>
        <w:autoSpaceDE w:val="0"/>
        <w:spacing w:before="120"/>
        <w:jc w:val="both"/>
        <w:rPr>
          <w:sz w:val="22"/>
          <w:szCs w:val="22"/>
        </w:rPr>
      </w:pPr>
      <w:r>
        <w:rPr>
          <w:b/>
          <w:bCs/>
          <w:sz w:val="22"/>
          <w:szCs w:val="22"/>
        </w:rPr>
        <w:tab/>
        <w:t xml:space="preserve">  Dostupnosť</w:t>
      </w:r>
      <w:r>
        <w:rPr>
          <w:sz w:val="22"/>
          <w:szCs w:val="22"/>
        </w:rPr>
        <w:t>: požadujeme, aby počítačový systém bol dostupný oprávneným používateľom.</w:t>
      </w:r>
    </w:p>
    <w:p w:rsidR="00D26BF0" w:rsidRDefault="00E06AB6">
      <w:pPr>
        <w:widowControl/>
        <w:tabs>
          <w:tab w:val="left" w:pos="567"/>
          <w:tab w:val="left" w:pos="1134"/>
        </w:tabs>
        <w:autoSpaceDE w:val="0"/>
        <w:spacing w:before="120"/>
        <w:jc w:val="both"/>
        <w:rPr>
          <w:sz w:val="22"/>
          <w:szCs w:val="22"/>
        </w:rPr>
      </w:pPr>
      <w:r>
        <w:rPr>
          <w:b/>
          <w:bCs/>
          <w:sz w:val="22"/>
          <w:szCs w:val="22"/>
        </w:rPr>
        <w:tab/>
        <w:t xml:space="preserve">  Autenticita</w:t>
      </w:r>
      <w:r>
        <w:rPr>
          <w:sz w:val="22"/>
          <w:szCs w:val="22"/>
        </w:rPr>
        <w:t>: znamená že počítačový systém je schopný overiť identitu používateľa.</w:t>
      </w:r>
    </w:p>
    <w:p w:rsidR="00D26BF0" w:rsidRDefault="00D26BF0">
      <w:pPr>
        <w:tabs>
          <w:tab w:val="left" w:pos="2880"/>
        </w:tabs>
        <w:ind w:left="720" w:hanging="360"/>
      </w:pPr>
    </w:p>
    <w:p w:rsidR="00D26BF0" w:rsidRDefault="00D26BF0">
      <w:pPr>
        <w:tabs>
          <w:tab w:val="left" w:pos="2880"/>
        </w:tabs>
        <w:ind w:left="720" w:hanging="360"/>
      </w:pPr>
    </w:p>
    <w:p w:rsidR="00D26BF0" w:rsidRDefault="00E06AB6">
      <w:pPr>
        <w:tabs>
          <w:tab w:val="left" w:pos="2880"/>
        </w:tabs>
        <w:ind w:left="720" w:hanging="360"/>
        <w:rPr>
          <w:bCs/>
          <w:szCs w:val="24"/>
          <w:u w:val="single"/>
          <w:lang w:val="en-US"/>
        </w:rPr>
      </w:pPr>
      <w:r>
        <w:rPr>
          <w:b/>
          <w:bCs/>
          <w:sz w:val="22"/>
          <w:szCs w:val="22"/>
          <w:lang w:val="en-US"/>
        </w:rPr>
        <w:tab/>
      </w:r>
      <w:proofErr w:type="spellStart"/>
      <w:r>
        <w:rPr>
          <w:bCs/>
          <w:szCs w:val="24"/>
          <w:u w:val="single"/>
          <w:lang w:val="en-US"/>
        </w:rPr>
        <w:t>Typy</w:t>
      </w:r>
      <w:proofErr w:type="spellEnd"/>
      <w:r>
        <w:rPr>
          <w:bCs/>
          <w:szCs w:val="24"/>
          <w:u w:val="single"/>
          <w:lang w:val="en-US"/>
        </w:rPr>
        <w:t xml:space="preserve"> </w:t>
      </w:r>
      <w:proofErr w:type="spellStart"/>
      <w:r>
        <w:rPr>
          <w:bCs/>
          <w:szCs w:val="24"/>
          <w:u w:val="single"/>
          <w:lang w:val="en-US"/>
        </w:rPr>
        <w:t>bezpe</w:t>
      </w:r>
      <w:proofErr w:type="spellEnd"/>
      <w:r>
        <w:rPr>
          <w:bCs/>
          <w:szCs w:val="24"/>
          <w:u w:val="single"/>
        </w:rPr>
        <w:t>č</w:t>
      </w:r>
      <w:proofErr w:type="spellStart"/>
      <w:r>
        <w:rPr>
          <w:bCs/>
          <w:szCs w:val="24"/>
          <w:u w:val="single"/>
          <w:lang w:val="en-US"/>
        </w:rPr>
        <w:t>nostných</w:t>
      </w:r>
      <w:proofErr w:type="spellEnd"/>
      <w:r>
        <w:rPr>
          <w:bCs/>
          <w:szCs w:val="24"/>
          <w:u w:val="single"/>
          <w:lang w:val="en-US"/>
        </w:rPr>
        <w:t xml:space="preserve"> </w:t>
      </w:r>
      <w:proofErr w:type="spellStart"/>
      <w:r>
        <w:rPr>
          <w:bCs/>
          <w:szCs w:val="24"/>
          <w:u w:val="single"/>
          <w:lang w:val="en-US"/>
        </w:rPr>
        <w:t>hrozieb</w:t>
      </w:r>
      <w:proofErr w:type="spellEnd"/>
      <w:r>
        <w:rPr>
          <w:bCs/>
          <w:szCs w:val="24"/>
          <w:u w:val="single"/>
          <w:lang w:val="en-US"/>
        </w:rPr>
        <w:t>:</w:t>
      </w:r>
    </w:p>
    <w:p w:rsidR="00D26BF0" w:rsidRDefault="00D26BF0">
      <w:pPr>
        <w:tabs>
          <w:tab w:val="left" w:pos="2880"/>
        </w:tabs>
        <w:ind w:left="720" w:hanging="360"/>
        <w:rPr>
          <w:bCs/>
          <w:szCs w:val="24"/>
          <w:u w:val="single"/>
          <w:lang w:val="en-US"/>
        </w:rPr>
      </w:pPr>
    </w:p>
    <w:p w:rsidR="00D26BF0" w:rsidRDefault="00E06AB6">
      <w:pPr>
        <w:widowControl/>
        <w:tabs>
          <w:tab w:val="left" w:pos="2484"/>
          <w:tab w:val="left" w:pos="3924"/>
        </w:tabs>
        <w:autoSpaceDE w:val="0"/>
        <w:ind w:left="708"/>
        <w:jc w:val="both"/>
        <w:rPr>
          <w:szCs w:val="24"/>
          <w:lang w:val="en-US"/>
        </w:rPr>
      </w:pPr>
      <w:proofErr w:type="spellStart"/>
      <w:r>
        <w:rPr>
          <w:b/>
          <w:bCs/>
          <w:szCs w:val="24"/>
          <w:lang w:val="en-US"/>
        </w:rPr>
        <w:lastRenderedPageBreak/>
        <w:t>Odopretie</w:t>
      </w:r>
      <w:proofErr w:type="spellEnd"/>
      <w:r>
        <w:rPr>
          <w:b/>
          <w:bCs/>
          <w:szCs w:val="24"/>
          <w:lang w:val="en-US"/>
        </w:rPr>
        <w:t xml:space="preserve"> </w:t>
      </w:r>
      <w:proofErr w:type="spellStart"/>
      <w:r>
        <w:rPr>
          <w:b/>
          <w:bCs/>
          <w:szCs w:val="24"/>
          <w:lang w:val="en-US"/>
        </w:rPr>
        <w:t>služieb</w:t>
      </w:r>
      <w:proofErr w:type="spellEnd"/>
      <w:r>
        <w:rPr>
          <w:szCs w:val="24"/>
          <w:lang w:val="en-US"/>
        </w:rPr>
        <w:t xml:space="preserve">: </w:t>
      </w:r>
      <w:proofErr w:type="spellStart"/>
      <w:r>
        <w:rPr>
          <w:szCs w:val="24"/>
          <w:lang w:val="en-US"/>
        </w:rPr>
        <w:t>znamená</w:t>
      </w:r>
      <w:proofErr w:type="spellEnd"/>
      <w:r>
        <w:rPr>
          <w:szCs w:val="24"/>
          <w:lang w:val="en-US"/>
        </w:rPr>
        <w:t xml:space="preserve"> </w:t>
      </w:r>
      <w:proofErr w:type="spellStart"/>
      <w:r>
        <w:rPr>
          <w:szCs w:val="24"/>
          <w:lang w:val="en-US"/>
        </w:rPr>
        <w:t>útok</w:t>
      </w:r>
      <w:proofErr w:type="spellEnd"/>
      <w:r>
        <w:rPr>
          <w:szCs w:val="24"/>
          <w:lang w:val="en-US"/>
        </w:rPr>
        <w:t xml:space="preserve"> </w:t>
      </w:r>
      <w:proofErr w:type="spellStart"/>
      <w:proofErr w:type="gramStart"/>
      <w:r>
        <w:rPr>
          <w:szCs w:val="24"/>
          <w:lang w:val="en-US"/>
        </w:rPr>
        <w:t>na</w:t>
      </w:r>
      <w:proofErr w:type="spellEnd"/>
      <w:proofErr w:type="gramEnd"/>
      <w:r>
        <w:rPr>
          <w:szCs w:val="24"/>
          <w:lang w:val="en-US"/>
        </w:rPr>
        <w:t xml:space="preserve"> </w:t>
      </w:r>
      <w:proofErr w:type="spellStart"/>
      <w:r>
        <w:rPr>
          <w:b/>
          <w:bCs/>
          <w:szCs w:val="24"/>
          <w:lang w:val="en-US"/>
        </w:rPr>
        <w:t>dostupnos</w:t>
      </w:r>
      <w:proofErr w:type="spellEnd"/>
      <w:r>
        <w:rPr>
          <w:b/>
          <w:bCs/>
          <w:szCs w:val="24"/>
        </w:rPr>
        <w:t>ť.</w:t>
      </w:r>
      <w:r>
        <w:rPr>
          <w:szCs w:val="24"/>
          <w:lang w:val="en-US"/>
        </w:rPr>
        <w:t xml:space="preserve"> </w:t>
      </w:r>
      <w:proofErr w:type="spellStart"/>
      <w:proofErr w:type="gramStart"/>
      <w:r>
        <w:rPr>
          <w:szCs w:val="24"/>
          <w:lang w:val="en-US"/>
        </w:rPr>
        <w:t>Neoprávnený</w:t>
      </w:r>
      <w:proofErr w:type="spellEnd"/>
      <w:r>
        <w:rPr>
          <w:szCs w:val="24"/>
          <w:lang w:val="en-US"/>
        </w:rPr>
        <w:t xml:space="preserve"> </w:t>
      </w:r>
      <w:proofErr w:type="spellStart"/>
      <w:r>
        <w:rPr>
          <w:szCs w:val="24"/>
          <w:lang w:val="en-US"/>
        </w:rPr>
        <w:t>používate</w:t>
      </w:r>
      <w:proofErr w:type="spellEnd"/>
      <w:r>
        <w:rPr>
          <w:szCs w:val="24"/>
        </w:rPr>
        <w:t>ľ znič</w:t>
      </w:r>
      <w:r>
        <w:rPr>
          <w:szCs w:val="24"/>
          <w:lang w:val="en-US"/>
        </w:rPr>
        <w:t xml:space="preserve">í </w:t>
      </w:r>
      <w:proofErr w:type="spellStart"/>
      <w:r>
        <w:rPr>
          <w:szCs w:val="24"/>
          <w:lang w:val="en-US"/>
        </w:rPr>
        <w:t>alebo</w:t>
      </w:r>
      <w:proofErr w:type="spellEnd"/>
      <w:r>
        <w:rPr>
          <w:szCs w:val="24"/>
          <w:lang w:val="en-US"/>
        </w:rPr>
        <w:t xml:space="preserve"> </w:t>
      </w:r>
      <w:proofErr w:type="spellStart"/>
      <w:r>
        <w:rPr>
          <w:szCs w:val="24"/>
          <w:lang w:val="en-US"/>
        </w:rPr>
        <w:t>znefunk</w:t>
      </w:r>
      <w:proofErr w:type="spellEnd"/>
      <w:r>
        <w:rPr>
          <w:szCs w:val="24"/>
        </w:rPr>
        <w:t>č</w:t>
      </w:r>
      <w:proofErr w:type="spellStart"/>
      <w:r>
        <w:rPr>
          <w:szCs w:val="24"/>
          <w:lang w:val="en-US"/>
        </w:rPr>
        <w:t>ní</w:t>
      </w:r>
      <w:proofErr w:type="spellEnd"/>
      <w:r>
        <w:rPr>
          <w:szCs w:val="24"/>
          <w:lang w:val="en-US"/>
        </w:rPr>
        <w:t xml:space="preserve"> </w:t>
      </w:r>
      <w:proofErr w:type="spellStart"/>
      <w:r>
        <w:rPr>
          <w:szCs w:val="24"/>
          <w:lang w:val="en-US"/>
        </w:rPr>
        <w:t>niektorú</w:t>
      </w:r>
      <w:proofErr w:type="spellEnd"/>
      <w:r>
        <w:rPr>
          <w:szCs w:val="24"/>
          <w:lang w:val="en-US"/>
        </w:rPr>
        <w:t xml:space="preserve"> </w:t>
      </w:r>
      <w:proofErr w:type="spellStart"/>
      <w:r>
        <w:rPr>
          <w:szCs w:val="24"/>
          <w:lang w:val="en-US"/>
        </w:rPr>
        <w:t>sú</w:t>
      </w:r>
      <w:proofErr w:type="spellEnd"/>
      <w:r>
        <w:rPr>
          <w:szCs w:val="24"/>
        </w:rPr>
        <w:t>č</w:t>
      </w:r>
      <w:r>
        <w:rPr>
          <w:szCs w:val="24"/>
          <w:lang w:val="en-US"/>
        </w:rPr>
        <w:t>as</w:t>
      </w:r>
      <w:r>
        <w:rPr>
          <w:szCs w:val="24"/>
        </w:rPr>
        <w:t xml:space="preserve">ť </w:t>
      </w:r>
      <w:proofErr w:type="spellStart"/>
      <w:r>
        <w:rPr>
          <w:szCs w:val="24"/>
        </w:rPr>
        <w:t>poč</w:t>
      </w:r>
      <w:r>
        <w:rPr>
          <w:szCs w:val="24"/>
          <w:lang w:val="en-US"/>
        </w:rPr>
        <w:t>íta</w:t>
      </w:r>
      <w:proofErr w:type="spellEnd"/>
      <w:r>
        <w:rPr>
          <w:szCs w:val="24"/>
        </w:rPr>
        <w:t>č</w:t>
      </w:r>
      <w:proofErr w:type="spellStart"/>
      <w:r>
        <w:rPr>
          <w:szCs w:val="24"/>
          <w:lang w:val="en-US"/>
        </w:rPr>
        <w:t>ového</w:t>
      </w:r>
      <w:proofErr w:type="spellEnd"/>
      <w:r>
        <w:rPr>
          <w:szCs w:val="24"/>
          <w:lang w:val="en-US"/>
        </w:rPr>
        <w:t xml:space="preserve"> </w:t>
      </w:r>
      <w:proofErr w:type="spellStart"/>
      <w:r>
        <w:rPr>
          <w:szCs w:val="24"/>
          <w:lang w:val="en-US"/>
        </w:rPr>
        <w:t>systému</w:t>
      </w:r>
      <w:proofErr w:type="spellEnd"/>
      <w:r>
        <w:rPr>
          <w:szCs w:val="24"/>
          <w:lang w:val="en-US"/>
        </w:rPr>
        <w:t>.</w:t>
      </w:r>
      <w:proofErr w:type="gramEnd"/>
      <w:r>
        <w:rPr>
          <w:szCs w:val="24"/>
          <w:lang w:val="en-US"/>
        </w:rPr>
        <w:t xml:space="preserve"> </w:t>
      </w:r>
      <w:proofErr w:type="spellStart"/>
      <w:proofErr w:type="gramStart"/>
      <w:r>
        <w:rPr>
          <w:szCs w:val="24"/>
          <w:lang w:val="en-US"/>
        </w:rPr>
        <w:t>Môže</w:t>
      </w:r>
      <w:proofErr w:type="spellEnd"/>
      <w:r>
        <w:rPr>
          <w:szCs w:val="24"/>
          <w:lang w:val="en-US"/>
        </w:rPr>
        <w:t xml:space="preserve"> by</w:t>
      </w:r>
      <w:r>
        <w:rPr>
          <w:szCs w:val="24"/>
        </w:rPr>
        <w:t>ť spôsobený napr.</w:t>
      </w:r>
      <w:proofErr w:type="gramEnd"/>
      <w:r>
        <w:rPr>
          <w:szCs w:val="24"/>
        </w:rPr>
        <w:t xml:space="preserve"> znič</w:t>
      </w:r>
      <w:proofErr w:type="spellStart"/>
      <w:r>
        <w:rPr>
          <w:szCs w:val="24"/>
          <w:lang w:val="en-US"/>
        </w:rPr>
        <w:t>ením</w:t>
      </w:r>
      <w:proofErr w:type="spellEnd"/>
      <w:r>
        <w:rPr>
          <w:szCs w:val="24"/>
          <w:lang w:val="en-US"/>
        </w:rPr>
        <w:t xml:space="preserve"> </w:t>
      </w:r>
      <w:proofErr w:type="spellStart"/>
      <w:r>
        <w:rPr>
          <w:szCs w:val="24"/>
          <w:lang w:val="en-US"/>
        </w:rPr>
        <w:t>niektorej</w:t>
      </w:r>
      <w:proofErr w:type="spellEnd"/>
      <w:r>
        <w:rPr>
          <w:szCs w:val="24"/>
          <w:lang w:val="en-US"/>
        </w:rPr>
        <w:t xml:space="preserve"> </w:t>
      </w:r>
      <w:proofErr w:type="spellStart"/>
      <w:r>
        <w:rPr>
          <w:szCs w:val="24"/>
          <w:lang w:val="en-US"/>
        </w:rPr>
        <w:t>hardvérovej</w:t>
      </w:r>
      <w:proofErr w:type="spellEnd"/>
      <w:r>
        <w:rPr>
          <w:szCs w:val="24"/>
          <w:lang w:val="en-US"/>
        </w:rPr>
        <w:t xml:space="preserve"> </w:t>
      </w:r>
      <w:r>
        <w:rPr>
          <w:szCs w:val="24"/>
        </w:rPr>
        <w:t>č</w:t>
      </w:r>
      <w:proofErr w:type="spellStart"/>
      <w:r>
        <w:rPr>
          <w:szCs w:val="24"/>
          <w:lang w:val="en-US"/>
        </w:rPr>
        <w:t>asti</w:t>
      </w:r>
      <w:proofErr w:type="spellEnd"/>
      <w:r>
        <w:rPr>
          <w:szCs w:val="24"/>
          <w:lang w:val="en-US"/>
        </w:rPr>
        <w:t xml:space="preserve"> </w:t>
      </w:r>
      <w:proofErr w:type="spellStart"/>
      <w:r>
        <w:rPr>
          <w:szCs w:val="24"/>
          <w:lang w:val="en-US"/>
        </w:rPr>
        <w:t>po</w:t>
      </w:r>
      <w:proofErr w:type="spellEnd"/>
      <w:r>
        <w:rPr>
          <w:szCs w:val="24"/>
        </w:rPr>
        <w:t>č</w:t>
      </w:r>
      <w:proofErr w:type="spellStart"/>
      <w:r>
        <w:rPr>
          <w:szCs w:val="24"/>
          <w:lang w:val="en-US"/>
        </w:rPr>
        <w:t>íta</w:t>
      </w:r>
      <w:proofErr w:type="spellEnd"/>
      <w:r>
        <w:rPr>
          <w:szCs w:val="24"/>
        </w:rPr>
        <w:t>č</w:t>
      </w:r>
      <w:r>
        <w:rPr>
          <w:szCs w:val="24"/>
          <w:lang w:val="en-US"/>
        </w:rPr>
        <w:t xml:space="preserve">a, </w:t>
      </w:r>
      <w:proofErr w:type="spellStart"/>
      <w:r>
        <w:rPr>
          <w:szCs w:val="24"/>
          <w:lang w:val="en-US"/>
        </w:rPr>
        <w:t>prerušením</w:t>
      </w:r>
      <w:proofErr w:type="spellEnd"/>
      <w:r>
        <w:rPr>
          <w:szCs w:val="24"/>
          <w:lang w:val="en-US"/>
        </w:rPr>
        <w:t xml:space="preserve"> resp. </w:t>
      </w:r>
      <w:proofErr w:type="spellStart"/>
      <w:proofErr w:type="gramStart"/>
      <w:r>
        <w:rPr>
          <w:szCs w:val="24"/>
          <w:lang w:val="en-US"/>
        </w:rPr>
        <w:t>zahltením</w:t>
      </w:r>
      <w:proofErr w:type="spellEnd"/>
      <w:proofErr w:type="gramEnd"/>
      <w:r>
        <w:rPr>
          <w:szCs w:val="24"/>
          <w:lang w:val="en-US"/>
        </w:rPr>
        <w:t xml:space="preserve"> </w:t>
      </w:r>
      <w:proofErr w:type="spellStart"/>
      <w:r>
        <w:rPr>
          <w:szCs w:val="24"/>
          <w:lang w:val="en-US"/>
        </w:rPr>
        <w:t>komunika</w:t>
      </w:r>
      <w:proofErr w:type="spellEnd"/>
      <w:r>
        <w:rPr>
          <w:szCs w:val="24"/>
        </w:rPr>
        <w:t>č</w:t>
      </w:r>
      <w:proofErr w:type="spellStart"/>
      <w:r>
        <w:rPr>
          <w:szCs w:val="24"/>
          <w:lang w:val="en-US"/>
        </w:rPr>
        <w:t>nej</w:t>
      </w:r>
      <w:proofErr w:type="spellEnd"/>
      <w:r>
        <w:rPr>
          <w:szCs w:val="24"/>
          <w:lang w:val="en-US"/>
        </w:rPr>
        <w:t xml:space="preserve"> </w:t>
      </w:r>
      <w:proofErr w:type="spellStart"/>
      <w:r>
        <w:rPr>
          <w:szCs w:val="24"/>
          <w:lang w:val="en-US"/>
        </w:rPr>
        <w:t>linky</w:t>
      </w:r>
      <w:proofErr w:type="spellEnd"/>
      <w:r>
        <w:rPr>
          <w:szCs w:val="24"/>
          <w:lang w:val="en-US"/>
        </w:rPr>
        <w:t xml:space="preserve">, </w:t>
      </w:r>
      <w:proofErr w:type="spellStart"/>
      <w:r>
        <w:rPr>
          <w:szCs w:val="24"/>
          <w:lang w:val="en-US"/>
        </w:rPr>
        <w:t>prípadne</w:t>
      </w:r>
      <w:proofErr w:type="spellEnd"/>
      <w:r>
        <w:rPr>
          <w:szCs w:val="24"/>
          <w:lang w:val="en-US"/>
        </w:rPr>
        <w:t xml:space="preserve"> </w:t>
      </w:r>
      <w:proofErr w:type="spellStart"/>
      <w:r>
        <w:rPr>
          <w:szCs w:val="24"/>
          <w:lang w:val="en-US"/>
        </w:rPr>
        <w:t>znefunk</w:t>
      </w:r>
      <w:proofErr w:type="spellEnd"/>
      <w:r>
        <w:rPr>
          <w:szCs w:val="24"/>
        </w:rPr>
        <w:t>č</w:t>
      </w:r>
      <w:proofErr w:type="spellStart"/>
      <w:r>
        <w:rPr>
          <w:szCs w:val="24"/>
          <w:lang w:val="en-US"/>
        </w:rPr>
        <w:t>nením</w:t>
      </w:r>
      <w:proofErr w:type="spellEnd"/>
      <w:r>
        <w:rPr>
          <w:szCs w:val="24"/>
          <w:lang w:val="en-US"/>
        </w:rPr>
        <w:t xml:space="preserve"> </w:t>
      </w:r>
      <w:proofErr w:type="spellStart"/>
      <w:r>
        <w:rPr>
          <w:szCs w:val="24"/>
          <w:lang w:val="en-US"/>
        </w:rPr>
        <w:t>súborového</w:t>
      </w:r>
      <w:proofErr w:type="spellEnd"/>
      <w:r>
        <w:rPr>
          <w:szCs w:val="24"/>
          <w:lang w:val="en-US"/>
        </w:rPr>
        <w:t xml:space="preserve"> </w:t>
      </w:r>
      <w:proofErr w:type="spellStart"/>
      <w:r>
        <w:rPr>
          <w:szCs w:val="24"/>
          <w:lang w:val="en-US"/>
        </w:rPr>
        <w:t>systému</w:t>
      </w:r>
      <w:proofErr w:type="spellEnd"/>
      <w:r>
        <w:rPr>
          <w:szCs w:val="24"/>
          <w:lang w:val="en-US"/>
        </w:rPr>
        <w:t>.</w:t>
      </w:r>
    </w:p>
    <w:p w:rsidR="00D26BF0" w:rsidRDefault="00D26BF0">
      <w:pPr>
        <w:widowControl/>
        <w:tabs>
          <w:tab w:val="left" w:pos="2484"/>
          <w:tab w:val="left" w:pos="3924"/>
        </w:tabs>
        <w:autoSpaceDE w:val="0"/>
        <w:ind w:left="708"/>
        <w:jc w:val="both"/>
        <w:rPr>
          <w:b/>
          <w:bCs/>
          <w:szCs w:val="24"/>
          <w:lang w:val="en-US"/>
        </w:rPr>
      </w:pPr>
    </w:p>
    <w:p w:rsidR="00D26BF0" w:rsidRDefault="00E06AB6">
      <w:pPr>
        <w:widowControl/>
        <w:tabs>
          <w:tab w:val="left" w:pos="2484"/>
          <w:tab w:val="left" w:pos="3924"/>
        </w:tabs>
        <w:autoSpaceDE w:val="0"/>
        <w:ind w:left="708"/>
        <w:jc w:val="both"/>
        <w:rPr>
          <w:szCs w:val="24"/>
          <w:lang w:val="en-US"/>
        </w:rPr>
      </w:pPr>
      <w:proofErr w:type="spellStart"/>
      <w:r>
        <w:rPr>
          <w:b/>
          <w:bCs/>
          <w:szCs w:val="24"/>
          <w:lang w:val="en-US"/>
        </w:rPr>
        <w:t>Zachytenie</w:t>
      </w:r>
      <w:proofErr w:type="spellEnd"/>
      <w:r>
        <w:rPr>
          <w:b/>
          <w:bCs/>
          <w:szCs w:val="24"/>
          <w:lang w:val="en-US"/>
        </w:rPr>
        <w:t xml:space="preserve"> </w:t>
      </w:r>
      <w:proofErr w:type="spellStart"/>
      <w:r>
        <w:rPr>
          <w:b/>
          <w:bCs/>
          <w:szCs w:val="24"/>
          <w:lang w:val="en-US"/>
        </w:rPr>
        <w:t>informácie</w:t>
      </w:r>
      <w:proofErr w:type="spellEnd"/>
      <w:r>
        <w:rPr>
          <w:szCs w:val="24"/>
          <w:lang w:val="en-US"/>
        </w:rPr>
        <w:t xml:space="preserve">: </w:t>
      </w:r>
      <w:proofErr w:type="spellStart"/>
      <w:r>
        <w:rPr>
          <w:szCs w:val="24"/>
          <w:lang w:val="en-US"/>
        </w:rPr>
        <w:t>znamená</w:t>
      </w:r>
      <w:proofErr w:type="spellEnd"/>
      <w:r>
        <w:rPr>
          <w:szCs w:val="24"/>
          <w:lang w:val="en-US"/>
        </w:rPr>
        <w:t xml:space="preserve"> </w:t>
      </w:r>
      <w:proofErr w:type="spellStart"/>
      <w:r>
        <w:rPr>
          <w:szCs w:val="24"/>
          <w:lang w:val="en-US"/>
        </w:rPr>
        <w:t>útok</w:t>
      </w:r>
      <w:proofErr w:type="spellEnd"/>
      <w:r>
        <w:rPr>
          <w:szCs w:val="24"/>
          <w:lang w:val="en-US"/>
        </w:rPr>
        <w:t xml:space="preserve"> </w:t>
      </w:r>
      <w:proofErr w:type="spellStart"/>
      <w:proofErr w:type="gramStart"/>
      <w:r>
        <w:rPr>
          <w:szCs w:val="24"/>
          <w:lang w:val="en-US"/>
        </w:rPr>
        <w:t>na</w:t>
      </w:r>
      <w:proofErr w:type="spellEnd"/>
      <w:proofErr w:type="gramEnd"/>
      <w:r>
        <w:rPr>
          <w:szCs w:val="24"/>
          <w:lang w:val="en-US"/>
        </w:rPr>
        <w:t xml:space="preserve"> </w:t>
      </w:r>
      <w:proofErr w:type="spellStart"/>
      <w:r>
        <w:rPr>
          <w:b/>
          <w:bCs/>
          <w:szCs w:val="24"/>
          <w:lang w:val="en-US"/>
        </w:rPr>
        <w:t>utajenie</w:t>
      </w:r>
      <w:proofErr w:type="spellEnd"/>
      <w:r>
        <w:rPr>
          <w:b/>
          <w:bCs/>
          <w:szCs w:val="24"/>
          <w:lang w:val="en-US"/>
        </w:rPr>
        <w:t>.</w:t>
      </w:r>
      <w:r>
        <w:rPr>
          <w:szCs w:val="24"/>
          <w:lang w:val="en-US"/>
        </w:rPr>
        <w:t xml:space="preserve"> </w:t>
      </w:r>
      <w:proofErr w:type="spellStart"/>
      <w:proofErr w:type="gramStart"/>
      <w:r>
        <w:rPr>
          <w:szCs w:val="24"/>
          <w:lang w:val="en-US"/>
        </w:rPr>
        <w:t>Neoprávnený</w:t>
      </w:r>
      <w:proofErr w:type="spellEnd"/>
      <w:r>
        <w:rPr>
          <w:szCs w:val="24"/>
          <w:lang w:val="en-US"/>
        </w:rPr>
        <w:t xml:space="preserve"> </w:t>
      </w:r>
      <w:proofErr w:type="spellStart"/>
      <w:r>
        <w:rPr>
          <w:szCs w:val="24"/>
          <w:lang w:val="en-US"/>
        </w:rPr>
        <w:t>používate</w:t>
      </w:r>
      <w:proofErr w:type="spellEnd"/>
      <w:r>
        <w:rPr>
          <w:szCs w:val="24"/>
        </w:rPr>
        <w:t>ľ získa prístup k </w:t>
      </w:r>
      <w:proofErr w:type="spellStart"/>
      <w:r>
        <w:rPr>
          <w:szCs w:val="24"/>
        </w:rPr>
        <w:t>súč</w:t>
      </w:r>
      <w:r>
        <w:rPr>
          <w:szCs w:val="24"/>
          <w:lang w:val="en-US"/>
        </w:rPr>
        <w:t>asti</w:t>
      </w:r>
      <w:proofErr w:type="spellEnd"/>
      <w:r>
        <w:rPr>
          <w:szCs w:val="24"/>
          <w:lang w:val="en-US"/>
        </w:rPr>
        <w:t xml:space="preserve"> </w:t>
      </w:r>
      <w:proofErr w:type="spellStart"/>
      <w:r>
        <w:rPr>
          <w:szCs w:val="24"/>
          <w:lang w:val="en-US"/>
        </w:rPr>
        <w:t>po</w:t>
      </w:r>
      <w:proofErr w:type="spellEnd"/>
      <w:r>
        <w:rPr>
          <w:szCs w:val="24"/>
        </w:rPr>
        <w:t>č</w:t>
      </w:r>
      <w:proofErr w:type="spellStart"/>
      <w:r>
        <w:rPr>
          <w:szCs w:val="24"/>
          <w:lang w:val="en-US"/>
        </w:rPr>
        <w:t>íta</w:t>
      </w:r>
      <w:proofErr w:type="spellEnd"/>
      <w:r>
        <w:rPr>
          <w:szCs w:val="24"/>
        </w:rPr>
        <w:t>č</w:t>
      </w:r>
      <w:proofErr w:type="spellStart"/>
      <w:r>
        <w:rPr>
          <w:szCs w:val="24"/>
          <w:lang w:val="en-US"/>
        </w:rPr>
        <w:t>ového</w:t>
      </w:r>
      <w:proofErr w:type="spellEnd"/>
      <w:r>
        <w:rPr>
          <w:szCs w:val="24"/>
          <w:lang w:val="en-US"/>
        </w:rPr>
        <w:t xml:space="preserve"> </w:t>
      </w:r>
      <w:proofErr w:type="spellStart"/>
      <w:r>
        <w:rPr>
          <w:szCs w:val="24"/>
          <w:lang w:val="en-US"/>
        </w:rPr>
        <w:t>systému</w:t>
      </w:r>
      <w:proofErr w:type="spellEnd"/>
      <w:r>
        <w:rPr>
          <w:szCs w:val="24"/>
          <w:lang w:val="en-US"/>
        </w:rPr>
        <w:t>.</w:t>
      </w:r>
      <w:proofErr w:type="gramEnd"/>
      <w:r>
        <w:rPr>
          <w:szCs w:val="24"/>
          <w:lang w:val="en-US"/>
        </w:rPr>
        <w:t xml:space="preserve"> </w:t>
      </w:r>
      <w:proofErr w:type="spellStart"/>
      <w:r>
        <w:rPr>
          <w:szCs w:val="24"/>
          <w:lang w:val="en-US"/>
        </w:rPr>
        <w:t>Môže</w:t>
      </w:r>
      <w:proofErr w:type="spellEnd"/>
      <w:r>
        <w:rPr>
          <w:szCs w:val="24"/>
          <w:lang w:val="en-US"/>
        </w:rPr>
        <w:t xml:space="preserve"> </w:t>
      </w:r>
      <w:proofErr w:type="spellStart"/>
      <w:proofErr w:type="gramStart"/>
      <w:r>
        <w:rPr>
          <w:szCs w:val="24"/>
          <w:lang w:val="en-US"/>
        </w:rPr>
        <w:t>sa</w:t>
      </w:r>
      <w:proofErr w:type="spellEnd"/>
      <w:proofErr w:type="gramEnd"/>
      <w:r>
        <w:rPr>
          <w:szCs w:val="24"/>
          <w:lang w:val="en-US"/>
        </w:rPr>
        <w:t xml:space="preserve"> </w:t>
      </w:r>
      <w:proofErr w:type="spellStart"/>
      <w:r>
        <w:rPr>
          <w:szCs w:val="24"/>
          <w:lang w:val="en-US"/>
        </w:rPr>
        <w:t>jedna</w:t>
      </w:r>
      <w:proofErr w:type="spellEnd"/>
      <w:r>
        <w:rPr>
          <w:szCs w:val="24"/>
        </w:rPr>
        <w:t>ť o </w:t>
      </w:r>
      <w:proofErr w:type="spellStart"/>
      <w:r>
        <w:rPr>
          <w:szCs w:val="24"/>
        </w:rPr>
        <w:t>odpoč</w:t>
      </w:r>
      <w:r>
        <w:rPr>
          <w:szCs w:val="24"/>
          <w:lang w:val="en-US"/>
        </w:rPr>
        <w:t>úvanie</w:t>
      </w:r>
      <w:proofErr w:type="spellEnd"/>
      <w:r>
        <w:rPr>
          <w:szCs w:val="24"/>
          <w:lang w:val="en-US"/>
        </w:rPr>
        <w:t xml:space="preserve"> </w:t>
      </w:r>
      <w:proofErr w:type="spellStart"/>
      <w:r>
        <w:rPr>
          <w:szCs w:val="24"/>
          <w:lang w:val="en-US"/>
        </w:rPr>
        <w:t>komunika</w:t>
      </w:r>
      <w:proofErr w:type="spellEnd"/>
      <w:r>
        <w:rPr>
          <w:szCs w:val="24"/>
        </w:rPr>
        <w:t>č</w:t>
      </w:r>
      <w:proofErr w:type="spellStart"/>
      <w:r>
        <w:rPr>
          <w:szCs w:val="24"/>
          <w:lang w:val="en-US"/>
        </w:rPr>
        <w:t>nej</w:t>
      </w:r>
      <w:proofErr w:type="spellEnd"/>
      <w:r>
        <w:rPr>
          <w:szCs w:val="24"/>
          <w:lang w:val="en-US"/>
        </w:rPr>
        <w:t xml:space="preserve"> </w:t>
      </w:r>
      <w:proofErr w:type="spellStart"/>
      <w:r>
        <w:rPr>
          <w:szCs w:val="24"/>
          <w:lang w:val="en-US"/>
        </w:rPr>
        <w:t>linky</w:t>
      </w:r>
      <w:proofErr w:type="spellEnd"/>
      <w:r>
        <w:rPr>
          <w:szCs w:val="24"/>
          <w:lang w:val="en-US"/>
        </w:rPr>
        <w:t xml:space="preserve">, resp. </w:t>
      </w:r>
      <w:proofErr w:type="spellStart"/>
      <w:r>
        <w:rPr>
          <w:szCs w:val="24"/>
          <w:lang w:val="en-US"/>
        </w:rPr>
        <w:t>kopírovanie</w:t>
      </w:r>
      <w:proofErr w:type="spellEnd"/>
      <w:r>
        <w:rPr>
          <w:szCs w:val="24"/>
          <w:lang w:val="en-US"/>
        </w:rPr>
        <w:t xml:space="preserve"> </w:t>
      </w:r>
      <w:proofErr w:type="spellStart"/>
      <w:r>
        <w:rPr>
          <w:szCs w:val="24"/>
          <w:lang w:val="en-US"/>
        </w:rPr>
        <w:t>súborov</w:t>
      </w:r>
      <w:proofErr w:type="spellEnd"/>
      <w:r>
        <w:rPr>
          <w:szCs w:val="24"/>
          <w:lang w:val="en-US"/>
        </w:rPr>
        <w:t>.</w:t>
      </w:r>
    </w:p>
    <w:p w:rsidR="00D26BF0" w:rsidRDefault="00D26BF0">
      <w:pPr>
        <w:widowControl/>
        <w:tabs>
          <w:tab w:val="left" w:pos="2484"/>
          <w:tab w:val="left" w:pos="3924"/>
        </w:tabs>
        <w:autoSpaceDE w:val="0"/>
        <w:ind w:left="708"/>
        <w:jc w:val="both"/>
        <w:rPr>
          <w:b/>
          <w:bCs/>
          <w:szCs w:val="24"/>
          <w:lang w:val="en-US"/>
        </w:rPr>
      </w:pPr>
    </w:p>
    <w:p w:rsidR="00D26BF0" w:rsidRDefault="00E06AB6">
      <w:pPr>
        <w:widowControl/>
        <w:tabs>
          <w:tab w:val="left" w:pos="2484"/>
          <w:tab w:val="left" w:pos="3924"/>
        </w:tabs>
        <w:autoSpaceDE w:val="0"/>
        <w:ind w:left="708"/>
        <w:jc w:val="both"/>
        <w:rPr>
          <w:szCs w:val="24"/>
          <w:lang w:val="en-US"/>
        </w:rPr>
      </w:pPr>
      <w:proofErr w:type="spellStart"/>
      <w:r>
        <w:rPr>
          <w:b/>
          <w:bCs/>
          <w:szCs w:val="24"/>
          <w:lang w:val="en-US"/>
        </w:rPr>
        <w:t>Modifikácia</w:t>
      </w:r>
      <w:proofErr w:type="spellEnd"/>
      <w:r>
        <w:rPr>
          <w:szCs w:val="24"/>
          <w:lang w:val="en-US"/>
        </w:rPr>
        <w:t xml:space="preserve">: </w:t>
      </w:r>
      <w:proofErr w:type="spellStart"/>
      <w:r>
        <w:rPr>
          <w:szCs w:val="24"/>
          <w:lang w:val="en-US"/>
        </w:rPr>
        <w:t>znamená</w:t>
      </w:r>
      <w:proofErr w:type="spellEnd"/>
      <w:r>
        <w:rPr>
          <w:szCs w:val="24"/>
          <w:lang w:val="en-US"/>
        </w:rPr>
        <w:t xml:space="preserve"> </w:t>
      </w:r>
      <w:proofErr w:type="spellStart"/>
      <w:r>
        <w:rPr>
          <w:szCs w:val="24"/>
          <w:lang w:val="en-US"/>
        </w:rPr>
        <w:t>útok</w:t>
      </w:r>
      <w:proofErr w:type="spellEnd"/>
      <w:r>
        <w:rPr>
          <w:szCs w:val="24"/>
          <w:lang w:val="en-US"/>
        </w:rPr>
        <w:t xml:space="preserve"> </w:t>
      </w:r>
      <w:proofErr w:type="spellStart"/>
      <w:proofErr w:type="gramStart"/>
      <w:r>
        <w:rPr>
          <w:szCs w:val="24"/>
          <w:lang w:val="en-US"/>
        </w:rPr>
        <w:t>na</w:t>
      </w:r>
      <w:proofErr w:type="spellEnd"/>
      <w:proofErr w:type="gramEnd"/>
      <w:r>
        <w:rPr>
          <w:szCs w:val="24"/>
          <w:lang w:val="en-US"/>
        </w:rPr>
        <w:t xml:space="preserve"> </w:t>
      </w:r>
      <w:proofErr w:type="spellStart"/>
      <w:r>
        <w:rPr>
          <w:b/>
          <w:bCs/>
          <w:szCs w:val="24"/>
          <w:lang w:val="en-US"/>
        </w:rPr>
        <w:t>integritu</w:t>
      </w:r>
      <w:proofErr w:type="spellEnd"/>
      <w:r>
        <w:rPr>
          <w:b/>
          <w:bCs/>
          <w:szCs w:val="24"/>
          <w:lang w:val="en-US"/>
        </w:rPr>
        <w:t>.</w:t>
      </w:r>
      <w:r>
        <w:rPr>
          <w:szCs w:val="24"/>
          <w:lang w:val="en-US"/>
        </w:rPr>
        <w:t xml:space="preserve"> </w:t>
      </w:r>
      <w:proofErr w:type="spellStart"/>
      <w:proofErr w:type="gramStart"/>
      <w:r>
        <w:rPr>
          <w:szCs w:val="24"/>
          <w:lang w:val="en-US"/>
        </w:rPr>
        <w:t>Neoprávnený</w:t>
      </w:r>
      <w:proofErr w:type="spellEnd"/>
      <w:r>
        <w:rPr>
          <w:szCs w:val="24"/>
          <w:lang w:val="en-US"/>
        </w:rPr>
        <w:t xml:space="preserve"> </w:t>
      </w:r>
      <w:proofErr w:type="spellStart"/>
      <w:r>
        <w:rPr>
          <w:szCs w:val="24"/>
          <w:lang w:val="en-US"/>
        </w:rPr>
        <w:t>používate</w:t>
      </w:r>
      <w:proofErr w:type="spellEnd"/>
      <w:r>
        <w:rPr>
          <w:szCs w:val="24"/>
        </w:rPr>
        <w:t>ľ manipuluje so </w:t>
      </w:r>
      <w:proofErr w:type="spellStart"/>
      <w:r>
        <w:rPr>
          <w:szCs w:val="24"/>
        </w:rPr>
        <w:t>súč</w:t>
      </w:r>
      <w:r>
        <w:rPr>
          <w:szCs w:val="24"/>
          <w:lang w:val="en-US"/>
        </w:rPr>
        <w:t>astami</w:t>
      </w:r>
      <w:proofErr w:type="spellEnd"/>
      <w:r>
        <w:rPr>
          <w:szCs w:val="24"/>
          <w:lang w:val="en-US"/>
        </w:rPr>
        <w:t xml:space="preserve"> </w:t>
      </w:r>
      <w:proofErr w:type="spellStart"/>
      <w:r>
        <w:rPr>
          <w:szCs w:val="24"/>
          <w:lang w:val="en-US"/>
        </w:rPr>
        <w:t>po</w:t>
      </w:r>
      <w:proofErr w:type="spellEnd"/>
      <w:r>
        <w:rPr>
          <w:szCs w:val="24"/>
        </w:rPr>
        <w:t>č</w:t>
      </w:r>
      <w:proofErr w:type="spellStart"/>
      <w:r>
        <w:rPr>
          <w:szCs w:val="24"/>
          <w:lang w:val="en-US"/>
        </w:rPr>
        <w:t>íta</w:t>
      </w:r>
      <w:proofErr w:type="spellEnd"/>
      <w:r>
        <w:rPr>
          <w:szCs w:val="24"/>
        </w:rPr>
        <w:t>č</w:t>
      </w:r>
      <w:proofErr w:type="spellStart"/>
      <w:r>
        <w:rPr>
          <w:szCs w:val="24"/>
          <w:lang w:val="en-US"/>
        </w:rPr>
        <w:t>ového</w:t>
      </w:r>
      <w:proofErr w:type="spellEnd"/>
      <w:r>
        <w:rPr>
          <w:szCs w:val="24"/>
          <w:lang w:val="en-US"/>
        </w:rPr>
        <w:t xml:space="preserve"> </w:t>
      </w:r>
      <w:proofErr w:type="spellStart"/>
      <w:r>
        <w:rPr>
          <w:szCs w:val="24"/>
          <w:lang w:val="en-US"/>
        </w:rPr>
        <w:t>systému</w:t>
      </w:r>
      <w:proofErr w:type="spellEnd"/>
      <w:r>
        <w:rPr>
          <w:szCs w:val="24"/>
          <w:lang w:val="en-US"/>
        </w:rPr>
        <w:t xml:space="preserve"> </w:t>
      </w:r>
      <w:proofErr w:type="spellStart"/>
      <w:r>
        <w:rPr>
          <w:szCs w:val="24"/>
          <w:lang w:val="en-US"/>
        </w:rPr>
        <w:t>ku</w:t>
      </w:r>
      <w:proofErr w:type="spellEnd"/>
      <w:r>
        <w:rPr>
          <w:szCs w:val="24"/>
          <w:lang w:val="en-US"/>
        </w:rPr>
        <w:t xml:space="preserve"> </w:t>
      </w:r>
      <w:proofErr w:type="spellStart"/>
      <w:r>
        <w:rPr>
          <w:szCs w:val="24"/>
          <w:lang w:val="en-US"/>
        </w:rPr>
        <w:t>ktorým</w:t>
      </w:r>
      <w:proofErr w:type="spellEnd"/>
      <w:r>
        <w:rPr>
          <w:szCs w:val="24"/>
          <w:lang w:val="en-US"/>
        </w:rPr>
        <w:t xml:space="preserve"> </w:t>
      </w:r>
      <w:proofErr w:type="spellStart"/>
      <w:r>
        <w:rPr>
          <w:szCs w:val="24"/>
          <w:lang w:val="en-US"/>
        </w:rPr>
        <w:t>získal</w:t>
      </w:r>
      <w:proofErr w:type="spellEnd"/>
      <w:r>
        <w:rPr>
          <w:szCs w:val="24"/>
          <w:lang w:val="en-US"/>
        </w:rPr>
        <w:t xml:space="preserve"> </w:t>
      </w:r>
      <w:proofErr w:type="spellStart"/>
      <w:r>
        <w:rPr>
          <w:szCs w:val="24"/>
          <w:lang w:val="en-US"/>
        </w:rPr>
        <w:t>prístup</w:t>
      </w:r>
      <w:proofErr w:type="spellEnd"/>
      <w:r>
        <w:rPr>
          <w:szCs w:val="24"/>
          <w:lang w:val="en-US"/>
        </w:rPr>
        <w:t>.</w:t>
      </w:r>
      <w:proofErr w:type="gramEnd"/>
      <w:r>
        <w:rPr>
          <w:szCs w:val="24"/>
          <w:lang w:val="en-US"/>
        </w:rPr>
        <w:t xml:space="preserve"> </w:t>
      </w:r>
      <w:proofErr w:type="spellStart"/>
      <w:proofErr w:type="gramStart"/>
      <w:r>
        <w:rPr>
          <w:szCs w:val="24"/>
          <w:lang w:val="en-US"/>
        </w:rPr>
        <w:t>Môže</w:t>
      </w:r>
      <w:proofErr w:type="spellEnd"/>
      <w:r>
        <w:rPr>
          <w:szCs w:val="24"/>
          <w:lang w:val="en-US"/>
        </w:rPr>
        <w:t xml:space="preserve"> </w:t>
      </w:r>
      <w:proofErr w:type="spellStart"/>
      <w:r>
        <w:rPr>
          <w:szCs w:val="24"/>
          <w:lang w:val="en-US"/>
        </w:rPr>
        <w:t>ís</w:t>
      </w:r>
      <w:proofErr w:type="spellEnd"/>
      <w:r>
        <w:rPr>
          <w:szCs w:val="24"/>
        </w:rPr>
        <w:t>ť napr.</w:t>
      </w:r>
      <w:proofErr w:type="gramEnd"/>
      <w:r>
        <w:rPr>
          <w:szCs w:val="24"/>
        </w:rPr>
        <w:t xml:space="preserve"> o zmenu obsahu súborov, modifikáciu programov, resp. obsah správ prenášaných </w:t>
      </w:r>
      <w:proofErr w:type="spellStart"/>
      <w:r>
        <w:rPr>
          <w:szCs w:val="24"/>
        </w:rPr>
        <w:t>komunikač</w:t>
      </w:r>
      <w:r>
        <w:rPr>
          <w:szCs w:val="24"/>
          <w:lang w:val="en-US"/>
        </w:rPr>
        <w:t>nou</w:t>
      </w:r>
      <w:proofErr w:type="spellEnd"/>
      <w:r>
        <w:rPr>
          <w:szCs w:val="24"/>
          <w:lang w:val="en-US"/>
        </w:rPr>
        <w:t xml:space="preserve"> </w:t>
      </w:r>
      <w:proofErr w:type="spellStart"/>
      <w:r>
        <w:rPr>
          <w:szCs w:val="24"/>
          <w:lang w:val="en-US"/>
        </w:rPr>
        <w:t>linkou</w:t>
      </w:r>
      <w:proofErr w:type="spellEnd"/>
      <w:r>
        <w:rPr>
          <w:szCs w:val="24"/>
          <w:lang w:val="en-US"/>
        </w:rPr>
        <w:t>.</w:t>
      </w:r>
    </w:p>
    <w:p w:rsidR="00D26BF0" w:rsidRDefault="00D26BF0">
      <w:pPr>
        <w:widowControl/>
        <w:tabs>
          <w:tab w:val="left" w:pos="2484"/>
          <w:tab w:val="left" w:pos="3924"/>
        </w:tabs>
        <w:autoSpaceDE w:val="0"/>
        <w:ind w:left="708"/>
        <w:jc w:val="both"/>
        <w:rPr>
          <w:b/>
          <w:bCs/>
          <w:szCs w:val="24"/>
          <w:lang w:val="en-US"/>
        </w:rPr>
      </w:pPr>
    </w:p>
    <w:p w:rsidR="00D26BF0" w:rsidRDefault="00E06AB6">
      <w:pPr>
        <w:widowControl/>
        <w:tabs>
          <w:tab w:val="left" w:pos="2484"/>
          <w:tab w:val="left" w:pos="3924"/>
        </w:tabs>
        <w:autoSpaceDE w:val="0"/>
        <w:ind w:left="708"/>
        <w:jc w:val="both"/>
        <w:rPr>
          <w:szCs w:val="24"/>
          <w:lang w:val="en-US"/>
        </w:rPr>
      </w:pPr>
      <w:proofErr w:type="spellStart"/>
      <w:r>
        <w:rPr>
          <w:b/>
          <w:bCs/>
          <w:szCs w:val="24"/>
          <w:lang w:val="en-US"/>
        </w:rPr>
        <w:t>Falzifikácia</w:t>
      </w:r>
      <w:proofErr w:type="spellEnd"/>
      <w:r>
        <w:rPr>
          <w:szCs w:val="24"/>
          <w:lang w:val="en-US"/>
        </w:rPr>
        <w:t xml:space="preserve">: </w:t>
      </w:r>
      <w:proofErr w:type="spellStart"/>
      <w:r>
        <w:rPr>
          <w:szCs w:val="24"/>
          <w:lang w:val="en-US"/>
        </w:rPr>
        <w:t>znamená</w:t>
      </w:r>
      <w:proofErr w:type="spellEnd"/>
      <w:r>
        <w:rPr>
          <w:szCs w:val="24"/>
          <w:lang w:val="en-US"/>
        </w:rPr>
        <w:t xml:space="preserve"> </w:t>
      </w:r>
      <w:proofErr w:type="spellStart"/>
      <w:r>
        <w:rPr>
          <w:szCs w:val="24"/>
          <w:lang w:val="en-US"/>
        </w:rPr>
        <w:t>útok</w:t>
      </w:r>
      <w:proofErr w:type="spellEnd"/>
      <w:r>
        <w:rPr>
          <w:szCs w:val="24"/>
          <w:lang w:val="en-US"/>
        </w:rPr>
        <w:t xml:space="preserve"> </w:t>
      </w:r>
      <w:proofErr w:type="spellStart"/>
      <w:proofErr w:type="gramStart"/>
      <w:r>
        <w:rPr>
          <w:szCs w:val="24"/>
          <w:lang w:val="en-US"/>
        </w:rPr>
        <w:t>na</w:t>
      </w:r>
      <w:proofErr w:type="spellEnd"/>
      <w:proofErr w:type="gramEnd"/>
      <w:r>
        <w:rPr>
          <w:szCs w:val="24"/>
          <w:lang w:val="en-US"/>
        </w:rPr>
        <w:t xml:space="preserve"> </w:t>
      </w:r>
      <w:proofErr w:type="spellStart"/>
      <w:r>
        <w:rPr>
          <w:b/>
          <w:bCs/>
          <w:szCs w:val="24"/>
          <w:lang w:val="en-US"/>
        </w:rPr>
        <w:t>autenticitu</w:t>
      </w:r>
      <w:proofErr w:type="spellEnd"/>
      <w:r>
        <w:rPr>
          <w:b/>
          <w:bCs/>
          <w:szCs w:val="24"/>
          <w:lang w:val="en-US"/>
        </w:rPr>
        <w:t>.</w:t>
      </w:r>
      <w:r>
        <w:rPr>
          <w:szCs w:val="24"/>
          <w:lang w:val="en-US"/>
        </w:rPr>
        <w:t xml:space="preserve"> </w:t>
      </w:r>
      <w:proofErr w:type="spellStart"/>
      <w:r>
        <w:rPr>
          <w:szCs w:val="24"/>
          <w:lang w:val="en-US"/>
        </w:rPr>
        <w:t>Neoprávnený</w:t>
      </w:r>
      <w:proofErr w:type="spellEnd"/>
      <w:r>
        <w:rPr>
          <w:szCs w:val="24"/>
          <w:lang w:val="en-US"/>
        </w:rPr>
        <w:t xml:space="preserve"> </w:t>
      </w:r>
      <w:proofErr w:type="spellStart"/>
      <w:r>
        <w:rPr>
          <w:szCs w:val="24"/>
          <w:lang w:val="en-US"/>
        </w:rPr>
        <w:t>používate</w:t>
      </w:r>
      <w:proofErr w:type="spellEnd"/>
      <w:r>
        <w:rPr>
          <w:szCs w:val="24"/>
        </w:rPr>
        <w:t xml:space="preserve">ľ podvrhne do </w:t>
      </w:r>
      <w:proofErr w:type="spellStart"/>
      <w:r>
        <w:rPr>
          <w:szCs w:val="24"/>
        </w:rPr>
        <w:t>poč</w:t>
      </w:r>
      <w:r>
        <w:rPr>
          <w:szCs w:val="24"/>
          <w:lang w:val="en-US"/>
        </w:rPr>
        <w:t>íta</w:t>
      </w:r>
      <w:proofErr w:type="spellEnd"/>
      <w:r>
        <w:rPr>
          <w:szCs w:val="24"/>
        </w:rPr>
        <w:t>č</w:t>
      </w:r>
      <w:proofErr w:type="spellStart"/>
      <w:r>
        <w:rPr>
          <w:szCs w:val="24"/>
          <w:lang w:val="en-US"/>
        </w:rPr>
        <w:t>ového</w:t>
      </w:r>
      <w:proofErr w:type="spellEnd"/>
      <w:r>
        <w:rPr>
          <w:szCs w:val="24"/>
          <w:lang w:val="en-US"/>
        </w:rPr>
        <w:t xml:space="preserve"> </w:t>
      </w:r>
      <w:proofErr w:type="spellStart"/>
      <w:r>
        <w:rPr>
          <w:szCs w:val="24"/>
          <w:lang w:val="en-US"/>
        </w:rPr>
        <w:t>systému</w:t>
      </w:r>
      <w:proofErr w:type="spellEnd"/>
      <w:r>
        <w:rPr>
          <w:szCs w:val="24"/>
          <w:lang w:val="en-US"/>
        </w:rPr>
        <w:t xml:space="preserve"> </w:t>
      </w:r>
      <w:proofErr w:type="spellStart"/>
      <w:r>
        <w:rPr>
          <w:szCs w:val="24"/>
          <w:lang w:val="en-US"/>
        </w:rPr>
        <w:t>falošné</w:t>
      </w:r>
      <w:proofErr w:type="spellEnd"/>
      <w:r>
        <w:rPr>
          <w:szCs w:val="24"/>
          <w:lang w:val="en-US"/>
        </w:rPr>
        <w:t xml:space="preserve"> </w:t>
      </w:r>
      <w:proofErr w:type="spellStart"/>
      <w:r>
        <w:rPr>
          <w:szCs w:val="24"/>
          <w:lang w:val="en-US"/>
        </w:rPr>
        <w:t>sú</w:t>
      </w:r>
      <w:proofErr w:type="spellEnd"/>
      <w:r>
        <w:rPr>
          <w:szCs w:val="24"/>
        </w:rPr>
        <w:t>č</w:t>
      </w:r>
      <w:proofErr w:type="spellStart"/>
      <w:r>
        <w:rPr>
          <w:szCs w:val="24"/>
          <w:lang w:val="en-US"/>
        </w:rPr>
        <w:t>asti</w:t>
      </w:r>
      <w:proofErr w:type="spellEnd"/>
      <w:r>
        <w:rPr>
          <w:szCs w:val="24"/>
          <w:lang w:val="en-US"/>
        </w:rPr>
        <w:t xml:space="preserve"> – </w:t>
      </w:r>
      <w:proofErr w:type="spellStart"/>
      <w:r>
        <w:rPr>
          <w:szCs w:val="24"/>
          <w:lang w:val="en-US"/>
        </w:rPr>
        <w:t>napr</w:t>
      </w:r>
      <w:proofErr w:type="spellEnd"/>
      <w:r>
        <w:rPr>
          <w:szCs w:val="24"/>
          <w:lang w:val="en-US"/>
        </w:rPr>
        <w:t xml:space="preserve">. </w:t>
      </w:r>
      <w:proofErr w:type="spellStart"/>
      <w:proofErr w:type="gramStart"/>
      <w:r>
        <w:rPr>
          <w:szCs w:val="24"/>
          <w:lang w:val="en-US"/>
        </w:rPr>
        <w:t>nežiadúce</w:t>
      </w:r>
      <w:proofErr w:type="spellEnd"/>
      <w:proofErr w:type="gramEnd"/>
      <w:r>
        <w:rPr>
          <w:szCs w:val="24"/>
          <w:lang w:val="en-US"/>
        </w:rPr>
        <w:t xml:space="preserve"> </w:t>
      </w:r>
      <w:proofErr w:type="spellStart"/>
      <w:r>
        <w:rPr>
          <w:szCs w:val="24"/>
          <w:lang w:val="en-US"/>
        </w:rPr>
        <w:t>správy</w:t>
      </w:r>
      <w:proofErr w:type="spellEnd"/>
      <w:r>
        <w:rPr>
          <w:szCs w:val="24"/>
          <w:lang w:val="en-US"/>
        </w:rPr>
        <w:t xml:space="preserve"> do </w:t>
      </w:r>
      <w:proofErr w:type="spellStart"/>
      <w:r>
        <w:rPr>
          <w:szCs w:val="24"/>
          <w:lang w:val="en-US"/>
        </w:rPr>
        <w:t>komunika</w:t>
      </w:r>
      <w:proofErr w:type="spellEnd"/>
      <w:r>
        <w:rPr>
          <w:szCs w:val="24"/>
        </w:rPr>
        <w:t>č</w:t>
      </w:r>
      <w:proofErr w:type="spellStart"/>
      <w:r>
        <w:rPr>
          <w:szCs w:val="24"/>
          <w:lang w:val="en-US"/>
        </w:rPr>
        <w:t>nej</w:t>
      </w:r>
      <w:proofErr w:type="spellEnd"/>
      <w:r>
        <w:rPr>
          <w:szCs w:val="24"/>
          <w:lang w:val="en-US"/>
        </w:rPr>
        <w:t xml:space="preserve"> </w:t>
      </w:r>
      <w:proofErr w:type="spellStart"/>
      <w:r>
        <w:rPr>
          <w:szCs w:val="24"/>
          <w:lang w:val="en-US"/>
        </w:rPr>
        <w:t>linky</w:t>
      </w:r>
      <w:proofErr w:type="spellEnd"/>
      <w:r>
        <w:rPr>
          <w:szCs w:val="24"/>
          <w:lang w:val="en-US"/>
        </w:rPr>
        <w:t xml:space="preserve">, resp. </w:t>
      </w:r>
      <w:proofErr w:type="spellStart"/>
      <w:r>
        <w:rPr>
          <w:szCs w:val="24"/>
          <w:lang w:val="en-US"/>
        </w:rPr>
        <w:t>súbory</w:t>
      </w:r>
      <w:proofErr w:type="spellEnd"/>
      <w:r>
        <w:rPr>
          <w:szCs w:val="24"/>
          <w:lang w:val="en-US"/>
        </w:rPr>
        <w:t xml:space="preserve"> do </w:t>
      </w:r>
      <w:proofErr w:type="spellStart"/>
      <w:r>
        <w:rPr>
          <w:szCs w:val="24"/>
          <w:lang w:val="en-US"/>
        </w:rPr>
        <w:t>súborového</w:t>
      </w:r>
      <w:proofErr w:type="spellEnd"/>
      <w:r>
        <w:rPr>
          <w:szCs w:val="24"/>
          <w:lang w:val="en-US"/>
        </w:rPr>
        <w:t xml:space="preserve"> </w:t>
      </w:r>
      <w:proofErr w:type="spellStart"/>
      <w:r>
        <w:rPr>
          <w:szCs w:val="24"/>
          <w:lang w:val="en-US"/>
        </w:rPr>
        <w:t>systému</w:t>
      </w:r>
      <w:proofErr w:type="spellEnd"/>
      <w:r>
        <w:rPr>
          <w:szCs w:val="24"/>
          <w:lang w:val="en-US"/>
        </w:rPr>
        <w:t>.</w:t>
      </w:r>
    </w:p>
    <w:p w:rsidR="00D26BF0" w:rsidRDefault="00D26BF0">
      <w:pPr>
        <w:tabs>
          <w:tab w:val="left" w:pos="2880"/>
        </w:tabs>
        <w:ind w:left="720" w:hanging="360"/>
        <w:rPr>
          <w:szCs w:val="24"/>
        </w:rPr>
      </w:pPr>
    </w:p>
    <w:p w:rsidR="00D26BF0" w:rsidRDefault="00E06AB6">
      <w:pPr>
        <w:tabs>
          <w:tab w:val="left" w:pos="2880"/>
        </w:tabs>
        <w:ind w:left="720" w:hanging="360"/>
      </w:pPr>
      <w:r>
        <w:rPr>
          <w:b/>
        </w:rPr>
        <w:tab/>
      </w:r>
      <w:r>
        <w:t xml:space="preserve">Pričom </w:t>
      </w:r>
      <w:proofErr w:type="spellStart"/>
      <w:r>
        <w:t>nežiadúci</w:t>
      </w:r>
      <w:proofErr w:type="spellEnd"/>
      <w:r>
        <w:t xml:space="preserve"> používateľ môže byť osoba, ale aj program.</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rPr>
          <w:b/>
        </w:rPr>
      </w:pPr>
      <w:r>
        <w:rPr>
          <w:b/>
        </w:rPr>
        <w:t xml:space="preserve">50. Algoritmus pekára </w:t>
      </w:r>
    </w:p>
    <w:p w:rsidR="00D26BF0" w:rsidRDefault="00E06AB6">
      <w:pPr>
        <w:tabs>
          <w:tab w:val="left" w:pos="2844"/>
        </w:tabs>
        <w:ind w:left="708"/>
      </w:pPr>
      <w:r>
        <w:br/>
        <w:t xml:space="preserve">Názov vyplýva zo spôsobu predaja v pekárňach a mäsiarstvach (na západe), kde každý zákazník pri vstupe do obchodu dostane číslo. Pri obsluhe sa zachováva poradie príchodu zákazníkov. Tento algoritmus bol vyvinutý pre distribuované prostredie, ale tu budeme brať do úvahy aspekty týkajúce sa centralizovaného systému. </w:t>
      </w:r>
      <w:r>
        <w:br/>
        <w:t xml:space="preserve">Pri vstupe do obchodu zákazník dostane číslo. Zákazník s najmenším číslom je obslúžený ako prvý. Tento algoritmus nemôže zaistiť, že dva procesy nedostanú rovnaké čísla. Ak nastane takýto prípad, obslúži sa ako prvý proces s menším menom. To znamená, že ak Pi a </w:t>
      </w:r>
      <w:proofErr w:type="spellStart"/>
      <w:r>
        <w:t>Pj</w:t>
      </w:r>
      <w:proofErr w:type="spellEnd"/>
      <w:r>
        <w:t xml:space="preserve"> dostanú rovnaké čísla a i&lt;j, potom ako prvý sa obslúži Pi . </w:t>
      </w:r>
      <w:r>
        <w:rPr>
          <w:b/>
        </w:rPr>
        <w:t>Pretože názvy procesov sú jedinečné</w:t>
      </w:r>
      <w:r>
        <w:t xml:space="preserve">, algoritmus je </w:t>
      </w:r>
      <w:r>
        <w:rPr>
          <w:b/>
        </w:rPr>
        <w:t>deterministický</w:t>
      </w:r>
      <w:r>
        <w:t xml:space="preserve"> (správanie a vykonávanie algoritmu je jednoznačne určené jeho stavom).</w:t>
      </w:r>
    </w:p>
    <w:p w:rsidR="00D26BF0" w:rsidRDefault="00D26BF0">
      <w:pPr>
        <w:tabs>
          <w:tab w:val="left" w:pos="2880"/>
        </w:tabs>
        <w:ind w:left="720" w:hanging="360"/>
        <w:rPr>
          <w:b/>
        </w:rPr>
      </w:pPr>
    </w:p>
    <w:p w:rsidR="00D26BF0" w:rsidRDefault="00D26BF0">
      <w:pPr>
        <w:tabs>
          <w:tab w:val="left" w:pos="2880"/>
        </w:tabs>
        <w:ind w:left="720" w:hanging="360"/>
        <w:rPr>
          <w:b/>
        </w:rPr>
      </w:pPr>
    </w:p>
    <w:p w:rsidR="00D26BF0" w:rsidRDefault="00E06AB6">
      <w:pPr>
        <w:tabs>
          <w:tab w:val="left" w:pos="2880"/>
        </w:tabs>
        <w:ind w:left="720" w:hanging="360"/>
      </w:pPr>
      <w:r>
        <w:tab/>
      </w:r>
    </w:p>
    <w:p w:rsidR="00D26BF0" w:rsidRDefault="00D26BF0"/>
    <w:p w:rsidR="00D26BF0" w:rsidRDefault="00D26BF0"/>
    <w:p w:rsidR="00D26BF0" w:rsidRDefault="00D26BF0">
      <w:pPr>
        <w:ind w:left="720"/>
        <w:rPr>
          <w:b/>
        </w:rPr>
      </w:pPr>
    </w:p>
    <w:p w:rsidR="00E06AB6" w:rsidRDefault="00E06AB6">
      <w:pPr>
        <w:ind w:left="720"/>
      </w:pPr>
    </w:p>
    <w:sectPr w:rsidR="00E06AB6" w:rsidSect="00D26BF0">
      <w:footnotePr>
        <w:pos w:val="beneathText"/>
      </w:footnotePr>
      <w:pgSz w:w="11905" w:h="16837"/>
      <w:pgMar w:top="567" w:right="567" w:bottom="851"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w:panose1 w:val="020F0502020204030204"/>
    <w:charset w:val="EE"/>
    <w:family w:val="swiss"/>
    <w:pitch w:val="variable"/>
    <w:sig w:usb0="E00002FF" w:usb1="4000ACFF" w:usb2="00000001" w:usb3="00000000" w:csb0="0000019F" w:csb1="00000000"/>
  </w:font>
  <w:font w:name="Gill Sans MT">
    <w:altName w:val="Arial"/>
    <w:panose1 w:val="020B0502020104020203"/>
    <w:charset w:val="EE"/>
    <w:family w:val="swiss"/>
    <w:pitch w:val="variable"/>
    <w:sig w:usb0="00000007" w:usb1="00000000" w:usb2="00000000" w:usb3="00000000" w:csb0="00000003" w:csb1="00000000"/>
  </w:font>
  <w:font w:name="Times-Roman">
    <w:altName w:val="Times New Roman"/>
    <w:charset w:val="00"/>
    <w:family w:val="auto"/>
    <w:pitch w:val="default"/>
    <w:sig w:usb0="00000000" w:usb1="00000000" w:usb2="00000000" w:usb3="00000000" w:csb0="00000000" w:csb1="00000000"/>
  </w:font>
  <w:font w:name="TimesNewRoman">
    <w:altName w:val="Times New Roman"/>
    <w:charset w:val="EE"/>
    <w:family w:val="auto"/>
    <w:pitch w:val="default"/>
    <w:sig w:usb0="00000000" w:usb1="00000000" w:usb2="00000000" w:usb3="00000000" w:csb0="00000000" w:csb1="00000000"/>
  </w:font>
  <w:font w:name="Times-BoldItalic">
    <w:altName w:val="Times New Roman"/>
    <w:charset w:val="00"/>
    <w:family w:val="auto"/>
    <w:pitch w:val="default"/>
    <w:sig w:usb0="00000000" w:usb1="00000000" w:usb2="00000000" w:usb3="00000000" w:csb0="00000000" w:csb1="00000000"/>
  </w:font>
  <w:font w:name="Times-Italic">
    <w:altName w:val="Times New Roman"/>
    <w:charset w:val="00"/>
    <w:family w:val="auto"/>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34"/>
      <w:numFmt w:val="decimal"/>
      <w:lvlText w:val="%1."/>
      <w:lvlJc w:val="left"/>
      <w:pPr>
        <w:tabs>
          <w:tab w:val="num" w:pos="720"/>
        </w:tabs>
        <w:ind w:left="720" w:hanging="360"/>
      </w:pPr>
    </w:lvl>
  </w:abstractNum>
  <w:abstractNum w:abstractNumId="1">
    <w:nsid w:val="00000002"/>
    <w:multiLevelType w:val="singleLevel"/>
    <w:tmpl w:val="00000002"/>
    <w:name w:val="WW8Num2"/>
    <w:lvl w:ilvl="0">
      <w:start w:val="6"/>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lowerLetter"/>
      <w:lvlText w:val="%1)"/>
      <w:lvlJc w:val="left"/>
      <w:pPr>
        <w:tabs>
          <w:tab w:val="num" w:pos="1440"/>
        </w:tabs>
        <w:ind w:left="1440" w:hanging="360"/>
      </w:pPr>
    </w:lvl>
  </w:abstractNum>
  <w:abstractNum w:abstractNumId="3">
    <w:nsid w:val="00000004"/>
    <w:multiLevelType w:val="singleLevel"/>
    <w:tmpl w:val="00000004"/>
    <w:name w:val="WW8Num4"/>
    <w:lvl w:ilvl="0">
      <w:start w:val="2"/>
      <w:numFmt w:val="lowerLetter"/>
      <w:lvlText w:val="%1)"/>
      <w:lvlJc w:val="left"/>
      <w:pPr>
        <w:tabs>
          <w:tab w:val="num" w:pos="1440"/>
        </w:tabs>
        <w:ind w:left="1440" w:hanging="360"/>
      </w:pPr>
      <w:rPr>
        <w:rFonts w:ascii="Times New Roman" w:hAnsi="Times New Roman" w:cs="Times New Roman"/>
        <w:b/>
      </w:rPr>
    </w:lvl>
  </w:abstractNum>
  <w:abstractNum w:abstractNumId="4">
    <w:nsid w:val="00000005"/>
    <w:multiLevelType w:val="singleLevel"/>
    <w:tmpl w:val="00000005"/>
    <w:name w:val="WW8Num5"/>
    <w:lvl w:ilvl="0">
      <w:numFmt w:val="bullet"/>
      <w:lvlText w:val="•"/>
      <w:lvlJc w:val="left"/>
      <w:pPr>
        <w:tabs>
          <w:tab w:val="num" w:pos="0"/>
        </w:tabs>
        <w:ind w:left="0" w:firstLine="0"/>
      </w:pPr>
      <w:rPr>
        <w:rFonts w:ascii="Times New Roman" w:hAnsi="Times New Roman" w:cs="Times New Roman"/>
      </w:rPr>
    </w:lvl>
  </w:abstractNum>
  <w:abstractNum w:abstractNumId="5">
    <w:nsid w:val="00000006"/>
    <w:multiLevelType w:val="singleLevel"/>
    <w:tmpl w:val="00000006"/>
    <w:name w:val="WW8Num6"/>
    <w:lvl w:ilvl="0">
      <w:numFmt w:val="bullet"/>
      <w:lvlText w:val="-"/>
      <w:lvlJc w:val="left"/>
      <w:pPr>
        <w:tabs>
          <w:tab w:val="num" w:pos="0"/>
        </w:tabs>
        <w:ind w:left="0" w:firstLine="0"/>
      </w:pPr>
      <w:rPr>
        <w:rFonts w:ascii="Times New Roman" w:hAnsi="Times New Roman" w:cs="Times New Roman"/>
        <w:color w:val="000000"/>
      </w:rPr>
    </w:lvl>
  </w:abstractNum>
  <w:abstractNum w:abstractNumId="6">
    <w:nsid w:val="00000007"/>
    <w:multiLevelType w:val="singleLevel"/>
    <w:tmpl w:val="00000007"/>
    <w:name w:val="WW8Num7"/>
    <w:lvl w:ilvl="0">
      <w:numFmt w:val="bullet"/>
      <w:lvlText w:val="-"/>
      <w:lvlJc w:val="left"/>
      <w:pPr>
        <w:tabs>
          <w:tab w:val="num" w:pos="0"/>
        </w:tabs>
        <w:ind w:left="0" w:firstLine="0"/>
      </w:pPr>
      <w:rPr>
        <w:rFonts w:ascii="Times New Roman" w:hAnsi="Times New Roman" w:cs="Times New Roman"/>
        <w:color w:val="000000"/>
      </w:rPr>
    </w:lvl>
  </w:abstractNum>
  <w:abstractNum w:abstractNumId="7">
    <w:nsid w:val="00000008"/>
    <w:multiLevelType w:val="multilevel"/>
    <w:tmpl w:val="00000008"/>
    <w:name w:val="WW8Num8"/>
    <w:lvl w:ilvl="0">
      <w:start w:val="1"/>
      <w:numFmt w:val="bullet"/>
      <w:pStyle w:val="Zoznamsodrkami21"/>
      <w:lvlText w:val="←"/>
      <w:lvlJc w:val="left"/>
      <w:pPr>
        <w:tabs>
          <w:tab w:val="num" w:pos="0"/>
        </w:tabs>
        <w:ind w:left="0" w:firstLine="0"/>
      </w:pPr>
      <w:rPr>
        <w:rFonts w:ascii="Symbol" w:hAnsi="Symbol" w:cs="Times New Roman"/>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rsids>
    <w:rsidRoot w:val="00124D25"/>
    <w:rsid w:val="00124D25"/>
    <w:rsid w:val="007C2EEA"/>
    <w:rsid w:val="00A76F42"/>
    <w:rsid w:val="00D26BF0"/>
    <w:rsid w:val="00E06AB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26BF0"/>
    <w:pPr>
      <w:widowControl w:val="0"/>
      <w:suppressAutoHyphens/>
    </w:pPr>
    <w:rPr>
      <w:sz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4z0">
    <w:name w:val="WW8Num4z0"/>
    <w:rsid w:val="00D26BF0"/>
    <w:rPr>
      <w:rFonts w:ascii="Times New Roman" w:hAnsi="Times New Roman" w:cs="Times New Roman"/>
      <w:b/>
    </w:rPr>
  </w:style>
  <w:style w:type="character" w:customStyle="1" w:styleId="WW8Num5z0">
    <w:name w:val="WW8Num5z0"/>
    <w:rsid w:val="00D26BF0"/>
    <w:rPr>
      <w:rFonts w:ascii="Times New Roman" w:hAnsi="Times New Roman" w:cs="Times New Roman"/>
    </w:rPr>
  </w:style>
  <w:style w:type="character" w:customStyle="1" w:styleId="WW8Num6z0">
    <w:name w:val="WW8Num6z0"/>
    <w:rsid w:val="00D26BF0"/>
    <w:rPr>
      <w:rFonts w:ascii="Times New Roman" w:hAnsi="Times New Roman" w:cs="Times New Roman"/>
      <w:color w:val="000000"/>
    </w:rPr>
  </w:style>
  <w:style w:type="character" w:customStyle="1" w:styleId="WW8Num7z0">
    <w:name w:val="WW8Num7z0"/>
    <w:rsid w:val="00D26BF0"/>
    <w:rPr>
      <w:rFonts w:ascii="Times New Roman" w:hAnsi="Times New Roman" w:cs="Times New Roman"/>
      <w:color w:val="000000"/>
    </w:rPr>
  </w:style>
  <w:style w:type="character" w:customStyle="1" w:styleId="WW8Num8z0">
    <w:name w:val="WW8Num8z0"/>
    <w:rsid w:val="00D26BF0"/>
    <w:rPr>
      <w:rFonts w:ascii="Times New Roman" w:hAnsi="Times New Roman" w:cs="Times New Roman"/>
      <w:b/>
    </w:rPr>
  </w:style>
  <w:style w:type="character" w:customStyle="1" w:styleId="Absatz-Standardschriftart">
    <w:name w:val="Absatz-Standardschriftart"/>
    <w:rsid w:val="00D26BF0"/>
  </w:style>
  <w:style w:type="character" w:customStyle="1" w:styleId="WW-Absatz-Standardschriftart">
    <w:name w:val="WW-Absatz-Standardschriftart"/>
    <w:rsid w:val="00D26BF0"/>
  </w:style>
  <w:style w:type="character" w:customStyle="1" w:styleId="WW8NumSt1z0">
    <w:name w:val="WW8NumSt1z0"/>
    <w:rsid w:val="00D26BF0"/>
    <w:rPr>
      <w:rFonts w:ascii="Times New Roman" w:hAnsi="Times New Roman" w:cs="Times New Roman"/>
      <w:color w:val="000000"/>
    </w:rPr>
  </w:style>
  <w:style w:type="character" w:customStyle="1" w:styleId="WW8NumSt2z0">
    <w:name w:val="WW8NumSt2z0"/>
    <w:rsid w:val="00D26BF0"/>
    <w:rPr>
      <w:rFonts w:ascii="Times New Roman" w:hAnsi="Times New Roman" w:cs="Times New Roman"/>
      <w:color w:val="000000"/>
    </w:rPr>
  </w:style>
  <w:style w:type="character" w:customStyle="1" w:styleId="WW8NumSt3z0">
    <w:name w:val="WW8NumSt3z0"/>
    <w:rsid w:val="00D26BF0"/>
    <w:rPr>
      <w:rFonts w:ascii="Times New Roman" w:hAnsi="Times New Roman" w:cs="Times New Roman"/>
      <w:color w:val="000000"/>
    </w:rPr>
  </w:style>
  <w:style w:type="character" w:customStyle="1" w:styleId="WW8NumSt11z0">
    <w:name w:val="WW8NumSt11z0"/>
    <w:rsid w:val="00D26BF0"/>
    <w:rPr>
      <w:rFonts w:ascii="Times New Roman" w:hAnsi="Times New Roman" w:cs="Times New Roman"/>
    </w:rPr>
  </w:style>
  <w:style w:type="character" w:customStyle="1" w:styleId="WW8NumSt12z0">
    <w:name w:val="WW8NumSt12z0"/>
    <w:rsid w:val="00D26BF0"/>
    <w:rPr>
      <w:rFonts w:ascii="Times New Roman" w:hAnsi="Times New Roman" w:cs="Times New Roman"/>
    </w:rPr>
  </w:style>
  <w:style w:type="character" w:customStyle="1" w:styleId="WW8NumSt13z0">
    <w:name w:val="WW8NumSt13z0"/>
    <w:rsid w:val="00D26BF0"/>
    <w:rPr>
      <w:rFonts w:ascii="Times New Roman" w:hAnsi="Times New Roman" w:cs="Times New Roman"/>
    </w:rPr>
  </w:style>
  <w:style w:type="character" w:customStyle="1" w:styleId="Standardnpsmoodstavce1">
    <w:name w:val="Standardní písmo odstavce1"/>
    <w:rsid w:val="00D26BF0"/>
  </w:style>
  <w:style w:type="character" w:customStyle="1" w:styleId="CharChar1">
    <w:name w:val="Char Char1"/>
    <w:basedOn w:val="Standardnpsmoodstavce1"/>
    <w:rsid w:val="00D26BF0"/>
    <w:rPr>
      <w:sz w:val="24"/>
    </w:rPr>
  </w:style>
  <w:style w:type="character" w:customStyle="1" w:styleId="CharChar">
    <w:name w:val="Char Char"/>
    <w:basedOn w:val="Standardnpsmoodstavce1"/>
    <w:rsid w:val="00D26BF0"/>
    <w:rPr>
      <w:sz w:val="24"/>
    </w:rPr>
  </w:style>
  <w:style w:type="character" w:styleId="Hypertextovprepojenie">
    <w:name w:val="Hyperlink"/>
    <w:basedOn w:val="Standardnpsmoodstavce1"/>
    <w:semiHidden/>
    <w:rsid w:val="00D26BF0"/>
    <w:rPr>
      <w:color w:val="0000FF"/>
      <w:u w:val="single"/>
    </w:rPr>
  </w:style>
  <w:style w:type="character" w:customStyle="1" w:styleId="postbody">
    <w:name w:val="postbody"/>
    <w:basedOn w:val="Standardnpsmoodstavce1"/>
    <w:rsid w:val="00D26BF0"/>
  </w:style>
  <w:style w:type="character" w:customStyle="1" w:styleId="Symbolypreslovanie">
    <w:name w:val="Symboly pre číslovanie"/>
    <w:rsid w:val="00D26BF0"/>
  </w:style>
  <w:style w:type="paragraph" w:customStyle="1" w:styleId="Nadpis">
    <w:name w:val="Nadpis"/>
    <w:basedOn w:val="Normlny"/>
    <w:next w:val="Zkladntext"/>
    <w:rsid w:val="00D26BF0"/>
    <w:pPr>
      <w:keepNext/>
      <w:spacing w:before="240" w:after="120"/>
    </w:pPr>
    <w:rPr>
      <w:rFonts w:ascii="Arial" w:eastAsia="MS Mincho" w:hAnsi="Arial" w:cs="Tahoma"/>
      <w:sz w:val="28"/>
      <w:szCs w:val="28"/>
    </w:rPr>
  </w:style>
  <w:style w:type="paragraph" w:styleId="Zkladntext">
    <w:name w:val="Body Text"/>
    <w:basedOn w:val="Normlny"/>
    <w:semiHidden/>
    <w:rsid w:val="00D26BF0"/>
    <w:pPr>
      <w:spacing w:after="120"/>
    </w:pPr>
  </w:style>
  <w:style w:type="paragraph" w:styleId="Zoznam">
    <w:name w:val="List"/>
    <w:basedOn w:val="Normlny"/>
    <w:semiHidden/>
    <w:rsid w:val="00D26BF0"/>
    <w:pPr>
      <w:ind w:left="283" w:hanging="283"/>
    </w:pPr>
  </w:style>
  <w:style w:type="paragraph" w:customStyle="1" w:styleId="Popisok">
    <w:name w:val="Popisok"/>
    <w:basedOn w:val="Normlny"/>
    <w:rsid w:val="00D26BF0"/>
    <w:pPr>
      <w:suppressLineNumbers/>
      <w:spacing w:before="120" w:after="120"/>
    </w:pPr>
    <w:rPr>
      <w:rFonts w:cs="Tahoma"/>
      <w:i/>
      <w:iCs/>
      <w:szCs w:val="24"/>
    </w:rPr>
  </w:style>
  <w:style w:type="paragraph" w:customStyle="1" w:styleId="Index">
    <w:name w:val="Index"/>
    <w:basedOn w:val="Normlny"/>
    <w:rsid w:val="00D26BF0"/>
    <w:pPr>
      <w:suppressLineNumbers/>
    </w:pPr>
    <w:rPr>
      <w:rFonts w:cs="Tahoma"/>
    </w:rPr>
  </w:style>
  <w:style w:type="paragraph" w:styleId="Hlavika">
    <w:name w:val="header"/>
    <w:basedOn w:val="Normlny"/>
    <w:semiHidden/>
    <w:rsid w:val="00D26BF0"/>
    <w:pPr>
      <w:tabs>
        <w:tab w:val="center" w:pos="4536"/>
        <w:tab w:val="right" w:pos="9072"/>
      </w:tabs>
    </w:pPr>
  </w:style>
  <w:style w:type="paragraph" w:customStyle="1" w:styleId="Zoznamsodrkami21">
    <w:name w:val="Zoznam s odrážkami 21"/>
    <w:basedOn w:val="Normlny"/>
    <w:rsid w:val="00D26BF0"/>
    <w:pPr>
      <w:numPr>
        <w:numId w:val="8"/>
      </w:numPr>
      <w:ind w:left="566" w:hanging="283"/>
    </w:pPr>
  </w:style>
  <w:style w:type="paragraph" w:customStyle="1" w:styleId="Zkladntext1">
    <w:name w:val="Základný text1"/>
    <w:basedOn w:val="Normlny"/>
    <w:rsid w:val="00D26BF0"/>
    <w:pPr>
      <w:spacing w:after="120"/>
    </w:pPr>
  </w:style>
  <w:style w:type="paragraph" w:styleId="Pta">
    <w:name w:val="footer"/>
    <w:basedOn w:val="Normlny"/>
    <w:semiHidden/>
    <w:rsid w:val="00D26BF0"/>
    <w:pPr>
      <w:tabs>
        <w:tab w:val="center" w:pos="4536"/>
        <w:tab w:val="right" w:pos="9072"/>
      </w:tabs>
    </w:pPr>
  </w:style>
  <w:style w:type="paragraph" w:customStyle="1" w:styleId="Prosttext1">
    <w:name w:val="Prostý text1"/>
    <w:basedOn w:val="Normlny"/>
    <w:rsid w:val="00D26BF0"/>
    <w:pPr>
      <w:widowControl/>
    </w:pPr>
    <w:rPr>
      <w:rFonts w:ascii="Courier New" w:hAnsi="Courier New" w:cs="Courier New"/>
      <w:sz w:val="20"/>
      <w:lang w:val="cs-CZ"/>
    </w:rPr>
  </w:style>
  <w:style w:type="paragraph" w:customStyle="1" w:styleId="Objektsopkou">
    <w:name w:val="Objekt so šípkou"/>
    <w:basedOn w:val="Normlny"/>
    <w:rsid w:val="00D26BF0"/>
  </w:style>
  <w:style w:type="paragraph" w:customStyle="1" w:styleId="Objektstieovanm">
    <w:name w:val="Objekt s tie?ovaním"/>
    <w:basedOn w:val="Normlny"/>
    <w:rsid w:val="00D26BF0"/>
  </w:style>
  <w:style w:type="paragraph" w:customStyle="1" w:styleId="Objektbezvplne">
    <w:name w:val="Objekt bez výplne"/>
    <w:basedOn w:val="Normlny"/>
    <w:rsid w:val="00D26BF0"/>
  </w:style>
  <w:style w:type="paragraph" w:customStyle="1" w:styleId="Text">
    <w:name w:val="Text"/>
    <w:basedOn w:val="Popisok"/>
    <w:rsid w:val="00D26BF0"/>
  </w:style>
  <w:style w:type="paragraph" w:customStyle="1" w:styleId="Telotextudobloku">
    <w:name w:val="Telo textu do bloku"/>
    <w:basedOn w:val="Normlny"/>
    <w:rsid w:val="00D26BF0"/>
  </w:style>
  <w:style w:type="paragraph" w:styleId="Prvzarkazkladnhotextu">
    <w:name w:val="Body Text First Indent"/>
    <w:basedOn w:val="Zkladntext"/>
    <w:semiHidden/>
    <w:rsid w:val="00D26BF0"/>
    <w:pPr>
      <w:ind w:firstLine="283"/>
    </w:pPr>
  </w:style>
  <w:style w:type="paragraph" w:customStyle="1" w:styleId="Titulok1">
    <w:name w:val="Titulok1"/>
    <w:basedOn w:val="Normlny"/>
    <w:rsid w:val="00D26BF0"/>
    <w:pPr>
      <w:jc w:val="center"/>
    </w:pPr>
  </w:style>
  <w:style w:type="paragraph" w:customStyle="1" w:styleId="Titulok2">
    <w:name w:val="Titulok2"/>
    <w:basedOn w:val="Normlny"/>
    <w:rsid w:val="00D26BF0"/>
    <w:pPr>
      <w:spacing w:before="57" w:after="57"/>
      <w:ind w:right="113"/>
      <w:jc w:val="center"/>
    </w:pPr>
  </w:style>
  <w:style w:type="paragraph" w:customStyle="1" w:styleId="WW-Nadpis">
    <w:name w:val="WW-Nadpis"/>
    <w:basedOn w:val="Normlny"/>
    <w:rsid w:val="00D26BF0"/>
    <w:pPr>
      <w:spacing w:before="238" w:after="119"/>
    </w:pPr>
  </w:style>
  <w:style w:type="paragraph" w:customStyle="1" w:styleId="Nadpis1">
    <w:name w:val="Nadpis1"/>
    <w:basedOn w:val="Normlny"/>
    <w:rsid w:val="00D26BF0"/>
    <w:pPr>
      <w:spacing w:before="238" w:after="119"/>
    </w:pPr>
  </w:style>
  <w:style w:type="paragraph" w:customStyle="1" w:styleId="Nadpis2">
    <w:name w:val="Nadpis2"/>
    <w:basedOn w:val="Normlny"/>
    <w:rsid w:val="00D26BF0"/>
    <w:pPr>
      <w:spacing w:before="238" w:after="119"/>
    </w:pPr>
  </w:style>
  <w:style w:type="paragraph" w:customStyle="1" w:styleId="Ktovaciaiara">
    <w:name w:val="Kótovacia ?iara"/>
    <w:basedOn w:val="Normlny"/>
    <w:rsid w:val="00D26BF0"/>
  </w:style>
  <w:style w:type="paragraph" w:customStyle="1" w:styleId="VchodzieLTGliederung1">
    <w:name w:val="Východzie~LT~Gliederung 1"/>
    <w:rsid w:val="00D26BF0"/>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20" w:line="192" w:lineRule="auto"/>
    </w:pPr>
    <w:rPr>
      <w:rFonts w:ascii="Tahoma" w:eastAsia="Tahoma" w:hAnsi="Tahoma"/>
      <w:color w:val="000000"/>
      <w:sz w:val="64"/>
      <w:szCs w:val="64"/>
    </w:rPr>
  </w:style>
  <w:style w:type="paragraph" w:customStyle="1" w:styleId="VchodzieLTGliederung2">
    <w:name w:val="Východzie~LT~Gliederung 2"/>
    <w:basedOn w:val="VchodzieLTGliederung1"/>
    <w:rsid w:val="00D26BF0"/>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5"/>
    </w:pPr>
    <w:rPr>
      <w:sz w:val="56"/>
      <w:szCs w:val="56"/>
    </w:rPr>
  </w:style>
  <w:style w:type="paragraph" w:customStyle="1" w:styleId="VchodzieLTGliederung3">
    <w:name w:val="Východzie~LT~Gliederung 3"/>
    <w:basedOn w:val="VchodzieLTGliederung2"/>
    <w:rsid w:val="00D26BF0"/>
    <w:pPr>
      <w:tabs>
        <w:tab w:val="left" w:pos="1080"/>
        <w:tab w:val="left" w:pos="2520"/>
        <w:tab w:val="left" w:pos="3960"/>
        <w:tab w:val="left" w:pos="5400"/>
        <w:tab w:val="left" w:pos="6840"/>
        <w:tab w:val="left" w:pos="8280"/>
        <w:tab w:val="left" w:pos="9720"/>
        <w:tab w:val="left" w:pos="11160"/>
        <w:tab w:val="left" w:pos="12600"/>
        <w:tab w:val="left" w:pos="14040"/>
      </w:tabs>
      <w:spacing w:before="90"/>
    </w:pPr>
    <w:rPr>
      <w:sz w:val="48"/>
      <w:szCs w:val="48"/>
    </w:rPr>
  </w:style>
  <w:style w:type="paragraph" w:customStyle="1" w:styleId="VchodzieLTGliederung4">
    <w:name w:val="Východzie~LT~Gliederung 4"/>
    <w:basedOn w:val="VchodzieLTGliederung3"/>
    <w:rsid w:val="00D26BF0"/>
    <w:pPr>
      <w:tabs>
        <w:tab w:val="left" w:pos="360"/>
        <w:tab w:val="left" w:pos="1800"/>
        <w:tab w:val="left" w:pos="3240"/>
        <w:tab w:val="left" w:pos="4680"/>
        <w:tab w:val="left" w:pos="6120"/>
        <w:tab w:val="left" w:pos="7560"/>
        <w:tab w:val="left" w:pos="9000"/>
        <w:tab w:val="left" w:pos="10440"/>
        <w:tab w:val="left" w:pos="11880"/>
        <w:tab w:val="left" w:pos="13320"/>
      </w:tabs>
      <w:spacing w:before="75"/>
    </w:pPr>
    <w:rPr>
      <w:sz w:val="40"/>
      <w:szCs w:val="40"/>
    </w:rPr>
  </w:style>
  <w:style w:type="paragraph" w:customStyle="1" w:styleId="VchodzieLTGliederung5">
    <w:name w:val="Východzie~LT~Gliederung 5"/>
    <w:basedOn w:val="VchodzieLTGliederung4"/>
    <w:rsid w:val="00D26BF0"/>
    <w:pPr>
      <w:tabs>
        <w:tab w:val="clear" w:pos="11790"/>
        <w:tab w:val="clear" w:pos="11880"/>
        <w:tab w:val="clear" w:pos="12420"/>
        <w:tab w:val="clear" w:pos="12600"/>
        <w:tab w:val="clear" w:pos="13230"/>
        <w:tab w:val="clear" w:pos="13320"/>
        <w:tab w:val="clear" w:pos="13860"/>
        <w:tab w:val="clear" w:pos="14040"/>
        <w:tab w:val="clear" w:pos="14670"/>
        <w:tab w:val="clear" w:pos="15300"/>
        <w:tab w:val="left" w:pos="3510"/>
        <w:tab w:val="left" w:pos="3600"/>
        <w:tab w:val="left" w:pos="4140"/>
        <w:tab w:val="left" w:pos="4320"/>
        <w:tab w:val="left" w:pos="4950"/>
        <w:tab w:val="left" w:pos="5040"/>
        <w:tab w:val="left" w:pos="5580"/>
        <w:tab w:val="left" w:pos="5760"/>
        <w:tab w:val="left" w:pos="6390"/>
        <w:tab w:val="left" w:pos="6480"/>
        <w:tab w:val="left" w:pos="7020"/>
        <w:tab w:val="left" w:pos="7200"/>
        <w:tab w:val="left" w:pos="7830"/>
        <w:tab w:val="left" w:pos="7920"/>
        <w:tab w:val="left" w:pos="8460"/>
        <w:tab w:val="left" w:pos="8640"/>
        <w:tab w:val="left" w:pos="9270"/>
        <w:tab w:val="left" w:pos="9360"/>
        <w:tab w:val="left" w:pos="9900"/>
        <w:tab w:val="left" w:pos="10080"/>
        <w:tab w:val="left" w:pos="10710"/>
        <w:tab w:val="left" w:pos="10800"/>
        <w:tab w:val="left" w:pos="11340"/>
        <w:tab w:val="left" w:pos="11520"/>
        <w:tab w:val="left" w:pos="12150"/>
        <w:tab w:val="left" w:pos="12240"/>
        <w:tab w:val="left" w:pos="12780"/>
        <w:tab w:val="left" w:pos="12960"/>
        <w:tab w:val="left" w:pos="13590"/>
        <w:tab w:val="left" w:pos="13680"/>
        <w:tab w:val="left" w:pos="14220"/>
        <w:tab w:val="left" w:pos="14400"/>
      </w:tabs>
      <w:spacing w:line="180" w:lineRule="auto"/>
      <w:ind w:left="3240" w:hanging="360"/>
    </w:pPr>
  </w:style>
  <w:style w:type="paragraph" w:customStyle="1" w:styleId="VchodzieLTGliederung6">
    <w:name w:val="Východzie~LT~Gliederung 6"/>
    <w:basedOn w:val="VchodzieLTGliederung5"/>
    <w:rsid w:val="00D26BF0"/>
  </w:style>
  <w:style w:type="paragraph" w:customStyle="1" w:styleId="VchodzieLTGliederung7">
    <w:name w:val="Východzie~LT~Gliederung 7"/>
    <w:basedOn w:val="VchodzieLTGliederung6"/>
    <w:rsid w:val="00D26BF0"/>
  </w:style>
  <w:style w:type="paragraph" w:customStyle="1" w:styleId="VchodzieLTGliederung8">
    <w:name w:val="Východzie~LT~Gliederung 8"/>
    <w:basedOn w:val="VchodzieLTGliederung7"/>
    <w:rsid w:val="00D26BF0"/>
  </w:style>
  <w:style w:type="paragraph" w:customStyle="1" w:styleId="VchodzieLTGliederung9">
    <w:name w:val="Východzie~LT~Gliederung 9"/>
    <w:basedOn w:val="VchodzieLTGliederung8"/>
    <w:rsid w:val="00D26BF0"/>
  </w:style>
  <w:style w:type="paragraph" w:customStyle="1" w:styleId="VchodzieLTTitel">
    <w:name w:val="Východzie~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Tahoma" w:eastAsia="Tahoma" w:hAnsi="Tahoma"/>
      <w:color w:val="000000"/>
      <w:sz w:val="88"/>
      <w:szCs w:val="88"/>
    </w:rPr>
  </w:style>
  <w:style w:type="paragraph" w:customStyle="1" w:styleId="VchodzieLTUntertitel">
    <w:name w:val="Východzie~LT~Unter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line="192" w:lineRule="auto"/>
      <w:jc w:val="center"/>
    </w:pPr>
    <w:rPr>
      <w:rFonts w:ascii="Tahoma" w:eastAsia="Tahoma" w:hAnsi="Tahoma"/>
      <w:color w:val="000000"/>
      <w:sz w:val="64"/>
      <w:szCs w:val="64"/>
    </w:rPr>
  </w:style>
  <w:style w:type="paragraph" w:customStyle="1" w:styleId="VchodzieLTNotizen">
    <w:name w:val="Východzie~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sz w:val="24"/>
      <w:szCs w:val="24"/>
    </w:rPr>
  </w:style>
  <w:style w:type="paragraph" w:customStyle="1" w:styleId="VchodzieLTHintergrundobjekte">
    <w:name w:val="Východzie~LT~Hintergrundobjekte"/>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color w:val="000000"/>
      <w:sz w:val="48"/>
      <w:szCs w:val="48"/>
    </w:rPr>
  </w:style>
  <w:style w:type="paragraph" w:customStyle="1" w:styleId="VchodzieLTHintergrund">
    <w:name w:val="Východzie~LT~Hintergrund"/>
    <w:rsid w:val="00D26BF0"/>
    <w:pPr>
      <w:widowControl w:val="0"/>
      <w:suppressAutoHyphens/>
      <w:autoSpaceDE w:val="0"/>
      <w:jc w:val="center"/>
    </w:pPr>
    <w:rPr>
      <w:rFonts w:eastAsia="Lucida Sans Unicode"/>
      <w:sz w:val="24"/>
      <w:szCs w:val="24"/>
    </w:rPr>
  </w:style>
  <w:style w:type="paragraph" w:customStyle="1" w:styleId="default">
    <w:name w:val="default"/>
    <w:rsid w:val="00D26BF0"/>
    <w:pPr>
      <w:widowControl w:val="0"/>
      <w:suppressAutoHyphens/>
      <w:autoSpaceDE w:val="0"/>
      <w:spacing w:line="200" w:lineRule="atLeast"/>
    </w:pPr>
    <w:rPr>
      <w:rFonts w:ascii="Tahoma" w:eastAsia="Tahoma" w:hAnsi="Tahoma"/>
      <w:sz w:val="36"/>
      <w:szCs w:val="36"/>
    </w:rPr>
  </w:style>
  <w:style w:type="paragraph" w:customStyle="1" w:styleId="blue1">
    <w:name w:val="blue1"/>
    <w:basedOn w:val="default"/>
    <w:rsid w:val="00D26BF0"/>
  </w:style>
  <w:style w:type="paragraph" w:customStyle="1" w:styleId="blue2">
    <w:name w:val="blue2"/>
    <w:basedOn w:val="default"/>
    <w:rsid w:val="00D26BF0"/>
  </w:style>
  <w:style w:type="paragraph" w:customStyle="1" w:styleId="blue3">
    <w:name w:val="blue3"/>
    <w:basedOn w:val="default"/>
    <w:rsid w:val="00D26BF0"/>
  </w:style>
  <w:style w:type="paragraph" w:customStyle="1" w:styleId="bw1">
    <w:name w:val="bw1"/>
    <w:basedOn w:val="default"/>
    <w:rsid w:val="00D26BF0"/>
  </w:style>
  <w:style w:type="paragraph" w:customStyle="1" w:styleId="bw2">
    <w:name w:val="bw2"/>
    <w:basedOn w:val="default"/>
    <w:rsid w:val="00D26BF0"/>
  </w:style>
  <w:style w:type="paragraph" w:customStyle="1" w:styleId="bw3">
    <w:name w:val="bw3"/>
    <w:basedOn w:val="default"/>
    <w:rsid w:val="00D26BF0"/>
  </w:style>
  <w:style w:type="paragraph" w:customStyle="1" w:styleId="orange1">
    <w:name w:val="orange1"/>
    <w:basedOn w:val="default"/>
    <w:rsid w:val="00D26BF0"/>
  </w:style>
  <w:style w:type="paragraph" w:customStyle="1" w:styleId="orange2">
    <w:name w:val="orange2"/>
    <w:basedOn w:val="default"/>
    <w:rsid w:val="00D26BF0"/>
  </w:style>
  <w:style w:type="paragraph" w:customStyle="1" w:styleId="orange3">
    <w:name w:val="orange3"/>
    <w:basedOn w:val="default"/>
    <w:rsid w:val="00D26BF0"/>
  </w:style>
  <w:style w:type="paragraph" w:customStyle="1" w:styleId="turquise1">
    <w:name w:val="turquise1"/>
    <w:basedOn w:val="default"/>
    <w:rsid w:val="00D26BF0"/>
  </w:style>
  <w:style w:type="paragraph" w:customStyle="1" w:styleId="turquise2">
    <w:name w:val="turquise2"/>
    <w:basedOn w:val="default"/>
    <w:rsid w:val="00D26BF0"/>
  </w:style>
  <w:style w:type="paragraph" w:customStyle="1" w:styleId="turquise3">
    <w:name w:val="turquise3"/>
    <w:basedOn w:val="default"/>
    <w:rsid w:val="00D26BF0"/>
  </w:style>
  <w:style w:type="paragraph" w:customStyle="1" w:styleId="gray1">
    <w:name w:val="gray1"/>
    <w:basedOn w:val="default"/>
    <w:rsid w:val="00D26BF0"/>
  </w:style>
  <w:style w:type="paragraph" w:customStyle="1" w:styleId="gray2">
    <w:name w:val="gray2"/>
    <w:basedOn w:val="default"/>
    <w:rsid w:val="00D26BF0"/>
  </w:style>
  <w:style w:type="paragraph" w:customStyle="1" w:styleId="gray3">
    <w:name w:val="gray3"/>
    <w:basedOn w:val="default"/>
    <w:rsid w:val="00D26BF0"/>
  </w:style>
  <w:style w:type="paragraph" w:customStyle="1" w:styleId="sun1">
    <w:name w:val="sun1"/>
    <w:basedOn w:val="default"/>
    <w:rsid w:val="00D26BF0"/>
  </w:style>
  <w:style w:type="paragraph" w:customStyle="1" w:styleId="sun2">
    <w:name w:val="sun2"/>
    <w:basedOn w:val="default"/>
    <w:rsid w:val="00D26BF0"/>
  </w:style>
  <w:style w:type="paragraph" w:customStyle="1" w:styleId="sun3">
    <w:name w:val="sun3"/>
    <w:basedOn w:val="default"/>
    <w:rsid w:val="00D26BF0"/>
  </w:style>
  <w:style w:type="paragraph" w:customStyle="1" w:styleId="earth1">
    <w:name w:val="earth1"/>
    <w:basedOn w:val="default"/>
    <w:rsid w:val="00D26BF0"/>
  </w:style>
  <w:style w:type="paragraph" w:customStyle="1" w:styleId="earth2">
    <w:name w:val="earth2"/>
    <w:basedOn w:val="default"/>
    <w:rsid w:val="00D26BF0"/>
  </w:style>
  <w:style w:type="paragraph" w:customStyle="1" w:styleId="earth3">
    <w:name w:val="earth3"/>
    <w:basedOn w:val="default"/>
    <w:rsid w:val="00D26BF0"/>
  </w:style>
  <w:style w:type="paragraph" w:customStyle="1" w:styleId="green1">
    <w:name w:val="green1"/>
    <w:basedOn w:val="default"/>
    <w:rsid w:val="00D26BF0"/>
  </w:style>
  <w:style w:type="paragraph" w:customStyle="1" w:styleId="green2">
    <w:name w:val="green2"/>
    <w:basedOn w:val="default"/>
    <w:rsid w:val="00D26BF0"/>
  </w:style>
  <w:style w:type="paragraph" w:customStyle="1" w:styleId="green3">
    <w:name w:val="green3"/>
    <w:basedOn w:val="default"/>
    <w:rsid w:val="00D26BF0"/>
  </w:style>
  <w:style w:type="paragraph" w:customStyle="1" w:styleId="seetang1">
    <w:name w:val="seetang1"/>
    <w:basedOn w:val="default"/>
    <w:rsid w:val="00D26BF0"/>
  </w:style>
  <w:style w:type="paragraph" w:customStyle="1" w:styleId="seetang2">
    <w:name w:val="seetang2"/>
    <w:basedOn w:val="default"/>
    <w:rsid w:val="00D26BF0"/>
  </w:style>
  <w:style w:type="paragraph" w:customStyle="1" w:styleId="seetang3">
    <w:name w:val="seetang3"/>
    <w:basedOn w:val="default"/>
    <w:rsid w:val="00D26BF0"/>
  </w:style>
  <w:style w:type="paragraph" w:customStyle="1" w:styleId="lightblue1">
    <w:name w:val="lightblue1"/>
    <w:basedOn w:val="default"/>
    <w:rsid w:val="00D26BF0"/>
  </w:style>
  <w:style w:type="paragraph" w:customStyle="1" w:styleId="lightblue2">
    <w:name w:val="lightblue2"/>
    <w:basedOn w:val="default"/>
    <w:rsid w:val="00D26BF0"/>
  </w:style>
  <w:style w:type="paragraph" w:customStyle="1" w:styleId="lightblue3">
    <w:name w:val="lightblue3"/>
    <w:basedOn w:val="default"/>
    <w:rsid w:val="00D26BF0"/>
  </w:style>
  <w:style w:type="paragraph" w:customStyle="1" w:styleId="yellow1">
    <w:name w:val="yellow1"/>
    <w:basedOn w:val="default"/>
    <w:rsid w:val="00D26BF0"/>
  </w:style>
  <w:style w:type="paragraph" w:customStyle="1" w:styleId="yellow2">
    <w:name w:val="yellow2"/>
    <w:basedOn w:val="default"/>
    <w:rsid w:val="00D26BF0"/>
  </w:style>
  <w:style w:type="paragraph" w:customStyle="1" w:styleId="yellow3">
    <w:name w:val="yellow3"/>
    <w:basedOn w:val="default"/>
    <w:rsid w:val="00D26BF0"/>
  </w:style>
  <w:style w:type="paragraph" w:customStyle="1" w:styleId="WW-Nadpis1">
    <w:name w:val="WW-Nadpis1"/>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Tahoma" w:eastAsia="Tahoma" w:hAnsi="Tahoma"/>
      <w:color w:val="000000"/>
      <w:sz w:val="88"/>
      <w:szCs w:val="88"/>
    </w:rPr>
  </w:style>
  <w:style w:type="paragraph" w:styleId="Podtitul">
    <w:name w:val="Subtitle"/>
    <w:basedOn w:val="Nadpis"/>
    <w:next w:val="Zkladntext"/>
    <w:qFormat/>
    <w:rsid w:val="00D26BF0"/>
    <w:pPr>
      <w:jc w:val="center"/>
    </w:pPr>
    <w:rPr>
      <w:i/>
      <w:iCs/>
    </w:rPr>
  </w:style>
  <w:style w:type="paragraph" w:customStyle="1" w:styleId="Objektypozadia">
    <w:name w:val="Objekty pozadia"/>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color w:val="000000"/>
      <w:sz w:val="48"/>
      <w:szCs w:val="48"/>
    </w:rPr>
  </w:style>
  <w:style w:type="paragraph" w:customStyle="1" w:styleId="Pozadie">
    <w:name w:val="Pozadie"/>
    <w:rsid w:val="00D26BF0"/>
    <w:pPr>
      <w:widowControl w:val="0"/>
      <w:suppressAutoHyphens/>
      <w:autoSpaceDE w:val="0"/>
      <w:jc w:val="center"/>
    </w:pPr>
    <w:rPr>
      <w:rFonts w:eastAsia="Lucida Sans Unicode"/>
      <w:sz w:val="24"/>
      <w:szCs w:val="24"/>
    </w:rPr>
  </w:style>
  <w:style w:type="paragraph" w:customStyle="1" w:styleId="Poznmky">
    <w:name w:val="Poznámky"/>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sz w:val="24"/>
      <w:szCs w:val="24"/>
    </w:rPr>
  </w:style>
  <w:style w:type="paragraph" w:customStyle="1" w:styleId="Osnova1">
    <w:name w:val="Osnova 1"/>
    <w:rsid w:val="00D26BF0"/>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20" w:line="192" w:lineRule="auto"/>
    </w:pPr>
    <w:rPr>
      <w:rFonts w:ascii="Tahoma" w:eastAsia="Tahoma" w:hAnsi="Tahoma"/>
      <w:color w:val="000000"/>
      <w:sz w:val="64"/>
      <w:szCs w:val="64"/>
    </w:rPr>
  </w:style>
  <w:style w:type="paragraph" w:customStyle="1" w:styleId="Osnova2">
    <w:name w:val="Osnova 2"/>
    <w:basedOn w:val="Osnova1"/>
    <w:rsid w:val="00D26BF0"/>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5"/>
    </w:pPr>
    <w:rPr>
      <w:sz w:val="56"/>
      <w:szCs w:val="56"/>
    </w:rPr>
  </w:style>
  <w:style w:type="paragraph" w:customStyle="1" w:styleId="Osnova3">
    <w:name w:val="Osnova 3"/>
    <w:basedOn w:val="Osnova2"/>
    <w:rsid w:val="00D26BF0"/>
    <w:pPr>
      <w:tabs>
        <w:tab w:val="left" w:pos="1080"/>
        <w:tab w:val="left" w:pos="2520"/>
        <w:tab w:val="left" w:pos="3960"/>
        <w:tab w:val="left" w:pos="5400"/>
        <w:tab w:val="left" w:pos="6840"/>
        <w:tab w:val="left" w:pos="8280"/>
        <w:tab w:val="left" w:pos="9720"/>
        <w:tab w:val="left" w:pos="11160"/>
        <w:tab w:val="left" w:pos="12600"/>
        <w:tab w:val="left" w:pos="14040"/>
      </w:tabs>
      <w:spacing w:before="90"/>
    </w:pPr>
    <w:rPr>
      <w:sz w:val="48"/>
      <w:szCs w:val="48"/>
    </w:rPr>
  </w:style>
  <w:style w:type="paragraph" w:customStyle="1" w:styleId="Osnova4">
    <w:name w:val="Osnova 4"/>
    <w:basedOn w:val="Osnova3"/>
    <w:rsid w:val="00D26BF0"/>
    <w:pPr>
      <w:tabs>
        <w:tab w:val="left" w:pos="360"/>
        <w:tab w:val="left" w:pos="1800"/>
        <w:tab w:val="left" w:pos="3240"/>
        <w:tab w:val="left" w:pos="4680"/>
        <w:tab w:val="left" w:pos="6120"/>
        <w:tab w:val="left" w:pos="7560"/>
        <w:tab w:val="left" w:pos="9000"/>
        <w:tab w:val="left" w:pos="10440"/>
        <w:tab w:val="left" w:pos="11880"/>
        <w:tab w:val="left" w:pos="13320"/>
      </w:tabs>
      <w:spacing w:before="75"/>
    </w:pPr>
    <w:rPr>
      <w:sz w:val="40"/>
      <w:szCs w:val="40"/>
    </w:rPr>
  </w:style>
  <w:style w:type="paragraph" w:customStyle="1" w:styleId="Osnova5">
    <w:name w:val="Osnova 5"/>
    <w:basedOn w:val="Osnova4"/>
    <w:rsid w:val="00D26BF0"/>
    <w:pPr>
      <w:tabs>
        <w:tab w:val="clear" w:pos="11790"/>
        <w:tab w:val="clear" w:pos="11880"/>
        <w:tab w:val="clear" w:pos="12420"/>
        <w:tab w:val="clear" w:pos="12600"/>
        <w:tab w:val="clear" w:pos="13230"/>
        <w:tab w:val="clear" w:pos="13320"/>
        <w:tab w:val="clear" w:pos="13860"/>
        <w:tab w:val="clear" w:pos="14040"/>
        <w:tab w:val="clear" w:pos="14670"/>
        <w:tab w:val="clear" w:pos="15300"/>
        <w:tab w:val="left" w:pos="3510"/>
        <w:tab w:val="left" w:pos="3600"/>
        <w:tab w:val="left" w:pos="4140"/>
        <w:tab w:val="left" w:pos="4320"/>
        <w:tab w:val="left" w:pos="4950"/>
        <w:tab w:val="left" w:pos="5040"/>
        <w:tab w:val="left" w:pos="5580"/>
        <w:tab w:val="left" w:pos="5760"/>
        <w:tab w:val="left" w:pos="6390"/>
        <w:tab w:val="left" w:pos="6480"/>
        <w:tab w:val="left" w:pos="7020"/>
        <w:tab w:val="left" w:pos="7200"/>
        <w:tab w:val="left" w:pos="7830"/>
        <w:tab w:val="left" w:pos="7920"/>
        <w:tab w:val="left" w:pos="8460"/>
        <w:tab w:val="left" w:pos="8640"/>
        <w:tab w:val="left" w:pos="9270"/>
        <w:tab w:val="left" w:pos="9360"/>
        <w:tab w:val="left" w:pos="9900"/>
        <w:tab w:val="left" w:pos="10080"/>
        <w:tab w:val="left" w:pos="10710"/>
        <w:tab w:val="left" w:pos="10800"/>
        <w:tab w:val="left" w:pos="11340"/>
        <w:tab w:val="left" w:pos="11520"/>
        <w:tab w:val="left" w:pos="12150"/>
        <w:tab w:val="left" w:pos="12240"/>
        <w:tab w:val="left" w:pos="12780"/>
        <w:tab w:val="left" w:pos="12960"/>
        <w:tab w:val="left" w:pos="13590"/>
        <w:tab w:val="left" w:pos="13680"/>
        <w:tab w:val="left" w:pos="14220"/>
        <w:tab w:val="left" w:pos="14400"/>
      </w:tabs>
      <w:spacing w:line="180" w:lineRule="auto"/>
      <w:ind w:left="3240" w:hanging="360"/>
    </w:pPr>
  </w:style>
  <w:style w:type="paragraph" w:customStyle="1" w:styleId="Osnova6">
    <w:name w:val="Osnova 6"/>
    <w:basedOn w:val="Osnova5"/>
    <w:rsid w:val="00D26BF0"/>
  </w:style>
  <w:style w:type="paragraph" w:customStyle="1" w:styleId="Osnova7">
    <w:name w:val="Osnova 7"/>
    <w:basedOn w:val="Osnova6"/>
    <w:rsid w:val="00D26BF0"/>
  </w:style>
  <w:style w:type="paragraph" w:customStyle="1" w:styleId="Osnova8">
    <w:name w:val="Osnova 8"/>
    <w:basedOn w:val="Osnova7"/>
    <w:rsid w:val="00D26BF0"/>
  </w:style>
  <w:style w:type="paragraph" w:customStyle="1" w:styleId="Osnova9">
    <w:name w:val="Osnova 9"/>
    <w:basedOn w:val="Osnova8"/>
    <w:rsid w:val="00D26BF0"/>
  </w:style>
  <w:style w:type="paragraph" w:customStyle="1" w:styleId="WW-Nadpis12">
    <w:name w:val="WW-Nadpis12"/>
    <w:basedOn w:val="Normlny"/>
    <w:rsid w:val="00D26BF0"/>
    <w:pPr>
      <w:spacing w:before="238" w:after="119"/>
    </w:pPr>
  </w:style>
  <w:style w:type="paragraph" w:customStyle="1" w:styleId="WW-Nadpis123">
    <w:name w:val="WW-Nadpis123"/>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Tahoma" w:eastAsia="Tahoma" w:hAnsi="Tahoma"/>
      <w:color w:val="000000"/>
      <w:sz w:val="88"/>
      <w:szCs w:val="88"/>
    </w:rPr>
  </w:style>
  <w:style w:type="paragraph" w:customStyle="1" w:styleId="WW-Nadpis1234">
    <w:name w:val="WW-Nadpis1234"/>
    <w:basedOn w:val="Normlny"/>
    <w:rsid w:val="00D26BF0"/>
    <w:pPr>
      <w:spacing w:before="238" w:after="119"/>
    </w:pPr>
  </w:style>
  <w:style w:type="paragraph" w:customStyle="1" w:styleId="WW-Nadpis12345">
    <w:name w:val="WW-Nadpis12345"/>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Tahoma" w:eastAsia="Tahoma" w:hAnsi="Tahoma"/>
      <w:color w:val="000000"/>
      <w:sz w:val="88"/>
      <w:szCs w:val="88"/>
    </w:rPr>
  </w:style>
  <w:style w:type="paragraph" w:customStyle="1" w:styleId="WW-Nadpis123456">
    <w:name w:val="WW-Nadpis123456"/>
    <w:basedOn w:val="Normlny"/>
    <w:rsid w:val="00D26BF0"/>
    <w:pPr>
      <w:spacing w:before="238" w:after="119"/>
    </w:pPr>
  </w:style>
  <w:style w:type="paragraph" w:customStyle="1" w:styleId="WW-Nadpis1234567">
    <w:name w:val="WW-Nadpis1234567"/>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Tahoma" w:eastAsia="Tahoma" w:hAnsi="Tahoma"/>
      <w:color w:val="000000"/>
      <w:sz w:val="88"/>
      <w:szCs w:val="88"/>
    </w:rPr>
  </w:style>
  <w:style w:type="paragraph" w:customStyle="1" w:styleId="WW-Nadpis12345678">
    <w:name w:val="WW-Nadpis12345678"/>
    <w:basedOn w:val="Normlny"/>
    <w:rsid w:val="00D26BF0"/>
    <w:pPr>
      <w:spacing w:before="238" w:after="119"/>
    </w:pPr>
  </w:style>
  <w:style w:type="paragraph" w:customStyle="1" w:styleId="WW-Nadpis123456789">
    <w:name w:val="WW-Nadpis123456789"/>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sz w:val="86"/>
      <w:szCs w:val="86"/>
    </w:rPr>
  </w:style>
  <w:style w:type="paragraph" w:customStyle="1" w:styleId="Nadpis1LTGliederung1">
    <w:name w:val="Nadpis1~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1LTGliederung2">
    <w:name w:val="Nadpis1~LT~Gliederung 2"/>
    <w:basedOn w:val="Nadpis1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1LTGliederung3">
    <w:name w:val="Nadpis1~LT~Gliederung 3"/>
    <w:basedOn w:val="Nadpis1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1LTGliederung4">
    <w:name w:val="Nadpis1~LT~Gliederung 4"/>
    <w:basedOn w:val="Nadpis1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1LTGliederung5">
    <w:name w:val="Nadpis1~LT~Gliederung 5"/>
    <w:basedOn w:val="Nadpis1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1LTGliederung6">
    <w:name w:val="Nadpis1~LT~Gliederung 6"/>
    <w:basedOn w:val="Nadpis1LTGliederung5"/>
    <w:rsid w:val="00D26BF0"/>
  </w:style>
  <w:style w:type="paragraph" w:customStyle="1" w:styleId="Nadpis1LTGliederung7">
    <w:name w:val="Nadpis1~LT~Gliederung 7"/>
    <w:basedOn w:val="Nadpis1LTGliederung6"/>
    <w:rsid w:val="00D26BF0"/>
  </w:style>
  <w:style w:type="paragraph" w:customStyle="1" w:styleId="Nadpis1LTGliederung8">
    <w:name w:val="Nadpis1~LT~Gliederung 8"/>
    <w:basedOn w:val="Nadpis1LTGliederung7"/>
    <w:rsid w:val="00D26BF0"/>
  </w:style>
  <w:style w:type="paragraph" w:customStyle="1" w:styleId="Nadpis1LTGliederung9">
    <w:name w:val="Nadpis1~LT~Gliederung 9"/>
    <w:basedOn w:val="Nadpis1LTGliederung8"/>
    <w:rsid w:val="00D26BF0"/>
  </w:style>
  <w:style w:type="paragraph" w:customStyle="1" w:styleId="Nadpis1LTTitel">
    <w:name w:val="Nadpis1~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1LTUntertitel">
    <w:name w:val="Nadpis1~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1LTNotizen">
    <w:name w:val="Nadpis1~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1LTHintergrundobjekte">
    <w:name w:val="Nadpis1~LT~Hintergrundobjekte"/>
    <w:rsid w:val="00D26BF0"/>
    <w:pPr>
      <w:widowControl w:val="0"/>
      <w:suppressAutoHyphens/>
      <w:autoSpaceDE w:val="0"/>
    </w:pPr>
    <w:rPr>
      <w:rFonts w:eastAsia="Lucida Sans Unicode"/>
      <w:kern w:val="1"/>
      <w:sz w:val="24"/>
      <w:szCs w:val="24"/>
    </w:rPr>
  </w:style>
  <w:style w:type="paragraph" w:customStyle="1" w:styleId="Nadpis1LTHintergrund">
    <w:name w:val="Nadpis1~LT~Hintergrund"/>
    <w:rsid w:val="00D26BF0"/>
    <w:pPr>
      <w:widowControl w:val="0"/>
      <w:suppressAutoHyphens/>
      <w:autoSpaceDE w:val="0"/>
      <w:jc w:val="center"/>
    </w:pPr>
    <w:rPr>
      <w:rFonts w:eastAsia="Lucida Sans Unicode"/>
      <w:sz w:val="24"/>
      <w:szCs w:val="24"/>
    </w:rPr>
  </w:style>
  <w:style w:type="paragraph" w:customStyle="1" w:styleId="Nadpis2LTGliederung1">
    <w:name w:val="Nadpis2~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2LTGliederung2">
    <w:name w:val="Nadpis2~LT~Gliederung 2"/>
    <w:basedOn w:val="Nadpis2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2LTGliederung3">
    <w:name w:val="Nadpis2~LT~Gliederung 3"/>
    <w:basedOn w:val="Nadpis2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2LTGliederung4">
    <w:name w:val="Nadpis2~LT~Gliederung 4"/>
    <w:basedOn w:val="Nadpis2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2LTGliederung5">
    <w:name w:val="Nadpis2~LT~Gliederung 5"/>
    <w:basedOn w:val="Nadpis2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2LTGliederung6">
    <w:name w:val="Nadpis2~LT~Gliederung 6"/>
    <w:basedOn w:val="Nadpis2LTGliederung5"/>
    <w:rsid w:val="00D26BF0"/>
  </w:style>
  <w:style w:type="paragraph" w:customStyle="1" w:styleId="Nadpis2LTGliederung7">
    <w:name w:val="Nadpis2~LT~Gliederung 7"/>
    <w:basedOn w:val="Nadpis2LTGliederung6"/>
    <w:rsid w:val="00D26BF0"/>
  </w:style>
  <w:style w:type="paragraph" w:customStyle="1" w:styleId="Nadpis2LTGliederung8">
    <w:name w:val="Nadpis2~LT~Gliederung 8"/>
    <w:basedOn w:val="Nadpis2LTGliederung7"/>
    <w:rsid w:val="00D26BF0"/>
  </w:style>
  <w:style w:type="paragraph" w:customStyle="1" w:styleId="Nadpis2LTGliederung9">
    <w:name w:val="Nadpis2~LT~Gliederung 9"/>
    <w:basedOn w:val="Nadpis2LTGliederung8"/>
    <w:rsid w:val="00D26BF0"/>
  </w:style>
  <w:style w:type="paragraph" w:customStyle="1" w:styleId="Nadpis2LTTitel">
    <w:name w:val="Nadpis2~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2LTUntertitel">
    <w:name w:val="Nadpis2~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2LTNotizen">
    <w:name w:val="Nadpis2~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2LTHintergrundobjekte">
    <w:name w:val="Nadpis2~LT~Hintergrundobjekte"/>
    <w:rsid w:val="00D26BF0"/>
    <w:pPr>
      <w:widowControl w:val="0"/>
      <w:suppressAutoHyphens/>
      <w:autoSpaceDE w:val="0"/>
    </w:pPr>
    <w:rPr>
      <w:rFonts w:eastAsia="Lucida Sans Unicode"/>
      <w:kern w:val="1"/>
      <w:sz w:val="24"/>
      <w:szCs w:val="24"/>
    </w:rPr>
  </w:style>
  <w:style w:type="paragraph" w:customStyle="1" w:styleId="Nadpis2LTHintergrund">
    <w:name w:val="Nadpis2~LT~Hintergrund"/>
    <w:rsid w:val="00D26BF0"/>
    <w:pPr>
      <w:widowControl w:val="0"/>
      <w:suppressAutoHyphens/>
      <w:autoSpaceDE w:val="0"/>
      <w:jc w:val="center"/>
    </w:pPr>
    <w:rPr>
      <w:rFonts w:eastAsia="Lucida Sans Unicode"/>
      <w:sz w:val="24"/>
      <w:szCs w:val="24"/>
    </w:rPr>
  </w:style>
  <w:style w:type="paragraph" w:customStyle="1" w:styleId="Nadpis3LTGliederung1">
    <w:name w:val="Nadpis3~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3LTGliederung2">
    <w:name w:val="Nadpis3~LT~Gliederung 2"/>
    <w:basedOn w:val="Nadpis3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3LTGliederung3">
    <w:name w:val="Nadpis3~LT~Gliederung 3"/>
    <w:basedOn w:val="Nadpis3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3LTGliederung4">
    <w:name w:val="Nadpis3~LT~Gliederung 4"/>
    <w:basedOn w:val="Nadpis3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3LTGliederung5">
    <w:name w:val="Nadpis3~LT~Gliederung 5"/>
    <w:basedOn w:val="Nadpis3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3LTGliederung6">
    <w:name w:val="Nadpis3~LT~Gliederung 6"/>
    <w:basedOn w:val="Nadpis3LTGliederung5"/>
    <w:rsid w:val="00D26BF0"/>
  </w:style>
  <w:style w:type="paragraph" w:customStyle="1" w:styleId="Nadpis3LTGliederung7">
    <w:name w:val="Nadpis3~LT~Gliederung 7"/>
    <w:basedOn w:val="Nadpis3LTGliederung6"/>
    <w:rsid w:val="00D26BF0"/>
  </w:style>
  <w:style w:type="paragraph" w:customStyle="1" w:styleId="Nadpis3LTGliederung8">
    <w:name w:val="Nadpis3~LT~Gliederung 8"/>
    <w:basedOn w:val="Nadpis3LTGliederung7"/>
    <w:rsid w:val="00D26BF0"/>
  </w:style>
  <w:style w:type="paragraph" w:customStyle="1" w:styleId="Nadpis3LTGliederung9">
    <w:name w:val="Nadpis3~LT~Gliederung 9"/>
    <w:basedOn w:val="Nadpis3LTGliederung8"/>
    <w:rsid w:val="00D26BF0"/>
  </w:style>
  <w:style w:type="paragraph" w:customStyle="1" w:styleId="Nadpis3LTTitel">
    <w:name w:val="Nadpis3~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3LTUntertitel">
    <w:name w:val="Nadpis3~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3LTNotizen">
    <w:name w:val="Nadpis3~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3LTHintergrundobjekte">
    <w:name w:val="Nadpis3~LT~Hintergrundobjekte"/>
    <w:rsid w:val="00D26BF0"/>
    <w:pPr>
      <w:widowControl w:val="0"/>
      <w:suppressAutoHyphens/>
      <w:autoSpaceDE w:val="0"/>
    </w:pPr>
    <w:rPr>
      <w:rFonts w:eastAsia="Lucida Sans Unicode"/>
      <w:kern w:val="1"/>
      <w:sz w:val="24"/>
      <w:szCs w:val="24"/>
    </w:rPr>
  </w:style>
  <w:style w:type="paragraph" w:customStyle="1" w:styleId="Nadpis3LTHintergrund">
    <w:name w:val="Nadpis3~LT~Hintergrund"/>
    <w:rsid w:val="00D26BF0"/>
    <w:pPr>
      <w:widowControl w:val="0"/>
      <w:suppressAutoHyphens/>
      <w:autoSpaceDE w:val="0"/>
      <w:jc w:val="center"/>
    </w:pPr>
    <w:rPr>
      <w:rFonts w:eastAsia="Lucida Sans Unicode"/>
      <w:sz w:val="24"/>
      <w:szCs w:val="24"/>
    </w:rPr>
  </w:style>
  <w:style w:type="paragraph" w:customStyle="1" w:styleId="Nadpis4LTGliederung1">
    <w:name w:val="Nadpis4~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4LTGliederung2">
    <w:name w:val="Nadpis4~LT~Gliederung 2"/>
    <w:basedOn w:val="Nadpis4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4LTGliederung3">
    <w:name w:val="Nadpis4~LT~Gliederung 3"/>
    <w:basedOn w:val="Nadpis4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4LTGliederung4">
    <w:name w:val="Nadpis4~LT~Gliederung 4"/>
    <w:basedOn w:val="Nadpis4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4LTGliederung5">
    <w:name w:val="Nadpis4~LT~Gliederung 5"/>
    <w:basedOn w:val="Nadpis4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4LTGliederung6">
    <w:name w:val="Nadpis4~LT~Gliederung 6"/>
    <w:basedOn w:val="Nadpis4LTGliederung5"/>
    <w:rsid w:val="00D26BF0"/>
  </w:style>
  <w:style w:type="paragraph" w:customStyle="1" w:styleId="Nadpis4LTGliederung7">
    <w:name w:val="Nadpis4~LT~Gliederung 7"/>
    <w:basedOn w:val="Nadpis4LTGliederung6"/>
    <w:rsid w:val="00D26BF0"/>
  </w:style>
  <w:style w:type="paragraph" w:customStyle="1" w:styleId="Nadpis4LTGliederung8">
    <w:name w:val="Nadpis4~LT~Gliederung 8"/>
    <w:basedOn w:val="Nadpis4LTGliederung7"/>
    <w:rsid w:val="00D26BF0"/>
  </w:style>
  <w:style w:type="paragraph" w:customStyle="1" w:styleId="Nadpis4LTGliederung9">
    <w:name w:val="Nadpis4~LT~Gliederung 9"/>
    <w:basedOn w:val="Nadpis4LTGliederung8"/>
    <w:rsid w:val="00D26BF0"/>
  </w:style>
  <w:style w:type="paragraph" w:customStyle="1" w:styleId="Nadpis4LTTitel">
    <w:name w:val="Nadpis4~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4LTUntertitel">
    <w:name w:val="Nadpis4~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4LTNotizen">
    <w:name w:val="Nadpis4~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4LTHintergrundobjekte">
    <w:name w:val="Nadpis4~LT~Hintergrundobjekte"/>
    <w:rsid w:val="00D26BF0"/>
    <w:pPr>
      <w:widowControl w:val="0"/>
      <w:suppressAutoHyphens/>
      <w:autoSpaceDE w:val="0"/>
    </w:pPr>
    <w:rPr>
      <w:rFonts w:eastAsia="Lucida Sans Unicode"/>
      <w:kern w:val="1"/>
      <w:sz w:val="24"/>
      <w:szCs w:val="24"/>
    </w:rPr>
  </w:style>
  <w:style w:type="paragraph" w:customStyle="1" w:styleId="Nadpis4LTHintergrund">
    <w:name w:val="Nadpis4~LT~Hintergrund"/>
    <w:rsid w:val="00D26BF0"/>
    <w:pPr>
      <w:widowControl w:val="0"/>
      <w:suppressAutoHyphens/>
      <w:autoSpaceDE w:val="0"/>
      <w:jc w:val="center"/>
    </w:pPr>
    <w:rPr>
      <w:rFonts w:eastAsia="Lucida Sans Unicode"/>
      <w:sz w:val="24"/>
      <w:szCs w:val="24"/>
    </w:rPr>
  </w:style>
  <w:style w:type="paragraph" w:customStyle="1" w:styleId="Nadpis5LTGliederung1">
    <w:name w:val="Nadpis5~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5LTGliederung2">
    <w:name w:val="Nadpis5~LT~Gliederung 2"/>
    <w:basedOn w:val="Nadpis5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5LTGliederung3">
    <w:name w:val="Nadpis5~LT~Gliederung 3"/>
    <w:basedOn w:val="Nadpis5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5LTGliederung4">
    <w:name w:val="Nadpis5~LT~Gliederung 4"/>
    <w:basedOn w:val="Nadpis5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5LTGliederung5">
    <w:name w:val="Nadpis5~LT~Gliederung 5"/>
    <w:basedOn w:val="Nadpis5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5LTGliederung6">
    <w:name w:val="Nadpis5~LT~Gliederung 6"/>
    <w:basedOn w:val="Nadpis5LTGliederung5"/>
    <w:rsid w:val="00D26BF0"/>
  </w:style>
  <w:style w:type="paragraph" w:customStyle="1" w:styleId="Nadpis5LTGliederung7">
    <w:name w:val="Nadpis5~LT~Gliederung 7"/>
    <w:basedOn w:val="Nadpis5LTGliederung6"/>
    <w:rsid w:val="00D26BF0"/>
  </w:style>
  <w:style w:type="paragraph" w:customStyle="1" w:styleId="Nadpis5LTGliederung8">
    <w:name w:val="Nadpis5~LT~Gliederung 8"/>
    <w:basedOn w:val="Nadpis5LTGliederung7"/>
    <w:rsid w:val="00D26BF0"/>
  </w:style>
  <w:style w:type="paragraph" w:customStyle="1" w:styleId="Nadpis5LTGliederung9">
    <w:name w:val="Nadpis5~LT~Gliederung 9"/>
    <w:basedOn w:val="Nadpis5LTGliederung8"/>
    <w:rsid w:val="00D26BF0"/>
  </w:style>
  <w:style w:type="paragraph" w:customStyle="1" w:styleId="Nadpis5LTTitel">
    <w:name w:val="Nadpis5~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5LTUntertitel">
    <w:name w:val="Nadpis5~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5LTNotizen">
    <w:name w:val="Nadpis5~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5LTHintergrundobjekte">
    <w:name w:val="Nadpis5~LT~Hintergrundobjekte"/>
    <w:rsid w:val="00D26BF0"/>
    <w:pPr>
      <w:widowControl w:val="0"/>
      <w:suppressAutoHyphens/>
      <w:autoSpaceDE w:val="0"/>
    </w:pPr>
    <w:rPr>
      <w:rFonts w:eastAsia="Lucida Sans Unicode"/>
      <w:kern w:val="1"/>
      <w:sz w:val="24"/>
      <w:szCs w:val="24"/>
    </w:rPr>
  </w:style>
  <w:style w:type="paragraph" w:customStyle="1" w:styleId="Nadpis5LTHintergrund">
    <w:name w:val="Nadpis5~LT~Hintergrund"/>
    <w:rsid w:val="00D26BF0"/>
    <w:pPr>
      <w:widowControl w:val="0"/>
      <w:suppressAutoHyphens/>
      <w:autoSpaceDE w:val="0"/>
      <w:jc w:val="center"/>
    </w:pPr>
    <w:rPr>
      <w:rFonts w:eastAsia="Lucida Sans Unicode"/>
      <w:sz w:val="24"/>
      <w:szCs w:val="24"/>
    </w:rPr>
  </w:style>
  <w:style w:type="paragraph" w:customStyle="1" w:styleId="Nadpis6LTGliederung1">
    <w:name w:val="Nadpis6~LT~Gliederung 1"/>
    <w:rsid w:val="00D26BF0"/>
    <w:pPr>
      <w:widowControl w:val="0"/>
      <w:tabs>
        <w:tab w:val="left" w:pos="865"/>
        <w:tab w:val="left" w:pos="2305"/>
        <w:tab w:val="left" w:pos="3745"/>
        <w:tab w:val="left" w:pos="5185"/>
        <w:tab w:val="left" w:pos="6625"/>
        <w:tab w:val="left" w:pos="8065"/>
        <w:tab w:val="left" w:pos="9505"/>
        <w:tab w:val="left" w:pos="10945"/>
        <w:tab w:val="left" w:pos="12385"/>
        <w:tab w:val="left" w:pos="13825"/>
        <w:tab w:val="left" w:pos="15265"/>
      </w:tabs>
      <w:suppressAutoHyphens/>
      <w:autoSpaceDE w:val="0"/>
      <w:spacing w:before="120"/>
    </w:pPr>
    <w:rPr>
      <w:rFonts w:ascii="Tahoma" w:eastAsia="Tahoma" w:hAnsi="Tahoma"/>
      <w:color w:val="000000"/>
      <w:kern w:val="1"/>
      <w:sz w:val="64"/>
      <w:szCs w:val="64"/>
    </w:rPr>
  </w:style>
  <w:style w:type="paragraph" w:customStyle="1" w:styleId="Nadpis6LTGliederung2">
    <w:name w:val="Nadpis6~LT~Gliederung 2"/>
    <w:basedOn w:val="Nadpis6LTGliederung1"/>
    <w:rsid w:val="00D26BF0"/>
    <w:pPr>
      <w:tabs>
        <w:tab w:val="left" w:pos="432"/>
        <w:tab w:val="left" w:pos="1872"/>
        <w:tab w:val="left" w:pos="3312"/>
        <w:tab w:val="left" w:pos="4752"/>
        <w:tab w:val="left" w:pos="6192"/>
        <w:tab w:val="left" w:pos="7632"/>
        <w:tab w:val="left" w:pos="9072"/>
        <w:tab w:val="left" w:pos="10512"/>
        <w:tab w:val="left" w:pos="11952"/>
        <w:tab w:val="left" w:pos="13392"/>
        <w:tab w:val="left" w:pos="14832"/>
      </w:tabs>
      <w:spacing w:before="110"/>
    </w:pPr>
    <w:rPr>
      <w:sz w:val="56"/>
      <w:szCs w:val="56"/>
    </w:rPr>
  </w:style>
  <w:style w:type="paragraph" w:customStyle="1" w:styleId="Nadpis6LTGliederung3">
    <w:name w:val="Nadpis6~LT~Gliederung 3"/>
    <w:basedOn w:val="Nadpis6LTGliederung2"/>
    <w:rsid w:val="00D26BF0"/>
    <w:pPr>
      <w:tabs>
        <w:tab w:val="left" w:pos="45"/>
        <w:tab w:val="left" w:pos="1485"/>
        <w:tab w:val="left" w:pos="2925"/>
        <w:tab w:val="left" w:pos="4365"/>
        <w:tab w:val="left" w:pos="5805"/>
        <w:tab w:val="left" w:pos="7245"/>
        <w:tab w:val="left" w:pos="8685"/>
        <w:tab w:val="left" w:pos="10125"/>
        <w:tab w:val="left" w:pos="11565"/>
        <w:tab w:val="left" w:pos="13005"/>
        <w:tab w:val="left" w:pos="14445"/>
      </w:tabs>
      <w:spacing w:before="120"/>
    </w:pPr>
    <w:rPr>
      <w:sz w:val="48"/>
      <w:szCs w:val="48"/>
    </w:rPr>
  </w:style>
  <w:style w:type="paragraph" w:customStyle="1" w:styleId="Nadpis6LTGliederung4">
    <w:name w:val="Nadpis6~LT~Gliederung 4"/>
    <w:basedOn w:val="Nadpis6LTGliederung3"/>
    <w:rsid w:val="00D26BF0"/>
    <w:pPr>
      <w:tabs>
        <w:tab w:val="left" w:pos="1152"/>
        <w:tab w:val="left" w:pos="2592"/>
        <w:tab w:val="left" w:pos="4032"/>
        <w:tab w:val="left" w:pos="5472"/>
        <w:tab w:val="left" w:pos="6912"/>
        <w:tab w:val="left" w:pos="8352"/>
        <w:tab w:val="left" w:pos="9792"/>
        <w:tab w:val="left" w:pos="11232"/>
        <w:tab w:val="left" w:pos="12672"/>
        <w:tab w:val="left" w:pos="14112"/>
      </w:tabs>
      <w:spacing w:before="100"/>
    </w:pPr>
    <w:rPr>
      <w:sz w:val="40"/>
      <w:szCs w:val="40"/>
    </w:rPr>
  </w:style>
  <w:style w:type="paragraph" w:customStyle="1" w:styleId="Nadpis6LTGliederung5">
    <w:name w:val="Nadpis6~LT~Gliederung 5"/>
    <w:basedOn w:val="Nadpis6LTGliederung4"/>
    <w:rsid w:val="00D26BF0"/>
    <w:pPr>
      <w:tabs>
        <w:tab w:val="left" w:pos="837"/>
        <w:tab w:val="left" w:pos="2277"/>
        <w:tab w:val="left" w:pos="3717"/>
        <w:tab w:val="left" w:pos="5157"/>
        <w:tab w:val="left" w:pos="6597"/>
        <w:tab w:val="left" w:pos="8037"/>
        <w:tab w:val="left" w:pos="9477"/>
        <w:tab w:val="left" w:pos="10917"/>
        <w:tab w:val="left" w:pos="12357"/>
        <w:tab w:val="left" w:pos="13797"/>
      </w:tabs>
    </w:pPr>
  </w:style>
  <w:style w:type="paragraph" w:customStyle="1" w:styleId="Nadpis6LTGliederung6">
    <w:name w:val="Nadpis6~LT~Gliederung 6"/>
    <w:basedOn w:val="Nadpis6LTGliederung5"/>
    <w:rsid w:val="00D26BF0"/>
  </w:style>
  <w:style w:type="paragraph" w:customStyle="1" w:styleId="Nadpis6LTGliederung7">
    <w:name w:val="Nadpis6~LT~Gliederung 7"/>
    <w:basedOn w:val="Nadpis6LTGliederung6"/>
    <w:rsid w:val="00D26BF0"/>
  </w:style>
  <w:style w:type="paragraph" w:customStyle="1" w:styleId="Nadpis6LTGliederung8">
    <w:name w:val="Nadpis6~LT~Gliederung 8"/>
    <w:basedOn w:val="Nadpis6LTGliederung7"/>
    <w:rsid w:val="00D26BF0"/>
  </w:style>
  <w:style w:type="paragraph" w:customStyle="1" w:styleId="Nadpis6LTGliederung9">
    <w:name w:val="Nadpis6~LT~Gliederung 9"/>
    <w:basedOn w:val="Nadpis6LTGliederung8"/>
    <w:rsid w:val="00D26BF0"/>
  </w:style>
  <w:style w:type="paragraph" w:customStyle="1" w:styleId="Nadpis6LTTitel">
    <w:name w:val="Nadpis6~LT~Titel"/>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kern w:val="1"/>
      <w:sz w:val="86"/>
      <w:szCs w:val="86"/>
    </w:rPr>
  </w:style>
  <w:style w:type="paragraph" w:customStyle="1" w:styleId="Nadpis6LTUntertitel">
    <w:name w:val="Nadpis6~LT~Untertitel"/>
    <w:rsid w:val="00D26BF0"/>
    <w:pPr>
      <w:widowControl w:val="0"/>
      <w:tabs>
        <w:tab w:val="left" w:pos="13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ind w:left="130"/>
      <w:jc w:val="center"/>
    </w:pPr>
    <w:rPr>
      <w:rFonts w:ascii="Tahoma" w:eastAsia="Tahoma" w:hAnsi="Tahoma"/>
      <w:color w:val="000000"/>
      <w:kern w:val="1"/>
      <w:sz w:val="64"/>
      <w:szCs w:val="64"/>
    </w:rPr>
  </w:style>
  <w:style w:type="paragraph" w:customStyle="1" w:styleId="Nadpis6LTNotizen">
    <w:name w:val="Nadpis6~LT~Notizen"/>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Tahoma" w:eastAsia="Tahoma" w:hAnsi="Tahoma"/>
      <w:color w:val="000000"/>
      <w:kern w:val="1"/>
      <w:sz w:val="24"/>
      <w:szCs w:val="24"/>
    </w:rPr>
  </w:style>
  <w:style w:type="paragraph" w:customStyle="1" w:styleId="Nadpis6LTHintergrundobjekte">
    <w:name w:val="Nadpis6~LT~Hintergrundobjekte"/>
    <w:rsid w:val="00D26BF0"/>
    <w:pPr>
      <w:widowControl w:val="0"/>
      <w:suppressAutoHyphens/>
      <w:autoSpaceDE w:val="0"/>
    </w:pPr>
    <w:rPr>
      <w:rFonts w:eastAsia="Lucida Sans Unicode"/>
      <w:kern w:val="1"/>
      <w:sz w:val="24"/>
      <w:szCs w:val="24"/>
    </w:rPr>
  </w:style>
  <w:style w:type="paragraph" w:customStyle="1" w:styleId="Nadpis6LTHintergrund">
    <w:name w:val="Nadpis6~LT~Hintergrund"/>
    <w:rsid w:val="00D26BF0"/>
    <w:pPr>
      <w:widowControl w:val="0"/>
      <w:suppressAutoHyphens/>
      <w:autoSpaceDE w:val="0"/>
      <w:jc w:val="center"/>
    </w:pPr>
    <w:rPr>
      <w:rFonts w:eastAsia="Lucida Sans Unicode"/>
      <w:sz w:val="24"/>
      <w:szCs w:val="24"/>
    </w:rPr>
  </w:style>
  <w:style w:type="paragraph" w:customStyle="1" w:styleId="WW-Nadpis12345678910">
    <w:name w:val="WW-Nadpis12345678910"/>
    <w:basedOn w:val="Normlny"/>
    <w:rsid w:val="00D26BF0"/>
    <w:pPr>
      <w:spacing w:before="238" w:after="119"/>
    </w:pPr>
  </w:style>
  <w:style w:type="paragraph" w:customStyle="1" w:styleId="WW-Nadpis1234567891011">
    <w:name w:val="WW-Nadpis1234567891011"/>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sz w:val="86"/>
      <w:szCs w:val="86"/>
    </w:rPr>
  </w:style>
  <w:style w:type="paragraph" w:customStyle="1" w:styleId="WW-Nadpis123456789101112">
    <w:name w:val="WW-Nadpis123456789101112"/>
    <w:basedOn w:val="Normlny"/>
    <w:rsid w:val="00D26BF0"/>
    <w:pPr>
      <w:spacing w:before="238" w:after="119"/>
    </w:pPr>
  </w:style>
  <w:style w:type="paragraph" w:customStyle="1" w:styleId="WW-Nadpis12345678910111213">
    <w:name w:val="WW-Nadpis12345678910111213"/>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sz w:val="86"/>
      <w:szCs w:val="86"/>
    </w:rPr>
  </w:style>
  <w:style w:type="paragraph" w:customStyle="1" w:styleId="WW-Nadpis1234567891011121314">
    <w:name w:val="WW-Nadpis1234567891011121314"/>
    <w:basedOn w:val="Normlny"/>
    <w:rsid w:val="00D26BF0"/>
    <w:pPr>
      <w:spacing w:before="238" w:after="119"/>
    </w:pPr>
  </w:style>
  <w:style w:type="paragraph" w:customStyle="1" w:styleId="WW-Nadpis123456789101112131415">
    <w:name w:val="WW-Nadpis123456789101112131415"/>
    <w:rsid w:val="00D26BF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Tahoma" w:hAnsi="Tahoma"/>
      <w:color w:val="572314"/>
      <w:sz w:val="86"/>
      <w:szCs w:val="8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CBB96-9196-452C-B56F-3BD17D0F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Pages>
  <Words>6979</Words>
  <Characters>39783</Characters>
  <Application>Microsoft Office Word</Application>
  <DocSecurity>0</DocSecurity>
  <Lines>331</Lines>
  <Paragraphs>93</Paragraphs>
  <ScaleCrop>false</ScaleCrop>
  <Company/>
  <LinksUpToDate>false</LinksUpToDate>
  <CharactersWithSpaces>46669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p3c0</dc:creator>
  <cp:lastModifiedBy>Komi</cp:lastModifiedBy>
  <cp:revision>3</cp:revision>
  <cp:lastPrinted>1601-01-01T00:00:00Z</cp:lastPrinted>
  <dcterms:created xsi:type="dcterms:W3CDTF">2010-01-20T21:09:00Z</dcterms:created>
  <dcterms:modified xsi:type="dcterms:W3CDTF">2013-01-06T12:19:00Z</dcterms:modified>
</cp:coreProperties>
</file>