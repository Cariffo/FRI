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r w:rsidRPr="0071057B">
        <w:rPr>
          <w:noProof/>
        </w:rPr>
        <w:drawing>
          <wp:inline distT="0" distB="0" distL="0" distR="0">
            <wp:extent cx="1685925" cy="166687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r>
        <w:rPr>
          <w:rFonts w:eastAsia="Times New Roman"/>
          <w:b/>
          <w:caps/>
          <w:sz w:val="40"/>
        </w:rPr>
        <w:t>Softvérove inžinierstvo</w:t>
      </w:r>
    </w:p>
    <w:p w:rsidR="00BF5E68" w:rsidRDefault="00BF5E68">
      <w:pPr>
        <w:jc w:val="center"/>
        <w:rPr>
          <w:rFonts w:eastAsia="Times New Roman"/>
          <w:b/>
          <w:sz w:val="32"/>
        </w:rPr>
      </w:pPr>
      <w:r>
        <w:rPr>
          <w:rFonts w:eastAsia="Times New Roman"/>
          <w:b/>
          <w:sz w:val="32"/>
        </w:rPr>
        <w:t>Stravovacie zariadenie</w:t>
      </w:r>
      <w:r>
        <w:rPr>
          <w:rFonts w:eastAsia="Times New Roman"/>
          <w:b/>
          <w:caps/>
          <w:sz w:val="40"/>
        </w:rPr>
        <w:t xml:space="preserve"> </w:t>
      </w:r>
    </w:p>
    <w:p w:rsidR="00BF5E68" w:rsidRDefault="00BF5E68">
      <w:pPr>
        <w:jc w:val="center"/>
        <w:rPr>
          <w:rFonts w:eastAsia="Times New Roman"/>
          <w:b/>
        </w:rPr>
      </w:pPr>
      <w:r>
        <w:rPr>
          <w:rFonts w:eastAsia="Times New Roman"/>
          <w:b/>
        </w:rPr>
        <w:t>Kód skupiny: 309</w:t>
      </w: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r>
        <w:rPr>
          <w:rFonts w:eastAsia="Times New Roman"/>
          <w:u w:val="single"/>
        </w:rPr>
        <w:t>Členovia tímu:</w:t>
      </w:r>
    </w:p>
    <w:p w:rsidR="00BF5E68" w:rsidRDefault="00BF5E68">
      <w:pPr>
        <w:ind w:firstLine="720"/>
        <w:jc w:val="right"/>
        <w:rPr>
          <w:rFonts w:eastAsia="Times New Roman"/>
        </w:rPr>
      </w:pPr>
      <w:r>
        <w:rPr>
          <w:rFonts w:eastAsia="Times New Roman"/>
        </w:rPr>
        <w:t>Predseda - Andrej Šišila</w:t>
      </w:r>
    </w:p>
    <w:p w:rsidR="00BF5E68" w:rsidRDefault="00BF5E68">
      <w:pPr>
        <w:ind w:firstLine="720"/>
        <w:jc w:val="right"/>
        <w:rPr>
          <w:rFonts w:eastAsia="Times New Roman"/>
        </w:rPr>
      </w:pPr>
      <w:r>
        <w:rPr>
          <w:rFonts w:eastAsia="Times New Roman"/>
        </w:rPr>
        <w:t>Juraj Muráň</w:t>
      </w:r>
    </w:p>
    <w:p w:rsidR="00BF5E68" w:rsidRDefault="00BF5E68">
      <w:pPr>
        <w:ind w:firstLine="720"/>
        <w:jc w:val="right"/>
        <w:rPr>
          <w:rFonts w:eastAsia="Times New Roman"/>
        </w:rPr>
      </w:pPr>
      <w:r>
        <w:rPr>
          <w:rFonts w:eastAsia="Times New Roman"/>
        </w:rPr>
        <w:t>Peter Gróf</w:t>
      </w:r>
    </w:p>
    <w:p w:rsidR="00BF5E68" w:rsidRDefault="00BF5E68">
      <w:pPr>
        <w:jc w:val="right"/>
        <w:rPr>
          <w:rFonts w:ascii="Times New Roman" w:hAnsi="Times New Roman"/>
          <w:sz w:val="20"/>
        </w:rPr>
      </w:pPr>
    </w:p>
    <w:p w:rsidR="00D038E2" w:rsidRPr="00D038E2" w:rsidRDefault="00BF5E68">
      <w:pPr>
        <w:pStyle w:val="Obsah1"/>
        <w:rPr>
          <w:noProof/>
          <w:color w:val="000000" w:themeColor="text1"/>
        </w:rPr>
      </w:pPr>
      <w:r w:rsidRPr="000C6D41">
        <w:rPr>
          <w:rFonts w:eastAsia="Times New Roman"/>
        </w:rPr>
        <w:br w:type="page"/>
      </w:r>
      <w:r w:rsidRPr="00D038E2">
        <w:rPr>
          <w:rFonts w:eastAsia="Times New Roman" w:cs="Arial"/>
          <w:bCs w:val="0"/>
          <w:color w:val="000000" w:themeColor="text1"/>
          <w:szCs w:val="24"/>
        </w:rPr>
        <w:lastRenderedPageBreak/>
        <w:fldChar w:fldCharType="begin"/>
      </w:r>
      <w:r w:rsidRPr="00D038E2">
        <w:rPr>
          <w:rFonts w:eastAsia="Times New Roman" w:cs="Arial"/>
          <w:bCs w:val="0"/>
          <w:color w:val="000000" w:themeColor="text1"/>
          <w:szCs w:val="24"/>
        </w:rPr>
        <w:instrText>TOC \o "1-9"</w:instrText>
      </w:r>
      <w:r w:rsidRPr="00D038E2">
        <w:rPr>
          <w:rFonts w:eastAsia="Times New Roman" w:cs="Arial"/>
          <w:bCs w:val="0"/>
          <w:color w:val="000000" w:themeColor="text1"/>
          <w:szCs w:val="24"/>
        </w:rPr>
        <w:fldChar w:fldCharType="separate"/>
      </w:r>
      <w:bookmarkStart w:id="0" w:name="_Toc437529836"/>
    </w:p>
    <w:bookmarkEnd w:id="0"/>
    <w:p w:rsidR="00D038E2" w:rsidRPr="00D038E2" w:rsidRDefault="00D038E2">
      <w:pPr>
        <w:pStyle w:val="Obsah1"/>
        <w:tabs>
          <w:tab w:val="left" w:pos="2158"/>
        </w:tabs>
        <w:rPr>
          <w:rFonts w:asciiTheme="minorHAnsi" w:hAnsiTheme="minorHAnsi"/>
          <w:b w:val="0"/>
          <w:bCs w:val="0"/>
          <w:noProof/>
          <w:color w:val="000000" w:themeColor="text1"/>
          <w:sz w:val="22"/>
          <w:szCs w:val="22"/>
        </w:rPr>
      </w:pPr>
      <w:r w:rsidRPr="00D038E2">
        <w:rPr>
          <w:rFonts w:eastAsia="Times New Roman" w:cs="Arial"/>
          <w:bCs w:val="0"/>
          <w:noProof/>
          <w:color w:val="000000" w:themeColor="text1"/>
        </w:rPr>
        <w:t>Obsah</w:t>
      </w:r>
    </w:p>
    <w:p w:rsidR="00D038E2" w:rsidRPr="00D038E2" w:rsidRDefault="00D038E2">
      <w:pPr>
        <w:pStyle w:val="Obsah1"/>
        <w:rPr>
          <w:rFonts w:asciiTheme="minorHAnsi" w:hAnsiTheme="minorHAnsi"/>
          <w:b w:val="0"/>
          <w:bCs w:val="0"/>
          <w:noProof/>
          <w:color w:val="000000" w:themeColor="text1"/>
          <w:sz w:val="22"/>
          <w:szCs w:val="22"/>
        </w:rPr>
      </w:pPr>
      <w:r w:rsidRPr="00D038E2">
        <w:rPr>
          <w:rFonts w:eastAsia="Times New Roman" w:cs="Arial"/>
          <w:bCs w:val="0"/>
          <w:noProof/>
          <w:color w:val="000000" w:themeColor="text1"/>
        </w:rPr>
        <w:t>Stravovacie zariadenie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_Toc437529837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rPr>
        <w:t>Biznis modelovanie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_Toc437529838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rPr>
        <w:t>Model biznis procesov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_Toc437529839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Aktivity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_Toc437529840 \h </w:instrText>
      </w:r>
      <w:r w:rsidRPr="00D038E2">
        <w:rPr>
          <w:noProof/>
          <w:color w:val="000000" w:themeColor="text1"/>
        </w:rPr>
      </w:r>
      <w:r w:rsidRPr="00D038E2">
        <w:rPr>
          <w:noProof/>
          <w:color w:val="000000" w:themeColor="text1"/>
        </w:rPr>
        <w:fldChar w:fldCharType="separate"/>
      </w:r>
      <w:r w:rsidRPr="00D038E2">
        <w:rPr>
          <w:noProof/>
          <w:color w:val="000000" w:themeColor="text1"/>
        </w:rPr>
        <w:t>5</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Objednavanie stravy vopred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_Toc437529841 \h </w:instrText>
      </w:r>
      <w:r w:rsidRPr="00D038E2">
        <w:rPr>
          <w:noProof/>
          <w:color w:val="000000" w:themeColor="text1"/>
        </w:rPr>
      </w:r>
      <w:r w:rsidRPr="00D038E2">
        <w:rPr>
          <w:noProof/>
          <w:color w:val="000000" w:themeColor="text1"/>
        </w:rPr>
        <w:fldChar w:fldCharType="separate"/>
      </w:r>
      <w:r w:rsidRPr="00D038E2">
        <w:rPr>
          <w:noProof/>
          <w:color w:val="000000" w:themeColor="text1"/>
        </w:rPr>
        <w:t>5</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Spracovanie objednavok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_Toc437529842 \h </w:instrText>
      </w:r>
      <w:r w:rsidRPr="00D038E2">
        <w:rPr>
          <w:noProof/>
          <w:color w:val="000000" w:themeColor="text1"/>
        </w:rPr>
      </w:r>
      <w:r w:rsidRPr="00D038E2">
        <w:rPr>
          <w:noProof/>
          <w:color w:val="000000" w:themeColor="text1"/>
        </w:rPr>
        <w:fldChar w:fldCharType="separate"/>
      </w:r>
      <w:r w:rsidRPr="00D038E2">
        <w:rPr>
          <w:noProof/>
          <w:color w:val="000000" w:themeColor="text1"/>
        </w:rPr>
        <w:t>7</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Urcenie jedal na pripravu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_Toc437529843 \h </w:instrText>
      </w:r>
      <w:r w:rsidRPr="00D038E2">
        <w:rPr>
          <w:noProof/>
          <w:color w:val="000000" w:themeColor="text1"/>
        </w:rPr>
      </w:r>
      <w:r w:rsidRPr="00D038E2">
        <w:rPr>
          <w:noProof/>
          <w:color w:val="000000" w:themeColor="text1"/>
        </w:rPr>
        <w:fldChar w:fldCharType="separate"/>
      </w:r>
      <w:r w:rsidRPr="00D038E2">
        <w:rPr>
          <w:noProof/>
          <w:color w:val="000000" w:themeColor="text1"/>
        </w:rPr>
        <w:t>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Varenie obedov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_Toc437529844 \h </w:instrText>
      </w:r>
      <w:r w:rsidRPr="00D038E2">
        <w:rPr>
          <w:noProof/>
          <w:color w:val="000000" w:themeColor="text1"/>
        </w:rPr>
      </w:r>
      <w:r w:rsidRPr="00D038E2">
        <w:rPr>
          <w:noProof/>
          <w:color w:val="000000" w:themeColor="text1"/>
        </w:rPr>
        <w:fldChar w:fldCharType="separate"/>
      </w:r>
      <w:r w:rsidRPr="00D038E2">
        <w:rPr>
          <w:noProof/>
          <w:color w:val="000000" w:themeColor="text1"/>
        </w:rPr>
        <w:t>10</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de-DE"/>
        </w:rPr>
        <w:t>Aktivita - Vydaj stravy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_Toc437529845 \h </w:instrText>
      </w:r>
      <w:r w:rsidRPr="00D038E2">
        <w:rPr>
          <w:noProof/>
          <w:color w:val="000000" w:themeColor="text1"/>
        </w:rPr>
      </w:r>
      <w:r w:rsidRPr="00D038E2">
        <w:rPr>
          <w:noProof/>
          <w:color w:val="000000" w:themeColor="text1"/>
        </w:rPr>
        <w:fldChar w:fldCharType="separate"/>
      </w:r>
      <w:r w:rsidRPr="00D038E2">
        <w:rPr>
          <w:noProof/>
          <w:color w:val="000000" w:themeColor="text1"/>
        </w:rPr>
        <w:t>11</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de-DE"/>
        </w:rPr>
        <w:t>Aktivita - Zabezpecovanie surovin</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_Toc437529846 \h </w:instrText>
      </w:r>
      <w:r w:rsidRPr="00D038E2">
        <w:rPr>
          <w:noProof/>
          <w:color w:val="000000" w:themeColor="text1"/>
        </w:rPr>
      </w:r>
      <w:r w:rsidRPr="00D038E2">
        <w:rPr>
          <w:noProof/>
          <w:color w:val="000000" w:themeColor="text1"/>
        </w:rPr>
        <w:fldChar w:fldCharType="separate"/>
      </w:r>
      <w:r w:rsidRPr="00D038E2">
        <w:rPr>
          <w:noProof/>
          <w:color w:val="000000" w:themeColor="text1"/>
        </w:rPr>
        <w:t>14</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de-DE"/>
        </w:rPr>
        <w:t>Doménový model</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_Toc437529847 \h </w:instrText>
      </w:r>
      <w:r w:rsidRPr="00D038E2">
        <w:rPr>
          <w:noProof/>
          <w:color w:val="000000" w:themeColor="text1"/>
        </w:rPr>
      </w:r>
      <w:r w:rsidRPr="00D038E2">
        <w:rPr>
          <w:noProof/>
          <w:color w:val="000000" w:themeColor="text1"/>
        </w:rPr>
        <w:fldChar w:fldCharType="separate"/>
      </w:r>
      <w:r w:rsidRPr="00D038E2">
        <w:rPr>
          <w:noProof/>
          <w:color w:val="000000" w:themeColor="text1"/>
        </w:rPr>
        <w:t>15</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Diagramy biznis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_Toc437529848 \h </w:instrText>
      </w:r>
      <w:r w:rsidRPr="00D038E2">
        <w:rPr>
          <w:noProof/>
          <w:color w:val="000000" w:themeColor="text1"/>
        </w:rPr>
      </w:r>
      <w:r w:rsidRPr="00D038E2">
        <w:rPr>
          <w:noProof/>
          <w:color w:val="000000" w:themeColor="text1"/>
        </w:rPr>
        <w:fldChar w:fldCharType="separate"/>
      </w:r>
      <w:r w:rsidRPr="00D038E2">
        <w:rPr>
          <w:noProof/>
          <w:color w:val="000000" w:themeColor="text1"/>
        </w:rPr>
        <w:t>15</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Zber požiadaviek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_Toc437529849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rPr>
        <w:t>Model prípadov použitia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_Toc437529850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Diagramy prípadov použitia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_Toc437529851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en-AU"/>
        </w:rPr>
        <w:t>Administracia udajov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_Toc437529852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Aplikacia pre vydajnu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_Toc437529853 \h </w:instrText>
      </w:r>
      <w:r w:rsidRPr="00D038E2">
        <w:rPr>
          <w:noProof/>
          <w:color w:val="000000" w:themeColor="text1"/>
        </w:rPr>
      </w:r>
      <w:r w:rsidRPr="00D038E2">
        <w:rPr>
          <w:noProof/>
          <w:color w:val="000000" w:themeColor="text1"/>
        </w:rPr>
        <w:fldChar w:fldCharType="separate"/>
      </w:r>
      <w:r w:rsidRPr="00D038E2">
        <w:rPr>
          <w:noProof/>
          <w:color w:val="000000" w:themeColor="text1"/>
        </w:rPr>
        <w:t>18</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Mobilna aplikacia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_Toc437529854 \h </w:instrText>
      </w:r>
      <w:r w:rsidRPr="00D038E2">
        <w:rPr>
          <w:noProof/>
          <w:color w:val="000000" w:themeColor="text1"/>
        </w:rPr>
      </w:r>
      <w:r w:rsidRPr="00D038E2">
        <w:rPr>
          <w:noProof/>
          <w:color w:val="000000" w:themeColor="text1"/>
        </w:rPr>
        <w:fldChar w:fldCharType="separate"/>
      </w:r>
      <w:r w:rsidRPr="00D038E2">
        <w:rPr>
          <w:noProof/>
          <w:color w:val="000000" w:themeColor="text1"/>
        </w:rPr>
        <w:t>20</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Analýza a návrh</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_Toc437529855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en-AU"/>
        </w:rPr>
        <w:t>Model analýzy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_Toc437529856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Konceptuálne diagramy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_Toc437529857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Aplikacia pre vydajnu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_Toc437529858 \h </w:instrText>
      </w:r>
      <w:r w:rsidRPr="00D038E2">
        <w:rPr>
          <w:noProof/>
          <w:color w:val="000000" w:themeColor="text1"/>
        </w:rPr>
      </w:r>
      <w:r w:rsidRPr="00D038E2">
        <w:rPr>
          <w:noProof/>
          <w:color w:val="000000" w:themeColor="text1"/>
        </w:rPr>
        <w:fldChar w:fldCharType="separate"/>
      </w:r>
      <w:r w:rsidRPr="00D038E2">
        <w:rPr>
          <w:noProof/>
          <w:color w:val="000000" w:themeColor="text1"/>
        </w:rPr>
        <w:t>24</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Aktivity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_Toc437529859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Jedla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_Toc437529860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Logika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_Toc437529861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Vypisy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_Toc437529862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Zakaznik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_Toc437529863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Mobilna aplikacia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_Toc437529864 \h </w:instrText>
      </w:r>
      <w:r w:rsidRPr="00D038E2">
        <w:rPr>
          <w:noProof/>
          <w:color w:val="000000" w:themeColor="text1"/>
        </w:rPr>
      </w:r>
      <w:r w:rsidRPr="00D038E2">
        <w:rPr>
          <w:noProof/>
          <w:color w:val="000000" w:themeColor="text1"/>
        </w:rPr>
        <w:fldChar w:fldCharType="separate"/>
      </w:r>
      <w:r w:rsidRPr="00D038E2">
        <w:rPr>
          <w:noProof/>
          <w:color w:val="000000" w:themeColor="text1"/>
        </w:rPr>
        <w:t>27</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Sekvenčné diagramy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_Toc437529865 \h </w:instrText>
      </w:r>
      <w:r w:rsidRPr="00D038E2">
        <w:rPr>
          <w:noProof/>
          <w:color w:val="000000" w:themeColor="text1"/>
        </w:rPr>
      </w:r>
      <w:r w:rsidRPr="00D038E2">
        <w:rPr>
          <w:noProof/>
          <w:color w:val="000000" w:themeColor="text1"/>
        </w:rPr>
        <w:fldChar w:fldCharType="separate"/>
      </w:r>
      <w:r w:rsidRPr="00D038E2">
        <w:rPr>
          <w:noProof/>
          <w:color w:val="000000" w:themeColor="text1"/>
        </w:rPr>
        <w:t>29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Urcenie jedal na pripravu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_Toc437529866 \h </w:instrText>
      </w:r>
      <w:r w:rsidRPr="00D038E2">
        <w:rPr>
          <w:noProof/>
          <w:color w:val="000000" w:themeColor="text1"/>
        </w:rPr>
      </w:r>
      <w:r w:rsidRPr="00D038E2">
        <w:rPr>
          <w:noProof/>
          <w:color w:val="000000" w:themeColor="text1"/>
        </w:rPr>
        <w:fldChar w:fldCharType="separate"/>
      </w:r>
      <w:r w:rsidRPr="00D038E2">
        <w:rPr>
          <w:noProof/>
          <w:color w:val="000000" w:themeColor="text1"/>
        </w:rPr>
        <w:t>29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Zadanie vstupnych udajov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_Toc437529867 \h </w:instrText>
      </w:r>
      <w:r w:rsidRPr="00D038E2">
        <w:rPr>
          <w:noProof/>
          <w:color w:val="000000" w:themeColor="text1"/>
        </w:rPr>
      </w:r>
      <w:r w:rsidRPr="00D038E2">
        <w:rPr>
          <w:noProof/>
          <w:color w:val="000000" w:themeColor="text1"/>
        </w:rPr>
        <w:fldChar w:fldCharType="separate"/>
      </w:r>
      <w:r w:rsidRPr="00D038E2">
        <w:rPr>
          <w:noProof/>
          <w:color w:val="000000" w:themeColor="text1"/>
        </w:rPr>
        <w:t>31</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Zobrazenie vybranych udajov - Pouzivatelia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_Toc437529868 \h </w:instrText>
      </w:r>
      <w:r w:rsidRPr="00D038E2">
        <w:rPr>
          <w:noProof/>
          <w:color w:val="000000" w:themeColor="text1"/>
        </w:rPr>
      </w:r>
      <w:r w:rsidRPr="00D038E2">
        <w:rPr>
          <w:noProof/>
          <w:color w:val="000000" w:themeColor="text1"/>
        </w:rPr>
        <w:fldChar w:fldCharType="separate"/>
      </w:r>
      <w:r w:rsidRPr="00D038E2">
        <w:rPr>
          <w:noProof/>
          <w:color w:val="000000" w:themeColor="text1"/>
        </w:rPr>
        <w:t>32</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Zobrazenie vybranych udajov - Suroviny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_Toc437529869 \h </w:instrText>
      </w:r>
      <w:r w:rsidRPr="00D038E2">
        <w:rPr>
          <w:noProof/>
          <w:color w:val="000000" w:themeColor="text1"/>
        </w:rPr>
      </w:r>
      <w:r w:rsidRPr="00D038E2">
        <w:rPr>
          <w:noProof/>
          <w:color w:val="000000" w:themeColor="text1"/>
        </w:rPr>
        <w:fldChar w:fldCharType="separate"/>
      </w:r>
      <w:r w:rsidRPr="00D038E2">
        <w:rPr>
          <w:noProof/>
          <w:color w:val="000000" w:themeColor="text1"/>
        </w:rPr>
        <w:t>34</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en-AU"/>
        </w:rPr>
        <w:t>Model návrhu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_Toc437529870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Návrhové diagramy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_Toc437529871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en-AU"/>
        </w:rPr>
        <w:t>Jedla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_Toc437529872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Datovy diagram</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_Toc437529873 \h </w:instrText>
      </w:r>
      <w:r w:rsidRPr="00D038E2">
        <w:rPr>
          <w:noProof/>
          <w:color w:val="000000" w:themeColor="text1"/>
        </w:rPr>
      </w:r>
      <w:r w:rsidRPr="00D038E2">
        <w:rPr>
          <w:noProof/>
          <w:color w:val="000000" w:themeColor="text1"/>
        </w:rPr>
        <w:fldChar w:fldCharType="separate"/>
      </w:r>
      <w:r w:rsidRPr="00D038E2">
        <w:rPr>
          <w:noProof/>
          <w:color w:val="000000" w:themeColor="text1"/>
        </w:rPr>
        <w:t>41</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Datove diagramy – popis entit</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_Toc437529874 \h </w:instrText>
      </w:r>
      <w:r w:rsidRPr="00D038E2">
        <w:rPr>
          <w:noProof/>
          <w:color w:val="000000" w:themeColor="text1"/>
        </w:rPr>
      </w:r>
      <w:r w:rsidRPr="00D038E2">
        <w:rPr>
          <w:noProof/>
          <w:color w:val="000000" w:themeColor="text1"/>
        </w:rPr>
        <w:fldChar w:fldCharType="separate"/>
      </w:r>
      <w:r w:rsidRPr="00D038E2">
        <w:rPr>
          <w:noProof/>
          <w:color w:val="000000" w:themeColor="text1"/>
        </w:rPr>
        <w:t>42</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de-DE"/>
        </w:rPr>
        <w:t>Nasadenie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_Toc437529875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de-DE"/>
        </w:rPr>
        <w:t>Model nasadenia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_Toc437529876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de-DE"/>
        </w:rPr>
        <w:t>Diagram nasadenia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_Toc437529877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Zaver</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_Toc437529878 \h </w:instrText>
      </w:r>
      <w:r w:rsidRPr="00D038E2">
        <w:rPr>
          <w:noProof/>
          <w:color w:val="000000" w:themeColor="text1"/>
        </w:rPr>
      </w:r>
      <w:r w:rsidRPr="00D038E2">
        <w:rPr>
          <w:noProof/>
          <w:color w:val="000000" w:themeColor="text1"/>
        </w:rPr>
        <w:fldChar w:fldCharType="separate"/>
      </w:r>
      <w:r w:rsidRPr="00D038E2">
        <w:rPr>
          <w:noProof/>
          <w:color w:val="000000" w:themeColor="text1"/>
        </w:rPr>
        <w:t>44</w:t>
      </w:r>
      <w:r w:rsidRPr="00D038E2">
        <w:rPr>
          <w:noProof/>
          <w:color w:val="000000" w:themeColor="text1"/>
        </w:rPr>
        <w:fldChar w:fldCharType="end"/>
      </w:r>
    </w:p>
    <w:p w:rsidR="00BF5E68" w:rsidRDefault="00BF5E68">
      <w:pPr>
        <w:pStyle w:val="Obsah1"/>
        <w:rPr>
          <w:rFonts w:eastAsia="Times New Roman" w:cs="Arial"/>
          <w:b w:val="0"/>
          <w:bCs w:val="0"/>
          <w:sz w:val="24"/>
          <w:szCs w:val="24"/>
        </w:rPr>
      </w:pPr>
      <w:r w:rsidRPr="00D038E2">
        <w:rPr>
          <w:rFonts w:eastAsia="Times New Roman" w:cs="Arial"/>
          <w:bCs w:val="0"/>
          <w:color w:val="000000" w:themeColor="text1"/>
          <w:szCs w:val="24"/>
        </w:rPr>
        <w:fldChar w:fldCharType="end"/>
      </w:r>
    </w:p>
    <w:p w:rsidR="00BF5E68" w:rsidRDefault="00BF5E68">
      <w:pPr>
        <w:pStyle w:val="Nadpis1"/>
        <w:jc w:val="center"/>
        <w:rPr>
          <w:rFonts w:eastAsia="Times New Roman" w:cs="Arial"/>
          <w:bCs w:val="0"/>
          <w:szCs w:val="24"/>
          <w:lang w:val="en-AU"/>
        </w:rPr>
      </w:pPr>
      <w:r>
        <w:rPr>
          <w:rFonts w:eastAsia="Times New Roman" w:cs="Arial"/>
          <w:b w:val="0"/>
          <w:bCs w:val="0"/>
          <w:sz w:val="24"/>
          <w:szCs w:val="24"/>
        </w:rPr>
        <w:br w:type="page"/>
      </w:r>
      <w:bookmarkStart w:id="1" w:name="STRAVOVACIE_ZARIADENIE"/>
      <w:bookmarkStart w:id="2" w:name="BKM_8E6CCC65_0D37_4DBC_8635_3953354715FD"/>
      <w:bookmarkStart w:id="3" w:name="_Toc437529837"/>
      <w:bookmarkEnd w:id="1"/>
      <w:bookmarkEnd w:id="2"/>
      <w:r>
        <w:rPr>
          <w:rFonts w:eastAsia="Times New Roman" w:cs="Arial"/>
          <w:bCs w:val="0"/>
          <w:color w:val="004080"/>
          <w:szCs w:val="24"/>
          <w:lang w:val="en-AU"/>
        </w:rPr>
        <w:lastRenderedPageBreak/>
        <w:t>Stravovacie zariadenie</w:t>
      </w:r>
      <w:bookmarkEnd w:id="3"/>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2"/>
        <w:jc w:val="center"/>
        <w:rPr>
          <w:rFonts w:eastAsia="Times New Roman" w:cs="Arial"/>
          <w:bCs w:val="0"/>
          <w:szCs w:val="24"/>
          <w:lang w:val="en-AU"/>
        </w:rPr>
      </w:pPr>
      <w:bookmarkStart w:id="4" w:name="BIZNIS_MODELOVANIE"/>
      <w:bookmarkStart w:id="5" w:name="BKM_87A9081F_EA6D_4A97_9CC8_3797762413E0"/>
      <w:bookmarkStart w:id="6" w:name="_Toc437529838"/>
      <w:bookmarkEnd w:id="4"/>
      <w:bookmarkEnd w:id="5"/>
      <w:r>
        <w:rPr>
          <w:rFonts w:eastAsia="Times New Roman" w:cs="Arial"/>
          <w:bCs w:val="0"/>
          <w:color w:val="004080"/>
          <w:szCs w:val="24"/>
          <w:lang w:val="en-AU"/>
        </w:rPr>
        <w:t>Biznis modelovanie</w:t>
      </w:r>
      <w:bookmarkEnd w:id="6"/>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7" w:name="MODEL_BIZNIS_PROCESOV"/>
      <w:bookmarkStart w:id="8" w:name="BKM_64EE9AEB_0B37_425B_80D8_F55D44A88B1E"/>
      <w:bookmarkStart w:id="9" w:name="_Toc437529839"/>
      <w:bookmarkEnd w:id="7"/>
      <w:bookmarkEnd w:id="8"/>
      <w:r>
        <w:rPr>
          <w:rFonts w:eastAsia="Times New Roman" w:cs="Arial"/>
          <w:bCs w:val="0"/>
          <w:color w:val="004080"/>
          <w:szCs w:val="24"/>
          <w:lang w:val="en-AU"/>
        </w:rPr>
        <w:t>Model biznis procesov</w:t>
      </w:r>
      <w:bookmarkEnd w:id="9"/>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0" w:name="BKM_5002FCFA_5D5E_4C51_BBFF_B9B6C7D9F74C"/>
      <w:bookmarkEnd w:id="10"/>
    </w:p>
    <w:p w:rsidR="00BF5E68" w:rsidRDefault="00BF5E68">
      <w:pPr>
        <w:outlineLvl w:val="0"/>
        <w:rPr>
          <w:rFonts w:ascii="Times New Roman" w:hAnsi="Times New Roman"/>
          <w:color w:val="000000"/>
          <w:sz w:val="20"/>
        </w:rPr>
      </w:pPr>
      <w:r>
        <w:rPr>
          <w:rFonts w:ascii="Calibri" w:hAnsi="Calibri"/>
          <w:b/>
          <w:color w:val="004080"/>
          <w:sz w:val="28"/>
          <w:lang w:val="en-AU"/>
        </w:rPr>
        <w:t xml:space="preserve">Biznis prípady použitia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91250" cy="496252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9625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 </w:t>
      </w:r>
      <w:r>
        <w:rPr>
          <w:rFonts w:eastAsia="Times New Roman" w:cs="Arial"/>
          <w:color w:val="000000"/>
          <w:szCs w:val="24"/>
          <w:lang w:val="en-AU"/>
        </w:rPr>
        <w:t xml:space="preserve">Biznis prípady použitia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11" w:name="BKM_78DEAEDA_1780_4A5A_9289_F52A7813D96A"/>
      <w:bookmarkEnd w:id="11"/>
    </w:p>
    <w:p w:rsidR="00BF5E68" w:rsidRDefault="00BF5E68">
      <w:pPr>
        <w:outlineLvl w:val="0"/>
        <w:rPr>
          <w:rFonts w:ascii="Times New Roman" w:hAnsi="Times New Roman"/>
          <w:sz w:val="20"/>
          <w:lang w:val="en-AU"/>
        </w:rPr>
      </w:pPr>
      <w:r>
        <w:rPr>
          <w:rFonts w:ascii="Calibri" w:hAnsi="Calibri"/>
          <w:color w:val="0080C0"/>
          <w:sz w:val="28"/>
          <w:lang w:val="en-AU"/>
        </w:rPr>
        <w:t>Objednavanie stravy vopred</w:t>
      </w:r>
    </w:p>
    <w:p w:rsidR="00BF5E68" w:rsidRDefault="00BF5E68">
      <w:pPr>
        <w:outlineLvl w:val="0"/>
        <w:rPr>
          <w:rFonts w:ascii="Times New Roman" w:hAnsi="Times New Roman"/>
          <w:color w:val="000000"/>
          <w:sz w:val="20"/>
        </w:rPr>
      </w:pPr>
      <w:r>
        <w:rPr>
          <w:rFonts w:ascii="Times New Roman" w:hAnsi="Times New Roman"/>
          <w:sz w:val="20"/>
          <w:lang w:val="en-AU"/>
        </w:rPr>
        <w:t xml:space="preserve">Zakaznik si moze stravu vopred osobne objednat. Na vyber dostane zoznam 10 jedal, a objedna si tak, ze na objednavaci listok si napise svoje meno a cislo obedu ktory si chce objednat. Tieto listky si vypise 2, jeden vhodi do urny a druhy si necha. Na zaklade predlozenia listka ktory si nechal mu nasledujuci den bude vydany objednany obed.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 w:name="BKM_1F0F78AA_11E6_4336_B1DA_95FC259586B4"/>
      <w:bookmarkEnd w:id="12"/>
    </w:p>
    <w:p w:rsidR="00BF5E68" w:rsidRPr="000C6D41" w:rsidRDefault="00BF5E68">
      <w:pPr>
        <w:outlineLvl w:val="0"/>
        <w:rPr>
          <w:rFonts w:ascii="Times New Roman" w:hAnsi="Times New Roman"/>
          <w:sz w:val="20"/>
        </w:rPr>
      </w:pPr>
      <w:r w:rsidRPr="000C6D41">
        <w:rPr>
          <w:rFonts w:ascii="Calibri" w:hAnsi="Calibri"/>
          <w:color w:val="0080C0"/>
          <w:sz w:val="28"/>
        </w:rPr>
        <w:t xml:space="preserve">Porada o jedlach </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prediskutuje s kucharom kazdy den po skonceni vydaja jedal ci ostali nejake nepouzite suroviny, dalej o ktore jedla javili zakaznici najvacsi zaujem, ktore naopak vobec nechceli, pripadne ci nemali nejake pripomienky k jedlam.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3" w:name="BKM_026A9FBD_633E_4FAA_B854_2DE862DEFCD1"/>
      <w:bookmarkEnd w:id="13"/>
    </w:p>
    <w:p w:rsidR="00BF5E68" w:rsidRPr="000C6D41" w:rsidRDefault="00BF5E68">
      <w:pPr>
        <w:outlineLvl w:val="0"/>
        <w:rPr>
          <w:rFonts w:ascii="Times New Roman" w:hAnsi="Times New Roman"/>
          <w:sz w:val="20"/>
        </w:rPr>
      </w:pPr>
      <w:r w:rsidRPr="000C6D41">
        <w:rPr>
          <w:rFonts w:ascii="Calibri" w:hAnsi="Calibri"/>
          <w:color w:val="0080C0"/>
          <w:sz w:val="28"/>
        </w:rPr>
        <w:t>Spracovanie objednavok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pozbiera prijate objednavky a zapise ich do zoznamu jedal ktore sa budu pripravovat nasledujuci den. Zapisu sa druhy jedal spolu s ich poctom.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 w:name="BKM_CA595308_5BBC_470E_9E4B_4F8C73DF6CB4"/>
      <w:bookmarkEnd w:id="14"/>
    </w:p>
    <w:p w:rsidR="00BF5E68" w:rsidRPr="000C6D41" w:rsidRDefault="00BF5E68">
      <w:pPr>
        <w:outlineLvl w:val="0"/>
        <w:rPr>
          <w:rFonts w:ascii="Times New Roman" w:hAnsi="Times New Roman"/>
          <w:sz w:val="20"/>
        </w:rPr>
      </w:pPr>
      <w:r w:rsidRPr="000C6D41">
        <w:rPr>
          <w:rFonts w:ascii="Calibri" w:hAnsi="Calibri"/>
          <w:color w:val="0080C0"/>
          <w:sz w:val="28"/>
        </w:rPr>
        <w:t>Urcenie jedal na pripravu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Manazer na zaklade prijatych objednavok od zakaznikov a konzultacii s kucharom urci jedla, ktore  maju nasledujuci den pripravit. Tuto cinnost vykonava denne. Jedla spise na papier a odovzda ho kucharovi. Manazer ma pevny zoznam jedal, z ktorych moze menu zostavit, pricom kazde jedlo ma stanovenu svoju vlastnu cenu.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 w:name="BKM_F29C1FB5_3DF7_450F_B415_030287C06AB7"/>
      <w:bookmarkEnd w:id="15"/>
    </w:p>
    <w:p w:rsidR="00BF5E68" w:rsidRPr="000C6D41" w:rsidRDefault="00BF5E68">
      <w:pPr>
        <w:outlineLvl w:val="0"/>
        <w:rPr>
          <w:rFonts w:ascii="Times New Roman" w:hAnsi="Times New Roman"/>
          <w:sz w:val="20"/>
        </w:rPr>
      </w:pPr>
      <w:r w:rsidRPr="000C6D41">
        <w:rPr>
          <w:rFonts w:ascii="Calibri" w:hAnsi="Calibri"/>
          <w:color w:val="0080C0"/>
          <w:sz w:val="28"/>
        </w:rPr>
        <w:t>Varenie obedov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zoberie zoznam od manazera a navari podla neho 10 druhov jedal v uvedenych mnozstvach. </w:t>
      </w:r>
      <w:r>
        <w:rPr>
          <w:rFonts w:ascii="Times New Roman" w:hAnsi="Times New Roman"/>
          <w:sz w:val="20"/>
          <w:lang w:val="en-AU"/>
        </w:rPr>
        <w:t xml:space="preserve">Jedlo sa navari len raz pred vydavanim sptravy, potom sa uz nic nedoraba.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6" w:name="BKM_FD7E2289_0FA2_4460_B89C_BDA5AF6ED677"/>
      <w:bookmarkEnd w:id="16"/>
    </w:p>
    <w:p w:rsidR="00BF5E68" w:rsidRPr="000C6D41" w:rsidRDefault="00BF5E68">
      <w:pPr>
        <w:outlineLvl w:val="0"/>
        <w:rPr>
          <w:rFonts w:ascii="Times New Roman" w:hAnsi="Times New Roman"/>
          <w:sz w:val="20"/>
        </w:rPr>
      </w:pPr>
      <w:r w:rsidRPr="000C6D41">
        <w:rPr>
          <w:rFonts w:ascii="Calibri" w:hAnsi="Calibri"/>
          <w:color w:val="0080C0"/>
          <w:sz w:val="28"/>
        </w:rPr>
        <w:t>Vydaj stravy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pride k vydajnemu pultu, poda vydajcovi obejdnavaci listok ktory ma z predosleho dna alebo si vyberie niektore este dostupne menu, zaplati a dostane od vydajcu vybrany obed.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7" w:name="BKM_17191EB3_3CBF_438F_8BC0_AFC0A4E2C70B"/>
      <w:bookmarkEnd w:id="17"/>
    </w:p>
    <w:p w:rsidR="00BF5E68" w:rsidRPr="000C6D41" w:rsidRDefault="00BF5E68">
      <w:pPr>
        <w:outlineLvl w:val="0"/>
        <w:rPr>
          <w:rFonts w:ascii="Times New Roman" w:hAnsi="Times New Roman"/>
          <w:sz w:val="20"/>
        </w:rPr>
      </w:pPr>
      <w:r w:rsidRPr="000C6D41">
        <w:rPr>
          <w:rFonts w:ascii="Calibri" w:hAnsi="Calibri"/>
          <w:color w:val="0080C0"/>
          <w:sz w:val="28"/>
        </w:rPr>
        <w:t>Zabezpecovanie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nakupi a dovezie suroviny potrebne na zhotovenie jedal v aktualny den. </w:t>
      </w:r>
    </w:p>
    <w:p w:rsidR="00BF5E68" w:rsidRDefault="00BF5E68">
      <w:pPr>
        <w:outlineLvl w:val="0"/>
        <w:rPr>
          <w:rFonts w:ascii="Times New Roman" w:hAnsi="Times New Roman"/>
          <w:color w:val="000000"/>
          <w:sz w:val="20"/>
        </w:rPr>
      </w:pPr>
    </w:p>
    <w:p w:rsidR="00BF5E68" w:rsidRPr="000C6D41" w:rsidRDefault="009F00F8">
      <w:pPr>
        <w:pStyle w:val="Nadpis4"/>
        <w:jc w:val="center"/>
        <w:rPr>
          <w:rFonts w:eastAsia="Times New Roman" w:cs="Arial"/>
          <w:bCs w:val="0"/>
          <w:iCs w:val="0"/>
          <w:szCs w:val="24"/>
        </w:rPr>
      </w:pPr>
      <w:bookmarkStart w:id="18" w:name="BKM_9896A529_B78B_4DD5_8B5A_F7C99B73C85F"/>
      <w:bookmarkEnd w:id="18"/>
      <w:r w:rsidRPr="000C6D41">
        <w:rPr>
          <w:rFonts w:eastAsia="Times New Roman" w:cs="Arial"/>
          <w:bCs w:val="0"/>
          <w:iCs w:val="0"/>
          <w:color w:val="004080"/>
          <w:szCs w:val="24"/>
        </w:rPr>
        <w:br w:type="page"/>
      </w:r>
      <w:bookmarkStart w:id="19" w:name="_Toc437529840"/>
      <w:r w:rsidR="00BF5E68" w:rsidRPr="000C6D41">
        <w:rPr>
          <w:rFonts w:eastAsia="Times New Roman" w:cs="Arial"/>
          <w:bCs w:val="0"/>
          <w:iCs w:val="0"/>
          <w:color w:val="004080"/>
          <w:szCs w:val="24"/>
        </w:rPr>
        <w:lastRenderedPageBreak/>
        <w:t>Aktivity</w:t>
      </w:r>
      <w:bookmarkEnd w:id="19"/>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pStyle w:val="Nadpis5"/>
        <w:jc w:val="center"/>
        <w:rPr>
          <w:rFonts w:eastAsia="Times New Roman" w:cs="Arial"/>
          <w:bCs w:val="0"/>
        </w:rPr>
      </w:pPr>
      <w:bookmarkStart w:id="20" w:name="AKTIVITA___OBJEDNAVANIE_STRAVY_VOPRED"/>
      <w:bookmarkStart w:id="21" w:name="BKM_E2355D9D_7C77_4A46_8BEA_1268F01C365F"/>
      <w:bookmarkStart w:id="22" w:name="_Toc437529841"/>
      <w:bookmarkEnd w:id="20"/>
      <w:bookmarkEnd w:id="21"/>
      <w:r w:rsidRPr="000C6D41">
        <w:rPr>
          <w:rFonts w:eastAsia="Times New Roman" w:cs="Arial"/>
          <w:bCs w:val="0"/>
          <w:color w:val="004080"/>
        </w:rPr>
        <w:t>Aktivita - Objednavanie stravy vopred</w:t>
      </w:r>
      <w:bookmarkEnd w:id="22"/>
    </w:p>
    <w:p w:rsidR="00BF5E68" w:rsidRDefault="00BF5E68">
      <w:pPr>
        <w:pStyle w:val="Notes"/>
        <w:outlineLvl w:val="0"/>
        <w:rPr>
          <w:rFonts w:eastAsia="Times New Roman" w:cs="Arial"/>
          <w:color w:val="000000"/>
          <w:szCs w:val="24"/>
        </w:rPr>
      </w:pPr>
      <w:r w:rsidRPr="000C6D41">
        <w:rPr>
          <w:rFonts w:eastAsia="Times New Roman" w:cs="Arial"/>
          <w:szCs w:val="24"/>
        </w:rPr>
        <w:t xml:space="preserve">Zakaznik si moze stravu vopred osobne objednat. Na vyber dostane zoznam 10 jedal, a objedna si tak, ze na objednavaci listok si napise svoje meno a cislo obedu ktory si chce objednat. </w:t>
      </w:r>
      <w:r>
        <w:rPr>
          <w:rFonts w:eastAsia="Times New Roman" w:cs="Arial"/>
          <w:szCs w:val="24"/>
          <w:lang w:val="en-AU"/>
        </w:rPr>
        <w:t>Tieto listky si vypise 2, jeden vhodi do urny a druhy si necha. Na zaklade predlozenia listka ktory si nechal mu nasledujuci den bude vydany objednany obed.</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23" w:name="BKM_1F617353_7598_4C14_A8E1_3B1926EA3CE6"/>
      <w:bookmarkEnd w:id="23"/>
    </w:p>
    <w:p w:rsidR="00BF5E68" w:rsidRDefault="00BF5E68">
      <w:pPr>
        <w:outlineLvl w:val="0"/>
        <w:rPr>
          <w:rFonts w:ascii="Times New Roman" w:hAnsi="Times New Roman"/>
          <w:color w:val="000000"/>
          <w:sz w:val="20"/>
        </w:rPr>
      </w:pPr>
      <w:r>
        <w:rPr>
          <w:rFonts w:ascii="Calibri" w:hAnsi="Calibri"/>
          <w:b/>
          <w:color w:val="004080"/>
          <w:sz w:val="28"/>
          <w:lang w:val="en-AU"/>
        </w:rPr>
        <w:t xml:space="preserve">Objednavanie stravy vopred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1571625" cy="721042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9">
                      <a:extLst>
                        <a:ext uri="{28A0092B-C50C-407E-A947-70E740481C1C}">
                          <a14:useLocalDpi xmlns:a14="http://schemas.microsoft.com/office/drawing/2010/main" val="0"/>
                        </a:ext>
                      </a:extLst>
                    </a:blip>
                    <a:srcRect r="50000"/>
                    <a:stretch>
                      <a:fillRect/>
                    </a:stretch>
                  </pic:blipFill>
                  <pic:spPr bwMode="auto">
                    <a:xfrm>
                      <a:off x="0" y="0"/>
                      <a:ext cx="1571625" cy="72104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2: </w:t>
      </w:r>
      <w:r w:rsidRPr="000C6D41">
        <w:rPr>
          <w:rFonts w:eastAsia="Times New Roman" w:cs="Arial"/>
          <w:color w:val="000000"/>
          <w:szCs w:val="24"/>
        </w:rPr>
        <w:t xml:space="preserve">Objednavanie stravy vopred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4" w:name="BKM_5F70DD7C_1A63_478A_8B2F_3E43FCE81361"/>
      <w:bookmarkEnd w:id="24"/>
    </w:p>
    <w:p w:rsidR="00BF5E68" w:rsidRPr="000C6D41" w:rsidRDefault="00BF5E68">
      <w:pPr>
        <w:outlineLvl w:val="0"/>
        <w:rPr>
          <w:rFonts w:ascii="Times New Roman" w:hAnsi="Times New Roman"/>
          <w:sz w:val="20"/>
        </w:rPr>
      </w:pPr>
      <w:r w:rsidRPr="000C6D41">
        <w:rPr>
          <w:rFonts w:ascii="Calibri" w:hAnsi="Calibri"/>
          <w:color w:val="0080C0"/>
          <w:sz w:val="28"/>
        </w:rPr>
        <w:t>Zistenie zoznamu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zisti jedalnicek na nasledujuci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 w:name="BKM_7DAA5D19_6A45_42E5_B435_800A7E0686D3"/>
      <w:bookmarkEnd w:id="25"/>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Vyber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Zakaznik sa rozhodne, ktore jedlo si vyberie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6" w:name="BKM_702BD8A7_E120_4572_A3A7_CFCE41D43BD1"/>
      <w:bookmarkEnd w:id="26"/>
    </w:p>
    <w:p w:rsidR="00BF5E68" w:rsidRPr="000C6D41" w:rsidRDefault="00BF5E68">
      <w:pPr>
        <w:outlineLvl w:val="0"/>
        <w:rPr>
          <w:rFonts w:ascii="Times New Roman" w:hAnsi="Times New Roman"/>
          <w:sz w:val="20"/>
        </w:rPr>
      </w:pPr>
      <w:r w:rsidRPr="000C6D41">
        <w:rPr>
          <w:rFonts w:ascii="Calibri" w:hAnsi="Calibri"/>
          <w:color w:val="0080C0"/>
          <w:sz w:val="28"/>
        </w:rPr>
        <w:t>Vypisanie 1. objednavacieho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1. listok si zakaznik napise svoje meno, priezvisko a poradove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 w:name="BKM_B87C4630_C818_4C90_9A54_FDFEF00FFB0E"/>
      <w:bookmarkEnd w:id="27"/>
    </w:p>
    <w:p w:rsidR="00BF5E68" w:rsidRPr="000C6D41" w:rsidRDefault="00BF5E68">
      <w:pPr>
        <w:outlineLvl w:val="0"/>
        <w:rPr>
          <w:rFonts w:ascii="Times New Roman" w:hAnsi="Times New Roman"/>
          <w:sz w:val="20"/>
        </w:rPr>
      </w:pPr>
      <w:r w:rsidRPr="000C6D41">
        <w:rPr>
          <w:rFonts w:ascii="Calibri" w:hAnsi="Calibri"/>
          <w:color w:val="0080C0"/>
          <w:sz w:val="28"/>
        </w:rPr>
        <w:t>Vhodenie listka do urny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vhodi vypisany listok do urny ktora sa nachadza pri menu.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 w:name="BKM_A959B18D_3F87_4472_9E04_A2F0B028A040"/>
      <w:bookmarkEnd w:id="28"/>
    </w:p>
    <w:p w:rsidR="00BF5E68" w:rsidRPr="000C6D41" w:rsidRDefault="00BF5E68">
      <w:pPr>
        <w:outlineLvl w:val="0"/>
        <w:rPr>
          <w:rFonts w:ascii="Times New Roman" w:hAnsi="Times New Roman"/>
          <w:sz w:val="20"/>
        </w:rPr>
      </w:pPr>
      <w:r w:rsidRPr="000C6D41">
        <w:rPr>
          <w:rFonts w:ascii="Calibri" w:hAnsi="Calibri"/>
          <w:color w:val="0080C0"/>
          <w:sz w:val="28"/>
        </w:rPr>
        <w:t>Vypisanie 2. objednavacieho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2. listok si zakaznik napise svoje meno, priezvisko a poradove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9" w:name="BKM_607CE2F3_F008_4BE4_A9D9_A0FE850FFC36"/>
      <w:bookmarkEnd w:id="29"/>
    </w:p>
    <w:p w:rsidR="00BF5E68" w:rsidRPr="000C6D41" w:rsidRDefault="00BF5E68">
      <w:pPr>
        <w:outlineLvl w:val="0"/>
        <w:rPr>
          <w:rFonts w:ascii="Times New Roman" w:hAnsi="Times New Roman"/>
          <w:sz w:val="20"/>
        </w:rPr>
      </w:pPr>
      <w:r w:rsidRPr="000C6D41">
        <w:rPr>
          <w:rFonts w:ascii="Calibri" w:hAnsi="Calibri"/>
          <w:color w:val="0080C0"/>
          <w:sz w:val="28"/>
        </w:rPr>
        <w:t>Ponechanie si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Vypisany listok si zakaznik ponecha. Tento listok musi na dalsi den predlozit pri pokladni, na zaklade ktoreho mu bude vydane objednane jedlo.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0" w:name="BKM_169DDAED_8AEE_40D9_A590_173AF4E1A4B0"/>
      <w:bookmarkEnd w:id="30"/>
    </w:p>
    <w:p w:rsidR="00BF5E68" w:rsidRPr="000C6D41" w:rsidRDefault="00BF5E68">
      <w:pPr>
        <w:outlineLvl w:val="0"/>
        <w:rPr>
          <w:rFonts w:ascii="Times New Roman" w:hAnsi="Times New Roman"/>
          <w:sz w:val="20"/>
        </w:rPr>
      </w:pPr>
      <w:r w:rsidRPr="000C6D41">
        <w:rPr>
          <w:rFonts w:ascii="Calibri" w:hAnsi="Calibri"/>
          <w:color w:val="0080C0"/>
          <w:sz w:val="28"/>
        </w:rPr>
        <w:t>Koniec</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Po dokonceni zakaznikovej objednavky sa pokracuje procesom "Spracovanie objednavok".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31" w:name="AKTIVITA___SPRACOVANIE_OBJEDNAVOK"/>
      <w:bookmarkStart w:id="32" w:name="BKM_875C3C42_FB77_4B17_8CCE_2CD2442D1E76"/>
      <w:bookmarkEnd w:id="31"/>
      <w:bookmarkEnd w:id="32"/>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33" w:name="_Toc437529842"/>
      <w:r w:rsidR="00BF5E68" w:rsidRPr="000C6D41">
        <w:rPr>
          <w:rFonts w:eastAsia="Times New Roman" w:cs="Arial"/>
          <w:bCs w:val="0"/>
          <w:color w:val="004080"/>
        </w:rPr>
        <w:lastRenderedPageBreak/>
        <w:t>Aktivita - Spracovanie objednavok</w:t>
      </w:r>
      <w:bookmarkEnd w:id="33"/>
    </w:p>
    <w:p w:rsidR="00BF5E68" w:rsidRDefault="00BF5E68">
      <w:pPr>
        <w:pStyle w:val="Notes"/>
        <w:outlineLvl w:val="0"/>
        <w:rPr>
          <w:rFonts w:eastAsia="Times New Roman" w:cs="Arial"/>
          <w:color w:val="000000"/>
          <w:szCs w:val="24"/>
        </w:rPr>
      </w:pPr>
      <w:r w:rsidRPr="000C6D41">
        <w:rPr>
          <w:rFonts w:eastAsia="Times New Roman" w:cs="Arial"/>
          <w:szCs w:val="24"/>
        </w:rPr>
        <w:t xml:space="preserve">Manazer pozbiera prijate objednavky a zapise ich do zoznamu jedal ktore sa budu pripravovat nasledujuci den. </w:t>
      </w:r>
      <w:r>
        <w:rPr>
          <w:rFonts w:eastAsia="Times New Roman" w:cs="Arial"/>
          <w:szCs w:val="24"/>
          <w:lang w:val="en-AU"/>
        </w:rPr>
        <w:t>Zapisu sa druhy jedal spolu s ich poctom.</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34" w:name="BKM_A32D8E53_4008_4558_8344_AFB9A480A0B2"/>
      <w:bookmarkEnd w:id="34"/>
    </w:p>
    <w:p w:rsidR="00BF5E68" w:rsidRDefault="00BF5E68">
      <w:pPr>
        <w:outlineLvl w:val="0"/>
        <w:rPr>
          <w:rFonts w:ascii="Times New Roman" w:hAnsi="Times New Roman"/>
          <w:color w:val="000000"/>
          <w:sz w:val="20"/>
        </w:rPr>
      </w:pPr>
      <w:r>
        <w:rPr>
          <w:rFonts w:ascii="Calibri" w:hAnsi="Calibri"/>
          <w:b/>
          <w:color w:val="004080"/>
          <w:sz w:val="28"/>
          <w:lang w:val="en-AU"/>
        </w:rPr>
        <w:t xml:space="preserve">Spracovanie objednavok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2933700" cy="608647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10">
                      <a:extLst>
                        <a:ext uri="{28A0092B-C50C-407E-A947-70E740481C1C}">
                          <a14:useLocalDpi xmlns:a14="http://schemas.microsoft.com/office/drawing/2010/main" val="0"/>
                        </a:ext>
                      </a:extLst>
                    </a:blip>
                    <a:srcRect r="52534"/>
                    <a:stretch>
                      <a:fillRect/>
                    </a:stretch>
                  </pic:blipFill>
                  <pic:spPr bwMode="auto">
                    <a:xfrm>
                      <a:off x="0" y="0"/>
                      <a:ext cx="2933700" cy="60864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3: </w:t>
      </w:r>
      <w:r w:rsidRPr="000C6D41">
        <w:rPr>
          <w:rFonts w:eastAsia="Times New Roman" w:cs="Arial"/>
          <w:color w:val="000000"/>
          <w:szCs w:val="24"/>
        </w:rPr>
        <w:t xml:space="preserve">Spracovanie objednavok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35" w:name="BKM_8A0E9AF1_4946_4174_AC9B_16AC7C194E79"/>
      <w:bookmarkEnd w:id="35"/>
    </w:p>
    <w:p w:rsidR="00BF5E68" w:rsidRPr="000C6D41" w:rsidRDefault="00BF5E68">
      <w:pPr>
        <w:outlineLvl w:val="0"/>
        <w:rPr>
          <w:rFonts w:ascii="Times New Roman" w:hAnsi="Times New Roman"/>
          <w:sz w:val="20"/>
        </w:rPr>
      </w:pPr>
      <w:r w:rsidRPr="000C6D41">
        <w:rPr>
          <w:rFonts w:ascii="Calibri" w:hAnsi="Calibri"/>
          <w:color w:val="0080C0"/>
          <w:sz w:val="28"/>
        </w:rPr>
        <w:t>Zozbieranie objednavok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zozbiera sa listky ktore zakaznici vhodili do urny.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6" w:name="BKM_4D2559C8_DE9F_4C58_B04D_EE6C1FDCBFC6"/>
      <w:bookmarkEnd w:id="36"/>
    </w:p>
    <w:p w:rsidR="00BF5E68" w:rsidRDefault="00BF5E68">
      <w:pPr>
        <w:outlineLvl w:val="0"/>
        <w:rPr>
          <w:rFonts w:ascii="Times New Roman" w:hAnsi="Times New Roman"/>
          <w:sz w:val="20"/>
          <w:lang w:val="en-AU"/>
        </w:rPr>
      </w:pPr>
      <w:r>
        <w:rPr>
          <w:rFonts w:ascii="Calibri" w:hAnsi="Calibri"/>
          <w:color w:val="0080C0"/>
          <w:sz w:val="28"/>
          <w:lang w:val="en-AU"/>
        </w:rPr>
        <w:t>Su vsetky objednavky v poriadku?</w:t>
      </w:r>
    </w:p>
    <w:p w:rsidR="00BF5E68" w:rsidRDefault="00BF5E68">
      <w:pPr>
        <w:outlineLvl w:val="0"/>
        <w:rPr>
          <w:rFonts w:ascii="Times New Roman" w:hAnsi="Times New Roman"/>
          <w:color w:val="000000"/>
          <w:sz w:val="20"/>
        </w:rPr>
      </w:pPr>
      <w:r>
        <w:rPr>
          <w:rFonts w:ascii="Times New Roman" w:hAnsi="Times New Roman"/>
          <w:sz w:val="20"/>
          <w:lang w:val="en-AU"/>
        </w:rPr>
        <w:t xml:space="preserve">Skontroluju sa objednavacie listky. Ak su nejake neplatne, vylucia sa. Neplatnymi sa rozumeju: nie su kompletne vyplnene, su tam necitatelne udaje, nie je tam cislo od 1 do 10, listok je poskodeny.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7" w:name="BKM_9F3D75C9_93CB_4DAF_9BB5_84254D619937"/>
      <w:bookmarkEnd w:id="37"/>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Vyluc neplatne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vyluci listky s objednavkami, ktore nesplnaju kriteria platnosti.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8" w:name="BKM_28D254B7_3BEF_484D_A540_9F8CECC36D17"/>
      <w:bookmarkEnd w:id="38"/>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Spisanie zoznamu jedal</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Manazer spocita objednavky a spise ich do zoznamu.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9" w:name="BKM_B3E2FB98_8D37_4862_A686_3F9828AC0E89"/>
      <w:bookmarkEnd w:id="39"/>
    </w:p>
    <w:p w:rsidR="00BF5E68" w:rsidRPr="000C6D41" w:rsidRDefault="00BF5E68">
      <w:pPr>
        <w:outlineLvl w:val="0"/>
        <w:rPr>
          <w:rFonts w:ascii="Times New Roman" w:hAnsi="Times New Roman"/>
          <w:sz w:val="20"/>
        </w:rPr>
      </w:pPr>
      <w:r w:rsidRPr="000C6D41">
        <w:rPr>
          <w:rFonts w:ascii="Calibri" w:hAnsi="Calibri"/>
          <w:color w:val="0080C0"/>
          <w:sz w:val="28"/>
        </w:rPr>
        <w:t>Zoznam predobjednanych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zozname su spisane druhy a pocty jedal ktore si zakaznici objednali vopred.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40" w:name="AKTIVITA____URCENIE_JEDAL_NA_PRIPRAVU"/>
      <w:bookmarkStart w:id="41" w:name="BKM_1ED93047_711D_42E1_A114_575797D30B74"/>
      <w:bookmarkEnd w:id="40"/>
      <w:bookmarkEnd w:id="41"/>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42" w:name="_Toc437529843"/>
      <w:r w:rsidR="00BF5E68" w:rsidRPr="000C6D41">
        <w:rPr>
          <w:rFonts w:eastAsia="Times New Roman" w:cs="Arial"/>
          <w:bCs w:val="0"/>
          <w:color w:val="004080"/>
        </w:rPr>
        <w:lastRenderedPageBreak/>
        <w:t>Aktivita -  Urcenie jedal na pripravu</w:t>
      </w:r>
      <w:bookmarkEnd w:id="42"/>
    </w:p>
    <w:p w:rsidR="00BF5E68" w:rsidRDefault="00BF5E68">
      <w:pPr>
        <w:pStyle w:val="Notes"/>
        <w:outlineLvl w:val="0"/>
        <w:rPr>
          <w:rFonts w:eastAsia="Times New Roman" w:cs="Arial"/>
          <w:color w:val="000000"/>
          <w:szCs w:val="24"/>
        </w:rPr>
      </w:pPr>
      <w:r>
        <w:rPr>
          <w:rFonts w:eastAsia="Times New Roman" w:cs="Arial"/>
          <w:color w:val="000000"/>
          <w:szCs w:val="24"/>
        </w:rPr>
        <w:t>Manazer na zaklade prijatych objednavok od zakaznikov a konzultacii s kucharom urci jedla, ktore  maju nasledujuci den pripravit. Tuto cinnost vykonava denne. Jedla spise na papier a odovzda ho kucharovi. Manazer ma pevny zoznam jedal, z ktorych moze menu zostavit, pricom kazde jedlo ma stanovenu svoju vlastnu cenu.</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43" w:name="BKM_A80A4A05_C787_4DEA_A2D7_20C3164695F0"/>
      <w:bookmarkEnd w:id="43"/>
    </w:p>
    <w:p w:rsidR="00BF5E68" w:rsidRDefault="00BF5E68">
      <w:pPr>
        <w:outlineLvl w:val="0"/>
        <w:rPr>
          <w:rFonts w:ascii="Times New Roman" w:hAnsi="Times New Roman"/>
          <w:color w:val="000000"/>
          <w:sz w:val="20"/>
        </w:rPr>
      </w:pPr>
      <w:r>
        <w:rPr>
          <w:rFonts w:ascii="Calibri" w:hAnsi="Calibri"/>
          <w:b/>
          <w:color w:val="004080"/>
          <w:sz w:val="28"/>
          <w:lang w:val="en-AU"/>
        </w:rPr>
        <w:t xml:space="preserve">Urcenie jedal na pripravu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1381125" cy="64579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11">
                      <a:extLst>
                        <a:ext uri="{28A0092B-C50C-407E-A947-70E740481C1C}">
                          <a14:useLocalDpi xmlns:a14="http://schemas.microsoft.com/office/drawing/2010/main" val="0"/>
                        </a:ext>
                      </a:extLst>
                    </a:blip>
                    <a:srcRect r="56723"/>
                    <a:stretch>
                      <a:fillRect/>
                    </a:stretch>
                  </pic:blipFill>
                  <pic:spPr bwMode="auto">
                    <a:xfrm>
                      <a:off x="0" y="0"/>
                      <a:ext cx="1381125" cy="645795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4: </w:t>
      </w:r>
      <w:r w:rsidRPr="000C6D41">
        <w:rPr>
          <w:rFonts w:eastAsia="Times New Roman" w:cs="Arial"/>
          <w:color w:val="000000"/>
          <w:szCs w:val="24"/>
        </w:rPr>
        <w:t xml:space="preserve">Urcenie jedal na pripravu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44" w:name="BKM_FED3E56D_1C3A_4A23_9DCF_DA549EBBBF07"/>
      <w:bookmarkEnd w:id="44"/>
    </w:p>
    <w:p w:rsidR="00BF5E68" w:rsidRPr="000C6D41" w:rsidRDefault="00BF5E68">
      <w:pPr>
        <w:outlineLvl w:val="0"/>
        <w:rPr>
          <w:rFonts w:ascii="Times New Roman" w:hAnsi="Times New Roman"/>
          <w:sz w:val="20"/>
        </w:rPr>
      </w:pPr>
      <w:r w:rsidRPr="000C6D41">
        <w:rPr>
          <w:rFonts w:ascii="Calibri" w:hAnsi="Calibri"/>
          <w:color w:val="0080C0"/>
          <w:sz w:val="28"/>
        </w:rPr>
        <w:t>Zistenie surovin na sklade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sa pozrie v akom mnozstve zostali suroviny po zhotoveni jedal na sklade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5" w:name="BKM_0E333826_2ACC_4062_8288_DEE8485E7BFD"/>
      <w:bookmarkEnd w:id="45"/>
    </w:p>
    <w:p w:rsidR="00BF5E68" w:rsidRPr="000C6D41" w:rsidRDefault="00BF5E68">
      <w:pPr>
        <w:outlineLvl w:val="0"/>
        <w:rPr>
          <w:rFonts w:ascii="Times New Roman" w:hAnsi="Times New Roman"/>
          <w:sz w:val="20"/>
        </w:rPr>
      </w:pPr>
      <w:r w:rsidRPr="000C6D41">
        <w:rPr>
          <w:rFonts w:ascii="Calibri" w:hAnsi="Calibri"/>
          <w:color w:val="0080C0"/>
          <w:sz w:val="28"/>
        </w:rPr>
        <w:t>Porada s kucharom</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sa poradi s kucharom o tom, o ktore jedla javili zakaznici v dany den najvacsi zaujem, ktore naopak vobec </w:t>
      </w:r>
      <w:r w:rsidRPr="000C6D41">
        <w:rPr>
          <w:rFonts w:ascii="Times New Roman" w:hAnsi="Times New Roman"/>
          <w:sz w:val="20"/>
        </w:rPr>
        <w:lastRenderedPageBreak/>
        <w:t xml:space="preserve">nechceli, pripadne ci nemali nejake pripomienky k jedlam.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6" w:name="BKM_736D17FD_D535_4000_80C4_B0AC5FA3E783"/>
      <w:bookmarkEnd w:id="46"/>
    </w:p>
    <w:p w:rsidR="00BF5E68" w:rsidRPr="000C6D41" w:rsidRDefault="00BF5E68">
      <w:pPr>
        <w:outlineLvl w:val="0"/>
        <w:rPr>
          <w:rFonts w:ascii="Times New Roman" w:hAnsi="Times New Roman"/>
          <w:sz w:val="20"/>
        </w:rPr>
      </w:pPr>
      <w:r w:rsidRPr="000C6D41">
        <w:rPr>
          <w:rFonts w:ascii="Calibri" w:hAnsi="Calibri"/>
          <w:color w:val="0080C0"/>
          <w:sz w:val="28"/>
        </w:rPr>
        <w:t>Vytvorenie zoznamu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zaklade stavu skladu a informacii od kuchara zostavi manazer nove menu na nasledujuci den. Do textoveho dokumentu spise, ake jedla a v akom mnozstve sa budu nasledujuci den pripravovat. Do dokumentu zahrnie aj informacie z dokumentu Zoznam predobjednanych jedal z aktivity Aktivita - Spracovanie objednavok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7" w:name="BKM_006B8C5A_2B11_4733_B5BC_06DE341D8524"/>
      <w:bookmarkEnd w:id="47"/>
    </w:p>
    <w:p w:rsidR="00BF5E68" w:rsidRPr="000C6D41" w:rsidRDefault="00BF5E68">
      <w:pPr>
        <w:outlineLvl w:val="0"/>
        <w:rPr>
          <w:rFonts w:ascii="Times New Roman" w:hAnsi="Times New Roman"/>
          <w:sz w:val="20"/>
        </w:rPr>
      </w:pPr>
      <w:r w:rsidRPr="000C6D41">
        <w:rPr>
          <w:rFonts w:ascii="Calibri" w:hAnsi="Calibri"/>
          <w:color w:val="0080C0"/>
          <w:sz w:val="28"/>
        </w:rPr>
        <w:t>Zoznam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Jedalny listok - menu.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8" w:name="BKM_F7117698_701C_4048_8B8B_35ADFB85276E"/>
      <w:bookmarkEnd w:id="48"/>
    </w:p>
    <w:p w:rsidR="00BF5E68" w:rsidRPr="000C6D41" w:rsidRDefault="00BF5E68">
      <w:pPr>
        <w:outlineLvl w:val="0"/>
        <w:rPr>
          <w:rFonts w:ascii="Times New Roman" w:hAnsi="Times New Roman"/>
          <w:sz w:val="20"/>
        </w:rPr>
      </w:pPr>
      <w:r w:rsidRPr="000C6D41">
        <w:rPr>
          <w:rFonts w:ascii="Calibri" w:hAnsi="Calibri"/>
          <w:color w:val="0080C0"/>
          <w:sz w:val="28"/>
        </w:rPr>
        <w:t>Odovzdanie kucharovi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odovzda zoznam kucharovi a ten na zaklade tohto zoznamu nasledujuci den pripravi jedla.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49" w:name="AKTIVITA___VARENIE_OBEDOV"/>
      <w:bookmarkStart w:id="50" w:name="BKM_0F16C00F_63C8_46F3_8C20_B3939AC5E218"/>
      <w:bookmarkEnd w:id="49"/>
      <w:bookmarkEnd w:id="50"/>
    </w:p>
    <w:p w:rsidR="00BF5E68" w:rsidRPr="000C6D41" w:rsidRDefault="00BF5E68">
      <w:pPr>
        <w:pStyle w:val="Nadpis5"/>
        <w:jc w:val="center"/>
        <w:rPr>
          <w:rFonts w:eastAsia="Times New Roman" w:cs="Arial"/>
          <w:bCs w:val="0"/>
        </w:rPr>
      </w:pPr>
      <w:bookmarkStart w:id="51" w:name="_Toc437529844"/>
      <w:r w:rsidRPr="000C6D41">
        <w:rPr>
          <w:rFonts w:eastAsia="Times New Roman" w:cs="Arial"/>
          <w:bCs w:val="0"/>
          <w:color w:val="004080"/>
        </w:rPr>
        <w:t>Aktivita - Varenie obedov</w:t>
      </w:r>
      <w:bookmarkEnd w:id="51"/>
    </w:p>
    <w:p w:rsidR="00BF5E68" w:rsidRDefault="00BF5E68">
      <w:pPr>
        <w:pStyle w:val="Notes"/>
        <w:outlineLvl w:val="0"/>
        <w:rPr>
          <w:rFonts w:eastAsia="Times New Roman" w:cs="Arial"/>
          <w:color w:val="000000"/>
          <w:szCs w:val="24"/>
        </w:rPr>
      </w:pPr>
      <w:r w:rsidRPr="000C6D41">
        <w:rPr>
          <w:rFonts w:eastAsia="Times New Roman" w:cs="Arial"/>
          <w:szCs w:val="24"/>
        </w:rPr>
        <w:t>Kuchar vari jedla podla zoznamu od manazera.</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52" w:name="BKM_944DBF94_79DC_4757_BFC1_E414FCC2F0A6"/>
      <w:bookmarkEnd w:id="52"/>
    </w:p>
    <w:p w:rsidR="00BF5E68" w:rsidRDefault="00BF5E68">
      <w:pPr>
        <w:outlineLvl w:val="0"/>
        <w:rPr>
          <w:rFonts w:ascii="Times New Roman" w:hAnsi="Times New Roman"/>
          <w:color w:val="000000"/>
          <w:sz w:val="20"/>
        </w:rPr>
      </w:pPr>
      <w:r>
        <w:rPr>
          <w:rFonts w:ascii="Calibri" w:hAnsi="Calibri"/>
          <w:b/>
          <w:color w:val="004080"/>
          <w:sz w:val="28"/>
          <w:lang w:val="en-AU"/>
        </w:rPr>
        <w:t xml:space="preserve">Varenie obedov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3152775" cy="51720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12">
                      <a:extLst>
                        <a:ext uri="{28A0092B-C50C-407E-A947-70E740481C1C}">
                          <a14:useLocalDpi xmlns:a14="http://schemas.microsoft.com/office/drawing/2010/main" val="0"/>
                        </a:ext>
                      </a:extLst>
                    </a:blip>
                    <a:srcRect r="43997"/>
                    <a:stretch>
                      <a:fillRect/>
                    </a:stretch>
                  </pic:blipFill>
                  <pic:spPr bwMode="auto">
                    <a:xfrm>
                      <a:off x="0" y="0"/>
                      <a:ext cx="3152775" cy="51720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5: </w:t>
      </w:r>
      <w:r w:rsidRPr="000C6D41">
        <w:rPr>
          <w:rFonts w:eastAsia="Times New Roman" w:cs="Arial"/>
          <w:color w:val="000000"/>
          <w:szCs w:val="24"/>
        </w:rPr>
        <w:t xml:space="preserve">Varenie obedov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53" w:name="BKM_2FF103F1_A111_4C4C_BC61_F308ADA1AA33"/>
      <w:bookmarkEnd w:id="53"/>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Prichystanie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si nachysta suroviny potrebne na varenie konktreneho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4" w:name="BKM_63CA2F44_42D4_4C23_936C_EAB5B6A328C7"/>
      <w:bookmarkEnd w:id="54"/>
    </w:p>
    <w:p w:rsidR="00BF5E68" w:rsidRDefault="00BF5E68">
      <w:pPr>
        <w:outlineLvl w:val="0"/>
        <w:rPr>
          <w:rFonts w:ascii="Times New Roman" w:hAnsi="Times New Roman"/>
          <w:sz w:val="20"/>
          <w:lang w:val="en-AU"/>
        </w:rPr>
      </w:pPr>
      <w:r>
        <w:rPr>
          <w:rFonts w:ascii="Calibri" w:hAnsi="Calibri"/>
          <w:color w:val="0080C0"/>
          <w:sz w:val="28"/>
          <w:lang w:val="en-AU"/>
        </w:rPr>
        <w:t>Varenie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Samostatny proces varenia surovin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5" w:name="BKM_FA0F94E9_EF71_425D_9E94_A942F634B1C4"/>
      <w:bookmarkEnd w:id="55"/>
    </w:p>
    <w:p w:rsidR="00BF5E68" w:rsidRDefault="00BF5E68">
      <w:pPr>
        <w:outlineLvl w:val="0"/>
        <w:rPr>
          <w:rFonts w:ascii="Times New Roman" w:hAnsi="Times New Roman"/>
          <w:sz w:val="20"/>
          <w:lang w:val="en-AU"/>
        </w:rPr>
      </w:pPr>
      <w:r>
        <w:rPr>
          <w:rFonts w:ascii="Calibri" w:hAnsi="Calibri"/>
          <w:color w:val="0080C0"/>
          <w:sz w:val="28"/>
          <w:lang w:val="en-AU"/>
        </w:rPr>
        <w:t>Schvalenie jedla</w:t>
      </w:r>
    </w:p>
    <w:p w:rsidR="00BF5E68" w:rsidRDefault="00BF5E68">
      <w:pPr>
        <w:outlineLvl w:val="0"/>
        <w:rPr>
          <w:rFonts w:ascii="Times New Roman" w:hAnsi="Times New Roman"/>
          <w:color w:val="000000"/>
          <w:sz w:val="20"/>
        </w:rPr>
      </w:pPr>
      <w:r>
        <w:rPr>
          <w:rFonts w:ascii="Times New Roman" w:hAnsi="Times New Roman"/>
          <w:sz w:val="20"/>
          <w:lang w:val="en-AU"/>
        </w:rPr>
        <w:t xml:space="preserve">Jedlo musi mat svoju formu a kozisteniu a chut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6" w:name="BKM_22416AE5_96CC_4880_A1B6_36FBAB8A1C11"/>
      <w:bookmarkEnd w:id="56"/>
    </w:p>
    <w:p w:rsidR="00BF5E68" w:rsidRDefault="00BF5E68">
      <w:pPr>
        <w:outlineLvl w:val="0"/>
        <w:rPr>
          <w:rFonts w:ascii="Times New Roman" w:hAnsi="Times New Roman"/>
          <w:sz w:val="20"/>
          <w:lang w:val="en-AU"/>
        </w:rPr>
      </w:pPr>
      <w:r>
        <w:rPr>
          <w:rFonts w:ascii="Calibri" w:hAnsi="Calibri"/>
          <w:color w:val="0080C0"/>
          <w:sz w:val="28"/>
          <w:lang w:val="en-AU"/>
        </w:rPr>
        <w:t>Priprava na vydaj</w:t>
      </w:r>
    </w:p>
    <w:p w:rsidR="00BF5E68" w:rsidRDefault="00BF5E68">
      <w:pPr>
        <w:outlineLvl w:val="0"/>
        <w:rPr>
          <w:rFonts w:ascii="Times New Roman" w:hAnsi="Times New Roman"/>
          <w:color w:val="000000"/>
          <w:sz w:val="20"/>
        </w:rPr>
      </w:pPr>
      <w:r>
        <w:rPr>
          <w:rFonts w:ascii="Times New Roman" w:hAnsi="Times New Roman"/>
          <w:sz w:val="20"/>
          <w:lang w:val="en-AU"/>
        </w:rPr>
        <w:t xml:space="preserve">Jedlo sa pripravi do finalneho stavu a je pripravene na vydaj stravnikovi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57" w:name="AKTIVITA___VYDAJ_STRAVY"/>
      <w:bookmarkStart w:id="58" w:name="BKM_8CFD5E76_6675_4AA7_8407_D5182B234BE8"/>
      <w:bookmarkEnd w:id="57"/>
      <w:bookmarkEnd w:id="58"/>
    </w:p>
    <w:p w:rsidR="00BF5E68" w:rsidRDefault="00F03A87">
      <w:pPr>
        <w:pStyle w:val="Nadpis5"/>
        <w:jc w:val="center"/>
        <w:rPr>
          <w:rFonts w:eastAsia="Times New Roman" w:cs="Arial"/>
          <w:bCs w:val="0"/>
          <w:lang w:val="en-AU"/>
        </w:rPr>
      </w:pPr>
      <w:bookmarkStart w:id="59" w:name="_Toc437529845"/>
      <w:r>
        <w:rPr>
          <w:rFonts w:eastAsia="Times New Roman" w:cs="Arial"/>
          <w:bCs w:val="0"/>
          <w:color w:val="004080"/>
          <w:lang w:val="en-AU"/>
        </w:rPr>
        <w:br w:type="page"/>
      </w:r>
      <w:r w:rsidR="00BF5E68">
        <w:rPr>
          <w:rFonts w:eastAsia="Times New Roman" w:cs="Arial"/>
          <w:bCs w:val="0"/>
          <w:color w:val="004080"/>
          <w:lang w:val="en-AU"/>
        </w:rPr>
        <w:lastRenderedPageBreak/>
        <w:t>Aktivita - Vydaj stravy</w:t>
      </w:r>
      <w:bookmarkEnd w:id="59"/>
    </w:p>
    <w:p w:rsidR="00BF5E68" w:rsidRDefault="00BF5E68" w:rsidP="009F00F8">
      <w:pPr>
        <w:pStyle w:val="Notes"/>
        <w:outlineLvl w:val="0"/>
        <w:rPr>
          <w:rFonts w:eastAsia="Times New Roman" w:cs="Arial"/>
          <w:szCs w:val="24"/>
          <w:lang w:val="en-AU"/>
        </w:rPr>
      </w:pPr>
      <w:r>
        <w:rPr>
          <w:rFonts w:eastAsia="Times New Roman" w:cs="Arial"/>
          <w:szCs w:val="24"/>
          <w:lang w:val="en-AU"/>
        </w:rPr>
        <w:t>Zakaznik pride do vydajne, bud predlozi objednavaci listok a dostane objednany obed alebo si vyberie menu, zaplati a zamestnanec na to urceny mu vyda jedlo.</w:t>
      </w:r>
      <w:bookmarkStart w:id="60" w:name="BKM_4F5AA2C1_55C8_485A_91DD_DDEFC37276DA"/>
      <w:bookmarkEnd w:id="60"/>
    </w:p>
    <w:p w:rsidR="00F03A87" w:rsidRPr="00F03A87" w:rsidRDefault="00F03A87" w:rsidP="00F03A87">
      <w:pPr>
        <w:rPr>
          <w:lang w:val="en-AU"/>
        </w:rPr>
      </w:pPr>
    </w:p>
    <w:p w:rsidR="00BF5E68" w:rsidRDefault="00BF5E68">
      <w:pPr>
        <w:outlineLvl w:val="0"/>
        <w:rPr>
          <w:rFonts w:ascii="Times New Roman" w:hAnsi="Times New Roman"/>
          <w:color w:val="000000"/>
          <w:sz w:val="20"/>
        </w:rPr>
      </w:pPr>
      <w:r>
        <w:rPr>
          <w:rFonts w:ascii="Calibri" w:hAnsi="Calibri"/>
          <w:b/>
          <w:color w:val="004080"/>
          <w:sz w:val="28"/>
          <w:lang w:val="en-AU"/>
        </w:rPr>
        <w:t xml:space="preserve">Vydaj stravy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bookmarkStart w:id="61" w:name="_GoBack"/>
      <w:r w:rsidRPr="00BF5E68">
        <w:rPr>
          <w:rFonts w:ascii="Arial" w:hAnsi="Arial" w:cs="Arial"/>
          <w:noProof/>
        </w:rPr>
        <w:drawing>
          <wp:inline distT="0" distB="0" distL="0" distR="0">
            <wp:extent cx="2710927" cy="8132781"/>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13">
                      <a:extLst>
                        <a:ext uri="{28A0092B-C50C-407E-A947-70E740481C1C}">
                          <a14:useLocalDpi xmlns:a14="http://schemas.microsoft.com/office/drawing/2010/main" val="0"/>
                        </a:ext>
                      </a:extLst>
                    </a:blip>
                    <a:srcRect r="46725"/>
                    <a:stretch>
                      <a:fillRect/>
                    </a:stretch>
                  </pic:blipFill>
                  <pic:spPr bwMode="auto">
                    <a:xfrm>
                      <a:off x="0" y="0"/>
                      <a:ext cx="2717635" cy="8152906"/>
                    </a:xfrm>
                    <a:prstGeom prst="rect">
                      <a:avLst/>
                    </a:prstGeom>
                    <a:noFill/>
                    <a:ln>
                      <a:noFill/>
                    </a:ln>
                  </pic:spPr>
                </pic:pic>
              </a:graphicData>
            </a:graphic>
          </wp:inline>
        </w:drawing>
      </w:r>
      <w:bookmarkEnd w:id="61"/>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6: </w:t>
      </w:r>
      <w:r>
        <w:rPr>
          <w:rFonts w:eastAsia="Times New Roman" w:cs="Arial"/>
          <w:color w:val="000000"/>
          <w:szCs w:val="24"/>
          <w:lang w:val="en-AU"/>
        </w:rPr>
        <w:t xml:space="preserve">Vydaj stravy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62" w:name="BKM_AEB53EF3_6999_4650_B286_66A00080EFBB"/>
      <w:bookmarkEnd w:id="62"/>
    </w:p>
    <w:p w:rsidR="00BF5E68" w:rsidRDefault="00BF5E68">
      <w:pPr>
        <w:outlineLvl w:val="0"/>
        <w:rPr>
          <w:rFonts w:ascii="Times New Roman" w:hAnsi="Times New Roman"/>
          <w:sz w:val="20"/>
          <w:lang w:val="en-AU"/>
        </w:rPr>
      </w:pPr>
      <w:r>
        <w:rPr>
          <w:rFonts w:ascii="Calibri" w:hAnsi="Calibri"/>
          <w:color w:val="0080C0"/>
          <w:sz w:val="28"/>
          <w:lang w:val="en-AU"/>
        </w:rPr>
        <w:t>Prichod zakaznika do vydajne</w:t>
      </w:r>
    </w:p>
    <w:p w:rsidR="00BF5E68" w:rsidRDefault="00BF5E68">
      <w:pPr>
        <w:outlineLvl w:val="0"/>
        <w:rPr>
          <w:rFonts w:ascii="Times New Roman" w:hAnsi="Times New Roman"/>
          <w:color w:val="000000"/>
          <w:sz w:val="20"/>
        </w:rPr>
      </w:pPr>
      <w:r>
        <w:rPr>
          <w:rFonts w:ascii="Times New Roman" w:hAnsi="Times New Roman"/>
          <w:sz w:val="20"/>
          <w:lang w:val="en-AU"/>
        </w:rPr>
        <w:t xml:space="preserve">Zakaznik pride do prevadzky a pristupi k vydavaciemu pultu.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3" w:name="BKM_F9E2B969_3C2F_4B65_AA9E_3E0636F31460"/>
      <w:bookmarkEnd w:id="63"/>
    </w:p>
    <w:p w:rsidR="00BF5E68" w:rsidRPr="000C6D41" w:rsidRDefault="00BF5E68">
      <w:pPr>
        <w:outlineLvl w:val="0"/>
        <w:rPr>
          <w:rFonts w:ascii="Times New Roman" w:hAnsi="Times New Roman"/>
          <w:sz w:val="20"/>
        </w:rPr>
      </w:pPr>
      <w:r w:rsidRPr="000C6D41">
        <w:rPr>
          <w:rFonts w:ascii="Calibri" w:hAnsi="Calibri"/>
          <w:color w:val="0080C0"/>
          <w:sz w:val="28"/>
        </w:rPr>
        <w:t>Ma zakaznik objednane vopred?</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moze jedlo dopredu predobjednat, a ak tak urobil, uz ma vybrate.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4" w:name="BKM_559E1EE2_05C7_4F76_8719_E50157CA6043"/>
      <w:bookmarkEnd w:id="64"/>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Vyber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Na vydajni je vyvesene menu kde su vypisane jedla ktore je mozne si objednat v dany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5" w:name="BKM_804EDC0C_D1E1_4424_8EFB_943173BB2D37"/>
      <w:bookmarkEnd w:id="65"/>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Je vybrate jedlo este dostupne?</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Vydajna ponuka denne 10 druhov jedal, a moze sa stat ze sa v priebehu dna niektore jedlo vypreda. V takom pripade si uz zakaznik toto jedlo nemoze vybrat.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6" w:name="BKM_692B950C_85A8_44C1_B7A3_7CFA3307F2DA"/>
      <w:bookmarkEnd w:id="66"/>
    </w:p>
    <w:p w:rsidR="00BF5E68" w:rsidRPr="000C6D41" w:rsidRDefault="00BF5E68">
      <w:pPr>
        <w:outlineLvl w:val="0"/>
        <w:rPr>
          <w:rFonts w:ascii="Times New Roman" w:hAnsi="Times New Roman"/>
          <w:sz w:val="20"/>
        </w:rPr>
      </w:pPr>
      <w:r w:rsidRPr="000C6D41">
        <w:rPr>
          <w:rFonts w:ascii="Calibri" w:hAnsi="Calibri"/>
          <w:color w:val="0080C0"/>
          <w:sz w:val="28"/>
        </w:rPr>
        <w:t>Objednanie 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objedna menu o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7" w:name="BKM_E7202CA1_2383_452E_AD61_DCC7533C693C"/>
      <w:bookmarkEnd w:id="67"/>
    </w:p>
    <w:p w:rsidR="00BF5E68" w:rsidRPr="000C6D41" w:rsidRDefault="00BF5E68">
      <w:pPr>
        <w:outlineLvl w:val="0"/>
        <w:rPr>
          <w:rFonts w:ascii="Times New Roman" w:hAnsi="Times New Roman"/>
          <w:sz w:val="20"/>
        </w:rPr>
      </w:pPr>
      <w:r w:rsidRPr="000C6D41">
        <w:rPr>
          <w:rFonts w:ascii="Calibri" w:hAnsi="Calibri"/>
          <w:color w:val="0080C0"/>
          <w:sz w:val="28"/>
        </w:rPr>
        <w:t>Predlozenie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predlozi objednavaci listok, ktory si vypisal predchadzajuci den pri objednavani vopred. </w:t>
      </w:r>
      <w:r w:rsidRPr="000C6D41">
        <w:rPr>
          <w:rFonts w:ascii="Times New Roman" w:hAnsi="Times New Roman"/>
          <w:sz w:val="20"/>
          <w:lang w:val="de-DE"/>
        </w:rPr>
        <w:t xml:space="preserve">Na listku je napisane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8" w:name="BKM_9B64AD82_C562_4008_AA26_9D6DCDD88254"/>
      <w:bookmarkEnd w:id="68"/>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Vydanie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Zakaznikovi je vydane prislusne jedlo.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9" w:name="BKM_8D0ED969_72FD_47EC_874C_8344896ACC99"/>
      <w:bookmarkEnd w:id="69"/>
    </w:p>
    <w:p w:rsidR="00BF5E68" w:rsidRPr="000C6D41" w:rsidRDefault="00BF5E68">
      <w:pPr>
        <w:outlineLvl w:val="0"/>
        <w:rPr>
          <w:rFonts w:ascii="Times New Roman" w:hAnsi="Times New Roman"/>
          <w:sz w:val="20"/>
        </w:rPr>
      </w:pPr>
      <w:r w:rsidRPr="000C6D41">
        <w:rPr>
          <w:rFonts w:ascii="Calibri" w:hAnsi="Calibri"/>
          <w:color w:val="0080C0"/>
          <w:sz w:val="28"/>
        </w:rPr>
        <w:t>Platba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 jedlo musi zakaznik zaplatit - v hotovosti alebo stravnymi listkami.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0" w:name="BKM_5089C06E_9CAB_4C1E_B837_7DC82C3D2632"/>
      <w:bookmarkEnd w:id="70"/>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Chce si zakaznik predobjednat na dalsi den?</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Teraz moze zakaznik vyuzit moznost predobjednat si jedlo vopred na dalsi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1" w:name="BKM_F3065AEE_71AD_4E96_94C5_92F84B5F3E6B"/>
      <w:bookmarkEnd w:id="71"/>
    </w:p>
    <w:p w:rsidR="00BF5E68" w:rsidRDefault="00BF5E68">
      <w:pPr>
        <w:outlineLvl w:val="0"/>
        <w:rPr>
          <w:rFonts w:ascii="Times New Roman" w:hAnsi="Times New Roman"/>
          <w:sz w:val="20"/>
          <w:lang w:val="en-AU"/>
        </w:rPr>
      </w:pPr>
      <w:r>
        <w:rPr>
          <w:rFonts w:ascii="Calibri" w:hAnsi="Calibri"/>
          <w:color w:val="0080C0"/>
          <w:sz w:val="28"/>
          <w:lang w:val="en-AU"/>
        </w:rPr>
        <w:t>Predobjednanie stravy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Detailnejsie v  «business use case» Objednavanie stravy vopred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72" w:name="AKTIVITA___ZABEZPECOVANIE_SUROVIN"/>
      <w:bookmarkStart w:id="73" w:name="BKM_0E80DCD0_9794_4DFC_818F_780EAB79F4B3"/>
      <w:bookmarkEnd w:id="72"/>
      <w:bookmarkEnd w:id="73"/>
    </w:p>
    <w:p w:rsidR="00BF5E68" w:rsidRDefault="009F00F8">
      <w:pPr>
        <w:pStyle w:val="Nadpis5"/>
        <w:jc w:val="center"/>
        <w:rPr>
          <w:rFonts w:eastAsia="Times New Roman" w:cs="Arial"/>
          <w:bCs w:val="0"/>
          <w:lang w:val="en-AU"/>
        </w:rPr>
      </w:pPr>
      <w:r>
        <w:rPr>
          <w:rFonts w:eastAsia="Times New Roman" w:cs="Arial"/>
          <w:bCs w:val="0"/>
          <w:color w:val="004080"/>
          <w:lang w:val="en-AU"/>
        </w:rPr>
        <w:br w:type="page"/>
      </w:r>
      <w:bookmarkStart w:id="74" w:name="_Toc437529846"/>
      <w:r w:rsidR="00BF5E68">
        <w:rPr>
          <w:rFonts w:eastAsia="Times New Roman" w:cs="Arial"/>
          <w:bCs w:val="0"/>
          <w:color w:val="004080"/>
          <w:lang w:val="en-AU"/>
        </w:rPr>
        <w:lastRenderedPageBreak/>
        <w:t>Aktivita - Zabezpecovanie surovin</w:t>
      </w:r>
      <w:bookmarkEnd w:id="74"/>
    </w:p>
    <w:p w:rsidR="00BF5E68" w:rsidRDefault="00BF5E68">
      <w:pPr>
        <w:pStyle w:val="Notes"/>
        <w:outlineLvl w:val="0"/>
        <w:rPr>
          <w:rFonts w:eastAsia="Times New Roman" w:cs="Arial"/>
          <w:color w:val="000000"/>
          <w:szCs w:val="24"/>
        </w:rPr>
      </w:pPr>
      <w:r>
        <w:rPr>
          <w:rFonts w:eastAsia="Times New Roman" w:cs="Arial"/>
          <w:szCs w:val="24"/>
          <w:lang w:val="en-AU"/>
        </w:rPr>
        <w:t>Manazer nakupi a dovezie suroviny potrebne na zhotovenie jedal v aktualny den.</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75" w:name="BKM_A857F5C1_D6BF_4D33_932D_EFA019C3882F"/>
      <w:bookmarkEnd w:id="75"/>
    </w:p>
    <w:p w:rsidR="00BF5E68" w:rsidRDefault="00BF5E68">
      <w:pPr>
        <w:outlineLvl w:val="0"/>
        <w:rPr>
          <w:rFonts w:ascii="Times New Roman" w:hAnsi="Times New Roman"/>
          <w:color w:val="000000"/>
          <w:sz w:val="20"/>
        </w:rPr>
      </w:pPr>
      <w:r>
        <w:rPr>
          <w:rFonts w:ascii="Calibri" w:hAnsi="Calibri"/>
          <w:b/>
          <w:color w:val="004080"/>
          <w:sz w:val="28"/>
          <w:lang w:val="en-AU"/>
        </w:rPr>
        <w:t xml:space="preserve">Zabezpecovanie surovin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3114675" cy="521017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8"/>
                    <pic:cNvPicPr>
                      <a:picLocks noChangeAspect="1" noChangeArrowheads="1"/>
                    </pic:cNvPicPr>
                  </pic:nvPicPr>
                  <pic:blipFill>
                    <a:blip r:embed="rId14">
                      <a:extLst>
                        <a:ext uri="{28A0092B-C50C-407E-A947-70E740481C1C}">
                          <a14:useLocalDpi xmlns:a14="http://schemas.microsoft.com/office/drawing/2010/main" val="0"/>
                        </a:ext>
                      </a:extLst>
                    </a:blip>
                    <a:srcRect r="49084"/>
                    <a:stretch>
                      <a:fillRect/>
                    </a:stretch>
                  </pic:blipFill>
                  <pic:spPr bwMode="auto">
                    <a:xfrm>
                      <a:off x="0" y="0"/>
                      <a:ext cx="3114675" cy="52101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7: </w:t>
      </w:r>
      <w:r w:rsidRPr="000C6D41">
        <w:rPr>
          <w:rFonts w:eastAsia="Times New Roman" w:cs="Arial"/>
          <w:color w:val="000000"/>
          <w:szCs w:val="24"/>
        </w:rPr>
        <w:t xml:space="preserve">Zabezpecovanie surovin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76" w:name="BKM_EF6A073F_BDBA_4907_86D2_3795552519E2"/>
      <w:bookmarkEnd w:id="76"/>
    </w:p>
    <w:p w:rsidR="00BF5E68" w:rsidRPr="000C6D41" w:rsidRDefault="00BF5E68">
      <w:pPr>
        <w:outlineLvl w:val="0"/>
        <w:rPr>
          <w:rFonts w:ascii="Times New Roman" w:hAnsi="Times New Roman"/>
          <w:sz w:val="20"/>
        </w:rPr>
      </w:pPr>
      <w:r w:rsidRPr="000C6D41">
        <w:rPr>
          <w:rFonts w:ascii="Calibri" w:hAnsi="Calibri"/>
          <w:color w:val="0080C0"/>
          <w:sz w:val="28"/>
        </w:rPr>
        <w:t>Zoznam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Suroviny potrebne na pripravu jedal na nasledujuci den ktore sa musia dokupit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7" w:name="BKM_5680E995_67E6_4B90_87DE_D8B899A0ED1E"/>
      <w:bookmarkEnd w:id="77"/>
    </w:p>
    <w:p w:rsidR="00BF5E68" w:rsidRPr="000C6D41" w:rsidRDefault="00BF5E68">
      <w:pPr>
        <w:outlineLvl w:val="0"/>
        <w:rPr>
          <w:rFonts w:ascii="Times New Roman" w:hAnsi="Times New Roman"/>
          <w:sz w:val="20"/>
        </w:rPr>
      </w:pPr>
      <w:r w:rsidRPr="000C6D41">
        <w:rPr>
          <w:rFonts w:ascii="Calibri" w:hAnsi="Calibri"/>
          <w:color w:val="0080C0"/>
          <w:sz w:val="28"/>
        </w:rPr>
        <w:t>Nakup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nakupuje suroviny podla zoznamu, ktory ma napisany.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8" w:name="BKM_C175BCAE_0AF1_4E91_A6D3_982EFFFA601F"/>
      <w:bookmarkEnd w:id="78"/>
    </w:p>
    <w:p w:rsidR="00BF5E68" w:rsidRDefault="00BF5E68">
      <w:pPr>
        <w:outlineLvl w:val="0"/>
        <w:rPr>
          <w:rFonts w:ascii="Times New Roman" w:hAnsi="Times New Roman"/>
          <w:sz w:val="20"/>
          <w:lang w:val="en-AU"/>
        </w:rPr>
      </w:pPr>
      <w:r>
        <w:rPr>
          <w:rFonts w:ascii="Calibri" w:hAnsi="Calibri"/>
          <w:color w:val="0080C0"/>
          <w:sz w:val="28"/>
          <w:lang w:val="en-AU"/>
        </w:rPr>
        <w:t>Dovoz surovin</w:t>
      </w:r>
    </w:p>
    <w:p w:rsidR="00BF5E68" w:rsidRDefault="00BF5E68">
      <w:pPr>
        <w:outlineLvl w:val="0"/>
        <w:rPr>
          <w:rFonts w:ascii="Times New Roman" w:hAnsi="Times New Roman"/>
          <w:color w:val="000000"/>
          <w:sz w:val="20"/>
        </w:rPr>
      </w:pPr>
      <w:r>
        <w:rPr>
          <w:rFonts w:ascii="Times New Roman" w:hAnsi="Times New Roman"/>
          <w:sz w:val="20"/>
          <w:lang w:val="en-AU"/>
        </w:rPr>
        <w:t xml:space="preserve">Manazer dovezie suroviny do kuchyne.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9" w:name="BKM_E9C2934D_FA5F_4635_8871_BB3CFDEE0764"/>
      <w:bookmarkEnd w:id="79"/>
    </w:p>
    <w:p w:rsidR="00BF5E68" w:rsidRDefault="00BF5E68">
      <w:pPr>
        <w:outlineLvl w:val="0"/>
        <w:rPr>
          <w:rFonts w:ascii="Times New Roman" w:hAnsi="Times New Roman"/>
          <w:sz w:val="20"/>
          <w:lang w:val="en-AU"/>
        </w:rPr>
      </w:pPr>
      <w:r>
        <w:rPr>
          <w:rFonts w:ascii="Calibri" w:hAnsi="Calibri"/>
          <w:color w:val="0080C0"/>
          <w:sz w:val="28"/>
          <w:lang w:val="en-AU"/>
        </w:rPr>
        <w:t>Skladovanie potravin</w:t>
      </w:r>
    </w:p>
    <w:p w:rsidR="00BF5E68" w:rsidRDefault="00BF5E68">
      <w:pPr>
        <w:outlineLvl w:val="0"/>
        <w:rPr>
          <w:rFonts w:ascii="Times New Roman" w:hAnsi="Times New Roman"/>
          <w:color w:val="000000"/>
          <w:sz w:val="20"/>
        </w:rPr>
      </w:pPr>
      <w:r>
        <w:rPr>
          <w:rFonts w:ascii="Times New Roman" w:hAnsi="Times New Roman"/>
          <w:sz w:val="20"/>
          <w:lang w:val="en-AU"/>
        </w:rPr>
        <w:t xml:space="preserve">Kuchar s manazerom odlozia suroviny do chladniciek alebo na ich skladove miesta.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80" w:name="DOMÉNOVÝ_MODEL"/>
      <w:bookmarkStart w:id="81" w:name="BKM_501AADB2_416A_45C6_994B_C5D77845C054"/>
      <w:bookmarkEnd w:id="80"/>
      <w:bookmarkEnd w:id="81"/>
    </w:p>
    <w:p w:rsidR="00BF5E68" w:rsidRDefault="00BF5E68">
      <w:pPr>
        <w:pStyle w:val="Nadpis3"/>
        <w:jc w:val="center"/>
        <w:rPr>
          <w:rFonts w:eastAsia="Times New Roman" w:cs="Arial"/>
          <w:bCs w:val="0"/>
          <w:szCs w:val="24"/>
          <w:lang w:val="en-AU"/>
        </w:rPr>
      </w:pPr>
      <w:bookmarkStart w:id="82" w:name="_Toc437529847"/>
      <w:r>
        <w:rPr>
          <w:rFonts w:eastAsia="Times New Roman" w:cs="Arial"/>
          <w:bCs w:val="0"/>
          <w:color w:val="004080"/>
          <w:szCs w:val="24"/>
          <w:lang w:val="en-AU"/>
        </w:rPr>
        <w:lastRenderedPageBreak/>
        <w:t>Doménový model</w:t>
      </w:r>
      <w:bookmarkEnd w:id="82"/>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4"/>
        <w:jc w:val="center"/>
        <w:rPr>
          <w:rFonts w:eastAsia="Times New Roman" w:cs="Arial"/>
          <w:bCs w:val="0"/>
          <w:iCs w:val="0"/>
          <w:szCs w:val="24"/>
          <w:lang w:val="en-AU"/>
        </w:rPr>
      </w:pPr>
      <w:bookmarkStart w:id="83" w:name="DIAGRAMY_BIZNIS_TRIED"/>
      <w:bookmarkStart w:id="84" w:name="BKM_EB08604D_A7D9_4C5D_AB02_28D8B5568894"/>
      <w:bookmarkStart w:id="85" w:name="_Toc437529848"/>
      <w:bookmarkEnd w:id="83"/>
      <w:bookmarkEnd w:id="84"/>
      <w:r>
        <w:rPr>
          <w:rFonts w:eastAsia="Times New Roman" w:cs="Arial"/>
          <w:bCs w:val="0"/>
          <w:iCs w:val="0"/>
          <w:color w:val="004080"/>
          <w:szCs w:val="24"/>
          <w:lang w:val="en-AU"/>
        </w:rPr>
        <w:t>Diagramy biznis tried</w:t>
      </w:r>
      <w:bookmarkEnd w:id="85"/>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86" w:name="BKM_D255A388_0BBC_4B1B_AB37_5E0FE6FEFB50"/>
      <w:bookmarkEnd w:id="86"/>
    </w:p>
    <w:p w:rsidR="00BF5E68" w:rsidRDefault="00BF5E68">
      <w:pPr>
        <w:outlineLvl w:val="0"/>
        <w:rPr>
          <w:rFonts w:ascii="Times New Roman" w:hAnsi="Times New Roman"/>
          <w:color w:val="000000"/>
          <w:sz w:val="20"/>
        </w:rPr>
      </w:pPr>
      <w:r>
        <w:rPr>
          <w:rFonts w:ascii="Calibri" w:hAnsi="Calibri"/>
          <w:b/>
          <w:color w:val="004080"/>
          <w:sz w:val="28"/>
          <w:lang w:val="en-AU"/>
        </w:rPr>
        <w:t xml:space="preserve">Biznis triedy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53150" cy="35242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352425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8: </w:t>
      </w:r>
      <w:r>
        <w:rPr>
          <w:rFonts w:eastAsia="Times New Roman" w:cs="Arial"/>
          <w:color w:val="000000"/>
          <w:szCs w:val="24"/>
          <w:lang w:val="en-AU"/>
        </w:rPr>
        <w:t xml:space="preserve">Biznis triedy </w:t>
      </w:r>
      <w:r>
        <w:rPr>
          <w:rFonts w:eastAsia="Times New Roman" w:cs="Arial"/>
          <w:color w:val="000000"/>
          <w:szCs w:val="24"/>
        </w:rPr>
        <w:t xml:space="preserve">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87" w:name="ZBER_POŽIADAVIEK"/>
      <w:bookmarkStart w:id="88" w:name="BKM_683ACF76_BD69_4533_9F17_BA3E8EFEC8D1"/>
      <w:bookmarkEnd w:id="87"/>
      <w:bookmarkEnd w:id="88"/>
    </w:p>
    <w:p w:rsidR="00BF5E68" w:rsidRDefault="009F00F8">
      <w:pPr>
        <w:pStyle w:val="Nadpis2"/>
        <w:jc w:val="center"/>
        <w:rPr>
          <w:rFonts w:eastAsia="Times New Roman" w:cs="Arial"/>
          <w:bCs w:val="0"/>
          <w:szCs w:val="24"/>
          <w:lang w:val="en-AU"/>
        </w:rPr>
      </w:pPr>
      <w:r>
        <w:rPr>
          <w:rFonts w:eastAsia="Times New Roman" w:cs="Arial"/>
          <w:bCs w:val="0"/>
          <w:color w:val="004080"/>
          <w:szCs w:val="24"/>
          <w:lang w:val="en-AU"/>
        </w:rPr>
        <w:br w:type="page"/>
      </w:r>
      <w:bookmarkStart w:id="89" w:name="_Toc437529849"/>
      <w:r w:rsidR="00BF5E68">
        <w:rPr>
          <w:rFonts w:eastAsia="Times New Roman" w:cs="Arial"/>
          <w:bCs w:val="0"/>
          <w:color w:val="004080"/>
          <w:szCs w:val="24"/>
          <w:lang w:val="en-AU"/>
        </w:rPr>
        <w:lastRenderedPageBreak/>
        <w:t>Zber požiadaviek</w:t>
      </w:r>
      <w:bookmarkEnd w:id="89"/>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90" w:name="MODEL_PRÍPADOV_POUŽITIA"/>
      <w:bookmarkStart w:id="91" w:name="BKM_99210B12_46D6_4EFD_B9E0_7AC98791E806"/>
      <w:bookmarkStart w:id="92" w:name="_Toc437529850"/>
      <w:bookmarkEnd w:id="90"/>
      <w:bookmarkEnd w:id="91"/>
      <w:r>
        <w:rPr>
          <w:rFonts w:eastAsia="Times New Roman" w:cs="Arial"/>
          <w:bCs w:val="0"/>
          <w:color w:val="004080"/>
          <w:szCs w:val="24"/>
          <w:lang w:val="en-AU"/>
        </w:rPr>
        <w:t>Model prípadov použitia</w:t>
      </w:r>
      <w:bookmarkEnd w:id="92"/>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4"/>
        <w:jc w:val="center"/>
        <w:rPr>
          <w:rFonts w:eastAsia="Times New Roman" w:cs="Arial"/>
          <w:bCs w:val="0"/>
          <w:iCs w:val="0"/>
          <w:szCs w:val="24"/>
          <w:lang w:val="en-AU"/>
        </w:rPr>
      </w:pPr>
      <w:bookmarkStart w:id="93" w:name="DIAGRAMY_PRÍPADOV_POUŽITIA"/>
      <w:bookmarkStart w:id="94" w:name="BKM_533340CF_EBBD_472F_AAB2_DCCCCF85E51A"/>
      <w:bookmarkStart w:id="95" w:name="_Toc437529851"/>
      <w:bookmarkEnd w:id="93"/>
      <w:bookmarkEnd w:id="94"/>
      <w:r>
        <w:rPr>
          <w:rFonts w:eastAsia="Times New Roman" w:cs="Arial"/>
          <w:bCs w:val="0"/>
          <w:iCs w:val="0"/>
          <w:color w:val="004080"/>
          <w:szCs w:val="24"/>
          <w:lang w:val="en-AU"/>
        </w:rPr>
        <w:t>Diagramy prípadov použitia</w:t>
      </w:r>
      <w:bookmarkEnd w:id="95"/>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5"/>
        <w:jc w:val="center"/>
        <w:rPr>
          <w:rFonts w:eastAsia="Times New Roman" w:cs="Arial"/>
          <w:bCs w:val="0"/>
          <w:lang w:val="en-AU"/>
        </w:rPr>
      </w:pPr>
      <w:bookmarkStart w:id="96" w:name="ADMINISTRACIA_UDAJOV"/>
      <w:bookmarkStart w:id="97" w:name="BKM_0EAE8753_3527_49B7_ABB8_159B5990D7D6"/>
      <w:bookmarkStart w:id="98" w:name="_Toc437529852"/>
      <w:bookmarkEnd w:id="96"/>
      <w:bookmarkEnd w:id="97"/>
      <w:r>
        <w:rPr>
          <w:rFonts w:eastAsia="Times New Roman" w:cs="Arial"/>
          <w:bCs w:val="0"/>
          <w:color w:val="004080"/>
          <w:lang w:val="en-AU"/>
        </w:rPr>
        <w:t>Administracia udajov</w:t>
      </w:r>
      <w:bookmarkEnd w:id="98"/>
    </w:p>
    <w:p w:rsidR="00BF5E68" w:rsidRDefault="00BF5E68">
      <w:pPr>
        <w:pStyle w:val="Notes"/>
        <w:outlineLvl w:val="0"/>
        <w:rPr>
          <w:rFonts w:eastAsia="Times New Roman" w:cs="Arial"/>
          <w:color w:val="000000"/>
          <w:szCs w:val="24"/>
        </w:rPr>
      </w:pPr>
      <w:r>
        <w:rPr>
          <w:rFonts w:eastAsia="Times New Roman" w:cs="Arial"/>
          <w:szCs w:val="24"/>
          <w:lang w:val="en-AU"/>
        </w:rPr>
        <w:t>Cast aplikacie pre osobny stolovy pocitac urcena pre manazera na manipulaciu s udajmi v systeme.</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99" w:name="BKM_7B6F496C_4C27_4A15_B28A_8E6E7A0D7E10"/>
      <w:bookmarkEnd w:id="99"/>
    </w:p>
    <w:p w:rsidR="00BF5E68" w:rsidRDefault="00BF5E68">
      <w:pPr>
        <w:outlineLvl w:val="0"/>
        <w:rPr>
          <w:rFonts w:ascii="Times New Roman" w:hAnsi="Times New Roman"/>
          <w:color w:val="000000"/>
          <w:sz w:val="20"/>
        </w:rPr>
      </w:pPr>
      <w:r>
        <w:rPr>
          <w:rFonts w:ascii="Calibri" w:hAnsi="Calibri"/>
          <w:b/>
          <w:color w:val="004080"/>
          <w:sz w:val="28"/>
          <w:lang w:val="en-AU"/>
        </w:rPr>
        <w:t xml:space="preserve">Administracia udajov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972175" cy="461962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619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9: </w:t>
      </w:r>
      <w:r w:rsidRPr="000C6D41">
        <w:rPr>
          <w:rFonts w:eastAsia="Times New Roman" w:cs="Arial"/>
          <w:color w:val="000000"/>
          <w:szCs w:val="24"/>
        </w:rPr>
        <w:t xml:space="preserve">Administracia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00" w:name="BKM_9EA78F90_6D82_43DD_8855_D0235CEF3318"/>
      <w:bookmarkEnd w:id="100"/>
    </w:p>
    <w:p w:rsidR="00BF5E68" w:rsidRPr="000C6D41" w:rsidRDefault="00BF5E68">
      <w:pPr>
        <w:outlineLvl w:val="0"/>
        <w:rPr>
          <w:rFonts w:ascii="Times New Roman" w:hAnsi="Times New Roman"/>
          <w:sz w:val="20"/>
        </w:rPr>
      </w:pPr>
      <w:r w:rsidRPr="000C6D41">
        <w:rPr>
          <w:rFonts w:ascii="Calibri" w:hAnsi="Calibri"/>
          <w:color w:val="0080C0"/>
          <w:sz w:val="28"/>
        </w:rPr>
        <w:t>Editovanie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v uz ulozenych jedlach upravit ich zlozenie aj recepty.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1" w:name="BKM_53C0C52E_6075_433C_87FB_4C279A60BB74"/>
      <w:bookmarkEnd w:id="101"/>
    </w:p>
    <w:p w:rsidR="00BF5E68" w:rsidRPr="000C6D41" w:rsidRDefault="00BF5E68">
      <w:pPr>
        <w:outlineLvl w:val="0"/>
        <w:rPr>
          <w:rFonts w:ascii="Times New Roman" w:hAnsi="Times New Roman"/>
          <w:sz w:val="20"/>
        </w:rPr>
      </w:pPr>
      <w:r w:rsidRPr="000C6D41">
        <w:rPr>
          <w:rFonts w:ascii="Calibri" w:hAnsi="Calibri"/>
          <w:color w:val="0080C0"/>
          <w:sz w:val="28"/>
        </w:rPr>
        <w:t>Editovanie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upravit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2" w:name="BKM_DEBB01A9_ED8D_4EE5_891A_67267EC69680"/>
      <w:bookmarkEnd w:id="102"/>
    </w:p>
    <w:p w:rsidR="00BF5E68" w:rsidRPr="000C6D41" w:rsidRDefault="00BF5E68">
      <w:pPr>
        <w:outlineLvl w:val="0"/>
        <w:rPr>
          <w:rFonts w:ascii="Times New Roman" w:hAnsi="Times New Roman"/>
          <w:sz w:val="20"/>
        </w:rPr>
      </w:pPr>
      <w:r w:rsidRPr="000C6D41">
        <w:rPr>
          <w:rFonts w:ascii="Calibri" w:hAnsi="Calibri"/>
          <w:color w:val="0080C0"/>
          <w:sz w:val="28"/>
        </w:rPr>
        <w:t>Pridanie suroviny</w:t>
      </w:r>
    </w:p>
    <w:p w:rsidR="00BF5E68" w:rsidRDefault="00BF5E68">
      <w:pPr>
        <w:outlineLvl w:val="0"/>
        <w:rPr>
          <w:rFonts w:ascii="Times New Roman" w:hAnsi="Times New Roman"/>
          <w:color w:val="000000"/>
          <w:sz w:val="20"/>
        </w:rPr>
      </w:pPr>
      <w:r w:rsidRPr="000C6D41">
        <w:rPr>
          <w:rFonts w:ascii="Times New Roman" w:hAnsi="Times New Roman"/>
          <w:sz w:val="20"/>
        </w:rPr>
        <w:lastRenderedPageBreak/>
        <w:t xml:space="preserve">Manazer moze pridavat do databazy nove druhy surovin z ktorych vydajna pripravuje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3" w:name="BKM_D23A199C_EDC0_421B_B94D_424B4856E6BC"/>
      <w:bookmarkEnd w:id="103"/>
    </w:p>
    <w:p w:rsidR="00BF5E68" w:rsidRPr="000C6D41" w:rsidRDefault="00BF5E68">
      <w:pPr>
        <w:outlineLvl w:val="0"/>
        <w:rPr>
          <w:rFonts w:ascii="Times New Roman" w:hAnsi="Times New Roman"/>
          <w:sz w:val="20"/>
        </w:rPr>
      </w:pPr>
      <w:r w:rsidRPr="000C6D41">
        <w:rPr>
          <w:rFonts w:ascii="Calibri" w:hAnsi="Calibri"/>
          <w:color w:val="0080C0"/>
          <w:sz w:val="28"/>
        </w:rPr>
        <w:t>Pridavanie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do systemu pridavat jedla ktore bude vydajna zhotovovat. Pre kazde jedlo musi vyplnit suroviny potrebne na pripravu jedla spolu s ich mnozstvom a aj recept na jeho zhotovenie.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4" w:name="BKM_518B5238_80D6_4E1A_B858_4313F213948B"/>
      <w:bookmarkEnd w:id="104"/>
    </w:p>
    <w:p w:rsidR="00BF5E68" w:rsidRPr="000C6D41" w:rsidRDefault="00BF5E68">
      <w:pPr>
        <w:outlineLvl w:val="0"/>
        <w:rPr>
          <w:rFonts w:ascii="Times New Roman" w:hAnsi="Times New Roman"/>
          <w:sz w:val="20"/>
        </w:rPr>
      </w:pPr>
      <w:r w:rsidRPr="000C6D41">
        <w:rPr>
          <w:rFonts w:ascii="Calibri" w:hAnsi="Calibri"/>
          <w:color w:val="0080C0"/>
          <w:sz w:val="28"/>
        </w:rPr>
        <w:t>Pridavanie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do databazy pridat novych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5" w:name="BKM_4A92B5EB_7ADD_4FC8_8940_7DB907496E13"/>
      <w:bookmarkEnd w:id="105"/>
    </w:p>
    <w:p w:rsidR="00BF5E68" w:rsidRPr="000C6D41" w:rsidRDefault="00BF5E68">
      <w:pPr>
        <w:outlineLvl w:val="0"/>
        <w:rPr>
          <w:rFonts w:ascii="Times New Roman" w:hAnsi="Times New Roman"/>
          <w:sz w:val="20"/>
        </w:rPr>
      </w:pPr>
      <w:r w:rsidRPr="000C6D41">
        <w:rPr>
          <w:rFonts w:ascii="Calibri" w:hAnsi="Calibri"/>
          <w:color w:val="0080C0"/>
          <w:sz w:val="28"/>
        </w:rPr>
        <w:t>Rusenie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z databazy vylucit jedla, ktore uz vydajna z lubovolneho dovodu nebude pripravovat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6" w:name="BKM_4DF479E0_C14F_4A34_AF50_9DC5195707B8"/>
      <w:bookmarkEnd w:id="106"/>
    </w:p>
    <w:p w:rsidR="00BF5E68" w:rsidRPr="000C6D41" w:rsidRDefault="00BF5E68">
      <w:pPr>
        <w:outlineLvl w:val="0"/>
        <w:rPr>
          <w:rFonts w:ascii="Times New Roman" w:hAnsi="Times New Roman"/>
          <w:sz w:val="20"/>
        </w:rPr>
      </w:pPr>
      <w:r w:rsidRPr="000C6D41">
        <w:rPr>
          <w:rFonts w:ascii="Calibri" w:hAnsi="Calibri"/>
          <w:color w:val="0080C0"/>
          <w:sz w:val="28"/>
        </w:rPr>
        <w:t>Zrusenie suroviny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z databazy vylucit suroviny ktore vydajna v pripravovanych jedlach nechce pouzivat. Sposobi sa tym to, ze jedla vyzadujuce si tuto surovinu sa uz pre zakaznikov nebudu generovat.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7" w:name="BKM_FE200FF3_277F_4FD8_8D8B_395D0BD6AEB1"/>
      <w:bookmarkEnd w:id="107"/>
    </w:p>
    <w:p w:rsidR="00BF5E68" w:rsidRPr="000C6D41" w:rsidRDefault="00BF5E68">
      <w:pPr>
        <w:outlineLvl w:val="0"/>
        <w:rPr>
          <w:rFonts w:ascii="Times New Roman" w:hAnsi="Times New Roman"/>
          <w:sz w:val="20"/>
        </w:rPr>
      </w:pPr>
      <w:r w:rsidRPr="000C6D41">
        <w:rPr>
          <w:rFonts w:ascii="Calibri" w:hAnsi="Calibri"/>
          <w:color w:val="0080C0"/>
          <w:sz w:val="28"/>
        </w:rPr>
        <w:t>Zrusenie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vymazat zakaznikov ktori sa rozhodnu zrusit stravovanie s vydajnou.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08" w:name="BKM_8FA3C530_4D1E_42E4_8BF4_4E12615A5FF6"/>
      <w:bookmarkEnd w:id="108"/>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109" w:name="_Toc437529853"/>
      <w:r w:rsidR="00BF5E68" w:rsidRPr="000C6D41">
        <w:rPr>
          <w:rFonts w:eastAsia="Times New Roman" w:cs="Arial"/>
          <w:bCs w:val="0"/>
          <w:color w:val="004080"/>
        </w:rPr>
        <w:lastRenderedPageBreak/>
        <w:t>Aplikacia pre vydajnu</w:t>
      </w:r>
      <w:bookmarkEnd w:id="109"/>
    </w:p>
    <w:p w:rsidR="00BF5E68" w:rsidRDefault="00BF5E68">
      <w:pPr>
        <w:pStyle w:val="Notes"/>
        <w:outlineLvl w:val="0"/>
        <w:rPr>
          <w:rFonts w:eastAsia="Times New Roman" w:cs="Arial"/>
          <w:color w:val="000000"/>
          <w:szCs w:val="24"/>
        </w:rPr>
      </w:pPr>
      <w:r>
        <w:rPr>
          <w:rFonts w:eastAsia="Times New Roman" w:cs="Arial"/>
          <w:color w:val="000000"/>
          <w:szCs w:val="24"/>
        </w:rPr>
        <w:t>Aplikacia pre osobny pocitac, ktora "riadi" prevadzku jedalne. Urcuje jedla na pripravu a umoznuje zobrazovat udaje ktore potrebuju zamestnanci vydajne pre svoju pracu. Pouziva ju rovnako  manezer, kuchar aj rozvozca, pricom kazdy si z nej dokaze cerpat presne tie udaje, ktore potrebuje.</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110" w:name="BKM_1030C3DE_7D8C_46A9_A960_CBC92A7A3BD7"/>
      <w:bookmarkEnd w:id="110"/>
    </w:p>
    <w:p w:rsidR="00BF5E68" w:rsidRDefault="00BF5E68">
      <w:pPr>
        <w:outlineLvl w:val="0"/>
        <w:rPr>
          <w:rFonts w:ascii="Times New Roman" w:hAnsi="Times New Roman"/>
          <w:color w:val="000000"/>
          <w:sz w:val="20"/>
        </w:rPr>
      </w:pPr>
      <w:r>
        <w:rPr>
          <w:rFonts w:ascii="Calibri" w:hAnsi="Calibri"/>
          <w:b/>
          <w:color w:val="004080"/>
          <w:sz w:val="28"/>
          <w:lang w:val="en-AU"/>
        </w:rPr>
        <w:t xml:space="preserve">Aplikacia pre vydajnu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15050" cy="450532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5053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10: </w:t>
      </w:r>
      <w:r w:rsidRPr="000C6D41">
        <w:rPr>
          <w:rFonts w:eastAsia="Times New Roman" w:cs="Arial"/>
          <w:color w:val="000000"/>
          <w:szCs w:val="24"/>
        </w:rPr>
        <w:t xml:space="preserve">Aplikacia pre vydajnu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11" w:name="BKM_D08D0122_54B0_4D58_B4DA_0FC0D34BFD63"/>
      <w:bookmarkEnd w:id="111"/>
    </w:p>
    <w:p w:rsidR="00BF5E68" w:rsidRPr="000C6D41" w:rsidRDefault="00BF5E68">
      <w:pPr>
        <w:outlineLvl w:val="0"/>
        <w:rPr>
          <w:rFonts w:ascii="Times New Roman" w:hAnsi="Times New Roman"/>
          <w:sz w:val="20"/>
        </w:rPr>
      </w:pPr>
      <w:r w:rsidRPr="000C6D41">
        <w:rPr>
          <w:rFonts w:ascii="Calibri" w:hAnsi="Calibri"/>
          <w:color w:val="0080C0"/>
          <w:sz w:val="28"/>
        </w:rPr>
        <w:t>Urcenie jedal na pripravu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System vygeneruje individualny jedlanicek pre kazdeho zakaznika, zlozeny z 5 chodov - ranajky, desiata, obed, olovrant a vecera. </w:t>
      </w:r>
      <w:r>
        <w:rPr>
          <w:rFonts w:ascii="Times New Roman" w:hAnsi="Times New Roman"/>
          <w:sz w:val="20"/>
          <w:lang w:val="en-AU"/>
        </w:rPr>
        <w:t>Tato cinnost sa vykonava pravidelne kazdy den v urcenom case. Automaticke generovanie je vsak mozne vypnut a manazer ho moze vykonavat manualne podla potreby. Jedalnicek berie do uvahy aj nevhodne suroviny zadane konkretnym zakaznikom. To ma zabezpecit vyssiu spokojnost zakaznika.</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pStyle w:val="TableTextNormal"/>
        <w:ind w:left="0"/>
        <w:outlineLvl w:val="0"/>
        <w:rPr>
          <w:rFonts w:eastAsia="Times New Roman" w:cs="Arial"/>
          <w:color w:val="000000"/>
          <w:szCs w:val="24"/>
          <w:lang w:val="en-AU"/>
        </w:rPr>
      </w:pPr>
      <w:r w:rsidRPr="00BF5E68">
        <w:rPr>
          <w:rFonts w:ascii="Arial" w:hAnsi="Arial" w:cs="Arial"/>
          <w:noProof/>
          <w:sz w:val="24"/>
          <w:szCs w:val="24"/>
        </w:rPr>
        <w:drawing>
          <wp:inline distT="0" distB="0" distL="0" distR="0">
            <wp:extent cx="114300" cy="11430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color w:val="000000"/>
          <w:szCs w:val="24"/>
          <w:lang w:val="en-AU"/>
        </w:rPr>
        <w:t xml:space="preserve">  </w:t>
      </w:r>
      <w:r>
        <w:rPr>
          <w:rFonts w:ascii="Calibri" w:hAnsi="Calibri" w:cs="Arial"/>
          <w:color w:val="000000"/>
          <w:szCs w:val="24"/>
          <w:lang w:val="en-AU"/>
        </w:rPr>
        <w:t>Pre-condition</w:t>
      </w:r>
      <w:r>
        <w:rPr>
          <w:rFonts w:ascii="Calibri" w:hAnsi="Calibri" w:cs="Arial"/>
          <w:color w:val="000000"/>
          <w:szCs w:val="24"/>
        </w:rPr>
        <w:t xml:space="preserve"> -</w:t>
      </w:r>
      <w:r>
        <w:rPr>
          <w:rFonts w:ascii="Calibri" w:hAnsi="Calibri" w:cs="Arial"/>
          <w:color w:val="000000"/>
          <w:szCs w:val="24"/>
          <w:lang w:val="en-AU"/>
        </w:rPr>
        <w:t xml:space="preserve"> Neodhlasene stravovanie</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20"/>
        </w:rPr>
      </w:pPr>
      <w:r>
        <w:rPr>
          <w:rFonts w:ascii="Times New Roman" w:hAnsi="Times New Roman"/>
          <w:color w:val="000000"/>
          <w:sz w:val="18"/>
          <w:lang w:val="en-AU"/>
        </w:rPr>
        <w:t>Zakaznik nesmie mat na dany den odhlasenu stravu.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eastAsia="Times New Roman" w:cs="Arial"/>
          <w:color w:val="000000"/>
          <w:szCs w:val="24"/>
        </w:rPr>
      </w:pPr>
      <w:r w:rsidRPr="00BF5E68">
        <w:rPr>
          <w:rFonts w:ascii="Arial" w:hAnsi="Arial" w:cs="Arial"/>
          <w:noProof/>
          <w:sz w:val="24"/>
          <w:szCs w:val="24"/>
        </w:rPr>
        <w:drawing>
          <wp:inline distT="0" distB="0" distL="0" distR="0">
            <wp:extent cx="114300" cy="11430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Post-condition</w:t>
      </w:r>
      <w:r>
        <w:rPr>
          <w:rFonts w:ascii="Calibri" w:hAnsi="Calibri" w:cs="Arial"/>
          <w:color w:val="000000"/>
          <w:szCs w:val="24"/>
        </w:rPr>
        <w:t xml:space="preserve"> -</w:t>
      </w:r>
      <w:r w:rsidRPr="000C6D41">
        <w:rPr>
          <w:rFonts w:ascii="Calibri" w:hAnsi="Calibri" w:cs="Arial"/>
          <w:color w:val="000000"/>
          <w:szCs w:val="24"/>
        </w:rPr>
        <w:t xml:space="preserve"> Ziadne nepovolene suroviny</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20"/>
        </w:rPr>
      </w:pPr>
      <w:r w:rsidRPr="000C6D41">
        <w:rPr>
          <w:rFonts w:ascii="Times New Roman" w:hAnsi="Times New Roman"/>
          <w:color w:val="000000"/>
          <w:sz w:val="18"/>
        </w:rPr>
        <w:t>Zakaznik nesmie mat vo vygenerovanych jedlach suroviny, ktore oznacil ako zakazane.</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9F00F8">
      <w:pPr>
        <w:pStyle w:val="TableTextNormal"/>
        <w:ind w:left="0"/>
        <w:outlineLvl w:val="0"/>
        <w:rPr>
          <w:rFonts w:ascii="Calibri" w:hAnsi="Calibri" w:cs="Arial"/>
          <w:color w:val="000000"/>
          <w:szCs w:val="24"/>
          <w:lang w:val="en-AU"/>
        </w:rPr>
      </w:pPr>
      <w:r w:rsidRPr="000C6D41">
        <w:rPr>
          <w:rFonts w:eastAsia="Times New Roman" w:cs="Arial"/>
          <w:color w:val="000000"/>
          <w:szCs w:val="24"/>
        </w:rPr>
        <w:br w:type="page"/>
      </w:r>
      <w:r w:rsidR="00BF5E68" w:rsidRPr="00BF5E68">
        <w:rPr>
          <w:rFonts w:ascii="Arial" w:hAnsi="Arial" w:cs="Arial"/>
          <w:noProof/>
          <w:sz w:val="24"/>
          <w:szCs w:val="24"/>
        </w:rPr>
        <w:lastRenderedPageBreak/>
        <w:drawing>
          <wp:inline distT="0" distB="0" distL="0" distR="0">
            <wp:extent cx="114300" cy="1143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F5E68">
        <w:rPr>
          <w:rFonts w:eastAsia="Times New Roman" w:cs="Arial"/>
          <w:color w:val="000000"/>
          <w:szCs w:val="24"/>
          <w:lang w:val="en-AU"/>
        </w:rPr>
        <w:t xml:space="preserve"> </w:t>
      </w:r>
      <w:r w:rsidR="00BF5E68">
        <w:rPr>
          <w:rFonts w:ascii="Calibri" w:hAnsi="Calibri" w:cs="Arial"/>
          <w:color w:val="000000"/>
          <w:szCs w:val="24"/>
          <w:lang w:val="en-AU"/>
        </w:rPr>
        <w:t xml:space="preserve"> Basic Path </w:t>
      </w:r>
      <w:r w:rsidR="00BF5E68">
        <w:rPr>
          <w:rFonts w:ascii="Calibri" w:hAnsi="Calibri" w:cs="Arial"/>
          <w:color w:val="000000"/>
          <w:szCs w:val="24"/>
        </w:rPr>
        <w:t>-</w:t>
      </w:r>
      <w:r w:rsidR="00BF5E68">
        <w:rPr>
          <w:rFonts w:ascii="Calibri" w:hAnsi="Calibri" w:cs="Arial"/>
          <w:color w:val="000000"/>
          <w:szCs w:val="24"/>
          <w:lang w:val="en-AU"/>
        </w:rPr>
        <w:t xml:space="preserve"> Hlavny scenar</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18"/>
        </w:rPr>
      </w:pPr>
      <w:r>
        <w:rPr>
          <w:rFonts w:ascii="Times New Roman" w:hAnsi="Times New Roman"/>
          <w:color w:val="000000"/>
          <w:sz w:val="18"/>
        </w:rPr>
        <w:t xml:space="preserve">1. UseCase sa zacne vykonavat ked nastane vopred nastaveny cas. </w:t>
      </w:r>
    </w:p>
    <w:p w:rsidR="00BF5E68" w:rsidRDefault="00BF5E68">
      <w:pPr>
        <w:outlineLvl w:val="0"/>
        <w:rPr>
          <w:rFonts w:ascii="Times New Roman" w:hAnsi="Times New Roman"/>
          <w:color w:val="000000"/>
          <w:sz w:val="18"/>
        </w:rPr>
      </w:pPr>
      <w:r>
        <w:rPr>
          <w:rFonts w:ascii="Times New Roman" w:hAnsi="Times New Roman"/>
          <w:color w:val="000000"/>
          <w:sz w:val="18"/>
        </w:rPr>
        <w:t>2. System bude postupne prechadzat vsetkych zakaznikov</w:t>
      </w:r>
    </w:p>
    <w:p w:rsidR="00BF5E68" w:rsidRDefault="00BF5E68">
      <w:pPr>
        <w:outlineLvl w:val="0"/>
        <w:rPr>
          <w:rFonts w:ascii="Times New Roman" w:hAnsi="Times New Roman"/>
          <w:color w:val="000000"/>
          <w:sz w:val="18"/>
        </w:rPr>
      </w:pPr>
      <w:r>
        <w:rPr>
          <w:rFonts w:ascii="Times New Roman" w:hAnsi="Times New Roman"/>
          <w:color w:val="000000"/>
          <w:sz w:val="18"/>
        </w:rPr>
        <w:t>   2.1. Ak ma zakaznik odhlasenu stravu, ziadny jedalnicek system prenho generovat nebude a skoci hned na dalsieho zakaznika.</w:t>
      </w:r>
    </w:p>
    <w:p w:rsidR="00BF5E68" w:rsidRDefault="00BF5E68">
      <w:pPr>
        <w:outlineLvl w:val="0"/>
        <w:rPr>
          <w:rFonts w:ascii="Times New Roman" w:hAnsi="Times New Roman"/>
          <w:color w:val="000000"/>
          <w:sz w:val="18"/>
        </w:rPr>
      </w:pPr>
      <w:r>
        <w:rPr>
          <w:rFonts w:ascii="Times New Roman" w:hAnsi="Times New Roman"/>
          <w:color w:val="000000"/>
          <w:sz w:val="18"/>
        </w:rPr>
        <w:t>3. Pre kazdeho zakaznika system zisti</w:t>
      </w:r>
    </w:p>
    <w:p w:rsidR="00BF5E68" w:rsidRDefault="00BF5E68">
      <w:pPr>
        <w:outlineLvl w:val="0"/>
        <w:rPr>
          <w:rFonts w:ascii="Times New Roman" w:hAnsi="Times New Roman"/>
          <w:color w:val="000000"/>
          <w:sz w:val="18"/>
        </w:rPr>
      </w:pPr>
      <w:r>
        <w:rPr>
          <w:rFonts w:ascii="Times New Roman" w:hAnsi="Times New Roman"/>
          <w:color w:val="000000"/>
          <w:sz w:val="18"/>
        </w:rPr>
        <w:t>   3.1. Kolko kalorii prijal v aktualny den</w:t>
      </w:r>
    </w:p>
    <w:p w:rsidR="00BF5E68" w:rsidRDefault="00BF5E68">
      <w:pPr>
        <w:outlineLvl w:val="0"/>
        <w:rPr>
          <w:rFonts w:ascii="Times New Roman" w:hAnsi="Times New Roman"/>
          <w:color w:val="000000"/>
          <w:sz w:val="18"/>
        </w:rPr>
      </w:pPr>
      <w:r>
        <w:rPr>
          <w:rFonts w:ascii="Times New Roman" w:hAnsi="Times New Roman"/>
          <w:color w:val="000000"/>
          <w:sz w:val="18"/>
        </w:rPr>
        <w:t>   3.2. Kolko kalorii vydal pri sportovych aktivitach</w:t>
      </w:r>
    </w:p>
    <w:p w:rsidR="00BF5E68" w:rsidRDefault="00BF5E68">
      <w:pPr>
        <w:outlineLvl w:val="0"/>
        <w:rPr>
          <w:rFonts w:ascii="Times New Roman" w:hAnsi="Times New Roman"/>
          <w:color w:val="000000"/>
          <w:sz w:val="18"/>
        </w:rPr>
      </w:pPr>
      <w:r>
        <w:rPr>
          <w:rFonts w:ascii="Times New Roman" w:hAnsi="Times New Roman"/>
          <w:color w:val="000000"/>
          <w:sz w:val="18"/>
        </w:rPr>
        <w:t>   3.3. Aky je jeho stravovaci ciel</w:t>
      </w:r>
    </w:p>
    <w:p w:rsidR="00BF5E68" w:rsidRDefault="00BF5E68">
      <w:pPr>
        <w:outlineLvl w:val="0"/>
        <w:rPr>
          <w:rFonts w:ascii="Times New Roman" w:hAnsi="Times New Roman"/>
          <w:color w:val="000000"/>
          <w:sz w:val="18"/>
        </w:rPr>
      </w:pPr>
      <w:r>
        <w:rPr>
          <w:rFonts w:ascii="Times New Roman" w:hAnsi="Times New Roman"/>
          <w:color w:val="000000"/>
          <w:sz w:val="18"/>
        </w:rPr>
        <w:t>4. Ak mal zakaznik v predchadzajuce dni odhlasenu stravu, ale uz ju ma opat prihlasenu, system skontroluje ci zakaznik zadal jedla a sportove aktivity ktore mal pocas odhlaseneho stravovania.</w:t>
      </w:r>
    </w:p>
    <w:p w:rsidR="00BF5E68" w:rsidRDefault="00BF5E68">
      <w:pPr>
        <w:outlineLvl w:val="0"/>
        <w:rPr>
          <w:rFonts w:ascii="Times New Roman" w:hAnsi="Times New Roman"/>
          <w:color w:val="000000"/>
          <w:sz w:val="18"/>
        </w:rPr>
      </w:pPr>
      <w:r>
        <w:rPr>
          <w:rFonts w:ascii="Times New Roman" w:hAnsi="Times New Roman"/>
          <w:color w:val="000000"/>
          <w:sz w:val="18"/>
        </w:rPr>
        <w:t>   4.1. Ak ich zadal, system ich zoberie do uvahy pre tvorbe jedalnicka.</w:t>
      </w:r>
    </w:p>
    <w:p w:rsidR="00BF5E68" w:rsidRDefault="00BF5E68">
      <w:pPr>
        <w:outlineLvl w:val="0"/>
        <w:rPr>
          <w:rFonts w:ascii="Times New Roman" w:hAnsi="Times New Roman"/>
          <w:color w:val="000000"/>
          <w:sz w:val="18"/>
        </w:rPr>
      </w:pPr>
      <w:r>
        <w:rPr>
          <w:rFonts w:ascii="Times New Roman" w:hAnsi="Times New Roman"/>
          <w:color w:val="000000"/>
          <w:sz w:val="18"/>
        </w:rPr>
        <w:t>5. Na zaklade ziskanych udajov vygeneruje system optimalny jedalnicek na nasledujuci den podla zakaznikovho ciela.</w:t>
      </w:r>
    </w:p>
    <w:p w:rsidR="00BF5E68" w:rsidRDefault="00BF5E68">
      <w:pPr>
        <w:outlineLvl w:val="0"/>
        <w:rPr>
          <w:rFonts w:ascii="Times New Roman" w:hAnsi="Times New Roman"/>
          <w:color w:val="000000"/>
          <w:sz w:val="18"/>
        </w:rPr>
      </w:pPr>
      <w:r>
        <w:rPr>
          <w:rFonts w:ascii="Times New Roman" w:hAnsi="Times New Roman"/>
          <w:color w:val="000000"/>
          <w:sz w:val="18"/>
        </w:rPr>
        <w:t>6. System ulozi udaje.</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2" w:name="BKM_7E149B4E_122C_4DA6_87DA_6965BF7D4629"/>
      <w:bookmarkEnd w:id="112"/>
    </w:p>
    <w:p w:rsidR="00BF5E68" w:rsidRPr="000C6D41" w:rsidRDefault="00BF5E68">
      <w:pPr>
        <w:outlineLvl w:val="0"/>
        <w:rPr>
          <w:rFonts w:ascii="Times New Roman" w:hAnsi="Times New Roman"/>
          <w:sz w:val="20"/>
        </w:rPr>
      </w:pPr>
      <w:r w:rsidRPr="000C6D41">
        <w:rPr>
          <w:rFonts w:ascii="Calibri" w:hAnsi="Calibri"/>
          <w:color w:val="0080C0"/>
          <w:sz w:val="28"/>
        </w:rPr>
        <w:t>Vytlacenie zoznamu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Tlaciaren vytlaci pozadovany dokument.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3" w:name="BKM_77042EB3_42BF_47EA_ADBF_8B3A38D84CAD"/>
      <w:bookmarkEnd w:id="113"/>
    </w:p>
    <w:p w:rsidR="00BF5E68" w:rsidRPr="000C6D41" w:rsidRDefault="00BF5E68">
      <w:pPr>
        <w:outlineLvl w:val="0"/>
        <w:rPr>
          <w:rFonts w:ascii="Times New Roman" w:hAnsi="Times New Roman"/>
          <w:sz w:val="20"/>
        </w:rPr>
      </w:pPr>
      <w:r w:rsidRPr="000C6D41">
        <w:rPr>
          <w:rFonts w:ascii="Calibri" w:hAnsi="Calibri"/>
          <w:color w:val="0080C0"/>
          <w:sz w:val="28"/>
        </w:rPr>
        <w:t>Zobrazenie surovin na nakup</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si moze zobrazit zoznam surovin ktore musi nakupit na pripravenie jedal pre nasledujuci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4" w:name="BKM_A5577005_CB60_4703_B59D_5CCBA1DD7020"/>
      <w:bookmarkEnd w:id="114"/>
    </w:p>
    <w:p w:rsidR="00BF5E68" w:rsidRPr="000C6D41" w:rsidRDefault="00BF5E68">
      <w:pPr>
        <w:outlineLvl w:val="0"/>
        <w:rPr>
          <w:rFonts w:ascii="Times New Roman" w:hAnsi="Times New Roman"/>
          <w:sz w:val="20"/>
        </w:rPr>
      </w:pPr>
      <w:r w:rsidRPr="000C6D41">
        <w:rPr>
          <w:rFonts w:ascii="Calibri" w:hAnsi="Calibri"/>
          <w:color w:val="0080C0"/>
          <w:sz w:val="28"/>
        </w:rPr>
        <w:t>Zobrazenie vybranych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si moze vybrat z databazy lubovolne udaje a zobrazit si ich v textovom editore. Moze si vybrat udaje o pouzivateloch, pripravenych jedlach alebo spotrebovanych surovinach za urcite obdobie ktore si sam zada.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Zobrazenie parametrizovanych zostav</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ked pouzivatel (manazer) klikne na tlacidlo "Zoznamy"</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dialogove okno, kde si zakaznik vyberie kliknutim na polozku ktoru chce zobrazit. Na vyber ma Pouzivatelia, Suroviny, Jedla.</w:t>
      </w:r>
    </w:p>
    <w:p w:rsidR="00BF5E68" w:rsidRDefault="00BF5E68">
      <w:pPr>
        <w:outlineLvl w:val="0"/>
        <w:rPr>
          <w:rFonts w:ascii="Times New Roman" w:hAnsi="Times New Roman"/>
          <w:color w:val="000000"/>
          <w:sz w:val="18"/>
        </w:rPr>
      </w:pPr>
      <w:r>
        <w:rPr>
          <w:rFonts w:ascii="Times New Roman" w:hAnsi="Times New Roman"/>
          <w:color w:val="000000"/>
          <w:sz w:val="18"/>
        </w:rPr>
        <w:t>    2.1 Ak zakaznik vyberie Pouzivatelia, system mu zobrazi vo formulari zoznam pouzivatelov vo formate  ID - Meno Priezvisko.</w:t>
      </w:r>
    </w:p>
    <w:p w:rsidR="00BF5E68" w:rsidRDefault="00BF5E68">
      <w:pPr>
        <w:outlineLvl w:val="0"/>
        <w:rPr>
          <w:rFonts w:ascii="Times New Roman" w:hAnsi="Times New Roman"/>
          <w:color w:val="000000"/>
          <w:sz w:val="18"/>
        </w:rPr>
      </w:pPr>
      <w:r>
        <w:rPr>
          <w:rFonts w:ascii="Times New Roman" w:hAnsi="Times New Roman"/>
          <w:color w:val="000000"/>
          <w:sz w:val="18"/>
        </w:rPr>
        <w:t>        2.1.1 Ak zakaznik klikne na niektore ID, system mu zobrazi v textovom editore udaje o danom pouzivatelovi - ID, meno, priezvisko, adresa, telefonne cislo a jedla ktore mu boli dodane za posledny tyzden. Osobne udaje je mozne upravit a ulozit.</w:t>
      </w:r>
    </w:p>
    <w:p w:rsidR="00BF5E68" w:rsidRDefault="00BF5E68">
      <w:pPr>
        <w:outlineLvl w:val="0"/>
        <w:rPr>
          <w:rFonts w:ascii="Times New Roman" w:hAnsi="Times New Roman"/>
          <w:color w:val="000000"/>
          <w:sz w:val="18"/>
        </w:rPr>
      </w:pPr>
      <w:r>
        <w:rPr>
          <w:rFonts w:ascii="Times New Roman" w:hAnsi="Times New Roman"/>
          <w:color w:val="000000"/>
          <w:sz w:val="18"/>
        </w:rPr>
        <w:t>    2.2 Ak zakaznik vyberie Suroviny, vykona sa cinnost popisana v scenari Zobrazenie surovin</w:t>
      </w:r>
    </w:p>
    <w:p w:rsidR="00BF5E68" w:rsidRDefault="00BF5E68">
      <w:pPr>
        <w:outlineLvl w:val="0"/>
        <w:rPr>
          <w:rFonts w:ascii="Times New Roman" w:hAnsi="Times New Roman"/>
          <w:color w:val="000000"/>
          <w:sz w:val="18"/>
        </w:rPr>
      </w:pPr>
      <w:r>
        <w:rPr>
          <w:rFonts w:ascii="Times New Roman" w:hAnsi="Times New Roman"/>
          <w:color w:val="000000"/>
          <w:sz w:val="18"/>
        </w:rPr>
        <w:t>    2.3. Ak zakaznik vyberie Jedla, vykona sa cinnost popisana v scenari Zobrazenie jedal</w:t>
      </w:r>
    </w:p>
    <w:p w:rsidR="00BF5E68" w:rsidRDefault="00BF5E68">
      <w:pPr>
        <w:outlineLvl w:val="0"/>
        <w:rPr>
          <w:rFonts w:ascii="Times New Roman" w:hAnsi="Times New Roman"/>
          <w:color w:val="000000"/>
          <w:sz w:val="18"/>
        </w:rPr>
      </w:pPr>
      <w:r>
        <w:rPr>
          <w:rFonts w:ascii="Times New Roman" w:hAnsi="Times New Roman"/>
          <w:color w:val="000000"/>
          <w:sz w:val="18"/>
        </w:rPr>
        <w:t>3. Usecase konci, ked zakaznik klikne na tlacidlo "Navrat do hlavneho menu"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Zobrazenie surovin</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v momente ked zakaznik vyberie "Suroviny" v bode 2 scenara Zobrazenie param. zostav.</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dialogove okno, kde ma zakaznik zadat do kolonky datumy odkedy dokedy chce zobrazit historiu surovin.</w:t>
      </w:r>
    </w:p>
    <w:p w:rsidR="00BF5E68" w:rsidRDefault="00BF5E68">
      <w:pPr>
        <w:outlineLvl w:val="0"/>
        <w:rPr>
          <w:rFonts w:ascii="Times New Roman" w:hAnsi="Times New Roman"/>
          <w:color w:val="000000"/>
          <w:sz w:val="18"/>
        </w:rPr>
      </w:pPr>
      <w:r>
        <w:rPr>
          <w:rFonts w:ascii="Times New Roman" w:hAnsi="Times New Roman"/>
          <w:color w:val="000000"/>
          <w:sz w:val="18"/>
        </w:rPr>
        <w:t>    2.1. Ak nic nezadal,system zobrazi v textovom editore zoznam surovin (aj s mnozstvami) ktore sa pouzili predchadzajuci den.</w:t>
      </w:r>
    </w:p>
    <w:p w:rsidR="00BF5E68" w:rsidRDefault="00BF5E68">
      <w:pPr>
        <w:outlineLvl w:val="0"/>
        <w:rPr>
          <w:rFonts w:ascii="Times New Roman" w:hAnsi="Times New Roman"/>
          <w:color w:val="000000"/>
          <w:sz w:val="18"/>
        </w:rPr>
      </w:pPr>
      <w:r>
        <w:rPr>
          <w:rFonts w:ascii="Times New Roman" w:hAnsi="Times New Roman"/>
          <w:color w:val="000000"/>
          <w:sz w:val="18"/>
        </w:rPr>
        <w:t>    2.2. Ak zadal udaje v chybnom formate (spravny je DD.MM.YYYY), system zobrazi vyzvu na upravenie datumu.</w:t>
      </w:r>
    </w:p>
    <w:p w:rsidR="00BF5E68" w:rsidRDefault="00BF5E68">
      <w:pPr>
        <w:outlineLvl w:val="0"/>
        <w:rPr>
          <w:rFonts w:ascii="Times New Roman" w:hAnsi="Times New Roman"/>
          <w:color w:val="000000"/>
          <w:sz w:val="18"/>
        </w:rPr>
      </w:pPr>
      <w:r>
        <w:rPr>
          <w:rFonts w:ascii="Times New Roman" w:hAnsi="Times New Roman"/>
          <w:color w:val="000000"/>
          <w:sz w:val="18"/>
        </w:rPr>
        <w:t>    2.3. Ak zadal datumy tak, ze datum od je neskorsi ako datum do, system zobrazi okno ktore na to upozorni.</w:t>
      </w:r>
    </w:p>
    <w:p w:rsidR="00BF5E68" w:rsidRDefault="00BF5E68">
      <w:pPr>
        <w:outlineLvl w:val="0"/>
        <w:rPr>
          <w:rFonts w:ascii="Times New Roman" w:hAnsi="Times New Roman"/>
          <w:color w:val="000000"/>
          <w:sz w:val="18"/>
        </w:rPr>
      </w:pPr>
      <w:r>
        <w:rPr>
          <w:rFonts w:ascii="Times New Roman" w:hAnsi="Times New Roman"/>
          <w:color w:val="000000"/>
          <w:sz w:val="18"/>
        </w:rPr>
        <w:t>    2.4. Ak zadal validne udaje, system zobrazi formular, k ktorom je zoznam datumov, na ktore sa da kliknut</w:t>
      </w:r>
    </w:p>
    <w:p w:rsidR="00BF5E68" w:rsidRDefault="00BF5E68">
      <w:pPr>
        <w:outlineLvl w:val="0"/>
        <w:rPr>
          <w:rFonts w:ascii="Times New Roman" w:hAnsi="Times New Roman"/>
          <w:color w:val="000000"/>
          <w:sz w:val="18"/>
        </w:rPr>
      </w:pPr>
      <w:r>
        <w:rPr>
          <w:rFonts w:ascii="Times New Roman" w:hAnsi="Times New Roman"/>
          <w:color w:val="000000"/>
          <w:sz w:val="18"/>
        </w:rPr>
        <w:t>        2.4.1. Ak zakaznik klikne na datum, zobrazi sa v textovom editore zoznam surovin (aj s mnozstavami) ktore sa pouzili dany den.</w:t>
      </w:r>
    </w:p>
    <w:p w:rsidR="00BF5E68" w:rsidRDefault="00BF5E68">
      <w:pPr>
        <w:outlineLvl w:val="0"/>
        <w:rPr>
          <w:rFonts w:ascii="Times New Roman" w:hAnsi="Times New Roman"/>
          <w:color w:val="000000"/>
          <w:sz w:val="18"/>
        </w:rPr>
      </w:pPr>
      <w:r>
        <w:rPr>
          <w:rFonts w:ascii="Times New Roman" w:hAnsi="Times New Roman"/>
          <w:color w:val="000000"/>
          <w:sz w:val="18"/>
        </w:rPr>
        <w:t>            2.4.1.1 Ak sa v dany den nic nespotrebovalo, zobrazi sa upozornenie s touto spravou.</w:t>
      </w:r>
    </w:p>
    <w:p w:rsidR="00BF5E68" w:rsidRDefault="00BF5E68">
      <w:pPr>
        <w:outlineLvl w:val="0"/>
        <w:rPr>
          <w:rFonts w:ascii="Times New Roman" w:hAnsi="Times New Roman"/>
          <w:color w:val="000000"/>
          <w:sz w:val="18"/>
        </w:rPr>
      </w:pPr>
      <w:r>
        <w:rPr>
          <w:rFonts w:ascii="Times New Roman" w:hAnsi="Times New Roman"/>
          <w:color w:val="000000"/>
          <w:sz w:val="18"/>
        </w:rPr>
        <w:t>        2.4.2. Ak klikne na tlacidlo "Spat", opat sa vrati na zoznam datumov</w:t>
      </w:r>
    </w:p>
    <w:p w:rsidR="00BF5E68" w:rsidRDefault="00BF5E68">
      <w:pPr>
        <w:outlineLvl w:val="0"/>
        <w:rPr>
          <w:rFonts w:ascii="Times New Roman" w:hAnsi="Times New Roman"/>
          <w:color w:val="000000"/>
          <w:sz w:val="18"/>
        </w:rPr>
      </w:pPr>
      <w:r>
        <w:rPr>
          <w:rFonts w:ascii="Times New Roman" w:hAnsi="Times New Roman"/>
          <w:color w:val="000000"/>
          <w:sz w:val="18"/>
        </w:rPr>
        <w:t>3. Usecase konci, ked zakaznik klikne na tlacidlo "Navrat do hlavneho menu"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9F00F8">
      <w:pPr>
        <w:pStyle w:val="TableTextNormal"/>
        <w:ind w:left="0"/>
        <w:outlineLvl w:val="0"/>
        <w:rPr>
          <w:rFonts w:ascii="Calibri" w:hAnsi="Calibri" w:cs="Arial"/>
          <w:color w:val="000000"/>
          <w:szCs w:val="24"/>
        </w:rPr>
      </w:pPr>
      <w:r w:rsidRPr="000C6D41">
        <w:rPr>
          <w:rFonts w:eastAsia="Times New Roman" w:cs="Arial"/>
          <w:color w:val="000000"/>
          <w:szCs w:val="24"/>
        </w:rPr>
        <w:br w:type="page"/>
      </w:r>
      <w:r w:rsidR="00BF5E68" w:rsidRPr="00BF5E68">
        <w:rPr>
          <w:rFonts w:ascii="Arial" w:hAnsi="Arial" w:cs="Arial"/>
          <w:noProof/>
          <w:sz w:val="24"/>
          <w:szCs w:val="24"/>
        </w:rPr>
        <w:lastRenderedPageBreak/>
        <w:drawing>
          <wp:inline distT="0" distB="0" distL="0" distR="0">
            <wp:extent cx="114300" cy="11430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F5E68" w:rsidRPr="000C6D41">
        <w:rPr>
          <w:rFonts w:eastAsia="Times New Roman" w:cs="Arial"/>
          <w:color w:val="000000"/>
          <w:szCs w:val="24"/>
        </w:rPr>
        <w:t xml:space="preserve"> </w:t>
      </w:r>
      <w:r w:rsidR="00BF5E68" w:rsidRPr="000C6D41">
        <w:rPr>
          <w:rFonts w:ascii="Calibri" w:hAnsi="Calibri" w:cs="Arial"/>
          <w:color w:val="000000"/>
          <w:szCs w:val="24"/>
        </w:rPr>
        <w:t xml:space="preserve"> Basic Path </w:t>
      </w:r>
      <w:r w:rsidR="00BF5E68">
        <w:rPr>
          <w:rFonts w:ascii="Calibri" w:hAnsi="Calibri" w:cs="Arial"/>
          <w:color w:val="000000"/>
          <w:szCs w:val="24"/>
        </w:rPr>
        <w:t>-</w:t>
      </w:r>
      <w:r w:rsidR="00BF5E68" w:rsidRPr="000C6D41">
        <w:rPr>
          <w:rFonts w:ascii="Calibri" w:hAnsi="Calibri" w:cs="Arial"/>
          <w:color w:val="000000"/>
          <w:szCs w:val="24"/>
        </w:rPr>
        <w:t xml:space="preserve"> Zobrazenie jedal</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v momente ked zakaznik vyberie "Jedla" v bode 2 scenara Zobrazenie param. zostav.</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zoznam - Ranajky, Desiata, Obed, Olovrant, Vecera, Vsetky jedla. Uzivatel moze kliknut na polozku zoznamu, ktoru chce zobrazit.</w:t>
      </w:r>
    </w:p>
    <w:p w:rsidR="00BF5E68" w:rsidRDefault="00BF5E68">
      <w:pPr>
        <w:outlineLvl w:val="0"/>
        <w:rPr>
          <w:rFonts w:ascii="Times New Roman" w:hAnsi="Times New Roman"/>
          <w:color w:val="000000"/>
          <w:sz w:val="18"/>
        </w:rPr>
      </w:pPr>
      <w:r>
        <w:rPr>
          <w:rFonts w:ascii="Times New Roman" w:hAnsi="Times New Roman"/>
          <w:color w:val="000000"/>
          <w:sz w:val="18"/>
        </w:rPr>
        <w:t>3. Ked si pouzivatel vyberie, system zobrazi dialogove okno s kolonkami na datumy odkedy dokedy si chce zakaznik zobrazit historiu jedal. Uzivatel do koloniek zada tieto datumy</w:t>
      </w:r>
    </w:p>
    <w:p w:rsidR="00BF5E68" w:rsidRDefault="00BF5E68">
      <w:pPr>
        <w:outlineLvl w:val="0"/>
        <w:rPr>
          <w:rFonts w:ascii="Times New Roman" w:hAnsi="Times New Roman"/>
          <w:color w:val="000000"/>
          <w:sz w:val="18"/>
        </w:rPr>
      </w:pPr>
      <w:r>
        <w:rPr>
          <w:rFonts w:ascii="Times New Roman" w:hAnsi="Times New Roman"/>
          <w:color w:val="000000"/>
          <w:sz w:val="18"/>
        </w:rPr>
        <w:t>    3.1. Ak nic nezadal, system zobrazi v textovom editore vybrany zoznam jedal ktore sa vo vydajni pripravili predchdzajuci den.</w:t>
      </w:r>
    </w:p>
    <w:p w:rsidR="00BF5E68" w:rsidRDefault="00BF5E68">
      <w:pPr>
        <w:outlineLvl w:val="0"/>
        <w:rPr>
          <w:rFonts w:ascii="Times New Roman" w:hAnsi="Times New Roman"/>
          <w:color w:val="000000"/>
          <w:sz w:val="18"/>
        </w:rPr>
      </w:pPr>
      <w:r>
        <w:rPr>
          <w:rFonts w:ascii="Times New Roman" w:hAnsi="Times New Roman"/>
          <w:color w:val="000000"/>
          <w:sz w:val="18"/>
        </w:rPr>
        <w:t>    3.2. Ak zadal udaje v chybnom formate (spravny je DD.MM.YYYY), system zobrazi vyzvu na upravenie datumu.</w:t>
      </w:r>
    </w:p>
    <w:p w:rsidR="00BF5E68" w:rsidRDefault="00BF5E68">
      <w:pPr>
        <w:outlineLvl w:val="0"/>
        <w:rPr>
          <w:rFonts w:ascii="Times New Roman" w:hAnsi="Times New Roman"/>
          <w:color w:val="000000"/>
          <w:sz w:val="18"/>
        </w:rPr>
      </w:pPr>
      <w:r>
        <w:rPr>
          <w:rFonts w:ascii="Times New Roman" w:hAnsi="Times New Roman"/>
          <w:color w:val="000000"/>
          <w:sz w:val="18"/>
        </w:rPr>
        <w:t>    3.3. Ak zadal datumy tak, ze datum od je neskorsi ako datum do,  system zobrazi sa dialogove okno ktore na to upozorni.</w:t>
      </w:r>
    </w:p>
    <w:p w:rsidR="00BF5E68" w:rsidRDefault="00BF5E68">
      <w:pPr>
        <w:outlineLvl w:val="0"/>
        <w:rPr>
          <w:rFonts w:ascii="Times New Roman" w:hAnsi="Times New Roman"/>
          <w:color w:val="000000"/>
          <w:sz w:val="18"/>
        </w:rPr>
      </w:pPr>
      <w:r>
        <w:rPr>
          <w:rFonts w:ascii="Times New Roman" w:hAnsi="Times New Roman"/>
          <w:color w:val="000000"/>
          <w:sz w:val="18"/>
        </w:rPr>
        <w:t>4. System zobrazi formular, v ktorom je zoznam datumov, na ktore pouzivatel moze kliknut</w:t>
      </w:r>
    </w:p>
    <w:p w:rsidR="00BF5E68" w:rsidRDefault="00BF5E68">
      <w:pPr>
        <w:outlineLvl w:val="0"/>
        <w:rPr>
          <w:rFonts w:ascii="Times New Roman" w:hAnsi="Times New Roman"/>
          <w:color w:val="000000"/>
          <w:sz w:val="18"/>
        </w:rPr>
      </w:pPr>
      <w:r>
        <w:rPr>
          <w:rFonts w:ascii="Times New Roman" w:hAnsi="Times New Roman"/>
          <w:color w:val="000000"/>
          <w:sz w:val="18"/>
        </w:rPr>
        <w:t>    4.1. Ak pouzivatel klikne na datum, zobrazi sa v textovom editore vybrany zoznam jedal, ktore sa pripravili v dany den.</w:t>
      </w:r>
    </w:p>
    <w:p w:rsidR="00BF5E68" w:rsidRDefault="00BF5E68">
      <w:pPr>
        <w:outlineLvl w:val="0"/>
        <w:rPr>
          <w:rFonts w:ascii="Times New Roman" w:hAnsi="Times New Roman"/>
          <w:color w:val="000000"/>
          <w:sz w:val="18"/>
        </w:rPr>
      </w:pPr>
      <w:r>
        <w:rPr>
          <w:rFonts w:ascii="Times New Roman" w:hAnsi="Times New Roman"/>
          <w:color w:val="000000"/>
          <w:sz w:val="18"/>
        </w:rPr>
        <w:t>    4.2 Ak sa v dany den nevarilo, zobrazi sa upozornenie s touto spravou.</w:t>
      </w:r>
    </w:p>
    <w:p w:rsidR="00BF5E68" w:rsidRDefault="00BF5E68">
      <w:pPr>
        <w:outlineLvl w:val="0"/>
        <w:rPr>
          <w:rFonts w:ascii="Times New Roman" w:hAnsi="Times New Roman"/>
          <w:color w:val="000000"/>
          <w:sz w:val="18"/>
        </w:rPr>
      </w:pPr>
      <w:r>
        <w:rPr>
          <w:rFonts w:ascii="Times New Roman" w:hAnsi="Times New Roman"/>
          <w:color w:val="000000"/>
          <w:sz w:val="18"/>
        </w:rPr>
        <w:t>        4.2.1 Ak klikne na tlacidlo "Spat", opat sa vrati na zoznam datumov a uzivatel si moze zobrazit jedla z ineho dna.</w:t>
      </w:r>
    </w:p>
    <w:p w:rsidR="00BF5E68" w:rsidRDefault="00BF5E68">
      <w:pPr>
        <w:outlineLvl w:val="0"/>
        <w:rPr>
          <w:rFonts w:ascii="Times New Roman" w:hAnsi="Times New Roman"/>
          <w:color w:val="000000"/>
          <w:sz w:val="18"/>
        </w:rPr>
      </w:pPr>
      <w:r>
        <w:rPr>
          <w:rFonts w:ascii="Times New Roman" w:hAnsi="Times New Roman"/>
          <w:color w:val="000000"/>
          <w:sz w:val="18"/>
        </w:rPr>
        <w:t>5. Usecase konci, ked zakaznik klikne na tlacidlo "Navrat do hlavneho menu"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5" w:name="BKM_714E09BB_C374_4CD6_AEFE_6D3794E3D532"/>
      <w:bookmarkEnd w:id="115"/>
    </w:p>
    <w:p w:rsidR="00BF5E68" w:rsidRPr="000C6D41" w:rsidRDefault="00BF5E68">
      <w:pPr>
        <w:outlineLvl w:val="0"/>
        <w:rPr>
          <w:rFonts w:ascii="Times New Roman" w:hAnsi="Times New Roman"/>
          <w:sz w:val="20"/>
        </w:rPr>
      </w:pPr>
      <w:r w:rsidRPr="000C6D41">
        <w:rPr>
          <w:rFonts w:ascii="Calibri" w:hAnsi="Calibri"/>
          <w:color w:val="0080C0"/>
          <w:sz w:val="28"/>
        </w:rPr>
        <w:t>Zobrazenie zoznamu s adresami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Rozvozca si moze zobrazit zoznam jedal spolu s adresami kam ich bude potrebne doviezt.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6" w:name="BKM_EC3C5789_7857_4F1C_A36D_FA7CBB220FF3"/>
      <w:bookmarkEnd w:id="116"/>
    </w:p>
    <w:p w:rsidR="00BF5E68" w:rsidRPr="000C6D41" w:rsidRDefault="00BF5E68">
      <w:pPr>
        <w:outlineLvl w:val="0"/>
        <w:rPr>
          <w:rFonts w:ascii="Times New Roman" w:hAnsi="Times New Roman"/>
          <w:sz w:val="20"/>
        </w:rPr>
      </w:pPr>
      <w:r w:rsidRPr="000C6D41">
        <w:rPr>
          <w:rFonts w:ascii="Calibri" w:hAnsi="Calibri"/>
          <w:color w:val="0080C0"/>
          <w:sz w:val="28"/>
        </w:rPr>
        <w:t>Zobrazenie zoznamu s jedlami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si moze zobrazit zoznam jedal ktore bude v dany den pripravovat.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17" w:name="BKM_265A3CAA_2BF9_4CEA_BD07_2F1724E93BA8"/>
      <w:bookmarkEnd w:id="117"/>
    </w:p>
    <w:p w:rsidR="00BF5E68" w:rsidRPr="000C6D41" w:rsidRDefault="00BF5E68">
      <w:pPr>
        <w:pStyle w:val="Nadpis5"/>
        <w:jc w:val="center"/>
        <w:rPr>
          <w:rFonts w:eastAsia="Times New Roman" w:cs="Arial"/>
          <w:bCs w:val="0"/>
        </w:rPr>
      </w:pPr>
      <w:bookmarkStart w:id="118" w:name="_Toc437529854"/>
      <w:r w:rsidRPr="000C6D41">
        <w:rPr>
          <w:rFonts w:eastAsia="Times New Roman" w:cs="Arial"/>
          <w:bCs w:val="0"/>
          <w:color w:val="004080"/>
        </w:rPr>
        <w:t>Mobilna aplikacia</w:t>
      </w:r>
      <w:bookmarkEnd w:id="118"/>
    </w:p>
    <w:p w:rsidR="00BF5E68" w:rsidRDefault="00BF5E68">
      <w:pPr>
        <w:pStyle w:val="Notes"/>
        <w:outlineLvl w:val="0"/>
        <w:rPr>
          <w:rFonts w:eastAsia="Times New Roman" w:cs="Arial"/>
          <w:color w:val="000000"/>
          <w:szCs w:val="24"/>
        </w:rPr>
      </w:pPr>
      <w:r w:rsidRPr="000C6D41">
        <w:rPr>
          <w:rFonts w:eastAsia="Times New Roman" w:cs="Arial"/>
          <w:szCs w:val="24"/>
        </w:rPr>
        <w:t xml:space="preserve">Aplikacia urcena pre zakaznika. </w:t>
      </w:r>
      <w:r>
        <w:rPr>
          <w:rFonts w:eastAsia="Times New Roman" w:cs="Arial"/>
          <w:szCs w:val="24"/>
          <w:lang w:val="en-AU"/>
        </w:rPr>
        <w:t>Zapisuje si do nej sportove aktivity a moze si zobrazovat jedalnicky.</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19" w:name="BKM_05A4047E_7633_46D4_885D_606A1675F613"/>
      <w:bookmarkEnd w:id="119"/>
    </w:p>
    <w:p w:rsidR="00BF5E68" w:rsidRDefault="00BF5E68">
      <w:pPr>
        <w:outlineLvl w:val="0"/>
        <w:rPr>
          <w:rFonts w:ascii="Times New Roman" w:hAnsi="Times New Roman"/>
          <w:color w:val="000000"/>
          <w:sz w:val="20"/>
        </w:rPr>
      </w:pPr>
      <w:r>
        <w:rPr>
          <w:rFonts w:ascii="Calibri" w:hAnsi="Calibri"/>
          <w:b/>
          <w:color w:val="004080"/>
          <w:sz w:val="28"/>
          <w:lang w:val="en-AU"/>
        </w:rPr>
        <w:t xml:space="preserve">Mobilna aplikacia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76950" cy="3857625"/>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3857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11: </w:t>
      </w:r>
      <w:r w:rsidRPr="000C6D41">
        <w:rPr>
          <w:rFonts w:eastAsia="Times New Roman" w:cs="Arial"/>
          <w:color w:val="000000"/>
          <w:szCs w:val="24"/>
        </w:rPr>
        <w:t xml:space="preserve">Mobilna aplikacia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20" w:name="BKM_2A2D0DE0_501D_4016_B78A_676D26E5BF96"/>
      <w:bookmarkEnd w:id="120"/>
    </w:p>
    <w:p w:rsidR="00BF5E68" w:rsidRPr="000C6D41" w:rsidRDefault="00BF5E68">
      <w:pPr>
        <w:outlineLvl w:val="0"/>
        <w:rPr>
          <w:rFonts w:ascii="Times New Roman" w:hAnsi="Times New Roman"/>
          <w:sz w:val="20"/>
        </w:rPr>
      </w:pPr>
      <w:r w:rsidRPr="000C6D41">
        <w:rPr>
          <w:rFonts w:ascii="Calibri" w:hAnsi="Calibri"/>
          <w:color w:val="0080C0"/>
          <w:sz w:val="28"/>
        </w:rPr>
        <w:t>Manualne zadanie jedal</w:t>
      </w:r>
    </w:p>
    <w:p w:rsidR="00BF5E68" w:rsidRDefault="00BF5E68">
      <w:pPr>
        <w:outlineLvl w:val="0"/>
        <w:rPr>
          <w:rFonts w:ascii="Times New Roman" w:hAnsi="Times New Roman"/>
          <w:color w:val="000000"/>
          <w:sz w:val="20"/>
        </w:rPr>
      </w:pPr>
      <w:r w:rsidRPr="000C6D41">
        <w:rPr>
          <w:rFonts w:ascii="Times New Roman" w:hAnsi="Times New Roman"/>
          <w:sz w:val="20"/>
        </w:rPr>
        <w:lastRenderedPageBreak/>
        <w:t xml:space="preserve">Pocas dni, ktore sa zakaznik z lubovolneho dovodu nestravoval v stravovacom zariadeni, zakaznik pravdepodobne jedol tak ci tak. Jedla ktore prijal musi do aplikacie zapisat, aby sa zobrali do uvahy pri vytvarani jedalnickov so zohladnenim na jeho ciel na nasledujuce dni, ked sa bude opat stravovat v zariadeni. Tatisto musi zadat jedla, ak nejake zjedol naviac ked stravu odhlasenu nemal.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1" w:name="BKM_FB731745_56C6_453E_B112_5109BA96D60B"/>
      <w:bookmarkEnd w:id="121"/>
    </w:p>
    <w:p w:rsidR="00BF5E68" w:rsidRPr="000C6D41" w:rsidRDefault="00BF5E68">
      <w:pPr>
        <w:outlineLvl w:val="0"/>
        <w:rPr>
          <w:rFonts w:ascii="Times New Roman" w:hAnsi="Times New Roman"/>
          <w:sz w:val="20"/>
        </w:rPr>
      </w:pPr>
      <w:r w:rsidRPr="000C6D41">
        <w:rPr>
          <w:rFonts w:ascii="Calibri" w:hAnsi="Calibri"/>
          <w:color w:val="0080C0"/>
          <w:sz w:val="28"/>
        </w:rPr>
        <w:t>Odhlasenie stravovania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 bude zakaznik vopred vediet ze niektore dni nebude mat o stravovanie zaujem, moze si to v aplikacii nahlasit V tieto dni mu jedlo nebude dovezene.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2" w:name="BKM_E560F976_7BB2_4B60_916C_B9A53226255B"/>
      <w:bookmarkEnd w:id="122"/>
    </w:p>
    <w:p w:rsidR="00BF5E68" w:rsidRPr="000C6D41" w:rsidRDefault="00BF5E68">
      <w:pPr>
        <w:outlineLvl w:val="0"/>
        <w:rPr>
          <w:rFonts w:ascii="Times New Roman" w:hAnsi="Times New Roman"/>
          <w:sz w:val="20"/>
        </w:rPr>
      </w:pPr>
      <w:r w:rsidRPr="000C6D41">
        <w:rPr>
          <w:rFonts w:ascii="Calibri" w:hAnsi="Calibri"/>
          <w:color w:val="0080C0"/>
          <w:sz w:val="28"/>
        </w:rPr>
        <w:t>Vylucenie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smie urcit suroviny z ktorych sa mozu, respetktivne nesmu jedla zhotovovat (nema ich rad, je na ne alergicky, atd).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3" w:name="BKM_33C35C43_0D7F_4A95_964C_63CE2D6C3E8C"/>
      <w:bookmarkEnd w:id="123"/>
    </w:p>
    <w:p w:rsidR="00BF5E68" w:rsidRPr="000C6D41" w:rsidRDefault="00BF5E68">
      <w:pPr>
        <w:outlineLvl w:val="0"/>
        <w:rPr>
          <w:rFonts w:ascii="Times New Roman" w:hAnsi="Times New Roman"/>
          <w:sz w:val="20"/>
        </w:rPr>
      </w:pPr>
      <w:r w:rsidRPr="000C6D41">
        <w:rPr>
          <w:rFonts w:ascii="Calibri" w:hAnsi="Calibri"/>
          <w:color w:val="0080C0"/>
          <w:sz w:val="28"/>
        </w:rPr>
        <w:t>Zadanie vstupnych udajov</w:t>
      </w:r>
    </w:p>
    <w:p w:rsidR="00BF5E68" w:rsidRDefault="00BF5E68">
      <w:pPr>
        <w:outlineLvl w:val="0"/>
        <w:rPr>
          <w:rFonts w:ascii="Times New Roman" w:hAnsi="Times New Roman"/>
          <w:color w:val="000000"/>
          <w:sz w:val="20"/>
        </w:rPr>
      </w:pPr>
      <w:r w:rsidRPr="000C6D41">
        <w:rPr>
          <w:rFonts w:ascii="Times New Roman" w:hAnsi="Times New Roman"/>
          <w:sz w:val="20"/>
        </w:rPr>
        <w:t>Zakaznik si zada do aplikacie svoje udaje (pohlavie, vyska, vaha, meno, priezvisko, telefonne cislo), svoj ciel (chudnutie, priberanie, rast svalovej hmoty) a adresu kde si bude zelat dovazat jedlo. Moze si urcit aj zakazane suroviny. Udaje zadava pri prvom pouziti.</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pStyle w:val="TableTextNormal"/>
        <w:ind w:left="0"/>
        <w:outlineLvl w:val="0"/>
        <w:rPr>
          <w:rFonts w:eastAsia="Times New Roman" w:cs="Arial"/>
          <w:color w:val="000000"/>
          <w:szCs w:val="24"/>
          <w:lang w:val="en-AU"/>
        </w:rPr>
      </w:pPr>
      <w:r w:rsidRPr="00BF5E68">
        <w:rPr>
          <w:rFonts w:ascii="Arial" w:hAnsi="Arial" w:cs="Arial"/>
          <w:noProof/>
          <w:sz w:val="24"/>
          <w:szCs w:val="24"/>
        </w:rPr>
        <w:drawing>
          <wp:inline distT="0" distB="0" distL="0" distR="0">
            <wp:extent cx="114300" cy="11430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color w:val="000000"/>
          <w:szCs w:val="24"/>
          <w:lang w:val="en-AU"/>
        </w:rPr>
        <w:t xml:space="preserve">  </w:t>
      </w:r>
      <w:r>
        <w:rPr>
          <w:rFonts w:ascii="Calibri" w:hAnsi="Calibri" w:cs="Arial"/>
          <w:color w:val="000000"/>
          <w:szCs w:val="24"/>
          <w:lang w:val="en-AU"/>
        </w:rPr>
        <w:t>Pre-condition</w:t>
      </w:r>
      <w:r>
        <w:rPr>
          <w:rFonts w:ascii="Calibri" w:hAnsi="Calibri" w:cs="Arial"/>
          <w:color w:val="000000"/>
          <w:szCs w:val="24"/>
        </w:rPr>
        <w:t xml:space="preserve"> -</w:t>
      </w:r>
      <w:r>
        <w:rPr>
          <w:rFonts w:ascii="Calibri" w:hAnsi="Calibri" w:cs="Arial"/>
          <w:color w:val="000000"/>
          <w:szCs w:val="24"/>
          <w:lang w:val="en-AU"/>
        </w:rPr>
        <w:t xml:space="preserve"> Prve spustenie</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20"/>
        </w:rPr>
      </w:pPr>
      <w:r>
        <w:rPr>
          <w:rFonts w:ascii="Times New Roman" w:hAnsi="Times New Roman"/>
          <w:color w:val="000000"/>
          <w:sz w:val="18"/>
          <w:lang w:val="en-AU"/>
        </w:rPr>
        <w:t>UseCase sa vykona, len ak aplikacia bola spustena na mobile noveho zakaznika prvy krat.</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eastAsia="Times New Roman" w:cs="Arial"/>
          <w:color w:val="000000"/>
          <w:szCs w:val="24"/>
        </w:rPr>
      </w:pPr>
      <w:r w:rsidRPr="00BF5E68">
        <w:rPr>
          <w:rFonts w:ascii="Arial" w:hAnsi="Arial" w:cs="Arial"/>
          <w:noProof/>
          <w:sz w:val="24"/>
          <w:szCs w:val="24"/>
        </w:rPr>
        <w:drawing>
          <wp:inline distT="0" distB="0" distL="0" distR="0">
            <wp:extent cx="114300" cy="11430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Post-condition</w:t>
      </w:r>
      <w:r>
        <w:rPr>
          <w:rFonts w:ascii="Calibri" w:hAnsi="Calibri" w:cs="Arial"/>
          <w:color w:val="000000"/>
          <w:szCs w:val="24"/>
        </w:rPr>
        <w:t xml:space="preserve"> -</w:t>
      </w:r>
      <w:r w:rsidRPr="000C6D41">
        <w:rPr>
          <w:rFonts w:ascii="Calibri" w:hAnsi="Calibri" w:cs="Arial"/>
          <w:color w:val="000000"/>
          <w:szCs w:val="24"/>
        </w:rPr>
        <w:t xml:space="preserve"> Vsetky udaje vyplnene</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20"/>
        </w:rPr>
      </w:pPr>
      <w:r w:rsidRPr="000C6D41">
        <w:rPr>
          <w:rFonts w:ascii="Times New Roman" w:hAnsi="Times New Roman"/>
          <w:color w:val="000000"/>
          <w:sz w:val="18"/>
        </w:rPr>
        <w:t>Na konci vykonania scenara su vyplnene a ulozene vsetky ziadane udaje.</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Zadanie vstupnych udajov</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ked zakaznik zapne aplikaciu.</w:t>
      </w:r>
    </w:p>
    <w:p w:rsidR="00BF5E68" w:rsidRDefault="00BF5E68">
      <w:pPr>
        <w:outlineLvl w:val="0"/>
        <w:rPr>
          <w:rFonts w:ascii="Times New Roman" w:hAnsi="Times New Roman"/>
          <w:color w:val="000000"/>
          <w:sz w:val="18"/>
        </w:rPr>
      </w:pPr>
      <w:r>
        <w:rPr>
          <w:rFonts w:ascii="Times New Roman" w:hAnsi="Times New Roman"/>
          <w:color w:val="000000"/>
          <w:sz w:val="18"/>
        </w:rPr>
        <w:t>2. Aplikacia poziada zakaznika, aby postupne vyplnil svoje osobne udaje - zobrazi mu formular, kde do jednotlivych textovych poli zada.</w:t>
      </w:r>
    </w:p>
    <w:p w:rsidR="00BF5E68" w:rsidRDefault="00BF5E68">
      <w:pPr>
        <w:outlineLvl w:val="0"/>
        <w:rPr>
          <w:rFonts w:ascii="Times New Roman" w:hAnsi="Times New Roman"/>
          <w:color w:val="000000"/>
          <w:sz w:val="18"/>
        </w:rPr>
      </w:pPr>
      <w:r>
        <w:rPr>
          <w:rFonts w:ascii="Times New Roman" w:hAnsi="Times New Roman"/>
          <w:color w:val="000000"/>
          <w:sz w:val="18"/>
        </w:rPr>
        <w:t>    2.1 Zakaznik zada meno a priezvisko</w:t>
      </w:r>
    </w:p>
    <w:p w:rsidR="00BF5E68" w:rsidRDefault="00BF5E68">
      <w:pPr>
        <w:outlineLvl w:val="0"/>
        <w:rPr>
          <w:rFonts w:ascii="Times New Roman" w:hAnsi="Times New Roman"/>
          <w:color w:val="000000"/>
          <w:sz w:val="18"/>
        </w:rPr>
      </w:pPr>
      <w:r>
        <w:rPr>
          <w:rFonts w:ascii="Times New Roman" w:hAnsi="Times New Roman"/>
          <w:color w:val="000000"/>
          <w:sz w:val="18"/>
        </w:rPr>
        <w:t>    2.2 Zakaznik zada adresu kde chce dovazat jedlo</w:t>
      </w:r>
    </w:p>
    <w:p w:rsidR="00BF5E68" w:rsidRDefault="00BF5E68">
      <w:pPr>
        <w:outlineLvl w:val="0"/>
        <w:rPr>
          <w:rFonts w:ascii="Times New Roman" w:hAnsi="Times New Roman"/>
          <w:color w:val="000000"/>
          <w:sz w:val="18"/>
        </w:rPr>
      </w:pPr>
      <w:r>
        <w:rPr>
          <w:rFonts w:ascii="Times New Roman" w:hAnsi="Times New Roman"/>
          <w:color w:val="000000"/>
          <w:sz w:val="18"/>
        </w:rPr>
        <w:t>    2.4. Zakaznik zada telefonne cislo na kontakt s vydajnou</w:t>
      </w:r>
    </w:p>
    <w:p w:rsidR="00BF5E68" w:rsidRDefault="00BF5E68">
      <w:pPr>
        <w:outlineLvl w:val="0"/>
        <w:rPr>
          <w:rFonts w:ascii="Times New Roman" w:hAnsi="Times New Roman"/>
          <w:color w:val="000000"/>
          <w:sz w:val="18"/>
        </w:rPr>
      </w:pPr>
      <w:r>
        <w:rPr>
          <w:rFonts w:ascii="Times New Roman" w:hAnsi="Times New Roman"/>
          <w:color w:val="000000"/>
          <w:sz w:val="18"/>
        </w:rPr>
        <w:t>    2.5. Zakaznik zada svoje pohlavie, vysku a vahu.</w:t>
      </w:r>
    </w:p>
    <w:p w:rsidR="00BF5E68" w:rsidRDefault="00BF5E68">
      <w:pPr>
        <w:outlineLvl w:val="0"/>
        <w:rPr>
          <w:rFonts w:ascii="Times New Roman" w:hAnsi="Times New Roman"/>
          <w:color w:val="000000"/>
          <w:sz w:val="18"/>
        </w:rPr>
      </w:pPr>
      <w:r>
        <w:rPr>
          <w:rFonts w:ascii="Times New Roman" w:hAnsi="Times New Roman"/>
          <w:color w:val="000000"/>
          <w:sz w:val="18"/>
        </w:rPr>
        <w:t xml:space="preserve">    2.6. Zakaznik zada svoj ciel - chudnutie, priberanie, rast svalovej hmoty    </w:t>
      </w:r>
    </w:p>
    <w:p w:rsidR="00BF5E68" w:rsidRDefault="00BF5E68">
      <w:pPr>
        <w:outlineLvl w:val="0"/>
        <w:rPr>
          <w:rFonts w:ascii="Times New Roman" w:hAnsi="Times New Roman"/>
          <w:color w:val="000000"/>
          <w:sz w:val="18"/>
        </w:rPr>
      </w:pPr>
      <w:r>
        <w:rPr>
          <w:rFonts w:ascii="Times New Roman" w:hAnsi="Times New Roman"/>
          <w:color w:val="000000"/>
          <w:sz w:val="18"/>
        </w:rPr>
        <w:t>3. Zakaznik klikne na tlacidlo "Odoslat".</w:t>
      </w:r>
    </w:p>
    <w:p w:rsidR="00BF5E68" w:rsidRDefault="00BF5E68">
      <w:pPr>
        <w:outlineLvl w:val="0"/>
        <w:rPr>
          <w:rFonts w:ascii="Times New Roman" w:hAnsi="Times New Roman"/>
          <w:color w:val="000000"/>
          <w:sz w:val="18"/>
        </w:rPr>
      </w:pPr>
      <w:r>
        <w:rPr>
          <w:rFonts w:ascii="Times New Roman" w:hAnsi="Times New Roman"/>
          <w:color w:val="000000"/>
          <w:sz w:val="18"/>
        </w:rPr>
        <w:t>   3.1. Ak bol niektory udaj chybny, aplikacia ho upozorni a poziada ho o opravu.</w:t>
      </w:r>
    </w:p>
    <w:p w:rsidR="00BF5E68" w:rsidRDefault="00BF5E68">
      <w:pPr>
        <w:outlineLvl w:val="0"/>
        <w:rPr>
          <w:rFonts w:ascii="Times New Roman" w:hAnsi="Times New Roman"/>
          <w:color w:val="000000"/>
          <w:sz w:val="18"/>
        </w:rPr>
      </w:pPr>
      <w:r>
        <w:rPr>
          <w:rFonts w:ascii="Times New Roman" w:hAnsi="Times New Roman"/>
          <w:color w:val="000000"/>
          <w:sz w:val="18"/>
        </w:rPr>
        <w:t>4. Aplikacia ulozi udaju a odosle ich do vydajne.</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4" w:name="BKM_45C0EBD9_8890_4370_BB38_94ED062DD910"/>
      <w:bookmarkEnd w:id="124"/>
    </w:p>
    <w:p w:rsidR="00BF5E68" w:rsidRPr="000C6D41" w:rsidRDefault="00BF5E68">
      <w:pPr>
        <w:outlineLvl w:val="0"/>
        <w:rPr>
          <w:rFonts w:ascii="Times New Roman" w:hAnsi="Times New Roman"/>
          <w:sz w:val="20"/>
        </w:rPr>
      </w:pPr>
      <w:r w:rsidRPr="000C6D41">
        <w:rPr>
          <w:rFonts w:ascii="Calibri" w:hAnsi="Calibri"/>
          <w:color w:val="0080C0"/>
          <w:sz w:val="28"/>
        </w:rPr>
        <w:t>Zapisovanie sportovych aktivit</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zobrazi zoznam moznych druhov sportovych aktivit. Zakaznik zaskrtne aktivity ktore vykonal a zada aj cas trvania danej aktivity. Ak zakaznik pocas dna ziadne udaje neprida, aplikacia mu vzdy vecer v zadanom case vyhodi upozornenie aby tak spravil.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5" w:name="BKM_4F0C8858_FDD2_4E8B_AED6_D552F8E0EAD4"/>
      <w:bookmarkEnd w:id="125"/>
    </w:p>
    <w:p w:rsidR="00BF5E68" w:rsidRPr="000C6D41" w:rsidRDefault="00BF5E68">
      <w:pPr>
        <w:outlineLvl w:val="0"/>
        <w:rPr>
          <w:rFonts w:ascii="Times New Roman" w:hAnsi="Times New Roman"/>
          <w:sz w:val="20"/>
        </w:rPr>
      </w:pPr>
      <w:r w:rsidRPr="000C6D41">
        <w:rPr>
          <w:rFonts w:ascii="Calibri" w:hAnsi="Calibri"/>
          <w:color w:val="0080C0"/>
          <w:sz w:val="28"/>
        </w:rPr>
        <w:t>Zaregistrovanie sa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Aby mohol zakaznik vyuzivat stravovacie sluzby, musi zaregistrovat prostrednictvom aplikacie. Po upesnej registracii sa po opatvnom zapnuti uz nemusi prihlasovat, aplikacia si ho zapamata.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6" w:name="BKM_A7A154FE_FFC6_45F5_AF23_2B0FCACE327C"/>
      <w:bookmarkEnd w:id="126"/>
    </w:p>
    <w:p w:rsidR="00BF5E68" w:rsidRPr="000C6D41" w:rsidRDefault="00BF5E68">
      <w:pPr>
        <w:outlineLvl w:val="0"/>
        <w:rPr>
          <w:rFonts w:ascii="Times New Roman" w:hAnsi="Times New Roman"/>
          <w:sz w:val="20"/>
        </w:rPr>
      </w:pPr>
      <w:r w:rsidRPr="000C6D41">
        <w:rPr>
          <w:rFonts w:ascii="Calibri" w:hAnsi="Calibri"/>
          <w:color w:val="0080C0"/>
          <w:sz w:val="28"/>
        </w:rPr>
        <w:t>Zmena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 Zakaznik si moze zmenit svoje udaje ktore zadal pri registracii, napriklad ked sa mu zmeni adresa lebo sa prestahoval </w:t>
      </w:r>
      <w:r w:rsidRPr="000C6D41">
        <w:rPr>
          <w:rFonts w:ascii="Times New Roman" w:hAnsi="Times New Roman"/>
          <w:sz w:val="20"/>
        </w:rPr>
        <w:lastRenderedPageBreak/>
        <w:t xml:space="preserve">alebo ked si zmeni telefonne cislo. a pod.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7" w:name="BKM_C43B528C_4427_410A_B7FB_FC677908DF0F"/>
      <w:bookmarkEnd w:id="127"/>
    </w:p>
    <w:p w:rsidR="00BF5E68" w:rsidRPr="000C6D41" w:rsidRDefault="00BF5E68">
      <w:pPr>
        <w:outlineLvl w:val="0"/>
        <w:rPr>
          <w:rFonts w:ascii="Times New Roman" w:hAnsi="Times New Roman"/>
          <w:sz w:val="20"/>
        </w:rPr>
      </w:pPr>
      <w:r w:rsidRPr="000C6D41">
        <w:rPr>
          <w:rFonts w:ascii="Calibri" w:hAnsi="Calibri"/>
          <w:color w:val="0080C0"/>
          <w:sz w:val="28"/>
        </w:rPr>
        <w:t>Zobrazenie jedalnicka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moze zobrazit zoznam jedal na vybrany den, avsak nemoze donho nijako zasahovat.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8" w:name="BKM_7330942B_9EB8_4BBC_AA9B_80102CD9E411"/>
      <w:bookmarkEnd w:id="128"/>
    </w:p>
    <w:p w:rsidR="00BF5E68" w:rsidRPr="000C6D41" w:rsidRDefault="00BF5E68">
      <w:pPr>
        <w:outlineLvl w:val="0"/>
        <w:rPr>
          <w:rFonts w:ascii="Times New Roman" w:hAnsi="Times New Roman"/>
          <w:sz w:val="20"/>
        </w:rPr>
      </w:pPr>
      <w:r w:rsidRPr="000C6D41">
        <w:rPr>
          <w:rFonts w:ascii="Calibri" w:hAnsi="Calibri"/>
          <w:color w:val="0080C0"/>
          <w:sz w:val="28"/>
        </w:rPr>
        <w:t>Zobrazenie sportovych aktivit</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si pamata vsetky vykonane sportove aktivity. Zakaznik si moze zobrazit historiu tychto aktivit za nim zadane obdobie.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29" w:name="ANALÝZA_A_NÁVRH"/>
      <w:bookmarkStart w:id="130" w:name="BKM_56877B3E_25B7_47F2_8449_0D135BA2E647"/>
      <w:bookmarkEnd w:id="129"/>
      <w:bookmarkEnd w:id="130"/>
    </w:p>
    <w:p w:rsidR="00BF5E68" w:rsidRDefault="009F00F8">
      <w:pPr>
        <w:pStyle w:val="Nadpis2"/>
        <w:jc w:val="center"/>
        <w:rPr>
          <w:rFonts w:eastAsia="Times New Roman" w:cs="Arial"/>
          <w:bCs w:val="0"/>
          <w:szCs w:val="24"/>
          <w:lang w:val="en-AU"/>
        </w:rPr>
      </w:pPr>
      <w:r w:rsidRPr="000C6D41">
        <w:rPr>
          <w:rFonts w:eastAsia="Times New Roman" w:cs="Arial"/>
          <w:bCs w:val="0"/>
          <w:color w:val="004080"/>
          <w:szCs w:val="24"/>
        </w:rPr>
        <w:br w:type="page"/>
      </w:r>
      <w:bookmarkStart w:id="131" w:name="_Toc437529855"/>
      <w:r w:rsidR="00BF5E68">
        <w:rPr>
          <w:rFonts w:eastAsia="Times New Roman" w:cs="Arial"/>
          <w:bCs w:val="0"/>
          <w:color w:val="004080"/>
          <w:szCs w:val="24"/>
          <w:lang w:val="en-AU"/>
        </w:rPr>
        <w:lastRenderedPageBreak/>
        <w:t>Analýza a návrh</w:t>
      </w:r>
      <w:bookmarkEnd w:id="131"/>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132" w:name="MODEL_ANALÝZY"/>
      <w:bookmarkStart w:id="133" w:name="BKM_85E7E38E_43C0_4F4A_B159_787A93BD2852"/>
      <w:bookmarkStart w:id="134" w:name="_Toc437529856"/>
      <w:bookmarkEnd w:id="132"/>
      <w:bookmarkEnd w:id="133"/>
      <w:r>
        <w:rPr>
          <w:rFonts w:eastAsia="Times New Roman" w:cs="Arial"/>
          <w:bCs w:val="0"/>
          <w:color w:val="004080"/>
          <w:szCs w:val="24"/>
          <w:lang w:val="en-AU"/>
        </w:rPr>
        <w:t>Model analýzy</w:t>
      </w:r>
      <w:bookmarkEnd w:id="134"/>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4"/>
        <w:jc w:val="center"/>
        <w:rPr>
          <w:rFonts w:eastAsia="Times New Roman" w:cs="Arial"/>
          <w:bCs w:val="0"/>
          <w:iCs w:val="0"/>
          <w:szCs w:val="24"/>
          <w:lang w:val="en-AU"/>
        </w:rPr>
      </w:pPr>
      <w:bookmarkStart w:id="135" w:name="KONCEPTUÁLNE_DIAGRAMY_TRIED"/>
      <w:bookmarkStart w:id="136" w:name="BKM_02047EAC_8C2B_49F8_A707_2B31D4F89CAD"/>
      <w:bookmarkStart w:id="137" w:name="_Toc437529857"/>
      <w:bookmarkEnd w:id="135"/>
      <w:bookmarkEnd w:id="136"/>
      <w:r>
        <w:rPr>
          <w:rFonts w:eastAsia="Times New Roman" w:cs="Arial"/>
          <w:bCs w:val="0"/>
          <w:iCs w:val="0"/>
          <w:color w:val="004080"/>
          <w:szCs w:val="24"/>
          <w:lang w:val="en-AU"/>
        </w:rPr>
        <w:t>Konceptuálne diagramy tried</w:t>
      </w:r>
      <w:bookmarkEnd w:id="137"/>
    </w:p>
    <w:p w:rsidR="00BF5E68" w:rsidRDefault="00BF5E68">
      <w:pPr>
        <w:pStyle w:val="Notes"/>
        <w:outlineLvl w:val="0"/>
        <w:rPr>
          <w:rFonts w:eastAsia="Times New Roman" w:cs="Arial"/>
          <w:color w:val="000000"/>
          <w:szCs w:val="24"/>
        </w:rPr>
      </w:pPr>
      <w:r>
        <w:rPr>
          <w:rFonts w:eastAsia="Times New Roman" w:cs="Arial"/>
          <w:szCs w:val="24"/>
          <w:lang w:val="en-AU"/>
        </w:rPr>
        <w:t>V nasom projekte budeme mat 2 aplikacie, ktore sme rozdelili do nasledovnych balickov.</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38" w:name="BKM_DE7F0F6C_2435_4882_86D7_692F9DAE08BF"/>
      <w:bookmarkEnd w:id="138"/>
    </w:p>
    <w:p w:rsidR="00BF5E68" w:rsidRDefault="00BF5E68">
      <w:pPr>
        <w:outlineLvl w:val="0"/>
        <w:rPr>
          <w:rFonts w:ascii="Times New Roman" w:hAnsi="Times New Roman"/>
          <w:color w:val="000000"/>
          <w:sz w:val="20"/>
        </w:rPr>
      </w:pPr>
      <w:r>
        <w:rPr>
          <w:rFonts w:ascii="Calibri" w:hAnsi="Calibri"/>
          <w:b/>
          <w:color w:val="004080"/>
          <w:sz w:val="28"/>
          <w:lang w:val="en-AU"/>
        </w:rPr>
        <w:t xml:space="preserve">Balicky konceptualnych diagramov tried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391150" cy="4219575"/>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12: </w:t>
      </w:r>
      <w:r w:rsidRPr="000C6D41">
        <w:rPr>
          <w:rFonts w:eastAsia="Times New Roman" w:cs="Arial"/>
          <w:color w:val="000000"/>
          <w:szCs w:val="24"/>
        </w:rPr>
        <w:t xml:space="preserve">Balicky konceptualnych diagramov tried </w:t>
      </w:r>
    </w:p>
    <w:p w:rsidR="00BF5E68" w:rsidRPr="000C6D41" w:rsidRDefault="00BF5E68">
      <w:pPr>
        <w:outlineLvl w:val="0"/>
        <w:rPr>
          <w:rFonts w:ascii="Times New Roman" w:hAnsi="Times New Roman"/>
          <w:sz w:val="20"/>
        </w:rPr>
      </w:pPr>
    </w:p>
    <w:p w:rsidR="00BF5E68" w:rsidRPr="000C6D41" w:rsidRDefault="009F00F8">
      <w:pPr>
        <w:pStyle w:val="Nadpis5"/>
        <w:jc w:val="center"/>
        <w:rPr>
          <w:rFonts w:eastAsia="Times New Roman" w:cs="Arial"/>
          <w:bCs w:val="0"/>
        </w:rPr>
      </w:pPr>
      <w:bookmarkStart w:id="139" w:name="APLIKACIA_PRE_VYDAJNU"/>
      <w:bookmarkStart w:id="140" w:name="BKM_F4CF0176_258E_4BA9_93ED_286013CD5CF5"/>
      <w:bookmarkEnd w:id="139"/>
      <w:bookmarkEnd w:id="140"/>
      <w:r w:rsidRPr="000C6D41">
        <w:rPr>
          <w:rFonts w:eastAsia="Times New Roman" w:cs="Arial"/>
          <w:bCs w:val="0"/>
          <w:color w:val="004080"/>
        </w:rPr>
        <w:br w:type="page"/>
      </w:r>
      <w:bookmarkStart w:id="141" w:name="_Toc437529858"/>
      <w:r w:rsidR="00BF5E68" w:rsidRPr="000C6D41">
        <w:rPr>
          <w:rFonts w:eastAsia="Times New Roman" w:cs="Arial"/>
          <w:bCs w:val="0"/>
          <w:color w:val="004080"/>
        </w:rPr>
        <w:lastRenderedPageBreak/>
        <w:t>Aplikacia pre vydajnu</w:t>
      </w:r>
      <w:bookmarkEnd w:id="141"/>
    </w:p>
    <w:p w:rsidR="00BF5E68" w:rsidRDefault="00BF5E68">
      <w:pPr>
        <w:pStyle w:val="Notes"/>
        <w:outlineLvl w:val="0"/>
        <w:rPr>
          <w:rFonts w:eastAsia="Times New Roman" w:cs="Arial"/>
          <w:color w:val="000000"/>
          <w:szCs w:val="24"/>
        </w:rPr>
      </w:pPr>
      <w:r w:rsidRPr="000C6D41">
        <w:rPr>
          <w:rFonts w:eastAsia="Times New Roman" w:cs="Arial"/>
          <w:szCs w:val="24"/>
          <w:lang w:val="de-DE"/>
        </w:rPr>
        <w:t>Aplikacia pre vydajnu je blizsie popisana v Zbere poziadaviek.</w:t>
      </w:r>
    </w:p>
    <w:p w:rsidR="00BF5E68" w:rsidRPr="000C6D41" w:rsidRDefault="00BF5E68">
      <w:pPr>
        <w:outlineLvl w:val="0"/>
        <w:rPr>
          <w:rFonts w:ascii="Times New Roman" w:hAnsi="Times New Roman"/>
          <w:sz w:val="20"/>
          <w:lang w:val="de-DE"/>
        </w:rPr>
      </w:pPr>
    </w:p>
    <w:p w:rsidR="00BF5E68" w:rsidRPr="000C6D41" w:rsidRDefault="00BF5E68">
      <w:pPr>
        <w:outlineLvl w:val="0"/>
        <w:rPr>
          <w:rFonts w:ascii="Times New Roman" w:hAnsi="Times New Roman"/>
          <w:sz w:val="20"/>
          <w:lang w:val="de-DE"/>
        </w:rPr>
      </w:pPr>
      <w:bookmarkStart w:id="142" w:name="BKM_62824FBE_BF01_4E6B_B888_AFEBF5091BC3"/>
      <w:bookmarkEnd w:id="142"/>
    </w:p>
    <w:p w:rsidR="00BF5E68" w:rsidRDefault="00BF5E68">
      <w:pPr>
        <w:outlineLvl w:val="0"/>
        <w:rPr>
          <w:rFonts w:ascii="Times New Roman" w:hAnsi="Times New Roman"/>
          <w:color w:val="000000"/>
          <w:sz w:val="20"/>
        </w:rPr>
      </w:pPr>
      <w:r>
        <w:rPr>
          <w:rFonts w:ascii="Calibri" w:hAnsi="Calibri"/>
          <w:b/>
          <w:color w:val="004080"/>
          <w:sz w:val="28"/>
          <w:lang w:val="en-AU"/>
        </w:rPr>
        <w:t xml:space="preserve">Aplikacia pre vydajnu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10275" cy="807720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3"/>
                    <pic:cNvPicPr>
                      <a:picLocks noChangeAspect="1" noChangeArrowheads="1"/>
                    </pic:cNvPicPr>
                  </pic:nvPicPr>
                  <pic:blipFill>
                    <a:blip r:embed="rId22">
                      <a:extLst>
                        <a:ext uri="{28A0092B-C50C-407E-A947-70E740481C1C}">
                          <a14:useLocalDpi xmlns:a14="http://schemas.microsoft.com/office/drawing/2010/main" val="0"/>
                        </a:ext>
                      </a:extLst>
                    </a:blip>
                    <a:srcRect r="48090"/>
                    <a:stretch>
                      <a:fillRect/>
                    </a:stretch>
                  </pic:blipFill>
                  <pic:spPr bwMode="auto">
                    <a:xfrm>
                      <a:off x="0" y="0"/>
                      <a:ext cx="6010275" cy="80772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13: </w:t>
      </w:r>
      <w:r w:rsidRPr="000C6D41">
        <w:rPr>
          <w:rFonts w:eastAsia="Times New Roman" w:cs="Arial"/>
          <w:color w:val="000000"/>
          <w:szCs w:val="24"/>
        </w:rPr>
        <w:t xml:space="preserve">Aplikacia pre vydajnu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43" w:name="BKM_9069590B_44EE_4EE9_A235_32C53C32B637"/>
      <w:bookmarkEnd w:id="143"/>
    </w:p>
    <w:p w:rsidR="00BF5E68" w:rsidRPr="000C6D41" w:rsidRDefault="00BF5E68">
      <w:pPr>
        <w:outlineLvl w:val="0"/>
        <w:rPr>
          <w:rFonts w:ascii="Times New Roman" w:hAnsi="Times New Roman"/>
          <w:sz w:val="20"/>
        </w:rPr>
      </w:pPr>
      <w:r w:rsidRPr="000C6D41">
        <w:rPr>
          <w:rFonts w:ascii="Calibri" w:hAnsi="Calibri"/>
          <w:color w:val="0080C0"/>
          <w:sz w:val="28"/>
        </w:rPr>
        <w:t>Alergeny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mozne druhy alergenov.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4" w:name="BKM_BD358FA3_2BDC_48DA_BE9B_BA8B8D8E3AD6"/>
      <w:bookmarkEnd w:id="144"/>
    </w:p>
    <w:p w:rsidR="00BF5E68" w:rsidRPr="000C6D41" w:rsidRDefault="00BF5E68">
      <w:pPr>
        <w:outlineLvl w:val="0"/>
        <w:rPr>
          <w:rFonts w:ascii="Times New Roman" w:hAnsi="Times New Roman"/>
          <w:sz w:val="20"/>
        </w:rPr>
      </w:pPr>
      <w:r w:rsidRPr="000C6D41">
        <w:rPr>
          <w:rFonts w:ascii="Calibri" w:hAnsi="Calibri"/>
          <w:color w:val="0080C0"/>
          <w:sz w:val="28"/>
        </w:rPr>
        <w:t>GenratorJedal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Generator jedal vyberie pre kazdeho zakaznika zo zoznamu vsetkych jedal presne 5 jedal tak, aby vytvoril optimalny jedalnicek podla stravovacieho ciela zakaznika (priberanie, chudnutie, ..)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5" w:name="BKM_DC4B442F_DA1A_455E_9B79_6F0D4D3E75EA"/>
      <w:bookmarkEnd w:id="145"/>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6" w:name="BKM_113EE90E_6B7F_489C_986A_82A589A1D05B"/>
      <w:bookmarkEnd w:id="146"/>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cena, nutricna hodnota.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7" w:name="BKM_DD1FB1BD_8427_4972_B546_ED202B8B3F6D"/>
      <w:bookmarkEnd w:id="147"/>
    </w:p>
    <w:p w:rsidR="00BF5E68" w:rsidRPr="000C6D41" w:rsidRDefault="00BF5E68">
      <w:pPr>
        <w:outlineLvl w:val="0"/>
        <w:rPr>
          <w:rFonts w:ascii="Times New Roman" w:hAnsi="Times New Roman"/>
          <w:sz w:val="20"/>
        </w:rPr>
      </w:pPr>
      <w:r w:rsidRPr="000C6D41">
        <w:rPr>
          <w:rFonts w:ascii="Calibri" w:hAnsi="Calibri"/>
          <w:color w:val="0080C0"/>
          <w:sz w:val="28"/>
        </w:rPr>
        <w:t>OsobneUdaje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Udaje, ktore vyplnil pouzivatel pri registraci: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8" w:name="BKM_D6C7FBFE_1852_44FB_81C6_136843F88934"/>
      <w:bookmarkEnd w:id="148"/>
    </w:p>
    <w:p w:rsidR="00BF5E68" w:rsidRPr="000C6D41" w:rsidRDefault="00BF5E68">
      <w:pPr>
        <w:outlineLvl w:val="0"/>
        <w:rPr>
          <w:rFonts w:ascii="Times New Roman" w:hAnsi="Times New Roman"/>
          <w:sz w:val="20"/>
        </w:rPr>
      </w:pPr>
      <w:r w:rsidRPr="000C6D41">
        <w:rPr>
          <w:rFonts w:ascii="Calibri" w:hAnsi="Calibri"/>
          <w:color w:val="0080C0"/>
          <w:sz w:val="28"/>
        </w:rPr>
        <w:t>Sportova aktivita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Aktivita ktoru moze zakaznik vykonat a zadat si ju spolu s casom vykonavania do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9" w:name="BKM_EB1FEDB2_7DB5_4905_9DA6_5E188ED4682E"/>
      <w:bookmarkEnd w:id="149"/>
    </w:p>
    <w:p w:rsidR="00BF5E68" w:rsidRPr="000C6D41" w:rsidRDefault="00BF5E68">
      <w:pPr>
        <w:outlineLvl w:val="0"/>
        <w:rPr>
          <w:rFonts w:ascii="Times New Roman" w:hAnsi="Times New Roman"/>
          <w:sz w:val="20"/>
        </w:rPr>
      </w:pPr>
      <w:r w:rsidRPr="000C6D41">
        <w:rPr>
          <w:rFonts w:ascii="Calibri" w:hAnsi="Calibri"/>
          <w:color w:val="0080C0"/>
          <w:sz w:val="28"/>
        </w:rPr>
        <w:t>Surovina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charakterizuje surovinu - nazov, nutricnu hodnotu, jednotkovu cenu.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0" w:name="BKM_22515D29_4FC1_4018_AC2E_888F797B485C"/>
      <w:bookmarkEnd w:id="150"/>
    </w:p>
    <w:p w:rsidR="00BF5E68" w:rsidRPr="000C6D41" w:rsidRDefault="00BF5E68">
      <w:pPr>
        <w:outlineLvl w:val="0"/>
        <w:rPr>
          <w:rFonts w:ascii="Times New Roman" w:hAnsi="Times New Roman"/>
          <w:sz w:val="20"/>
        </w:rPr>
      </w:pPr>
      <w:r w:rsidRPr="000C6D41">
        <w:rPr>
          <w:rFonts w:ascii="Calibri" w:hAnsi="Calibri"/>
          <w:color w:val="0080C0"/>
          <w:sz w:val="28"/>
        </w:rPr>
        <w:t>TypJedla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urcuje druh jedla: ranajky, desiata, obed, olovrant, vecera.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1" w:name="BKM_75062F63_6BD8_4CFB_9155_764A4E153810"/>
      <w:bookmarkEnd w:id="151"/>
    </w:p>
    <w:p w:rsidR="00BF5E68" w:rsidRPr="000C6D41" w:rsidRDefault="00BF5E68">
      <w:pPr>
        <w:outlineLvl w:val="0"/>
        <w:rPr>
          <w:rFonts w:ascii="Times New Roman" w:hAnsi="Times New Roman"/>
          <w:sz w:val="20"/>
        </w:rPr>
      </w:pPr>
      <w:r w:rsidRPr="000C6D41">
        <w:rPr>
          <w:rFonts w:ascii="Calibri" w:hAnsi="Calibri"/>
          <w:color w:val="0080C0"/>
          <w:sz w:val="28"/>
        </w:rPr>
        <w:t>TypSportovejAktivity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Druhy vsetkych sportovych aktivit.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2" w:name="BKM_5DD51E86_7EE7_4288_BC3A_2DC7F63351E4"/>
      <w:bookmarkEnd w:id="152"/>
    </w:p>
    <w:p w:rsidR="00BF5E68" w:rsidRPr="000C6D41" w:rsidRDefault="00BF5E68">
      <w:pPr>
        <w:outlineLvl w:val="0"/>
        <w:rPr>
          <w:rFonts w:ascii="Times New Roman" w:hAnsi="Times New Roman"/>
          <w:sz w:val="20"/>
        </w:rPr>
      </w:pPr>
      <w:r w:rsidRPr="000C6D41">
        <w:rPr>
          <w:rFonts w:ascii="Calibri" w:hAnsi="Calibri"/>
          <w:color w:val="0080C0"/>
          <w:sz w:val="28"/>
        </w:rPr>
        <w:t>VsetkyJedla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3" w:name="BKM_4E707AB4_2273_4867_8081_7D8CC9CD0793"/>
      <w:bookmarkEnd w:id="153"/>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informacie o zakaznikovi - udaje a historiu jeho stravovania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4" w:name="BKM_ECE293B9_E036_4A48_A3FF_38BA53CCDD9E"/>
      <w:bookmarkEnd w:id="154"/>
    </w:p>
    <w:p w:rsidR="00BF5E68" w:rsidRPr="000C6D41" w:rsidRDefault="00BF5E68">
      <w:pPr>
        <w:outlineLvl w:val="0"/>
        <w:rPr>
          <w:rFonts w:ascii="Times New Roman" w:hAnsi="Times New Roman"/>
          <w:sz w:val="20"/>
        </w:rPr>
      </w:pPr>
      <w:r w:rsidRPr="000C6D41">
        <w:rPr>
          <w:rFonts w:ascii="Calibri" w:hAnsi="Calibri"/>
          <w:color w:val="0080C0"/>
          <w:sz w:val="28"/>
        </w:rPr>
        <w:t>Zoznam</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Spolocny predok pre zoznamy, ktore na poziadanie vypisu vybrane informacie.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5" w:name="BKM_BF77927B_30C7_48F4_97C3_3CCD89F4D8AF"/>
      <w:bookmarkEnd w:id="155"/>
    </w:p>
    <w:p w:rsidR="00BF5E68" w:rsidRPr="000C6D41" w:rsidRDefault="00BF5E68">
      <w:pPr>
        <w:outlineLvl w:val="0"/>
        <w:rPr>
          <w:rFonts w:ascii="Times New Roman" w:hAnsi="Times New Roman"/>
          <w:sz w:val="20"/>
        </w:rPr>
      </w:pPr>
      <w:r w:rsidRPr="000C6D41">
        <w:rPr>
          <w:rFonts w:ascii="Calibri" w:hAnsi="Calibri"/>
          <w:color w:val="0080C0"/>
          <w:sz w:val="28"/>
        </w:rPr>
        <w:t>ZoznamJedalnickov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zoznam vsetkych vygenerovanych jedalnickov.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6" w:name="BKM_3616AA7F_45E8_4F83_A3E1_5DDD55CE4E73"/>
      <w:bookmarkEnd w:id="156"/>
    </w:p>
    <w:p w:rsidR="00BF5E68" w:rsidRPr="000C6D41" w:rsidRDefault="00BF5E68">
      <w:pPr>
        <w:outlineLvl w:val="0"/>
        <w:rPr>
          <w:rFonts w:ascii="Times New Roman" w:hAnsi="Times New Roman"/>
          <w:sz w:val="20"/>
        </w:rPr>
      </w:pPr>
      <w:r w:rsidRPr="000C6D41">
        <w:rPr>
          <w:rFonts w:ascii="Calibri" w:hAnsi="Calibri"/>
          <w:color w:val="0080C0"/>
          <w:sz w:val="28"/>
        </w:rPr>
        <w:t>ZoznamPreKuchara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kuchara vi vypisat jedlach ktore treba pripravit. a o surovinach ktore treba na ne pouzit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7" w:name="BKM_D250C18D_D9B1_49E2_BF2E_02F735F3B8C3"/>
      <w:bookmarkEnd w:id="157"/>
    </w:p>
    <w:p w:rsidR="00BF5E68" w:rsidRPr="000C6D41" w:rsidRDefault="00BF5E68">
      <w:pPr>
        <w:outlineLvl w:val="0"/>
        <w:rPr>
          <w:rFonts w:ascii="Times New Roman" w:hAnsi="Times New Roman"/>
          <w:sz w:val="20"/>
        </w:rPr>
      </w:pPr>
      <w:r w:rsidRPr="000C6D41">
        <w:rPr>
          <w:rFonts w:ascii="Calibri" w:hAnsi="Calibri"/>
          <w:color w:val="0080C0"/>
          <w:sz w:val="28"/>
        </w:rPr>
        <w:t>ZoznamPreManazera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manazera obsahuje informacie o surovinach ktore treba kupit pre kuchara aby mohol navarit vsetky jedla ktore bude v dany den treba spravit (druhy, potrebne mnozstva).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8" w:name="BKM_5B393A9D_670B_42A6_B018_1B14186BE501"/>
      <w:bookmarkEnd w:id="158"/>
    </w:p>
    <w:p w:rsidR="00BF5E68" w:rsidRPr="000C6D41" w:rsidRDefault="00BF5E68">
      <w:pPr>
        <w:outlineLvl w:val="0"/>
        <w:rPr>
          <w:rFonts w:ascii="Times New Roman" w:hAnsi="Times New Roman"/>
          <w:sz w:val="20"/>
        </w:rPr>
      </w:pPr>
      <w:r w:rsidRPr="000C6D41">
        <w:rPr>
          <w:rFonts w:ascii="Calibri" w:hAnsi="Calibri"/>
          <w:color w:val="0080C0"/>
          <w:sz w:val="28"/>
        </w:rPr>
        <w:t>ZoznamPreRozvozcu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manazera vie vypisat informacie o jedalach pre zakaznikov spolu s adresami zakaznikov ktorym su urcene.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9" w:name="BKM_BD3A98ED_4732_4DEE_AB05_DCFEC32C5089"/>
      <w:bookmarkEnd w:id="159"/>
    </w:p>
    <w:p w:rsidR="00BF5E68" w:rsidRPr="000C6D41" w:rsidRDefault="00BF5E68">
      <w:pPr>
        <w:outlineLvl w:val="0"/>
        <w:rPr>
          <w:rFonts w:ascii="Times New Roman" w:hAnsi="Times New Roman"/>
          <w:sz w:val="20"/>
        </w:rPr>
      </w:pPr>
      <w:r w:rsidRPr="000C6D41">
        <w:rPr>
          <w:rFonts w:ascii="Calibri" w:hAnsi="Calibri"/>
          <w:color w:val="0080C0"/>
          <w:sz w:val="28"/>
        </w:rPr>
        <w:t>ZoznamZakaznikov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Udrziava zoznam zakaznikov, pre ktorych jedalnicky generujeme. </w:t>
      </w:r>
    </w:p>
    <w:p w:rsidR="00BF5E68" w:rsidRDefault="00BF5E68">
      <w:pPr>
        <w:outlineLvl w:val="0"/>
        <w:rPr>
          <w:rFonts w:ascii="Times New Roman" w:hAnsi="Times New Roman"/>
          <w:color w:val="000000"/>
          <w:sz w:val="20"/>
        </w:rPr>
      </w:pPr>
    </w:p>
    <w:p w:rsidR="00BF5E68" w:rsidRDefault="00BF5E68">
      <w:pPr>
        <w:pStyle w:val="Nadpis6"/>
        <w:jc w:val="center"/>
        <w:rPr>
          <w:rFonts w:eastAsia="Times New Roman" w:cs="Arial"/>
          <w:bCs w:val="0"/>
          <w:iCs w:val="0"/>
          <w:lang w:val="en-AU"/>
        </w:rPr>
      </w:pPr>
      <w:bookmarkStart w:id="160" w:name="AKTIVITY"/>
      <w:bookmarkStart w:id="161" w:name="BKM_7651F26F_0676_4F06_8574_9148BD2E3FB4"/>
      <w:bookmarkStart w:id="162" w:name="_Toc437529859"/>
      <w:bookmarkEnd w:id="160"/>
      <w:bookmarkEnd w:id="161"/>
      <w:r>
        <w:rPr>
          <w:rFonts w:eastAsia="Times New Roman" w:cs="Arial"/>
          <w:bCs w:val="0"/>
          <w:iCs w:val="0"/>
          <w:color w:val="004080"/>
          <w:lang w:val="en-AU"/>
        </w:rPr>
        <w:t>Aktivity</w:t>
      </w:r>
      <w:bookmarkEnd w:id="162"/>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"Aktivity" obsahuje triedy suvisiace so sportovymi aktivitami.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3" w:name="BKM_0C626EEF_EA02_406A_9D6A_F9EA9AD52219"/>
      <w:bookmarkEnd w:id="163"/>
    </w:p>
    <w:p w:rsidR="00BF5E68" w:rsidRDefault="00BF5E68">
      <w:pPr>
        <w:pStyle w:val="Nadpis6"/>
        <w:jc w:val="center"/>
        <w:rPr>
          <w:rFonts w:eastAsia="Times New Roman" w:cs="Arial"/>
          <w:bCs w:val="0"/>
          <w:iCs w:val="0"/>
          <w:lang w:val="en-AU"/>
        </w:rPr>
      </w:pPr>
      <w:bookmarkStart w:id="164" w:name="_Toc437529860"/>
      <w:r>
        <w:rPr>
          <w:rFonts w:eastAsia="Times New Roman" w:cs="Arial"/>
          <w:bCs w:val="0"/>
          <w:iCs w:val="0"/>
          <w:color w:val="004080"/>
          <w:lang w:val="en-AU"/>
        </w:rPr>
        <w:t>Jedla</w:t>
      </w:r>
      <w:bookmarkEnd w:id="164"/>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"Jedla" obsahuje triedy suvisiace so jedlami a surovinami.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5" w:name="LOGIKA"/>
      <w:bookmarkStart w:id="166" w:name="BKM_22252070_1D97_48C4_AF13_4731DEA7D9F3"/>
      <w:bookmarkEnd w:id="165"/>
      <w:bookmarkEnd w:id="166"/>
    </w:p>
    <w:p w:rsidR="00BF5E68" w:rsidRDefault="00BF5E68">
      <w:pPr>
        <w:pStyle w:val="Nadpis6"/>
        <w:jc w:val="center"/>
        <w:rPr>
          <w:rFonts w:eastAsia="Times New Roman" w:cs="Arial"/>
          <w:bCs w:val="0"/>
          <w:iCs w:val="0"/>
          <w:lang w:val="en-AU"/>
        </w:rPr>
      </w:pPr>
      <w:bookmarkStart w:id="167" w:name="_Toc437529861"/>
      <w:r>
        <w:rPr>
          <w:rFonts w:eastAsia="Times New Roman" w:cs="Arial"/>
          <w:bCs w:val="0"/>
          <w:iCs w:val="0"/>
          <w:color w:val="004080"/>
          <w:lang w:val="en-AU"/>
        </w:rPr>
        <w:t>Logika</w:t>
      </w:r>
      <w:bookmarkEnd w:id="167"/>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"Logika" obsahuje triedy suvisiace s vytvaranim jedalnicka pre zakaznika.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8" w:name="VYPISY"/>
      <w:bookmarkStart w:id="169" w:name="BKM_02068866_84C4_4C95_AAF1_DB2DADA9C3A9"/>
      <w:bookmarkEnd w:id="168"/>
      <w:bookmarkEnd w:id="169"/>
    </w:p>
    <w:p w:rsidR="00BF5E68" w:rsidRDefault="00BF5E68">
      <w:pPr>
        <w:pStyle w:val="Nadpis6"/>
        <w:jc w:val="center"/>
        <w:rPr>
          <w:rFonts w:eastAsia="Times New Roman" w:cs="Arial"/>
          <w:bCs w:val="0"/>
          <w:iCs w:val="0"/>
          <w:lang w:val="en-AU"/>
        </w:rPr>
      </w:pPr>
      <w:bookmarkStart w:id="170" w:name="_Toc437529862"/>
      <w:r>
        <w:rPr>
          <w:rFonts w:eastAsia="Times New Roman" w:cs="Arial"/>
          <w:bCs w:val="0"/>
          <w:iCs w:val="0"/>
          <w:color w:val="004080"/>
          <w:lang w:val="en-AU"/>
        </w:rPr>
        <w:t>Vypisy</w:t>
      </w:r>
      <w:bookmarkEnd w:id="170"/>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"Vypisy" obsahuje triedy suvisiace s vypismi informacii o stravovacom systeme.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1" w:name="ZAKAZNIK"/>
      <w:bookmarkStart w:id="172" w:name="BKM_3B68F25D_9DDA_49A0_85C0_4AF11BD4D889"/>
      <w:bookmarkEnd w:id="171"/>
      <w:bookmarkEnd w:id="172"/>
    </w:p>
    <w:p w:rsidR="00BF5E68" w:rsidRDefault="00BF5E68">
      <w:pPr>
        <w:pStyle w:val="Nadpis6"/>
        <w:jc w:val="center"/>
        <w:rPr>
          <w:rFonts w:eastAsia="Times New Roman" w:cs="Arial"/>
          <w:bCs w:val="0"/>
          <w:iCs w:val="0"/>
          <w:lang w:val="en-AU"/>
        </w:rPr>
      </w:pPr>
      <w:bookmarkStart w:id="173" w:name="_Toc437529863"/>
      <w:r>
        <w:rPr>
          <w:rFonts w:eastAsia="Times New Roman" w:cs="Arial"/>
          <w:bCs w:val="0"/>
          <w:iCs w:val="0"/>
          <w:color w:val="004080"/>
          <w:lang w:val="en-AU"/>
        </w:rPr>
        <w:t>Zakaznik</w:t>
      </w:r>
      <w:bookmarkEnd w:id="173"/>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"Zakaznik" obsahuje triedy suvisiace so zakaznikom, jeho aktivitami a zjedenymi jedlami mimo nas jedalnicek.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4" w:name="MOBILNA_APLIKACIA"/>
      <w:bookmarkStart w:id="175" w:name="BKM_8B8FF318_9BFB_4297_8B86_FC91C10F0FA6"/>
      <w:bookmarkEnd w:id="174"/>
      <w:bookmarkEnd w:id="175"/>
    </w:p>
    <w:p w:rsidR="00BF5E68" w:rsidRDefault="009F00F8">
      <w:pPr>
        <w:pStyle w:val="Nadpis5"/>
        <w:jc w:val="center"/>
        <w:rPr>
          <w:rFonts w:eastAsia="Times New Roman" w:cs="Arial"/>
          <w:bCs w:val="0"/>
          <w:lang w:val="en-AU"/>
        </w:rPr>
      </w:pPr>
      <w:r>
        <w:rPr>
          <w:rFonts w:eastAsia="Times New Roman" w:cs="Arial"/>
          <w:bCs w:val="0"/>
          <w:color w:val="004080"/>
          <w:lang w:val="en-AU"/>
        </w:rPr>
        <w:br w:type="page"/>
      </w:r>
      <w:bookmarkStart w:id="176" w:name="_Toc437529864"/>
      <w:r w:rsidR="00BF5E68">
        <w:rPr>
          <w:rFonts w:eastAsia="Times New Roman" w:cs="Arial"/>
          <w:bCs w:val="0"/>
          <w:color w:val="004080"/>
          <w:lang w:val="en-AU"/>
        </w:rPr>
        <w:lastRenderedPageBreak/>
        <w:t>Mobilna aplikacia</w:t>
      </w:r>
      <w:bookmarkEnd w:id="176"/>
    </w:p>
    <w:p w:rsidR="00BF5E68" w:rsidRDefault="00BF5E68">
      <w:pPr>
        <w:pStyle w:val="Notes"/>
        <w:outlineLvl w:val="0"/>
        <w:rPr>
          <w:rFonts w:eastAsia="Times New Roman" w:cs="Arial"/>
          <w:color w:val="000000"/>
          <w:szCs w:val="24"/>
        </w:rPr>
      </w:pPr>
      <w:r>
        <w:rPr>
          <w:rFonts w:eastAsia="Times New Roman" w:cs="Arial"/>
          <w:szCs w:val="24"/>
          <w:lang w:val="en-AU"/>
        </w:rPr>
        <w:t>Aplikacia pre vydajnu je blizsie popisana v Zbere poziadaviek.</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7" w:name="BKM_1CCF396B_2FAC_4C3C_98BE_A0415399FE16"/>
      <w:bookmarkEnd w:id="177"/>
    </w:p>
    <w:p w:rsidR="00BF5E68" w:rsidRDefault="00BF5E68">
      <w:pPr>
        <w:outlineLvl w:val="0"/>
        <w:rPr>
          <w:rFonts w:ascii="Times New Roman" w:hAnsi="Times New Roman"/>
          <w:color w:val="000000"/>
          <w:sz w:val="20"/>
        </w:rPr>
      </w:pPr>
      <w:r>
        <w:rPr>
          <w:rFonts w:ascii="Calibri" w:hAnsi="Calibri"/>
          <w:b/>
          <w:color w:val="004080"/>
          <w:sz w:val="28"/>
          <w:lang w:val="en-AU"/>
        </w:rPr>
        <w:t xml:space="preserve">Mobilna aplikacia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67425" cy="472440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4"/>
                    <pic:cNvPicPr>
                      <a:picLocks noChangeAspect="1" noChangeArrowheads="1"/>
                    </pic:cNvPicPr>
                  </pic:nvPicPr>
                  <pic:blipFill>
                    <a:blip r:embed="rId23">
                      <a:extLst>
                        <a:ext uri="{28A0092B-C50C-407E-A947-70E740481C1C}">
                          <a14:useLocalDpi xmlns:a14="http://schemas.microsoft.com/office/drawing/2010/main" val="0"/>
                        </a:ext>
                      </a:extLst>
                    </a:blip>
                    <a:srcRect r="47057"/>
                    <a:stretch>
                      <a:fillRect/>
                    </a:stretch>
                  </pic:blipFill>
                  <pic:spPr bwMode="auto">
                    <a:xfrm>
                      <a:off x="0" y="0"/>
                      <a:ext cx="6067425" cy="47244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14: </w:t>
      </w:r>
      <w:r w:rsidRPr="000C6D41">
        <w:rPr>
          <w:rFonts w:eastAsia="Times New Roman" w:cs="Arial"/>
          <w:color w:val="000000"/>
          <w:szCs w:val="24"/>
        </w:rPr>
        <w:t xml:space="preserve">Mobilna aplikacia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78" w:name="BKM_B49845BB_BF1B_44C6_A7DE_7B5B6AD2BBD0"/>
      <w:bookmarkEnd w:id="178"/>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79" w:name="BKM_81EDD0DB_5033_44E5_8B3D_C529C1ACD91E"/>
      <w:bookmarkEnd w:id="179"/>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cena, nutricna hodnota.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0" w:name="BKM_669DD630_431D_4D5E_BC3F_410D7853191A"/>
      <w:bookmarkEnd w:id="180"/>
    </w:p>
    <w:p w:rsidR="00BF5E68" w:rsidRPr="000C6D41" w:rsidRDefault="00BF5E68">
      <w:pPr>
        <w:outlineLvl w:val="0"/>
        <w:rPr>
          <w:rFonts w:ascii="Times New Roman" w:hAnsi="Times New Roman"/>
          <w:sz w:val="20"/>
        </w:rPr>
      </w:pPr>
      <w:r w:rsidRPr="000C6D41">
        <w:rPr>
          <w:rFonts w:ascii="Calibri" w:hAnsi="Calibri"/>
          <w:color w:val="0080C0"/>
          <w:sz w:val="28"/>
        </w:rPr>
        <w:t>OsobneUdaje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Udaje, ktore vyplnil pouzivatel pri registraci: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1" w:name="BKM_B51854FE_9860_4AD6_B8A2_E82F22BCD955"/>
      <w:bookmarkEnd w:id="181"/>
    </w:p>
    <w:p w:rsidR="00BF5E68" w:rsidRPr="000C6D41" w:rsidRDefault="00BF5E68">
      <w:pPr>
        <w:outlineLvl w:val="0"/>
        <w:rPr>
          <w:rFonts w:ascii="Times New Roman" w:hAnsi="Times New Roman"/>
          <w:sz w:val="20"/>
        </w:rPr>
      </w:pPr>
      <w:r w:rsidRPr="000C6D41">
        <w:rPr>
          <w:rFonts w:ascii="Calibri" w:hAnsi="Calibri"/>
          <w:color w:val="0080C0"/>
          <w:sz w:val="28"/>
        </w:rPr>
        <w:t>Sportova aktivita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Aktivita ktoru moze zakaznik vykonat a zadat si ju spolu s casom vykonavania do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2" w:name="BKM_24ADFAB2_1A1B_4BD3_9C98_AA317EC0981C"/>
      <w:bookmarkEnd w:id="182"/>
    </w:p>
    <w:p w:rsidR="00BF5E68" w:rsidRPr="000C6D41" w:rsidRDefault="00BF5E68">
      <w:pPr>
        <w:outlineLvl w:val="0"/>
        <w:rPr>
          <w:rFonts w:ascii="Times New Roman" w:hAnsi="Times New Roman"/>
          <w:sz w:val="20"/>
        </w:rPr>
      </w:pPr>
      <w:r w:rsidRPr="000C6D41">
        <w:rPr>
          <w:rFonts w:ascii="Calibri" w:hAnsi="Calibri"/>
          <w:color w:val="0080C0"/>
          <w:sz w:val="28"/>
        </w:rPr>
        <w:t>TypSportovejAktivity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Druhy vsetkych sportovych aktivit.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3" w:name="BKM_CE1AD118_61F9_449F_A743_5BCF3C8AC671"/>
      <w:bookmarkEnd w:id="183"/>
    </w:p>
    <w:p w:rsidR="00BF5E68" w:rsidRPr="000C6D41" w:rsidRDefault="00BF5E68">
      <w:pPr>
        <w:outlineLvl w:val="0"/>
        <w:rPr>
          <w:rFonts w:ascii="Times New Roman" w:hAnsi="Times New Roman"/>
          <w:sz w:val="20"/>
        </w:rPr>
      </w:pPr>
      <w:r w:rsidRPr="000C6D41">
        <w:rPr>
          <w:rFonts w:ascii="Calibri" w:hAnsi="Calibri"/>
          <w:color w:val="0080C0"/>
          <w:sz w:val="28"/>
        </w:rPr>
        <w:t>VsetkyJedla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4" w:name="BKM_859A4500_9A2B_4B62_A494_A469D681E547"/>
      <w:bookmarkEnd w:id="184"/>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informacie o zakaznikovi - udaje a historiu jeho stravovania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85" w:name="SEKVENČNÉ_DIAGRAMY"/>
      <w:bookmarkStart w:id="186" w:name="BKM_56B20805_146D_4EF4_9178_E9CC81DD6A0A"/>
      <w:bookmarkEnd w:id="185"/>
      <w:bookmarkEnd w:id="186"/>
    </w:p>
    <w:p w:rsidR="00BF5E68" w:rsidRPr="000C6D41" w:rsidRDefault="009F00F8">
      <w:pPr>
        <w:pStyle w:val="Nadpis4"/>
        <w:jc w:val="center"/>
        <w:rPr>
          <w:rFonts w:eastAsia="Times New Roman" w:cs="Arial"/>
          <w:bCs w:val="0"/>
          <w:iCs w:val="0"/>
          <w:szCs w:val="24"/>
        </w:rPr>
      </w:pPr>
      <w:r w:rsidRPr="000C6D41">
        <w:rPr>
          <w:rFonts w:eastAsia="Times New Roman" w:cs="Arial"/>
          <w:bCs w:val="0"/>
          <w:iCs w:val="0"/>
          <w:color w:val="004080"/>
          <w:szCs w:val="24"/>
        </w:rPr>
        <w:br w:type="page"/>
      </w:r>
      <w:bookmarkStart w:id="187" w:name="_Toc437529865"/>
      <w:r w:rsidR="00BF5E68" w:rsidRPr="000C6D41">
        <w:rPr>
          <w:rFonts w:eastAsia="Times New Roman" w:cs="Arial"/>
          <w:bCs w:val="0"/>
          <w:iCs w:val="0"/>
          <w:color w:val="004080"/>
          <w:szCs w:val="24"/>
        </w:rPr>
        <w:lastRenderedPageBreak/>
        <w:t>Sekvenčné diagramy</w:t>
      </w:r>
      <w:bookmarkEnd w:id="187"/>
    </w:p>
    <w:p w:rsidR="00BF5E68" w:rsidRDefault="00BF5E68">
      <w:pPr>
        <w:pStyle w:val="Notes"/>
        <w:outlineLvl w:val="0"/>
        <w:rPr>
          <w:rFonts w:eastAsia="Times New Roman" w:cs="Arial"/>
          <w:color w:val="000000"/>
          <w:szCs w:val="24"/>
        </w:rPr>
      </w:pPr>
      <w:r w:rsidRPr="000C6D41">
        <w:rPr>
          <w:rFonts w:eastAsia="Times New Roman" w:cs="Arial"/>
          <w:szCs w:val="24"/>
        </w:rPr>
        <w:t xml:space="preserve">V tomto balicku blizsie popisujeme jednotlive procesy </w:t>
      </w:r>
    </w:p>
    <w:p w:rsidR="00BF5E68" w:rsidRPr="000C6D41" w:rsidRDefault="00BF5E68">
      <w:pPr>
        <w:outlineLvl w:val="0"/>
        <w:rPr>
          <w:rFonts w:ascii="Times New Roman" w:hAnsi="Times New Roman"/>
          <w:sz w:val="20"/>
        </w:rPr>
      </w:pPr>
    </w:p>
    <w:p w:rsidR="00BF5E68" w:rsidRDefault="00BF5E68">
      <w:pPr>
        <w:pStyle w:val="Nadpis5"/>
        <w:jc w:val="center"/>
        <w:rPr>
          <w:rFonts w:eastAsia="Times New Roman" w:cs="Arial"/>
          <w:bCs w:val="0"/>
          <w:lang w:val="en-AU"/>
        </w:rPr>
      </w:pPr>
      <w:bookmarkStart w:id="188" w:name="URCENIE_JEDAL_NA_PRIPRAVU"/>
      <w:bookmarkStart w:id="189" w:name="BKM_DE70CBA4_535A_45F2_B438_6B9524B522DE"/>
      <w:bookmarkStart w:id="190" w:name="_Toc437529866"/>
      <w:bookmarkEnd w:id="188"/>
      <w:bookmarkEnd w:id="189"/>
      <w:r>
        <w:rPr>
          <w:rFonts w:eastAsia="Times New Roman" w:cs="Arial"/>
          <w:bCs w:val="0"/>
          <w:color w:val="004080"/>
          <w:lang w:val="en-AU"/>
        </w:rPr>
        <w:t>Urcenie jedal na pripravu</w:t>
      </w:r>
      <w:bookmarkEnd w:id="190"/>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91" w:name="BKM_E5BA777B_24CD_4221_A271_FCC126FE68E7"/>
      <w:bookmarkEnd w:id="191"/>
    </w:p>
    <w:p w:rsidR="00BF5E68" w:rsidRDefault="00BF5E68">
      <w:pPr>
        <w:outlineLvl w:val="0"/>
        <w:rPr>
          <w:rFonts w:ascii="Times New Roman" w:hAnsi="Times New Roman"/>
          <w:color w:val="000000"/>
          <w:sz w:val="20"/>
        </w:rPr>
      </w:pPr>
      <w:r>
        <w:rPr>
          <w:rFonts w:ascii="Calibri" w:hAnsi="Calibri"/>
          <w:b/>
          <w:color w:val="004080"/>
          <w:sz w:val="28"/>
          <w:lang w:val="en-AU"/>
        </w:rPr>
        <w:t xml:space="preserve">Urcenie jedal na pripravu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638800" cy="76009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5"/>
                    <pic:cNvPicPr>
                      <a:picLocks noChangeAspect="1" noChangeArrowheads="1"/>
                    </pic:cNvPicPr>
                  </pic:nvPicPr>
                  <pic:blipFill>
                    <a:blip r:embed="rId24">
                      <a:extLst>
                        <a:ext uri="{28A0092B-C50C-407E-A947-70E740481C1C}">
                          <a14:useLocalDpi xmlns:a14="http://schemas.microsoft.com/office/drawing/2010/main" val="0"/>
                        </a:ext>
                      </a:extLst>
                    </a:blip>
                    <a:srcRect r="43391"/>
                    <a:stretch>
                      <a:fillRect/>
                    </a:stretch>
                  </pic:blipFill>
                  <pic:spPr bwMode="auto">
                    <a:xfrm>
                      <a:off x="0" y="0"/>
                      <a:ext cx="5638800" cy="760095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15: </w:t>
      </w:r>
      <w:r>
        <w:rPr>
          <w:rFonts w:eastAsia="Times New Roman" w:cs="Arial"/>
          <w:color w:val="000000"/>
          <w:szCs w:val="24"/>
          <w:lang w:val="en-AU"/>
        </w:rPr>
        <w:t xml:space="preserve">Urcenie jedal na pripravu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192" w:name="BKM_639F1296_2673_4D55_AFAA_9DFB75FEA026"/>
      <w:bookmarkEnd w:id="192"/>
    </w:p>
    <w:p w:rsidR="00BF5E68" w:rsidRDefault="00BF5E68">
      <w:pPr>
        <w:outlineLvl w:val="0"/>
        <w:rPr>
          <w:rFonts w:ascii="Times New Roman" w:hAnsi="Times New Roman"/>
          <w:sz w:val="20"/>
          <w:lang w:val="en-AU"/>
        </w:rPr>
      </w:pPr>
      <w:r>
        <w:rPr>
          <w:rFonts w:ascii="Calibri" w:hAnsi="Calibri"/>
          <w:color w:val="0080C0"/>
          <w:sz w:val="28"/>
          <w:lang w:val="en-AU"/>
        </w:rPr>
        <w:t>Casovac</w:t>
      </w:r>
    </w:p>
    <w:p w:rsidR="00BF5E68" w:rsidRDefault="00BF5E68">
      <w:pPr>
        <w:outlineLvl w:val="0"/>
        <w:rPr>
          <w:rFonts w:ascii="Times New Roman" w:hAnsi="Times New Roman"/>
          <w:color w:val="000000"/>
          <w:sz w:val="20"/>
        </w:rPr>
      </w:pPr>
      <w:r>
        <w:rPr>
          <w:rFonts w:ascii="Times New Roman" w:hAnsi="Times New Roman"/>
          <w:sz w:val="20"/>
          <w:lang w:val="en-AU"/>
        </w:rPr>
        <w:t xml:space="preserve">Ulohou casovaca je to, aby zistoval ci nenastal vopred nastaveny cas, kedy sa vygeneruju jedalnicky na nasledujuci den pre zakaznikov. Ked dany cas pride, posle o tom spravu.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3" w:name="BKM_96A9EEBD_E35F_4E32_AB3C_D5886A6C7C45"/>
      <w:bookmarkEnd w:id="193"/>
    </w:p>
    <w:p w:rsidR="00BF5E68" w:rsidRDefault="00BF5E68">
      <w:pPr>
        <w:outlineLvl w:val="0"/>
        <w:rPr>
          <w:rFonts w:ascii="Times New Roman" w:hAnsi="Times New Roman"/>
          <w:sz w:val="20"/>
          <w:lang w:val="en-AU"/>
        </w:rPr>
      </w:pPr>
      <w:r>
        <w:rPr>
          <w:rFonts w:ascii="Calibri" w:hAnsi="Calibri"/>
          <w:color w:val="0080C0"/>
          <w:sz w:val="28"/>
          <w:lang w:val="en-AU"/>
        </w:rPr>
        <w:t>Komunikacne rozhranie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Rohranie riadi komunikaciu jednotlivych prvkov systemu v aplikacii a je sprostredkovatelom prijimania a odosielania sprav medzi entitami.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4" w:name="BKM_478CC609_6B12_4878_9A80_933D7BBAB6D5"/>
      <w:bookmarkEnd w:id="194"/>
    </w:p>
    <w:p w:rsidR="00BF5E68" w:rsidRPr="000C6D41" w:rsidRDefault="00BF5E68">
      <w:pPr>
        <w:outlineLvl w:val="0"/>
        <w:rPr>
          <w:rFonts w:ascii="Times New Roman" w:hAnsi="Times New Roman"/>
          <w:sz w:val="20"/>
        </w:rPr>
      </w:pPr>
      <w:r w:rsidRPr="000C6D41">
        <w:rPr>
          <w:rFonts w:ascii="Calibri" w:hAnsi="Calibri"/>
          <w:color w:val="0080C0"/>
          <w:sz w:val="28"/>
        </w:rPr>
        <w:t>Logika generovania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Logika prejde vsetkych zakaznikov v databaze a pre kazdeho (okrem tych co maju odhlasenu stravu) vygeneruje zoznam jedal na nasledujuci den. Pri generovani berie do uvahy kalorie spalene predosly den (odhadnute z vykonanych sportovych aktivit) a kalorie ktore je potrebne prijat dalsi den pre splnenie stravovacieho ciela. Potom este berie do uvahy zakazane suroviny (ak su nejake urcene) a taktiez sa snazi aby zakaznik nemal kazdy den tie iste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5" w:name="BKM_66698697_F953_4A8B_937D_60BDCBDFE44E"/>
      <w:bookmarkEnd w:id="195"/>
    </w:p>
    <w:p w:rsidR="00BF5E68" w:rsidRPr="000C6D41" w:rsidRDefault="00BF5E68">
      <w:pPr>
        <w:outlineLvl w:val="0"/>
        <w:rPr>
          <w:rFonts w:ascii="Times New Roman" w:hAnsi="Times New Roman"/>
          <w:sz w:val="20"/>
        </w:rPr>
      </w:pPr>
      <w:r w:rsidRPr="000C6D41">
        <w:rPr>
          <w:rFonts w:ascii="Calibri" w:hAnsi="Calibri"/>
          <w:color w:val="0080C0"/>
          <w:sz w:val="28"/>
        </w:rPr>
        <w:t>Zoznam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obsahuje vsetky jedla ktore je jedalen ochotna a schopna pripravit. Kazde jedlo ma ulozene nutne informacie, ako su typ jedla (ranajky, ...), potrebne suroviny, nutricne hodnoty a cena.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6" w:name="BKM_713531AE_A489_4D7E_AC1D_65AA0F3BD3C1"/>
      <w:bookmarkEnd w:id="196"/>
    </w:p>
    <w:p w:rsidR="00BF5E68" w:rsidRPr="000C6D41" w:rsidRDefault="00BF5E68">
      <w:pPr>
        <w:outlineLvl w:val="0"/>
        <w:rPr>
          <w:rFonts w:ascii="Times New Roman" w:hAnsi="Times New Roman"/>
          <w:sz w:val="20"/>
        </w:rPr>
      </w:pPr>
      <w:r w:rsidRPr="000C6D41">
        <w:rPr>
          <w:rFonts w:ascii="Calibri" w:hAnsi="Calibri"/>
          <w:color w:val="0080C0"/>
          <w:sz w:val="28"/>
        </w:rPr>
        <w:t>Zoznam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zozname sa nachadzaju udaje o zakaznikoch. Zahrnaju osobne udaje ktore zadali zakaznici pri registracii a aj historiu ich predoslych jedalnickov a sportovych aktivit.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97" w:name="ZADANIE_VSTUPNYCH_UDAJOV"/>
      <w:bookmarkStart w:id="198" w:name="BKM_2FE6721A_09F5_4A90_8D9B_533B6654D9BF"/>
      <w:bookmarkEnd w:id="197"/>
      <w:bookmarkEnd w:id="198"/>
    </w:p>
    <w:p w:rsidR="00BF5E68" w:rsidRPr="000C6D41" w:rsidRDefault="000C6D41">
      <w:pPr>
        <w:pStyle w:val="Nadpis5"/>
        <w:jc w:val="center"/>
        <w:rPr>
          <w:rFonts w:eastAsia="Times New Roman" w:cs="Arial"/>
          <w:bCs w:val="0"/>
        </w:rPr>
      </w:pPr>
      <w:r w:rsidRPr="000C6D41">
        <w:rPr>
          <w:rFonts w:eastAsia="Times New Roman" w:cs="Arial"/>
          <w:bCs w:val="0"/>
          <w:color w:val="004080"/>
        </w:rPr>
        <w:br w:type="page"/>
      </w:r>
      <w:bookmarkStart w:id="199" w:name="_Toc437529867"/>
      <w:r w:rsidR="00BF5E68" w:rsidRPr="000C6D41">
        <w:rPr>
          <w:rFonts w:eastAsia="Times New Roman" w:cs="Arial"/>
          <w:bCs w:val="0"/>
          <w:color w:val="004080"/>
        </w:rPr>
        <w:lastRenderedPageBreak/>
        <w:t>Zadanie vstupnych udajov</w:t>
      </w:r>
      <w:bookmarkEnd w:id="199"/>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00" w:name="BKM_303192F3_BB62_4ED4_A306_AB05B2E2A542"/>
      <w:bookmarkEnd w:id="200"/>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Zadanie vstupnych udajov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315075" cy="4295775"/>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6"/>
                    <pic:cNvPicPr>
                      <a:picLocks noChangeAspect="1" noChangeArrowheads="1"/>
                    </pic:cNvPicPr>
                  </pic:nvPicPr>
                  <pic:blipFill>
                    <a:blip r:embed="rId25">
                      <a:extLst>
                        <a:ext uri="{28A0092B-C50C-407E-A947-70E740481C1C}">
                          <a14:useLocalDpi xmlns:a14="http://schemas.microsoft.com/office/drawing/2010/main" val="0"/>
                        </a:ext>
                      </a:extLst>
                    </a:blip>
                    <a:srcRect r="41718"/>
                    <a:stretch>
                      <a:fillRect/>
                    </a:stretch>
                  </pic:blipFill>
                  <pic:spPr bwMode="auto">
                    <a:xfrm>
                      <a:off x="0" y="0"/>
                      <a:ext cx="6315075" cy="42957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16: </w:t>
      </w:r>
      <w:r w:rsidRPr="000C6D41">
        <w:rPr>
          <w:rFonts w:eastAsia="Times New Roman" w:cs="Arial"/>
          <w:color w:val="000000"/>
          <w:szCs w:val="24"/>
        </w:rPr>
        <w:t xml:space="preserve">Zadanie vstupnych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01" w:name="BKM_E6DFC874_202A_4BC3_949F_577197F8E9F2"/>
      <w:bookmarkEnd w:id="201"/>
    </w:p>
    <w:p w:rsidR="00BF5E68" w:rsidRPr="000C6D41" w:rsidRDefault="00BF5E68">
      <w:pPr>
        <w:outlineLvl w:val="0"/>
        <w:rPr>
          <w:rFonts w:ascii="Times New Roman" w:hAnsi="Times New Roman"/>
          <w:sz w:val="20"/>
        </w:rPr>
      </w:pPr>
      <w:r w:rsidRPr="000C6D41">
        <w:rPr>
          <w:rFonts w:ascii="Calibri" w:hAnsi="Calibri"/>
          <w:color w:val="0080C0"/>
          <w:sz w:val="28"/>
        </w:rPr>
        <w:t>Aplikacia vo vydajni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v udajni udaje spracuje - zaeviduje noveho zakaznika a ulozi jeho udaje do databazy.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2" w:name="BKM_38C2D328_8AC8_4AB9_BCA6_5D29D047729F"/>
      <w:bookmarkEnd w:id="202"/>
    </w:p>
    <w:p w:rsidR="00BF5E68" w:rsidRPr="000C6D41" w:rsidRDefault="00BF5E68">
      <w:pPr>
        <w:outlineLvl w:val="0"/>
        <w:rPr>
          <w:rFonts w:ascii="Times New Roman" w:hAnsi="Times New Roman"/>
          <w:sz w:val="20"/>
        </w:rPr>
      </w:pPr>
      <w:r w:rsidRPr="000C6D41">
        <w:rPr>
          <w:rFonts w:ascii="Calibri" w:hAnsi="Calibri"/>
          <w:color w:val="0080C0"/>
          <w:sz w:val="28"/>
        </w:rPr>
        <w:t>Overovac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Overovac skontroluje zadane vstupne udaje. Overi, ci boli zadane vsetky pozadovane udaje, ci v poliach kde mali byt cisla boli skutocne len cisla, ci neboli v udajoch o vyske a vahe realne cisla (vyska v rozsahu 30 az 300 cm, vaha v rozsahu 20 -300 kg), a ci bol zadany spravny format telfonneho cisla.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3" w:name="BKM_3CEA9F28_6A3A_4270_B596_F36122142D24"/>
      <w:bookmarkEnd w:id="203"/>
    </w:p>
    <w:p w:rsidR="00BF5E68" w:rsidRPr="000C6D41" w:rsidRDefault="00BF5E68">
      <w:pPr>
        <w:outlineLvl w:val="0"/>
        <w:rPr>
          <w:rFonts w:ascii="Times New Roman" w:hAnsi="Times New Roman"/>
          <w:sz w:val="20"/>
        </w:rPr>
      </w:pPr>
      <w:r w:rsidRPr="000C6D41">
        <w:rPr>
          <w:rFonts w:ascii="Calibri" w:hAnsi="Calibri"/>
          <w:color w:val="0080C0"/>
          <w:sz w:val="28"/>
        </w:rPr>
        <w:t>Spustac aplikacie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Spustac po zapnuti aplikacie skontroluje, ci uz bola niekedy na danom zariadeni spustena. Ak nie, zobrazi zakaznikovi formular na zadanie vstupnych udajov.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4" w:name="BKM_ED06F695_5825_4E01_B479_74CE8637C61C"/>
      <w:bookmarkEnd w:id="204"/>
    </w:p>
    <w:p w:rsidR="00BF5E68" w:rsidRPr="000C6D41" w:rsidRDefault="00BF5E68">
      <w:pPr>
        <w:outlineLvl w:val="0"/>
        <w:rPr>
          <w:rFonts w:ascii="Times New Roman" w:hAnsi="Times New Roman"/>
          <w:sz w:val="20"/>
        </w:rPr>
      </w:pPr>
      <w:r w:rsidRPr="000C6D41">
        <w:rPr>
          <w:rFonts w:ascii="Calibri" w:hAnsi="Calibri"/>
          <w:color w:val="0080C0"/>
          <w:sz w:val="28"/>
        </w:rPr>
        <w:t>Vstupny formular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Formular, kde musi zakaznik do textovych poli vypisat pozadovane vstupne udaje - meno, pohlavie, adresu, telefonne cislo, ciel stravovania. Ked zakaznik tieto udaje zada, skontroluju sa, a ak su validne, ulozia sa v aplikacii a odoslu sa aplikacii do vydajne.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5" w:name="BKM_01D7ECB2_A6B8_414A_BAA6_5A23105FA5A0"/>
      <w:bookmarkEnd w:id="205"/>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lastRenderedPageBreak/>
        <w:t xml:space="preserve">Zakaznik je osoba pouzivajuca aplikaciu.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06" w:name="ZOBRAZENIE_VYBRANYCH_UDAJOV___POUZIVATEL"/>
      <w:bookmarkStart w:id="207" w:name="BKM_DBFFEB8E_0B78_422A_A93E_BE7BDB004381"/>
      <w:bookmarkEnd w:id="206"/>
      <w:bookmarkEnd w:id="207"/>
    </w:p>
    <w:p w:rsidR="00BF5E68" w:rsidRPr="000C6D41" w:rsidRDefault="00BF5E68">
      <w:pPr>
        <w:pStyle w:val="Nadpis5"/>
        <w:jc w:val="center"/>
        <w:rPr>
          <w:rFonts w:eastAsia="Times New Roman" w:cs="Arial"/>
          <w:bCs w:val="0"/>
        </w:rPr>
      </w:pPr>
      <w:bookmarkStart w:id="208" w:name="_Toc437529868"/>
      <w:r w:rsidRPr="000C6D41">
        <w:rPr>
          <w:rFonts w:eastAsia="Times New Roman" w:cs="Arial"/>
          <w:bCs w:val="0"/>
          <w:color w:val="004080"/>
        </w:rPr>
        <w:t>Zobrazenie vybranych udajov - Pouzivatelia</w:t>
      </w:r>
      <w:bookmarkEnd w:id="208"/>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09" w:name="BKM_05124EAC_A29D_4DC6_B0FA_A4FA872E7560"/>
      <w:bookmarkEnd w:id="209"/>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Zobrazenie vybranych udajov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210300" cy="5895975"/>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7"/>
                    <pic:cNvPicPr>
                      <a:picLocks noChangeAspect="1" noChangeArrowheads="1"/>
                    </pic:cNvPicPr>
                  </pic:nvPicPr>
                  <pic:blipFill>
                    <a:blip r:embed="rId26">
                      <a:extLst>
                        <a:ext uri="{28A0092B-C50C-407E-A947-70E740481C1C}">
                          <a14:useLocalDpi xmlns:a14="http://schemas.microsoft.com/office/drawing/2010/main" val="0"/>
                        </a:ext>
                      </a:extLst>
                    </a:blip>
                    <a:srcRect r="47223"/>
                    <a:stretch>
                      <a:fillRect/>
                    </a:stretch>
                  </pic:blipFill>
                  <pic:spPr bwMode="auto">
                    <a:xfrm>
                      <a:off x="0" y="0"/>
                      <a:ext cx="6210300" cy="58959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17: </w:t>
      </w:r>
      <w:r w:rsidRPr="000C6D41">
        <w:rPr>
          <w:rFonts w:eastAsia="Times New Roman" w:cs="Arial"/>
          <w:color w:val="000000"/>
          <w:szCs w:val="24"/>
        </w:rPr>
        <w:t xml:space="preserve">Zobrazenie vybranych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10" w:name="BKM_5F72031D_6F4F_4C2B_8488_4471512DC966"/>
      <w:bookmarkEnd w:id="210"/>
    </w:p>
    <w:p w:rsidR="00BF5E68" w:rsidRPr="000C6D41" w:rsidRDefault="00BF5E68">
      <w:pPr>
        <w:outlineLvl w:val="0"/>
        <w:rPr>
          <w:rFonts w:ascii="Times New Roman" w:hAnsi="Times New Roman"/>
          <w:sz w:val="20"/>
        </w:rPr>
      </w:pPr>
      <w:r w:rsidRPr="000C6D41">
        <w:rPr>
          <w:rFonts w:ascii="Calibri" w:hAnsi="Calibri"/>
          <w:color w:val="0080C0"/>
          <w:sz w:val="28"/>
        </w:rPr>
        <w:t>Dialogove okno</w:t>
      </w:r>
    </w:p>
    <w:p w:rsidR="00BF5E68" w:rsidRDefault="00BF5E68">
      <w:pPr>
        <w:outlineLvl w:val="0"/>
        <w:rPr>
          <w:rFonts w:ascii="Times New Roman" w:hAnsi="Times New Roman"/>
          <w:color w:val="000000"/>
          <w:sz w:val="20"/>
        </w:rPr>
      </w:pPr>
      <w:r>
        <w:rPr>
          <w:rFonts w:ascii="Times New Roman" w:hAnsi="Times New Roman"/>
          <w:sz w:val="20"/>
          <w:lang w:val="en-AU"/>
        </w:rPr>
        <w:t xml:space="preserve">Dialogove okno obsahuje 3 tlacidla - Pouzivatelia, Jedla, Suroviny. Pouzivatelom si kliknut na jedno z nich urci, ktore udaje chce zobrazit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1" w:name="BKM_C51E910E_1972_49A6_92C8_DE72E3583D9E"/>
      <w:bookmarkEnd w:id="211"/>
    </w:p>
    <w:p w:rsidR="00BF5E68" w:rsidRPr="000C6D41" w:rsidRDefault="00BF5E68">
      <w:pPr>
        <w:outlineLvl w:val="0"/>
        <w:rPr>
          <w:rFonts w:ascii="Times New Roman" w:hAnsi="Times New Roman"/>
          <w:sz w:val="20"/>
        </w:rPr>
      </w:pPr>
      <w:r w:rsidRPr="000C6D41">
        <w:rPr>
          <w:rFonts w:ascii="Calibri" w:hAnsi="Calibri"/>
          <w:color w:val="0080C0"/>
          <w:sz w:val="28"/>
        </w:rPr>
        <w:t>FormPouzivatelia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Formular zobrazuje zoznam vsetkych pouzivatelov vo formate  ID -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2" w:name="BKM_53FEA069_FA28_40B7_B249_280E1B4F8215"/>
      <w:bookmarkEnd w:id="212"/>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Komunikacne rozhranie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ako sprostredkovatel medzi uloziskom udajov (v tomto pripade zoznamom pouzivatelov) a ziadatelom o udaje, ktore su v ulozisku ulozene.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3" w:name="BKM_24FF7D1A_62A9_4A60_9619_9FCC326353D2"/>
      <w:bookmarkEnd w:id="213"/>
    </w:p>
    <w:p w:rsidR="00BF5E68" w:rsidRPr="000C6D41" w:rsidRDefault="00BF5E68">
      <w:pPr>
        <w:outlineLvl w:val="0"/>
        <w:rPr>
          <w:rFonts w:ascii="Times New Roman" w:hAnsi="Times New Roman"/>
          <w:sz w:val="20"/>
        </w:rPr>
      </w:pPr>
      <w:r w:rsidRPr="000C6D41">
        <w:rPr>
          <w:rFonts w:ascii="Calibri" w:hAnsi="Calibri"/>
          <w:color w:val="0080C0"/>
          <w:sz w:val="28"/>
        </w:rPr>
        <w:t>Manazer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je osoba, ktora si moze zobrazit a pripadne upravit udaje o zakaznikoch.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4" w:name="BKM_809D49DA_BC77_4E51_A8DA_DEE2903ED528"/>
      <w:bookmarkEnd w:id="214"/>
    </w:p>
    <w:p w:rsidR="00BF5E68" w:rsidRPr="000C6D41" w:rsidRDefault="00BF5E68">
      <w:pPr>
        <w:outlineLvl w:val="0"/>
        <w:rPr>
          <w:rFonts w:ascii="Times New Roman" w:hAnsi="Times New Roman"/>
          <w:sz w:val="20"/>
        </w:rPr>
      </w:pPr>
      <w:r w:rsidRPr="000C6D41">
        <w:rPr>
          <w:rFonts w:ascii="Calibri" w:hAnsi="Calibri"/>
          <w:color w:val="0080C0"/>
          <w:sz w:val="28"/>
        </w:rPr>
        <w:t>Textovy editor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Lubovolny textovy editor, do ktoreho sa vypisu daje o vybranom pouzivatelovi - ID, meno, priezvisko, adresa, telefonne cislo a jedla ktore mu boli dodane za posledny tyzden.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5" w:name="BKM_CD334624_C170_4E55_B2D9_A8E5237DFD56"/>
      <w:bookmarkEnd w:id="215"/>
    </w:p>
    <w:p w:rsidR="00BF5E68" w:rsidRPr="000C6D41" w:rsidRDefault="00BF5E68">
      <w:pPr>
        <w:outlineLvl w:val="0"/>
        <w:rPr>
          <w:rFonts w:ascii="Times New Roman" w:hAnsi="Times New Roman"/>
          <w:sz w:val="20"/>
        </w:rPr>
      </w:pPr>
      <w:r w:rsidRPr="000C6D41">
        <w:rPr>
          <w:rFonts w:ascii="Calibri" w:hAnsi="Calibri"/>
          <w:color w:val="0080C0"/>
          <w:sz w:val="28"/>
        </w:rPr>
        <w:t>ZobrazovacUdajov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Zobrazovac udajov vie vypisat do formulara alebo textoveho editora udaje ktore mu niekto posle.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6" w:name="BKM_BD826127_975A_4896_9D3C_2573336300B0"/>
      <w:bookmarkEnd w:id="216"/>
    </w:p>
    <w:p w:rsidR="00BF5E68" w:rsidRPr="000C6D41" w:rsidRDefault="00BF5E68">
      <w:pPr>
        <w:outlineLvl w:val="0"/>
        <w:rPr>
          <w:rFonts w:ascii="Times New Roman" w:hAnsi="Times New Roman"/>
          <w:sz w:val="20"/>
        </w:rPr>
      </w:pPr>
      <w:r w:rsidRPr="000C6D41">
        <w:rPr>
          <w:rFonts w:ascii="Calibri" w:hAnsi="Calibri"/>
          <w:color w:val="0080C0"/>
          <w:sz w:val="28"/>
        </w:rPr>
        <w:t>ZoznamPouzivatelov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pouzivatelov obsahuje udaje o vsetkych registrovanych pouzivateloch aplikacie.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17" w:name="ZOBRAZENIE_VYBRANYCH_UDAJOV___SUROVINY"/>
      <w:bookmarkStart w:id="218" w:name="BKM_FE7E08A7_E741_4BC8_BEE5_2B969DE55116"/>
      <w:bookmarkEnd w:id="217"/>
      <w:bookmarkEnd w:id="218"/>
    </w:p>
    <w:p w:rsidR="00BF5E68" w:rsidRPr="000C6D41" w:rsidRDefault="000C6D41">
      <w:pPr>
        <w:pStyle w:val="Nadpis5"/>
        <w:jc w:val="center"/>
        <w:rPr>
          <w:rFonts w:eastAsia="Times New Roman" w:cs="Arial"/>
          <w:bCs w:val="0"/>
        </w:rPr>
      </w:pPr>
      <w:r w:rsidRPr="000C6D41">
        <w:rPr>
          <w:rFonts w:eastAsia="Times New Roman" w:cs="Arial"/>
          <w:bCs w:val="0"/>
          <w:color w:val="004080"/>
        </w:rPr>
        <w:br w:type="page"/>
      </w:r>
      <w:bookmarkStart w:id="219" w:name="_Toc437529869"/>
      <w:r w:rsidR="00BF5E68" w:rsidRPr="000C6D41">
        <w:rPr>
          <w:rFonts w:eastAsia="Times New Roman" w:cs="Arial"/>
          <w:bCs w:val="0"/>
          <w:color w:val="004080"/>
        </w:rPr>
        <w:lastRenderedPageBreak/>
        <w:t>Zobrazenie vybranych udajov - Suroviny</w:t>
      </w:r>
      <w:bookmarkEnd w:id="219"/>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20" w:name="BKM_B466B2E2_834F_4773_A1DB_4064825FA696"/>
      <w:bookmarkEnd w:id="220"/>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Zobrazenie vybranych udajov - Suroviny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810250" cy="8115300"/>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8"/>
                    <pic:cNvPicPr>
                      <a:picLocks noChangeAspect="1" noChangeArrowheads="1"/>
                    </pic:cNvPicPr>
                  </pic:nvPicPr>
                  <pic:blipFill>
                    <a:blip r:embed="rId27">
                      <a:extLst>
                        <a:ext uri="{28A0092B-C50C-407E-A947-70E740481C1C}">
                          <a14:useLocalDpi xmlns:a14="http://schemas.microsoft.com/office/drawing/2010/main" val="0"/>
                        </a:ext>
                      </a:extLst>
                    </a:blip>
                    <a:srcRect r="49535"/>
                    <a:stretch>
                      <a:fillRect/>
                    </a:stretch>
                  </pic:blipFill>
                  <pic:spPr bwMode="auto">
                    <a:xfrm>
                      <a:off x="0" y="0"/>
                      <a:ext cx="5810250" cy="81153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18: </w:t>
      </w:r>
      <w:r w:rsidRPr="000C6D41">
        <w:rPr>
          <w:rFonts w:eastAsia="Times New Roman" w:cs="Arial"/>
          <w:color w:val="000000"/>
          <w:szCs w:val="24"/>
        </w:rPr>
        <w:t xml:space="preserve">Zobrazenie vybranych udajov - Suroviny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21" w:name="BKM_DF3736DD_E1D8_4996_A08B_7924925F4BE8"/>
      <w:bookmarkEnd w:id="221"/>
    </w:p>
    <w:p w:rsidR="00BF5E68" w:rsidRPr="000C6D41" w:rsidRDefault="00BF5E68">
      <w:pPr>
        <w:outlineLvl w:val="0"/>
        <w:rPr>
          <w:rFonts w:ascii="Times New Roman" w:hAnsi="Times New Roman"/>
          <w:sz w:val="20"/>
        </w:rPr>
      </w:pPr>
      <w:r w:rsidRPr="000C6D41">
        <w:rPr>
          <w:rFonts w:ascii="Calibri" w:hAnsi="Calibri"/>
          <w:color w:val="0080C0"/>
          <w:sz w:val="28"/>
        </w:rPr>
        <w:t>Dialogove okno</w:t>
      </w:r>
    </w:p>
    <w:p w:rsidR="00BF5E68" w:rsidRDefault="00BF5E68">
      <w:pPr>
        <w:outlineLvl w:val="0"/>
        <w:rPr>
          <w:rFonts w:ascii="Times New Roman" w:hAnsi="Times New Roman"/>
          <w:color w:val="000000"/>
          <w:sz w:val="20"/>
        </w:rPr>
      </w:pPr>
      <w:r>
        <w:rPr>
          <w:rFonts w:ascii="Times New Roman" w:hAnsi="Times New Roman"/>
          <w:sz w:val="20"/>
          <w:lang w:val="en-AU"/>
        </w:rPr>
        <w:t xml:space="preserve">Dialogove okno obsahuje 3 tlacidla - Pouzivatelia, Jedla, Suroviny. Pouzivatelom si kliknut na jedno z nich urci, ktore udaje chce zobrazit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2" w:name="BKM_22019892_0393_4188_9F40_B6DD7ABAF25E"/>
      <w:bookmarkEnd w:id="222"/>
    </w:p>
    <w:p w:rsidR="00BF5E68" w:rsidRPr="000C6D41" w:rsidRDefault="00BF5E68">
      <w:pPr>
        <w:outlineLvl w:val="0"/>
        <w:rPr>
          <w:rFonts w:ascii="Times New Roman" w:hAnsi="Times New Roman"/>
          <w:sz w:val="20"/>
        </w:rPr>
      </w:pPr>
      <w:r w:rsidRPr="000C6D41">
        <w:rPr>
          <w:rFonts w:ascii="Calibri" w:hAnsi="Calibri"/>
          <w:color w:val="0080C0"/>
          <w:sz w:val="28"/>
        </w:rPr>
        <w:t>FormDatumy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Formular obsahuje zoznam pod sebou vypisanych datumov, na ktore je mozne kliknut.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3" w:name="BKM_F2951C40_9E52_40F9_A3F8_4D123F794968"/>
      <w:bookmarkEnd w:id="223"/>
    </w:p>
    <w:p w:rsidR="00BF5E68" w:rsidRPr="000C6D41" w:rsidRDefault="00BF5E68">
      <w:pPr>
        <w:outlineLvl w:val="0"/>
        <w:rPr>
          <w:rFonts w:ascii="Times New Roman" w:hAnsi="Times New Roman"/>
          <w:sz w:val="20"/>
        </w:rPr>
      </w:pPr>
      <w:r w:rsidRPr="000C6D41">
        <w:rPr>
          <w:rFonts w:ascii="Calibri" w:hAnsi="Calibri"/>
          <w:color w:val="0080C0"/>
          <w:sz w:val="28"/>
        </w:rPr>
        <w:t>Komunikacne rozhranie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ako sprostredkovatel medzi uloziskom udajov (v tomto pripade zoznamom surovin) a ziadatelom o udaje, ktore su v ulozisku ulozene.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4" w:name="BKM_117FBF67_62E7_4E26_8672_2DA903241DE3"/>
      <w:bookmarkEnd w:id="224"/>
    </w:p>
    <w:p w:rsidR="00BF5E68" w:rsidRPr="000C6D41" w:rsidRDefault="00BF5E68">
      <w:pPr>
        <w:outlineLvl w:val="0"/>
        <w:rPr>
          <w:rFonts w:ascii="Times New Roman" w:hAnsi="Times New Roman"/>
          <w:sz w:val="20"/>
        </w:rPr>
      </w:pPr>
      <w:r w:rsidRPr="000C6D41">
        <w:rPr>
          <w:rFonts w:ascii="Calibri" w:hAnsi="Calibri"/>
          <w:color w:val="0080C0"/>
          <w:sz w:val="28"/>
        </w:rPr>
        <w:t>Manazer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je osoba, ktora si moze zobrazit a pripadne upravit udaje o zakaznikoch.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5" w:name="BKM_C58D6F29_4D5C_41F5_864A_185C1388AE68"/>
      <w:bookmarkEnd w:id="225"/>
    </w:p>
    <w:p w:rsidR="00BF5E68" w:rsidRDefault="00BF5E68">
      <w:pPr>
        <w:outlineLvl w:val="0"/>
        <w:rPr>
          <w:rFonts w:ascii="Times New Roman" w:hAnsi="Times New Roman"/>
          <w:sz w:val="20"/>
          <w:lang w:val="en-AU"/>
        </w:rPr>
      </w:pPr>
      <w:r>
        <w:rPr>
          <w:rFonts w:ascii="Calibri" w:hAnsi="Calibri"/>
          <w:color w:val="0080C0"/>
          <w:sz w:val="28"/>
          <w:lang w:val="en-AU"/>
        </w:rPr>
        <w:t>Textovy editor</w:t>
      </w:r>
    </w:p>
    <w:p w:rsidR="00BF5E68" w:rsidRDefault="00BF5E68">
      <w:pPr>
        <w:outlineLvl w:val="0"/>
        <w:rPr>
          <w:rFonts w:ascii="Times New Roman" w:hAnsi="Times New Roman"/>
          <w:color w:val="000000"/>
          <w:sz w:val="20"/>
        </w:rPr>
      </w:pPr>
      <w:r>
        <w:rPr>
          <w:rFonts w:ascii="Times New Roman" w:hAnsi="Times New Roman"/>
          <w:sz w:val="20"/>
          <w:lang w:val="en-AU"/>
        </w:rPr>
        <w:t xml:space="preserve">Lubovolny textovy editor, do ktoreho sa vypisu udaje o pouzitych surovinach vo vybrany datum. Vypise sa nazov suroviny a pouzite mnozstvo.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6" w:name="BKM_84A3197E_F12C_4A09_9E48_0C6642280E3A"/>
      <w:bookmarkEnd w:id="226"/>
    </w:p>
    <w:p w:rsidR="00BF5E68" w:rsidRDefault="00BF5E68">
      <w:pPr>
        <w:outlineLvl w:val="0"/>
        <w:rPr>
          <w:rFonts w:ascii="Times New Roman" w:hAnsi="Times New Roman"/>
          <w:sz w:val="20"/>
          <w:lang w:val="en-AU"/>
        </w:rPr>
      </w:pPr>
      <w:r>
        <w:rPr>
          <w:rFonts w:ascii="Calibri" w:hAnsi="Calibri"/>
          <w:color w:val="0080C0"/>
          <w:sz w:val="28"/>
          <w:lang w:val="en-AU"/>
        </w:rPr>
        <w:t>ZobrazovacUdajov</w:t>
      </w:r>
    </w:p>
    <w:p w:rsidR="00BF5E68" w:rsidRDefault="00BF5E68">
      <w:pPr>
        <w:outlineLvl w:val="0"/>
        <w:rPr>
          <w:rFonts w:ascii="Times New Roman" w:hAnsi="Times New Roman"/>
          <w:color w:val="000000"/>
          <w:sz w:val="20"/>
        </w:rPr>
      </w:pPr>
      <w:r>
        <w:rPr>
          <w:rFonts w:ascii="Times New Roman" w:hAnsi="Times New Roman"/>
          <w:sz w:val="20"/>
          <w:lang w:val="en-AU"/>
        </w:rPr>
        <w:t xml:space="preserve">Zobrazovac udajov vie vypisat do formulara alebo textoveho editora udaje ktore mu niekto posle.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7" w:name="BKM_7D129930_22F4_4344_BE45_E31BF14E606A"/>
      <w:bookmarkEnd w:id="227"/>
    </w:p>
    <w:p w:rsidR="00BF5E68" w:rsidRPr="000C6D41" w:rsidRDefault="00BF5E68">
      <w:pPr>
        <w:outlineLvl w:val="0"/>
        <w:rPr>
          <w:rFonts w:ascii="Times New Roman" w:hAnsi="Times New Roman"/>
          <w:sz w:val="20"/>
        </w:rPr>
      </w:pPr>
      <w:r w:rsidRPr="000C6D41">
        <w:rPr>
          <w:rFonts w:ascii="Calibri" w:hAnsi="Calibri"/>
          <w:color w:val="0080C0"/>
          <w:sz w:val="28"/>
        </w:rPr>
        <w:t>ZoznamSurovin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surovin obsahuje udaje o vsetkych surovinach ktore jedalen pouziva alebo v minulosti pouzivala.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28" w:name="MODEL_NÁVRHU"/>
      <w:bookmarkStart w:id="229" w:name="BKM_5FA54046_BDC5_4076_A858_7A9478436A98"/>
      <w:bookmarkEnd w:id="228"/>
      <w:bookmarkEnd w:id="229"/>
    </w:p>
    <w:p w:rsidR="00BF5E68" w:rsidRPr="000C6D41" w:rsidRDefault="000C6D41" w:rsidP="000C6D41">
      <w:pPr>
        <w:pStyle w:val="Nadpis3"/>
        <w:jc w:val="center"/>
        <w:rPr>
          <w:rFonts w:eastAsia="Times New Roman" w:cs="Arial"/>
          <w:bCs w:val="0"/>
          <w:szCs w:val="24"/>
          <w:lang w:val="en-AU"/>
        </w:rPr>
      </w:pPr>
      <w:r w:rsidRPr="000C6D41">
        <w:rPr>
          <w:rFonts w:eastAsia="Times New Roman" w:cs="Arial"/>
          <w:bCs w:val="0"/>
          <w:color w:val="004080"/>
          <w:szCs w:val="24"/>
        </w:rPr>
        <w:br w:type="page"/>
      </w:r>
      <w:bookmarkStart w:id="230" w:name="_Toc437529870"/>
      <w:r w:rsidR="00BF5E68">
        <w:rPr>
          <w:rFonts w:eastAsia="Times New Roman" w:cs="Arial"/>
          <w:bCs w:val="0"/>
          <w:color w:val="004080"/>
          <w:szCs w:val="24"/>
          <w:lang w:val="en-AU"/>
        </w:rPr>
        <w:lastRenderedPageBreak/>
        <w:t>Model návrhu</w:t>
      </w:r>
      <w:bookmarkEnd w:id="230"/>
    </w:p>
    <w:p w:rsidR="00BF5E68" w:rsidRDefault="00BF5E68">
      <w:pPr>
        <w:pStyle w:val="Nadpis4"/>
        <w:jc w:val="center"/>
        <w:rPr>
          <w:rFonts w:eastAsia="Times New Roman" w:cs="Arial"/>
          <w:bCs w:val="0"/>
          <w:iCs w:val="0"/>
          <w:szCs w:val="24"/>
          <w:lang w:val="en-AU"/>
        </w:rPr>
      </w:pPr>
      <w:bookmarkStart w:id="231" w:name="NÁVRHOVÉ_DIAGRAMY_TRIED"/>
      <w:bookmarkStart w:id="232" w:name="BKM_D2E4FD2E_B215_44B2_8FFF_C99ED60941CA"/>
      <w:bookmarkStart w:id="233" w:name="_Toc437529871"/>
      <w:bookmarkEnd w:id="231"/>
      <w:bookmarkEnd w:id="232"/>
      <w:r>
        <w:rPr>
          <w:rFonts w:eastAsia="Times New Roman" w:cs="Arial"/>
          <w:bCs w:val="0"/>
          <w:iCs w:val="0"/>
          <w:color w:val="004080"/>
          <w:szCs w:val="24"/>
          <w:lang w:val="en-AU"/>
        </w:rPr>
        <w:t>Návrhové diagramy tried</w:t>
      </w:r>
      <w:bookmarkEnd w:id="233"/>
    </w:p>
    <w:p w:rsidR="00BF5E68" w:rsidRDefault="00BF5E68">
      <w:pPr>
        <w:pStyle w:val="Notes"/>
        <w:outlineLvl w:val="0"/>
        <w:rPr>
          <w:rFonts w:eastAsia="Times New Roman" w:cs="Arial"/>
          <w:color w:val="000000"/>
          <w:szCs w:val="24"/>
        </w:rPr>
      </w:pPr>
      <w:r>
        <w:rPr>
          <w:rFonts w:eastAsia="Times New Roman" w:cs="Arial"/>
          <w:szCs w:val="24"/>
          <w:lang w:val="en-AU"/>
        </w:rPr>
        <w:t>Navrhovy model sme vytvarali pre programovaci jazyk Java.</w:t>
      </w:r>
    </w:p>
    <w:p w:rsidR="00BF5E68" w:rsidRDefault="00BF5E68">
      <w:pPr>
        <w:outlineLvl w:val="0"/>
        <w:rPr>
          <w:rFonts w:ascii="Times New Roman" w:hAnsi="Times New Roman"/>
          <w:sz w:val="20"/>
          <w:lang w:val="en-AU"/>
        </w:rPr>
      </w:pPr>
    </w:p>
    <w:p w:rsidR="00BF5E68" w:rsidRPr="000C6D41" w:rsidRDefault="00BF5E68" w:rsidP="000C6D41">
      <w:pPr>
        <w:pStyle w:val="Nadpis5"/>
        <w:jc w:val="center"/>
        <w:rPr>
          <w:rFonts w:eastAsia="Times New Roman" w:cs="Arial"/>
          <w:bCs w:val="0"/>
          <w:lang w:val="en-AU"/>
        </w:rPr>
      </w:pPr>
      <w:bookmarkStart w:id="234" w:name="JEDLA"/>
      <w:bookmarkStart w:id="235" w:name="BKM_EC45F484_ABB5_407B_A6A5_B0D3BD2CB9F3"/>
      <w:bookmarkStart w:id="236" w:name="_Toc437529872"/>
      <w:bookmarkEnd w:id="234"/>
      <w:bookmarkEnd w:id="235"/>
      <w:r>
        <w:rPr>
          <w:rFonts w:eastAsia="Times New Roman" w:cs="Arial"/>
          <w:bCs w:val="0"/>
          <w:color w:val="004080"/>
          <w:lang w:val="en-AU"/>
        </w:rPr>
        <w:t>Jedla</w:t>
      </w:r>
      <w:bookmarkStart w:id="237" w:name="BKM_1B2CFC28_B589_4EF0_900D_57F08108919B"/>
      <w:bookmarkEnd w:id="236"/>
      <w:bookmarkEnd w:id="237"/>
    </w:p>
    <w:p w:rsidR="00BF5E68" w:rsidRDefault="00BF5E68">
      <w:pPr>
        <w:outlineLvl w:val="0"/>
        <w:rPr>
          <w:rFonts w:ascii="Times New Roman" w:hAnsi="Times New Roman"/>
          <w:color w:val="000000"/>
          <w:sz w:val="20"/>
        </w:rPr>
      </w:pPr>
      <w:r>
        <w:rPr>
          <w:rFonts w:ascii="Calibri" w:hAnsi="Calibri"/>
          <w:b/>
          <w:color w:val="004080"/>
          <w:sz w:val="28"/>
          <w:lang w:val="en-AU"/>
        </w:rPr>
        <w:t xml:space="preserve">Jedla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219700" cy="7667625"/>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9"/>
                    <pic:cNvPicPr>
                      <a:picLocks noChangeAspect="1" noChangeArrowheads="1"/>
                    </pic:cNvPicPr>
                  </pic:nvPicPr>
                  <pic:blipFill>
                    <a:blip r:embed="rId28">
                      <a:extLst>
                        <a:ext uri="{28A0092B-C50C-407E-A947-70E740481C1C}">
                          <a14:useLocalDpi xmlns:a14="http://schemas.microsoft.com/office/drawing/2010/main" val="0"/>
                        </a:ext>
                      </a:extLst>
                    </a:blip>
                    <a:srcRect r="48848"/>
                    <a:stretch>
                      <a:fillRect/>
                    </a:stretch>
                  </pic:blipFill>
                  <pic:spPr bwMode="auto">
                    <a:xfrm>
                      <a:off x="0" y="0"/>
                      <a:ext cx="5219700" cy="7667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19: </w:t>
      </w:r>
      <w:r w:rsidRPr="000C6D41">
        <w:rPr>
          <w:rFonts w:eastAsia="Times New Roman" w:cs="Arial"/>
          <w:color w:val="000000"/>
          <w:szCs w:val="24"/>
        </w:rPr>
        <w:t xml:space="preserve">Jedla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38" w:name="BKM_1B69DA6E_638D_49E3_B3B6_59C787B59A73"/>
      <w:bookmarkEnd w:id="238"/>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39" w:name="BKM_AF01BA32_D3E1_4C3F_A970_53D7154E6601"/>
      <w:bookmarkEnd w:id="239"/>
    </w:p>
    <w:p w:rsidR="00BF5E68" w:rsidRPr="000C6D41" w:rsidRDefault="00BF5E68">
      <w:pPr>
        <w:outlineLvl w:val="0"/>
        <w:rPr>
          <w:rFonts w:ascii="Times New Roman" w:hAnsi="Times New Roman"/>
          <w:sz w:val="20"/>
        </w:rPr>
      </w:pPr>
      <w:r w:rsidRPr="000C6D41">
        <w:rPr>
          <w:rFonts w:ascii="Calibri" w:hAnsi="Calibri"/>
          <w:color w:val="0080C0"/>
          <w:sz w:val="28"/>
        </w:rPr>
        <w:t>Jedalnicek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Jedlo[] aJedalnicek - Jedalnicek konkretneho zakaznika v dany den.</w:t>
      </w:r>
    </w:p>
    <w:p w:rsidR="00BF5E68" w:rsidRDefault="00BF5E68">
      <w:pPr>
        <w:outlineLvl w:val="0"/>
        <w:rPr>
          <w:rFonts w:ascii="Times New Roman" w:hAnsi="Times New Roman"/>
          <w:color w:val="000000"/>
          <w:sz w:val="20"/>
        </w:rPr>
      </w:pPr>
      <w:r>
        <w:rPr>
          <w:rFonts w:ascii="Times New Roman" w:hAnsi="Times New Roman"/>
          <w:color w:val="000000"/>
          <w:sz w:val="20"/>
        </w:rPr>
        <w:t>private Date aDatum - Den, pre ktory bol jedalnicek vygenerovany.</w:t>
      </w:r>
    </w:p>
    <w:p w:rsidR="00BF5E68" w:rsidRDefault="00BF5E68">
      <w:pPr>
        <w:outlineLvl w:val="0"/>
        <w:rPr>
          <w:rFonts w:ascii="Times New Roman" w:hAnsi="Times New Roman"/>
          <w:color w:val="000000"/>
          <w:sz w:val="20"/>
        </w:rPr>
      </w:pPr>
      <w:r>
        <w:rPr>
          <w:rFonts w:ascii="Times New Roman" w:hAnsi="Times New Roman"/>
          <w:color w:val="000000"/>
          <w:sz w:val="20"/>
        </w:rPr>
        <w:t>private Zakaznik aZakaznik - Zakaznik, pre ktoreho bol jedalnicek vygenerovany. Kazdy vygenerovany jedalnicek patri prave jednemu zakaznikovi na jeden den.</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0" w:name="BKM_89F3FB4C_A077_4142_A62D_0254AA08F4E1"/>
      <w:bookmarkEnd w:id="240"/>
    </w:p>
    <w:p w:rsidR="00BF5E68" w:rsidRPr="000C6D41" w:rsidRDefault="00BF5E68">
      <w:pPr>
        <w:outlineLvl w:val="0"/>
        <w:rPr>
          <w:rFonts w:ascii="Times New Roman" w:hAnsi="Times New Roman"/>
          <w:sz w:val="20"/>
        </w:rPr>
      </w:pPr>
      <w:r w:rsidRPr="000C6D41">
        <w:rPr>
          <w:rFonts w:ascii="Calibri" w:hAnsi="Calibri"/>
          <w:color w:val="0080C0"/>
          <w:sz w:val="28"/>
        </w:rPr>
        <w:t>Jedalnicek - Metody</w:t>
      </w:r>
    </w:p>
    <w:p w:rsidR="00BF5E68" w:rsidRDefault="00BF5E68">
      <w:pPr>
        <w:outlineLvl w:val="0"/>
        <w:rPr>
          <w:rFonts w:ascii="Times New Roman" w:hAnsi="Times New Roman"/>
          <w:color w:val="000000"/>
          <w:sz w:val="20"/>
        </w:rPr>
      </w:pPr>
      <w:r>
        <w:rPr>
          <w:rFonts w:ascii="Times New Roman" w:hAnsi="Times New Roman"/>
          <w:color w:val="000000"/>
          <w:sz w:val="20"/>
        </w:rPr>
        <w:t>public Jedalnicek(Zakaznik paZakaznik, Date paDate) - Konstruktor triedy Jedalnlicek. Vytvori prazdne pole aJedalnicek, nastavi aDatum na dnesny datum a priradi mu zakaznika.</w:t>
      </w:r>
    </w:p>
    <w:p w:rsidR="00BF5E68" w:rsidRDefault="00BF5E68">
      <w:pPr>
        <w:outlineLvl w:val="0"/>
        <w:rPr>
          <w:rFonts w:ascii="Times New Roman" w:hAnsi="Times New Roman"/>
          <w:color w:val="000000"/>
          <w:sz w:val="20"/>
        </w:rPr>
      </w:pPr>
      <w:r>
        <w:rPr>
          <w:rFonts w:ascii="Times New Roman" w:hAnsi="Times New Roman"/>
          <w:color w:val="000000"/>
          <w:sz w:val="20"/>
        </w:rPr>
        <w:t>public int vypocitajKalorickuHodnotu() - Vypocita sucet kalorickych hodnot jedal a vrati hodnotu v kcal (kilokaloriach).</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pridajJedloDoJedalnicka(Jedlo paJedlo) - Pridavane jedlo do jedalnicka zakaznika podla jeho identifikatora zadaneho ako parameter. Jedlo sa musi nachadzat v v poli aZoznamJedal v triede VsetkyJedla. Pridat sa moze iba jedno jedlo z kazdeho druhu.</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getJedloZJedalnicka(int paID_Jedla) - Vracia jedlo z pola aJedalnicek podla jeho indentifikatora uvedeneho ako parameter.</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1" w:name="BKM_EBA8308E_4874_4CE5_8BDE_55A595542B26"/>
      <w:bookmarkEnd w:id="241"/>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cenu, nutricna hodnotu.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2" w:name="BKM_96982984_7E30_492F_9F08_6342ED4C97BA"/>
      <w:bookmarkEnd w:id="242"/>
    </w:p>
    <w:p w:rsidR="00BF5E68" w:rsidRDefault="00BF5E68">
      <w:pPr>
        <w:outlineLvl w:val="0"/>
        <w:rPr>
          <w:rFonts w:ascii="Times New Roman" w:hAnsi="Times New Roman"/>
          <w:sz w:val="20"/>
          <w:lang w:val="en-AU"/>
        </w:rPr>
      </w:pPr>
      <w:r>
        <w:rPr>
          <w:rFonts w:ascii="Calibri" w:hAnsi="Calibri"/>
          <w:color w:val="0080C0"/>
          <w:sz w:val="28"/>
          <w:lang w:val="en-AU"/>
        </w:rPr>
        <w:t>Jedlo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int ID_Jedla - Identifikator Jedla.</w:t>
      </w:r>
    </w:p>
    <w:p w:rsidR="00BF5E68" w:rsidRDefault="00BF5E68">
      <w:pPr>
        <w:outlineLvl w:val="0"/>
        <w:rPr>
          <w:rFonts w:ascii="Times New Roman" w:hAnsi="Times New Roman"/>
          <w:color w:val="000000"/>
          <w:sz w:val="20"/>
        </w:rPr>
      </w:pPr>
      <w:r>
        <w:rPr>
          <w:rFonts w:ascii="Times New Roman" w:hAnsi="Times New Roman"/>
          <w:color w:val="000000"/>
          <w:sz w:val="20"/>
        </w:rPr>
        <w:t>private double aCenaJedla - Cena Jedla v Eurach.</w:t>
      </w:r>
    </w:p>
    <w:p w:rsidR="00BF5E68" w:rsidRDefault="00BF5E68">
      <w:pPr>
        <w:outlineLvl w:val="0"/>
        <w:rPr>
          <w:rFonts w:ascii="Times New Roman" w:hAnsi="Times New Roman"/>
          <w:color w:val="000000"/>
          <w:sz w:val="20"/>
        </w:rPr>
      </w:pPr>
      <w:r>
        <w:rPr>
          <w:rFonts w:ascii="Times New Roman" w:hAnsi="Times New Roman"/>
          <w:color w:val="000000"/>
          <w:sz w:val="20"/>
        </w:rPr>
        <w:t>private TypJedla aTypJedla</w:t>
      </w:r>
    </w:p>
    <w:p w:rsidR="00BF5E68" w:rsidRDefault="00BF5E68">
      <w:pPr>
        <w:outlineLvl w:val="0"/>
        <w:rPr>
          <w:rFonts w:ascii="Times New Roman" w:hAnsi="Times New Roman"/>
          <w:color w:val="000000"/>
          <w:sz w:val="20"/>
        </w:rPr>
      </w:pPr>
      <w:r>
        <w:rPr>
          <w:rFonts w:ascii="Times New Roman" w:hAnsi="Times New Roman"/>
          <w:color w:val="000000"/>
          <w:sz w:val="20"/>
        </w:rPr>
        <w:t>private ReceptSurovina[] aRecept - Zoznam surovin, z ktoreho sa jedlo sklada.</w:t>
      </w:r>
    </w:p>
    <w:p w:rsidR="00BF5E68" w:rsidRDefault="00BF5E68">
      <w:pPr>
        <w:outlineLvl w:val="0"/>
        <w:rPr>
          <w:rFonts w:ascii="Times New Roman" w:hAnsi="Times New Roman"/>
          <w:color w:val="000000"/>
          <w:sz w:val="20"/>
        </w:rPr>
      </w:pPr>
      <w:r>
        <w:rPr>
          <w:rFonts w:ascii="Times New Roman" w:hAnsi="Times New Roman"/>
          <w:color w:val="000000"/>
          <w:sz w:val="20"/>
        </w:rPr>
        <w:t>private String aPopis - Kratky popis jedla.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3" w:name="BKM_63F9BEF6_FF8E_4D1B_AC7D_AD2BFEBD9678"/>
      <w:bookmarkEnd w:id="243"/>
    </w:p>
    <w:p w:rsidR="00BF5E68" w:rsidRPr="000C6D41" w:rsidRDefault="00BF5E68">
      <w:pPr>
        <w:outlineLvl w:val="0"/>
        <w:rPr>
          <w:rFonts w:ascii="Times New Roman" w:hAnsi="Times New Roman"/>
          <w:sz w:val="20"/>
        </w:rPr>
      </w:pPr>
      <w:r w:rsidRPr="000C6D41">
        <w:rPr>
          <w:rFonts w:ascii="Calibri" w:hAnsi="Calibri"/>
          <w:color w:val="0080C0"/>
          <w:sz w:val="28"/>
        </w:rPr>
        <w:t>Jedlo - Metody</w:t>
      </w:r>
    </w:p>
    <w:p w:rsidR="00BF5E68" w:rsidRDefault="00BF5E68">
      <w:pPr>
        <w:outlineLvl w:val="0"/>
        <w:rPr>
          <w:rFonts w:ascii="Times New Roman" w:hAnsi="Times New Roman"/>
          <w:color w:val="000000"/>
          <w:sz w:val="20"/>
        </w:rPr>
      </w:pPr>
      <w:r>
        <w:rPr>
          <w:rFonts w:ascii="Times New Roman" w:hAnsi="Times New Roman"/>
          <w:color w:val="000000"/>
          <w:sz w:val="20"/>
        </w:rPr>
        <w:t>public Jedlo(int paID_Jedla, double paCenaJedla, TypJedla paTypJedla, String paPopis) - Konstrukto triedy Jedlo. V konstruktore sa inicializuje pole aRecept na prazdne pole a nastavia sa hodnoty vsetkym ostatnym atributom.</w:t>
      </w:r>
    </w:p>
    <w:p w:rsidR="00BF5E68" w:rsidRDefault="00BF5E68">
      <w:pPr>
        <w:outlineLvl w:val="0"/>
        <w:rPr>
          <w:rFonts w:ascii="Times New Roman" w:hAnsi="Times New Roman"/>
          <w:color w:val="000000"/>
          <w:sz w:val="20"/>
        </w:rPr>
      </w:pPr>
      <w:r>
        <w:rPr>
          <w:rFonts w:ascii="Times New Roman" w:hAnsi="Times New Roman"/>
          <w:color w:val="000000"/>
          <w:sz w:val="20"/>
        </w:rPr>
        <w:t>public int getKalorickaHodnota() - Vypocitava sucet kalorickych hodnot jedla z jednotlivych surovin.</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public TypJedla getTypJedla() - </w:t>
      </w:r>
    </w:p>
    <w:p w:rsidR="00BF5E68" w:rsidRDefault="00BF5E68">
      <w:pPr>
        <w:outlineLvl w:val="0"/>
        <w:rPr>
          <w:rFonts w:ascii="Times New Roman" w:hAnsi="Times New Roman"/>
          <w:color w:val="000000"/>
          <w:sz w:val="20"/>
        </w:rPr>
      </w:pPr>
      <w:r>
        <w:rPr>
          <w:rFonts w:ascii="Times New Roman" w:hAnsi="Times New Roman"/>
          <w:color w:val="000000"/>
          <w:sz w:val="20"/>
        </w:rPr>
        <w:t>public void setTypJedla(TypJedla paTypJedla) - Upravi typ daneho jedla.</w:t>
      </w:r>
    </w:p>
    <w:p w:rsidR="00BF5E68" w:rsidRDefault="00BF5E68">
      <w:pPr>
        <w:outlineLvl w:val="0"/>
        <w:rPr>
          <w:rFonts w:ascii="Times New Roman" w:hAnsi="Times New Roman"/>
          <w:color w:val="000000"/>
          <w:sz w:val="20"/>
        </w:rPr>
      </w:pPr>
      <w:r>
        <w:rPr>
          <w:rFonts w:ascii="Times New Roman" w:hAnsi="Times New Roman"/>
          <w:color w:val="000000"/>
          <w:sz w:val="20"/>
        </w:rPr>
        <w:t>public int getHmotnost() - Zisti hmotnost jedla na zaklade zadanych hmotnosti v recepte.</w:t>
      </w:r>
    </w:p>
    <w:p w:rsidR="00BF5E68" w:rsidRDefault="00BF5E68">
      <w:pPr>
        <w:outlineLvl w:val="0"/>
        <w:rPr>
          <w:rFonts w:ascii="Times New Roman" w:hAnsi="Times New Roman"/>
          <w:color w:val="000000"/>
          <w:sz w:val="20"/>
        </w:rPr>
      </w:pPr>
      <w:r>
        <w:rPr>
          <w:rFonts w:ascii="Times New Roman" w:hAnsi="Times New Roman"/>
          <w:color w:val="000000"/>
          <w:sz w:val="20"/>
        </w:rPr>
        <w:t>private int getIndexSurovinyReceptuPodlaID() - Vrati index, na ktorom sa nachadza surovina v poli aRecept s nazvom zadanym v parametri paNazovSuroviny.</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pridajSurovinuDoReceptu(ReceptSurovina paReceptSurovina) - Prida novu ReceptSurovinu do pola aRecept.</w:t>
      </w:r>
    </w:p>
    <w:p w:rsidR="00BF5E68" w:rsidRDefault="00BF5E68">
      <w:pPr>
        <w:outlineLvl w:val="0"/>
        <w:rPr>
          <w:rFonts w:ascii="Times New Roman" w:hAnsi="Times New Roman"/>
          <w:color w:val="000000"/>
          <w:sz w:val="20"/>
        </w:rPr>
      </w:pPr>
      <w:r>
        <w:rPr>
          <w:rFonts w:ascii="Times New Roman" w:hAnsi="Times New Roman"/>
          <w:color w:val="000000"/>
          <w:sz w:val="20"/>
        </w:rPr>
        <w:t>public void upravSurovinuVRecepte(int paID_Suroviny) - Upravi surovinu v poli aRecept podla jej identifikatora zadaneho ako parameter. Index v poli aRecept sa zisti pomocou metody "getSurovinaNaPozicii".</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odstranSuroinuZReceptu(int paID_Suroviny) - Odstrani surovinu z pola aRecept podla jej identifikatora zadaneho ako parameter. Index v poli aRecept sa zisti pomocou metody "getSurovinaNaPozicii". Odstranenu surovinu vrati.</w:t>
      </w:r>
    </w:p>
    <w:p w:rsidR="00BF5E68" w:rsidRDefault="00BF5E68">
      <w:pPr>
        <w:outlineLvl w:val="0"/>
        <w:rPr>
          <w:rFonts w:ascii="Times New Roman" w:hAnsi="Times New Roman"/>
          <w:color w:val="000000"/>
          <w:sz w:val="20"/>
        </w:rPr>
      </w:pPr>
      <w:r>
        <w:rPr>
          <w:rFonts w:ascii="Times New Roman" w:hAnsi="Times New Roman"/>
          <w:color w:val="000000"/>
          <w:sz w:val="20"/>
        </w:rPr>
        <w:t>public double getCenaJedla() - Vrati cenu jedla v Eurach.</w:t>
      </w:r>
    </w:p>
    <w:p w:rsidR="00BF5E68" w:rsidRDefault="00BF5E68">
      <w:pPr>
        <w:outlineLvl w:val="0"/>
        <w:rPr>
          <w:rFonts w:ascii="Times New Roman" w:hAnsi="Times New Roman"/>
          <w:color w:val="000000"/>
          <w:sz w:val="20"/>
        </w:rPr>
      </w:pPr>
      <w:r>
        <w:rPr>
          <w:rFonts w:ascii="Times New Roman" w:hAnsi="Times New Roman"/>
          <w:color w:val="000000"/>
          <w:sz w:val="20"/>
        </w:rPr>
        <w:t>public void setCenaJedla(double paCenaJedla) - Nastavi cenu jedla na novu hodnotu, najmenej vsak taku, aky je sucet cien surovin pre dane jedlo.</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4" w:name="BKM_E73005A9_659F_42DC_A8AD_7728B2BB9B96"/>
      <w:bookmarkEnd w:id="244"/>
    </w:p>
    <w:p w:rsidR="00BF5E68" w:rsidRDefault="00BF5E68">
      <w:pPr>
        <w:outlineLvl w:val="0"/>
        <w:rPr>
          <w:rFonts w:ascii="Times New Roman" w:hAnsi="Times New Roman"/>
          <w:sz w:val="20"/>
          <w:lang w:val="en-AU"/>
        </w:rPr>
      </w:pPr>
      <w:r>
        <w:rPr>
          <w:rFonts w:ascii="Calibri" w:hAnsi="Calibri"/>
          <w:color w:val="0080C0"/>
          <w:sz w:val="28"/>
          <w:lang w:val="en-AU"/>
        </w:rPr>
        <w:lastRenderedPageBreak/>
        <w:t>ReceptSurovina</w:t>
      </w:r>
    </w:p>
    <w:p w:rsidR="00BF5E68" w:rsidRDefault="00BF5E68">
      <w:pPr>
        <w:outlineLvl w:val="0"/>
        <w:rPr>
          <w:rFonts w:ascii="Times New Roman" w:hAnsi="Times New Roman"/>
          <w:color w:val="000000"/>
          <w:sz w:val="20"/>
        </w:rPr>
      </w:pPr>
      <w:r>
        <w:rPr>
          <w:rFonts w:ascii="Times New Roman" w:hAnsi="Times New Roman"/>
          <w:sz w:val="20"/>
          <w:lang w:val="en-AU"/>
        </w:rPr>
        <w:t xml:space="preserve">Predstavuje jednu polozku pola aRecept v triede Jedlo. </w:t>
      </w:r>
      <w:r w:rsidRPr="000C6D41">
        <w:rPr>
          <w:rFonts w:ascii="Times New Roman" w:hAnsi="Times New Roman"/>
          <w:sz w:val="20"/>
          <w:lang w:val="de-DE"/>
        </w:rPr>
        <w:t xml:space="preserve">Urcuje, kolko gramov ktorej suroviny ide do konkretneho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5" w:name="BKM_9C125D0E_EDCD_47C1_AEB5_9C83111CAF32"/>
      <w:bookmarkEnd w:id="245"/>
    </w:p>
    <w:p w:rsidR="00BF5E68" w:rsidRDefault="00BF5E68">
      <w:pPr>
        <w:outlineLvl w:val="0"/>
        <w:rPr>
          <w:rFonts w:ascii="Times New Roman" w:hAnsi="Times New Roman"/>
          <w:sz w:val="20"/>
          <w:lang w:val="en-AU"/>
        </w:rPr>
      </w:pPr>
      <w:r>
        <w:rPr>
          <w:rFonts w:ascii="Calibri" w:hAnsi="Calibri"/>
          <w:color w:val="0080C0"/>
          <w:sz w:val="28"/>
          <w:lang w:val="en-AU"/>
        </w:rPr>
        <w:t>ReceptSurovina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Surovina aSurovina - Surovina ziskana podla ID suroviny z instancie triedy ZoznamSurovin.</w:t>
      </w:r>
    </w:p>
    <w:p w:rsidR="00BF5E68" w:rsidRDefault="00BF5E68">
      <w:pPr>
        <w:outlineLvl w:val="0"/>
        <w:rPr>
          <w:rFonts w:ascii="Times New Roman" w:hAnsi="Times New Roman"/>
          <w:color w:val="000000"/>
          <w:sz w:val="20"/>
        </w:rPr>
      </w:pPr>
      <w:r>
        <w:rPr>
          <w:rFonts w:ascii="Times New Roman" w:hAnsi="Times New Roman"/>
          <w:color w:val="000000"/>
          <w:sz w:val="20"/>
        </w:rPr>
        <w:t>private int aHmotnost - Urcuje, kolko gramov suroviny ide do receptu. Objemove jednotky je potrebne konvertovat na gramy.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6" w:name="BKM_841E4ECB_2439_4172_98F9_267A7ADE5B01"/>
      <w:bookmarkEnd w:id="246"/>
    </w:p>
    <w:p w:rsidR="00BF5E68" w:rsidRDefault="00BF5E68">
      <w:pPr>
        <w:outlineLvl w:val="0"/>
        <w:rPr>
          <w:rFonts w:ascii="Times New Roman" w:hAnsi="Times New Roman"/>
          <w:sz w:val="20"/>
          <w:lang w:val="en-AU"/>
        </w:rPr>
      </w:pPr>
      <w:r>
        <w:rPr>
          <w:rFonts w:ascii="Calibri" w:hAnsi="Calibri"/>
          <w:color w:val="0080C0"/>
          <w:sz w:val="28"/>
          <w:lang w:val="en-AU"/>
        </w:rPr>
        <w:t>ReceptSurovina - Metody</w:t>
      </w:r>
    </w:p>
    <w:p w:rsidR="00BF5E68" w:rsidRDefault="00BF5E68">
      <w:pPr>
        <w:outlineLvl w:val="0"/>
        <w:rPr>
          <w:rFonts w:ascii="Times New Roman" w:hAnsi="Times New Roman"/>
          <w:color w:val="000000"/>
          <w:sz w:val="20"/>
        </w:rPr>
      </w:pPr>
      <w:r>
        <w:rPr>
          <w:rFonts w:ascii="Times New Roman" w:hAnsi="Times New Roman"/>
          <w:color w:val="000000"/>
          <w:sz w:val="20"/>
        </w:rPr>
        <w:t>public ReceptSurovina(int ID_Suroviny, int paHmotnost) - Konstruktor triedy ReceptSurovina. Pre vytvorenie novej instancie treba zadat ID suroviny a jej hmotnost v danom jedle. ID suroviny pouzijeme na vyhladanie konkretnej instancie suroviny z pola aZoznamSurovin v triede ZoznamSurovin pomocou metody getSurovinaPodlaID.</w:t>
      </w:r>
    </w:p>
    <w:p w:rsidR="00BF5E68" w:rsidRDefault="00BF5E68">
      <w:pPr>
        <w:outlineLvl w:val="0"/>
        <w:rPr>
          <w:rFonts w:ascii="Times New Roman" w:hAnsi="Times New Roman"/>
          <w:color w:val="000000"/>
          <w:sz w:val="20"/>
        </w:rPr>
      </w:pPr>
      <w:r>
        <w:rPr>
          <w:rFonts w:ascii="Times New Roman" w:hAnsi="Times New Roman"/>
          <w:color w:val="000000"/>
          <w:sz w:val="20"/>
        </w:rPr>
        <w:t>pubic int vypocitajKalorickuHodnotu() - Vypocita sa ako sucin hmotnosti suroviny a kalorickej hodnoty suroviny na 100g vydeleny 100.</w:t>
      </w:r>
    </w:p>
    <w:p w:rsidR="00BF5E68" w:rsidRDefault="00BF5E68">
      <w:pPr>
        <w:outlineLvl w:val="0"/>
        <w:rPr>
          <w:rFonts w:ascii="Times New Roman" w:hAnsi="Times New Roman"/>
          <w:color w:val="000000"/>
          <w:sz w:val="20"/>
        </w:rPr>
      </w:pPr>
      <w:r>
        <w:rPr>
          <w:rFonts w:ascii="Times New Roman" w:hAnsi="Times New Roman"/>
          <w:color w:val="000000"/>
          <w:sz w:val="20"/>
        </w:rPr>
        <w:t>pubic int getHmotnost</w:t>
      </w:r>
    </w:p>
    <w:p w:rsidR="00BF5E68" w:rsidRDefault="00BF5E68">
      <w:pPr>
        <w:outlineLvl w:val="0"/>
        <w:rPr>
          <w:rFonts w:ascii="Times New Roman" w:hAnsi="Times New Roman"/>
          <w:color w:val="000000"/>
          <w:sz w:val="20"/>
        </w:rPr>
      </w:pPr>
      <w:r>
        <w:rPr>
          <w:rFonts w:ascii="Times New Roman" w:hAnsi="Times New Roman"/>
          <w:color w:val="000000"/>
          <w:sz w:val="20"/>
        </w:rPr>
        <w:t>public void setHmotnost(int paHmotnost)</w:t>
      </w:r>
    </w:p>
    <w:p w:rsidR="00BF5E68" w:rsidRDefault="00BF5E68">
      <w:pPr>
        <w:outlineLvl w:val="0"/>
        <w:rPr>
          <w:rFonts w:ascii="Times New Roman" w:hAnsi="Times New Roman"/>
          <w:color w:val="000000"/>
          <w:sz w:val="20"/>
        </w:rPr>
      </w:pPr>
      <w:r>
        <w:rPr>
          <w:rFonts w:ascii="Times New Roman" w:hAnsi="Times New Roman"/>
          <w:color w:val="000000"/>
          <w:sz w:val="20"/>
        </w:rPr>
        <w:t>public Surovina getSurovina()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7" w:name="BKM_09D40BC6_939C_429D_A8AA_5D8D01CD2F2F"/>
      <w:bookmarkEnd w:id="247"/>
    </w:p>
    <w:p w:rsidR="00BF5E68" w:rsidRPr="000C6D41" w:rsidRDefault="00BF5E68">
      <w:pPr>
        <w:outlineLvl w:val="0"/>
        <w:rPr>
          <w:rFonts w:ascii="Times New Roman" w:hAnsi="Times New Roman"/>
          <w:sz w:val="20"/>
        </w:rPr>
      </w:pPr>
      <w:r w:rsidRPr="000C6D41">
        <w:rPr>
          <w:rFonts w:ascii="Calibri" w:hAnsi="Calibri"/>
          <w:color w:val="0080C0"/>
          <w:sz w:val="28"/>
        </w:rPr>
        <w:t>Surovina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charakterizuje surovinu - nazov, kaloricku hodnotu, jednotkovu cenu a ci patri do nejakej skupiny alergenov (ak ano, do akej).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8" w:name="BKM_F077473D_F9B4_42CD_925B_0EA821BAAE49"/>
      <w:bookmarkEnd w:id="248"/>
    </w:p>
    <w:p w:rsidR="00BF5E68" w:rsidRDefault="00BF5E68">
      <w:pPr>
        <w:outlineLvl w:val="0"/>
        <w:rPr>
          <w:rFonts w:ascii="Times New Roman" w:hAnsi="Times New Roman"/>
          <w:sz w:val="20"/>
          <w:lang w:val="en-AU"/>
        </w:rPr>
      </w:pPr>
      <w:r>
        <w:rPr>
          <w:rFonts w:ascii="Calibri" w:hAnsi="Calibri"/>
          <w:color w:val="0080C0"/>
          <w:sz w:val="28"/>
          <w:lang w:val="en-AU"/>
        </w:rPr>
        <w:t>Surovina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int ID_Suroviny - Identifikacne cislo suroviny.</w:t>
      </w:r>
    </w:p>
    <w:p w:rsidR="00BF5E68" w:rsidRDefault="00BF5E68">
      <w:pPr>
        <w:outlineLvl w:val="0"/>
        <w:rPr>
          <w:rFonts w:ascii="Times New Roman" w:hAnsi="Times New Roman"/>
          <w:color w:val="000000"/>
          <w:sz w:val="20"/>
        </w:rPr>
      </w:pPr>
      <w:r>
        <w:rPr>
          <w:rFonts w:ascii="Times New Roman" w:hAnsi="Times New Roman"/>
          <w:color w:val="000000"/>
          <w:sz w:val="20"/>
        </w:rPr>
        <w:t>private double aCenaSuroviny - Cena suroviny za 100g</w:t>
      </w:r>
    </w:p>
    <w:p w:rsidR="00BF5E68" w:rsidRDefault="00BF5E68">
      <w:pPr>
        <w:outlineLvl w:val="0"/>
        <w:rPr>
          <w:rFonts w:ascii="Times New Roman" w:hAnsi="Times New Roman"/>
          <w:color w:val="000000"/>
          <w:sz w:val="20"/>
        </w:rPr>
      </w:pPr>
      <w:r>
        <w:rPr>
          <w:rFonts w:ascii="Times New Roman" w:hAnsi="Times New Roman"/>
          <w:color w:val="000000"/>
          <w:sz w:val="20"/>
        </w:rPr>
        <w:t>private int aKalorickaHodnota - Kaloricka hodnota suroviny v kcal (kilokaloriach) na 100 gramov.</w:t>
      </w:r>
    </w:p>
    <w:p w:rsidR="00BF5E68" w:rsidRDefault="00BF5E68">
      <w:pPr>
        <w:outlineLvl w:val="0"/>
        <w:rPr>
          <w:rFonts w:ascii="Times New Roman" w:hAnsi="Times New Roman"/>
          <w:color w:val="000000"/>
          <w:sz w:val="20"/>
        </w:rPr>
      </w:pPr>
      <w:r>
        <w:rPr>
          <w:rFonts w:ascii="Times New Roman" w:hAnsi="Times New Roman"/>
          <w:color w:val="000000"/>
          <w:sz w:val="20"/>
        </w:rPr>
        <w:t>private String aNazov - Nazov suroviny.</w:t>
      </w:r>
    </w:p>
    <w:p w:rsidR="00BF5E68" w:rsidRDefault="00BF5E68">
      <w:pPr>
        <w:outlineLvl w:val="0"/>
        <w:rPr>
          <w:rFonts w:ascii="Times New Roman" w:hAnsi="Times New Roman"/>
          <w:color w:val="000000"/>
          <w:sz w:val="20"/>
        </w:rPr>
      </w:pPr>
      <w:r>
        <w:rPr>
          <w:rFonts w:ascii="Times New Roman" w:hAnsi="Times New Roman"/>
          <w:color w:val="000000"/>
          <w:sz w:val="20"/>
        </w:rPr>
        <w:t>private int aSkupinaAlergen - Predvolena hodnota 0, co znamena, ze surovina nepatri do ziadnej skupiny alergenov tj. nie je alergenom.</w:t>
      </w:r>
    </w:p>
    <w:p w:rsidR="00BF5E68" w:rsidRDefault="00BF5E68">
      <w:pPr>
        <w:outlineLvl w:val="0"/>
        <w:rPr>
          <w:rFonts w:ascii="Times New Roman" w:hAnsi="Times New Roman"/>
          <w:color w:val="000000"/>
          <w:sz w:val="20"/>
        </w:rPr>
      </w:pPr>
      <w:r>
        <w:rPr>
          <w:rFonts w:ascii="Times New Roman" w:hAnsi="Times New Roman"/>
          <w:color w:val="000000"/>
          <w:sz w:val="20"/>
        </w:rPr>
        <w:t>Skupiny alergenov:</w:t>
      </w:r>
    </w:p>
    <w:p w:rsidR="00BF5E68" w:rsidRDefault="00BF5E68">
      <w:pPr>
        <w:outlineLvl w:val="0"/>
        <w:rPr>
          <w:rFonts w:ascii="Times New Roman" w:hAnsi="Times New Roman"/>
          <w:color w:val="000000"/>
          <w:sz w:val="20"/>
        </w:rPr>
      </w:pPr>
      <w:r>
        <w:rPr>
          <w:rFonts w:ascii="Times New Roman" w:hAnsi="Times New Roman"/>
          <w:color w:val="000000"/>
          <w:sz w:val="20"/>
        </w:rPr>
        <w:t>1 - Obilniny obsahujúce lepok ( t.j. pšenica, raž, jačmeň, ovos, špalda, kamut alebo ich hybridné odrody ).</w:t>
      </w:r>
    </w:p>
    <w:p w:rsidR="00BF5E68" w:rsidRDefault="00BF5E68">
      <w:pPr>
        <w:outlineLvl w:val="0"/>
        <w:rPr>
          <w:rFonts w:ascii="Times New Roman" w:hAnsi="Times New Roman"/>
          <w:color w:val="000000"/>
          <w:sz w:val="20"/>
        </w:rPr>
      </w:pPr>
      <w:r>
        <w:rPr>
          <w:rFonts w:ascii="Times New Roman" w:hAnsi="Times New Roman"/>
          <w:color w:val="000000"/>
          <w:sz w:val="20"/>
        </w:rPr>
        <w:t>2 - Kôrovce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3 - Vajcia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4 - Ryby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5 - Arašidy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6 - Sójové zrná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7 - Mlieko a výrobky z neho (vrátane laktózy).</w:t>
      </w:r>
    </w:p>
    <w:p w:rsidR="00BF5E68" w:rsidRDefault="00BF5E68">
      <w:pPr>
        <w:outlineLvl w:val="0"/>
        <w:rPr>
          <w:rFonts w:ascii="Times New Roman" w:hAnsi="Times New Roman"/>
          <w:color w:val="000000"/>
          <w:sz w:val="20"/>
        </w:rPr>
      </w:pPr>
      <w:r>
        <w:rPr>
          <w:rFonts w:ascii="Times New Roman" w:hAnsi="Times New Roman"/>
          <w:color w:val="000000"/>
          <w:sz w:val="20"/>
        </w:rPr>
        <w:t>8 - Orechy - mandle, lieskové, vlašské, kešu, para, pekanové, pistácie, makadamové, queenslandské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9 - Zeler a výrobky z neho</w:t>
      </w:r>
    </w:p>
    <w:p w:rsidR="00BF5E68" w:rsidRDefault="00BF5E68">
      <w:pPr>
        <w:outlineLvl w:val="0"/>
        <w:rPr>
          <w:rFonts w:ascii="Times New Roman" w:hAnsi="Times New Roman"/>
          <w:color w:val="000000"/>
          <w:sz w:val="20"/>
        </w:rPr>
      </w:pPr>
      <w:r>
        <w:rPr>
          <w:rFonts w:ascii="Times New Roman" w:hAnsi="Times New Roman"/>
          <w:color w:val="000000"/>
          <w:sz w:val="20"/>
        </w:rPr>
        <w:t>10 - Horčica a výrobky z nej</w:t>
      </w:r>
    </w:p>
    <w:p w:rsidR="00BF5E68" w:rsidRDefault="00BF5E68">
      <w:pPr>
        <w:outlineLvl w:val="0"/>
        <w:rPr>
          <w:rFonts w:ascii="Times New Roman" w:hAnsi="Times New Roman"/>
          <w:color w:val="000000"/>
          <w:sz w:val="20"/>
        </w:rPr>
      </w:pPr>
      <w:r>
        <w:rPr>
          <w:rFonts w:ascii="Times New Roman" w:hAnsi="Times New Roman"/>
          <w:color w:val="000000"/>
          <w:sz w:val="20"/>
        </w:rPr>
        <w:t>11 - Sezamové semená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12 - Oxid siričitý a siričitany v koncentráciách vyšších ako 10 mg/kg</w:t>
      </w:r>
    </w:p>
    <w:p w:rsidR="00BF5E68" w:rsidRDefault="00BF5E68">
      <w:pPr>
        <w:outlineLvl w:val="0"/>
        <w:rPr>
          <w:rFonts w:ascii="Times New Roman" w:hAnsi="Times New Roman"/>
          <w:color w:val="000000"/>
          <w:sz w:val="20"/>
        </w:rPr>
      </w:pPr>
      <w:r>
        <w:rPr>
          <w:rFonts w:ascii="Times New Roman" w:hAnsi="Times New Roman"/>
          <w:color w:val="000000"/>
          <w:sz w:val="20"/>
        </w:rPr>
        <w:t>alebo 10 mg/l - sušené ovocie, ovocné konzervy, výrobky zo zemiakov.</w:t>
      </w:r>
    </w:p>
    <w:p w:rsidR="00BF5E68" w:rsidRDefault="00BF5E68">
      <w:pPr>
        <w:outlineLvl w:val="0"/>
        <w:rPr>
          <w:rFonts w:ascii="Times New Roman" w:hAnsi="Times New Roman"/>
          <w:color w:val="000000"/>
          <w:sz w:val="20"/>
        </w:rPr>
      </w:pPr>
      <w:r>
        <w:rPr>
          <w:rFonts w:ascii="Times New Roman" w:hAnsi="Times New Roman"/>
          <w:color w:val="000000"/>
          <w:sz w:val="20"/>
        </w:rPr>
        <w:t>13 - Vlčí bôb a výrobky z neho</w:t>
      </w:r>
    </w:p>
    <w:p w:rsidR="00BF5E68" w:rsidRDefault="00BF5E68">
      <w:pPr>
        <w:outlineLvl w:val="0"/>
        <w:rPr>
          <w:rFonts w:ascii="Times New Roman" w:hAnsi="Times New Roman"/>
          <w:color w:val="000000"/>
          <w:sz w:val="20"/>
        </w:rPr>
      </w:pPr>
      <w:r>
        <w:rPr>
          <w:rFonts w:ascii="Times New Roman" w:hAnsi="Times New Roman"/>
          <w:color w:val="000000"/>
          <w:sz w:val="20"/>
        </w:rPr>
        <w:t>14 - Mäkkýše a výrobky z nich.</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r>
        <w:rPr>
          <w:rFonts w:ascii="Times New Roman" w:hAnsi="Times New Roman"/>
          <w:color w:val="000000"/>
          <w:sz w:val="20"/>
        </w:rPr>
        <w:t>private String aPopisAlergenu - Atribut popisuje, ktore druhy surovin patria do danej skupiny alergenov. Ak je atribut aSkupinaAlergen rovna 0, potom hodnota tohto atributu je prazdny retazec.</w:t>
      </w:r>
    </w:p>
    <w:p w:rsidR="00BF5E68" w:rsidRDefault="00BF5E68">
      <w:pPr>
        <w:outlineLvl w:val="0"/>
        <w:rPr>
          <w:rFonts w:ascii="Times New Roman" w:hAnsi="Times New Roman"/>
          <w:color w:val="000000"/>
          <w:sz w:val="20"/>
        </w:rPr>
      </w:pPr>
      <w:r>
        <w:rPr>
          <w:rFonts w:ascii="Times New Roman" w:hAnsi="Times New Roman"/>
          <w:color w:val="000000"/>
          <w:sz w:val="20"/>
        </w:rPr>
        <w:t>private int[] aTitoJuNechcu - Pole aTitoJuNechcu obsahuje identifikacne cisla tych Zakaznikov, ktori tuto Surovinu bud nechcu alebonemozu resp. su na nu alergicki.</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9" w:name="BKM_70E41717_402A_4678_85DA_FA27ABAF7980"/>
      <w:bookmarkEnd w:id="249"/>
    </w:p>
    <w:p w:rsidR="00BF5E68" w:rsidRDefault="00ED7719">
      <w:pPr>
        <w:outlineLvl w:val="0"/>
        <w:rPr>
          <w:rFonts w:ascii="Times New Roman" w:hAnsi="Times New Roman"/>
          <w:sz w:val="20"/>
          <w:lang w:val="en-AU"/>
        </w:rPr>
      </w:pPr>
      <w:r w:rsidRPr="00F03A87">
        <w:rPr>
          <w:rFonts w:ascii="Calibri" w:hAnsi="Calibri"/>
          <w:color w:val="0080C0"/>
          <w:sz w:val="28"/>
        </w:rPr>
        <w:br w:type="page"/>
      </w:r>
      <w:r w:rsidR="00BF5E68">
        <w:rPr>
          <w:rFonts w:ascii="Calibri" w:hAnsi="Calibri"/>
          <w:color w:val="0080C0"/>
          <w:sz w:val="28"/>
          <w:lang w:val="en-AU"/>
        </w:rPr>
        <w:lastRenderedPageBreak/>
        <w:t>Surovina - Metody</w:t>
      </w:r>
    </w:p>
    <w:p w:rsidR="00BF5E68" w:rsidRDefault="00BF5E68">
      <w:pPr>
        <w:outlineLvl w:val="0"/>
        <w:rPr>
          <w:rFonts w:ascii="Times New Roman" w:hAnsi="Times New Roman"/>
          <w:color w:val="000000"/>
          <w:sz w:val="20"/>
        </w:rPr>
      </w:pPr>
      <w:r>
        <w:rPr>
          <w:rFonts w:ascii="Times New Roman" w:hAnsi="Times New Roman"/>
          <w:color w:val="000000"/>
          <w:sz w:val="20"/>
        </w:rPr>
        <w:t>public Surovina(int paID_Suroviny, double paCenaSuroviny, int paKalorickaHodnota, String paNazov, int paCisloAlergenu, String paPopisAlergenu)</w:t>
      </w:r>
    </w:p>
    <w:p w:rsidR="00BF5E68" w:rsidRDefault="00BF5E68">
      <w:pPr>
        <w:outlineLvl w:val="0"/>
        <w:rPr>
          <w:rFonts w:ascii="Times New Roman" w:hAnsi="Times New Roman"/>
          <w:color w:val="000000"/>
          <w:sz w:val="20"/>
        </w:rPr>
      </w:pPr>
      <w:r>
        <w:rPr>
          <w:rFonts w:ascii="Times New Roman" w:hAnsi="Times New Roman"/>
          <w:color w:val="000000"/>
          <w:sz w:val="20"/>
        </w:rPr>
        <w:t>public double getCenaSuroviny()</w:t>
      </w:r>
    </w:p>
    <w:p w:rsidR="00BF5E68" w:rsidRDefault="00BF5E68">
      <w:pPr>
        <w:outlineLvl w:val="0"/>
        <w:rPr>
          <w:rFonts w:ascii="Times New Roman" w:hAnsi="Times New Roman"/>
          <w:color w:val="000000"/>
          <w:sz w:val="20"/>
        </w:rPr>
      </w:pPr>
      <w:r>
        <w:rPr>
          <w:rFonts w:ascii="Times New Roman" w:hAnsi="Times New Roman"/>
          <w:color w:val="000000"/>
          <w:sz w:val="20"/>
        </w:rPr>
        <w:t>public int getCisloAlergenu() - vrati 0, ak nie je alergen alebo kladne cislo od 1 - 14 ak patri do nejakej skupiny alergenov.</w:t>
      </w:r>
    </w:p>
    <w:p w:rsidR="00BF5E68" w:rsidRDefault="00BF5E68">
      <w:pPr>
        <w:outlineLvl w:val="0"/>
        <w:rPr>
          <w:rFonts w:ascii="Times New Roman" w:hAnsi="Times New Roman"/>
          <w:color w:val="000000"/>
          <w:sz w:val="20"/>
        </w:rPr>
      </w:pPr>
      <w:r>
        <w:rPr>
          <w:rFonts w:ascii="Times New Roman" w:hAnsi="Times New Roman"/>
          <w:color w:val="000000"/>
          <w:sz w:val="20"/>
        </w:rPr>
        <w:t>public int getKalorickaHodnota() - vrati kaloricku hodnotu v kcal na 100g.</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getNazov()</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getPopisAlergenu()</w:t>
      </w:r>
    </w:p>
    <w:p w:rsidR="00BF5E68" w:rsidRDefault="00BF5E68">
      <w:pPr>
        <w:outlineLvl w:val="0"/>
        <w:rPr>
          <w:rFonts w:ascii="Times New Roman" w:hAnsi="Times New Roman"/>
          <w:color w:val="000000"/>
          <w:sz w:val="20"/>
        </w:rPr>
      </w:pPr>
      <w:r>
        <w:rPr>
          <w:rFonts w:ascii="Times New Roman" w:hAnsi="Times New Roman"/>
          <w:color w:val="000000"/>
          <w:sz w:val="20"/>
        </w:rPr>
        <w:t>public double setCenaSuroviny(double paCenaSuroviny)</w:t>
      </w:r>
    </w:p>
    <w:p w:rsidR="00BF5E68" w:rsidRDefault="00BF5E68">
      <w:pPr>
        <w:outlineLvl w:val="0"/>
        <w:rPr>
          <w:rFonts w:ascii="Times New Roman" w:hAnsi="Times New Roman"/>
          <w:color w:val="000000"/>
          <w:sz w:val="20"/>
        </w:rPr>
      </w:pPr>
      <w:r>
        <w:rPr>
          <w:rFonts w:ascii="Times New Roman" w:hAnsi="Times New Roman"/>
          <w:color w:val="000000"/>
          <w:sz w:val="20"/>
        </w:rPr>
        <w:t>public int setCisloAlergenu()</w:t>
      </w:r>
    </w:p>
    <w:p w:rsidR="00BF5E68" w:rsidRDefault="00BF5E68">
      <w:pPr>
        <w:outlineLvl w:val="0"/>
        <w:rPr>
          <w:rFonts w:ascii="Times New Roman" w:hAnsi="Times New Roman"/>
          <w:color w:val="000000"/>
          <w:sz w:val="20"/>
        </w:rPr>
      </w:pPr>
      <w:r>
        <w:rPr>
          <w:rFonts w:ascii="Times New Roman" w:hAnsi="Times New Roman"/>
          <w:color w:val="000000"/>
          <w:sz w:val="20"/>
        </w:rPr>
        <w:t>public int setKalorickaHodnota()</w:t>
      </w:r>
    </w:p>
    <w:p w:rsidR="00BF5E68" w:rsidRDefault="00BF5E68">
      <w:pPr>
        <w:outlineLvl w:val="0"/>
        <w:rPr>
          <w:rFonts w:ascii="Times New Roman" w:hAnsi="Times New Roman"/>
          <w:color w:val="000000"/>
          <w:sz w:val="20"/>
        </w:rPr>
      </w:pPr>
      <w:r>
        <w:rPr>
          <w:rFonts w:ascii="Times New Roman" w:hAnsi="Times New Roman"/>
          <w:color w:val="000000"/>
          <w:sz w:val="20"/>
        </w:rPr>
        <w:t>public String setNazov()</w:t>
      </w:r>
    </w:p>
    <w:p w:rsidR="00BF5E68" w:rsidRDefault="00BF5E68">
      <w:pPr>
        <w:outlineLvl w:val="0"/>
        <w:rPr>
          <w:rFonts w:ascii="Times New Roman" w:hAnsi="Times New Roman"/>
          <w:color w:val="000000"/>
          <w:sz w:val="20"/>
        </w:rPr>
      </w:pPr>
      <w:r>
        <w:rPr>
          <w:rFonts w:ascii="Times New Roman" w:hAnsi="Times New Roman"/>
          <w:color w:val="000000"/>
          <w:sz w:val="20"/>
        </w:rPr>
        <w:t>public String setPopisAlergenu()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0" w:name="BKM_CF3435C0_BB4A_4244_B309_71CE956AC82A"/>
      <w:bookmarkEnd w:id="250"/>
    </w:p>
    <w:p w:rsidR="00BF5E68" w:rsidRPr="000C6D41" w:rsidRDefault="00BF5E68">
      <w:pPr>
        <w:outlineLvl w:val="0"/>
        <w:rPr>
          <w:rFonts w:ascii="Times New Roman" w:hAnsi="Times New Roman"/>
          <w:sz w:val="20"/>
        </w:rPr>
      </w:pPr>
      <w:r w:rsidRPr="000C6D41">
        <w:rPr>
          <w:rFonts w:ascii="Calibri" w:hAnsi="Calibri"/>
          <w:color w:val="0080C0"/>
          <w:sz w:val="28"/>
        </w:rPr>
        <w:t>TypJedla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Enum trieda, ktora urcuje druh jedla: ranajky, desiatu, obed, olovrant alebo veceru. </w:t>
      </w:r>
      <w:bookmarkStart w:id="251" w:name="BKM_77CCD437_8396_459F_A587_80A42294B0FC"/>
      <w:bookmarkEnd w:id="251"/>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2" w:name="BKM_74BBAE4E_5871_405C_A7E4_85D9D4BF4EC8"/>
      <w:bookmarkEnd w:id="252"/>
    </w:p>
    <w:p w:rsidR="00BF5E68" w:rsidRPr="000C6D41" w:rsidRDefault="00BF5E68">
      <w:pPr>
        <w:outlineLvl w:val="0"/>
        <w:rPr>
          <w:rFonts w:ascii="Times New Roman" w:hAnsi="Times New Roman"/>
          <w:sz w:val="20"/>
        </w:rPr>
      </w:pPr>
      <w:r w:rsidRPr="000C6D41">
        <w:rPr>
          <w:rFonts w:ascii="Calibri" w:hAnsi="Calibri"/>
          <w:color w:val="0080C0"/>
          <w:sz w:val="28"/>
        </w:rPr>
        <w:t>ZoznamJedal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3" w:name="BKM_D8265BEC_30BF_4939_8E26_24382791E82F"/>
      <w:bookmarkEnd w:id="253"/>
    </w:p>
    <w:p w:rsidR="00BF5E68" w:rsidRPr="000C6D41" w:rsidRDefault="00BF5E68">
      <w:pPr>
        <w:outlineLvl w:val="0"/>
        <w:rPr>
          <w:rFonts w:ascii="Times New Roman" w:hAnsi="Times New Roman"/>
          <w:sz w:val="20"/>
        </w:rPr>
      </w:pPr>
      <w:r w:rsidRPr="000C6D41">
        <w:rPr>
          <w:rFonts w:ascii="Calibri" w:hAnsi="Calibri"/>
          <w:color w:val="0080C0"/>
          <w:sz w:val="28"/>
        </w:rPr>
        <w:t>ZoznamJedal - Atributy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private  Jedlo[] aZoznamJedal - Zoznam vsetkych dostupnych jedal pre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4" w:name="BKM_4D5B0A3E_21D2_4E0C_B62D_DEA297369B12"/>
      <w:bookmarkEnd w:id="254"/>
    </w:p>
    <w:p w:rsidR="00BF5E68" w:rsidRPr="000C6D41" w:rsidRDefault="00BF5E68">
      <w:pPr>
        <w:outlineLvl w:val="0"/>
        <w:rPr>
          <w:rFonts w:ascii="Times New Roman" w:hAnsi="Times New Roman"/>
          <w:sz w:val="20"/>
        </w:rPr>
      </w:pPr>
      <w:r w:rsidRPr="000C6D41">
        <w:rPr>
          <w:rFonts w:ascii="Calibri" w:hAnsi="Calibri"/>
          <w:color w:val="0080C0"/>
          <w:sz w:val="28"/>
        </w:rPr>
        <w:t>ZoznamJedal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ZoznamJedal() - Konstruktor triedy ZoznamJedal. Inicializuje atribut aZoznamJedal na prazdne pole.</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getZoznamJedal - Vrati atribut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getJedloPodlaID(int paID_Jedla) - Vrati instanciu jedla v poli aZoznamJedal podla ID.</w:t>
      </w:r>
    </w:p>
    <w:p w:rsidR="00BF5E68" w:rsidRDefault="00BF5E68">
      <w:pPr>
        <w:outlineLvl w:val="0"/>
        <w:rPr>
          <w:rFonts w:ascii="Times New Roman" w:hAnsi="Times New Roman"/>
          <w:color w:val="000000"/>
          <w:sz w:val="20"/>
        </w:rPr>
      </w:pPr>
      <w:r>
        <w:rPr>
          <w:rFonts w:ascii="Times New Roman" w:hAnsi="Times New Roman"/>
          <w:color w:val="000000"/>
          <w:sz w:val="20"/>
        </w:rPr>
        <w:t>private int getIndexJedlaPodlaID(int paID_Jedla) - Vrati index Jedla v poli aZoznamJedal podla ID.</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getJedlaPodlaNazvu(String paNazov) - Vrati skupinu jedal podla zadaneho nazvu ako retazec, pretoze sa moze stat, ze zadany retazec obsahuje viacero jedal.</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getVsetkyJedla() - Vrati zoznam vsetkych jedal z pola aZoznamJedal ako naformatovany retazec.</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pridajJedlo(Jedlo paJedlo) - Prida novu instanciu jedla do pola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void setJedlo(int paID_Jedla) - Upravi jedlo podla jeho ID v poli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odstranJedlo(int paID_Jedla) - Odstrani Jedlo zo zoznamu aZoznamJedal podla jeho identifikatora zadaneho ako parameter a vrati odstranene Jedlo.</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5" w:name="BKM_955D97B6_BD18_47BF_AE9D_2EDC10426B0A"/>
      <w:bookmarkEnd w:id="255"/>
    </w:p>
    <w:p w:rsidR="00BF5E68" w:rsidRPr="000C6D41" w:rsidRDefault="00BF5E68">
      <w:pPr>
        <w:outlineLvl w:val="0"/>
        <w:rPr>
          <w:rFonts w:ascii="Times New Roman" w:hAnsi="Times New Roman"/>
          <w:sz w:val="20"/>
        </w:rPr>
      </w:pPr>
      <w:r w:rsidRPr="000C6D41">
        <w:rPr>
          <w:rFonts w:ascii="Calibri" w:hAnsi="Calibri"/>
          <w:color w:val="0080C0"/>
          <w:sz w:val="28"/>
        </w:rPr>
        <w:t>ZoznamJedalnickov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zoznam vsetkych vygenerovanych jedalnickov.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6" w:name="BKM_F9BB4765_6788_4CBE_A872_49351C4FA4A0"/>
      <w:bookmarkEnd w:id="256"/>
    </w:p>
    <w:p w:rsidR="00BF5E68" w:rsidRPr="000C6D41" w:rsidRDefault="00BF5E68">
      <w:pPr>
        <w:outlineLvl w:val="0"/>
        <w:rPr>
          <w:rFonts w:ascii="Times New Roman" w:hAnsi="Times New Roman"/>
          <w:sz w:val="20"/>
        </w:rPr>
      </w:pPr>
      <w:r w:rsidRPr="000C6D41">
        <w:rPr>
          <w:rFonts w:ascii="Calibri" w:hAnsi="Calibri"/>
          <w:color w:val="0080C0"/>
          <w:sz w:val="28"/>
        </w:rPr>
        <w:t>ZoznamJedalnickov - Atributy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private Jedalnicek[] aZonamJedalnickov - Uklada vsetky jedalnicky vsetkych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7" w:name="BKM_0CF5111E_01E7_4257_B178_B1F52B13D0FA"/>
      <w:bookmarkEnd w:id="257"/>
    </w:p>
    <w:p w:rsidR="00BF5E68" w:rsidRPr="000C6D41" w:rsidRDefault="00BF5E68">
      <w:pPr>
        <w:outlineLvl w:val="0"/>
        <w:rPr>
          <w:rFonts w:ascii="Times New Roman" w:hAnsi="Times New Roman"/>
          <w:sz w:val="20"/>
        </w:rPr>
      </w:pPr>
      <w:r w:rsidRPr="000C6D41">
        <w:rPr>
          <w:rFonts w:ascii="Calibri" w:hAnsi="Calibri"/>
          <w:color w:val="0080C0"/>
          <w:sz w:val="28"/>
        </w:rPr>
        <w:t>ZoznamJedalnickov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ZoznamJedalnickov() - Konstruktor triedy ZoznamJedalnickov. Vytvori prazdne pole aZoznamJedalnickov.</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pridajJedalnicek(Jedalnicek paJedalnicek) - Prida do pola aZoznamJedalnickov Jedalnicek, zadany ako parameter.</w:t>
      </w:r>
    </w:p>
    <w:p w:rsidR="00BF5E68" w:rsidRDefault="00BF5E68">
      <w:pPr>
        <w:outlineLvl w:val="0"/>
        <w:rPr>
          <w:rFonts w:ascii="Times New Roman" w:hAnsi="Times New Roman"/>
          <w:color w:val="000000"/>
          <w:sz w:val="20"/>
        </w:rPr>
      </w:pPr>
      <w:r>
        <w:rPr>
          <w:rFonts w:ascii="Times New Roman" w:hAnsi="Times New Roman"/>
          <w:color w:val="000000"/>
          <w:sz w:val="20"/>
        </w:rPr>
        <w:t>public Jedalnicek getJedalnicek(int paID_Zakaznika, Date paDate) - Vrati jedalnicek zakaznika v zadany den podla identifikatora zakaznika a datumu.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8" w:name="BKM_F33826B5_EF11_4E8C_A664_64B911A1F61A"/>
      <w:bookmarkEnd w:id="258"/>
    </w:p>
    <w:p w:rsidR="00BF5E68" w:rsidRPr="000C6D41" w:rsidRDefault="00BF5E68">
      <w:pPr>
        <w:outlineLvl w:val="0"/>
        <w:rPr>
          <w:rFonts w:ascii="Times New Roman" w:hAnsi="Times New Roman"/>
          <w:sz w:val="20"/>
        </w:rPr>
      </w:pPr>
      <w:r w:rsidRPr="000C6D41">
        <w:rPr>
          <w:rFonts w:ascii="Calibri" w:hAnsi="Calibri"/>
          <w:color w:val="0080C0"/>
          <w:sz w:val="28"/>
        </w:rPr>
        <w:t>ZoznamSurovin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Uchovava zoznam vsetkych surovin, ktore su potrebne na pripravu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9" w:name="BKM_6CC70756_8BB8_46A9_9094_F984DD1CAEFC"/>
      <w:bookmarkEnd w:id="259"/>
    </w:p>
    <w:p w:rsidR="00BF5E68" w:rsidRDefault="00BF5E68">
      <w:pPr>
        <w:outlineLvl w:val="0"/>
        <w:rPr>
          <w:rFonts w:ascii="Times New Roman" w:hAnsi="Times New Roman"/>
          <w:sz w:val="20"/>
          <w:lang w:val="en-AU"/>
        </w:rPr>
      </w:pPr>
      <w:r>
        <w:rPr>
          <w:rFonts w:ascii="Calibri" w:hAnsi="Calibri"/>
          <w:color w:val="0080C0"/>
          <w:sz w:val="28"/>
          <w:lang w:val="en-AU"/>
        </w:rPr>
        <w:t>ZoznamSurovin - Atributy</w:t>
      </w:r>
    </w:p>
    <w:p w:rsidR="00BF5E68" w:rsidRDefault="00BF5E68">
      <w:pPr>
        <w:outlineLvl w:val="0"/>
        <w:rPr>
          <w:rFonts w:ascii="Times New Roman" w:hAnsi="Times New Roman"/>
          <w:color w:val="000000"/>
          <w:sz w:val="20"/>
        </w:rPr>
      </w:pPr>
      <w:r>
        <w:rPr>
          <w:rFonts w:ascii="Times New Roman" w:hAnsi="Times New Roman"/>
          <w:sz w:val="20"/>
          <w:lang w:val="en-AU"/>
        </w:rPr>
        <w:t xml:space="preserve">private Surovina[] aZoznamSurovin - Zoznam vsetkych surovin.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60" w:name="BKM_D6E7ED08_AA7A_489F_B28A_E0F9077CB57F"/>
      <w:bookmarkEnd w:id="260"/>
    </w:p>
    <w:p w:rsidR="00BF5E68" w:rsidRPr="000C6D41" w:rsidRDefault="00BF5E68">
      <w:pPr>
        <w:outlineLvl w:val="0"/>
        <w:rPr>
          <w:rFonts w:ascii="Times New Roman" w:hAnsi="Times New Roman"/>
          <w:sz w:val="20"/>
        </w:rPr>
      </w:pPr>
      <w:r w:rsidRPr="000C6D41">
        <w:rPr>
          <w:rFonts w:ascii="Calibri" w:hAnsi="Calibri"/>
          <w:color w:val="0080C0"/>
          <w:sz w:val="28"/>
        </w:rPr>
        <w:t>ZoznamSurovin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ZoznamSurovin() - Konstruktor triedy ZoznamSurovin. Vytvori prazdne pole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public Surovina getSurovinaPodlaID(int paID_Suroviny) - Vrati instanciu suroviny podla zodpovedajuceho identifikatora zadaneho ako parameter z pola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private void getIndexSurovinyPodlaID(int paID_Suroviny) - Vrati index suroviny podla ID v poli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getSurovinyPodlaNazvu(String paNazov) - Metoda vracia formatovany retazec vsetkych surovin obsahujuci retazec zadany v parametri.</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pridajSurovinu(Surovina paSurovina) - Do pola aZoznamSurovin sa prida nova instancia Suroviny.</w:t>
      </w:r>
    </w:p>
    <w:p w:rsidR="00BF5E68" w:rsidRDefault="00BF5E68">
      <w:pPr>
        <w:outlineLvl w:val="0"/>
        <w:rPr>
          <w:rFonts w:ascii="Times New Roman" w:hAnsi="Times New Roman"/>
          <w:color w:val="000000"/>
          <w:sz w:val="20"/>
        </w:rPr>
      </w:pPr>
      <w:r>
        <w:rPr>
          <w:rFonts w:ascii="Times New Roman" w:hAnsi="Times New Roman"/>
          <w:color w:val="000000"/>
          <w:sz w:val="20"/>
        </w:rPr>
        <w:t>public void upravSurovinu(int paID_Suroviny) - Upravi surovinu v poli aZoznamSurovin podla prisluchajuceho identifikatora.</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odstranSurovinu(int paID_Suroviny) - Odstrani surovinu v poli aZoznamSurovin podla prisluchajuceho identifikatora a vrati ju.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261" w:name="DATOVY_DIAGRAM"/>
      <w:bookmarkStart w:id="262" w:name="BKM_D2E7A01C_B067_4525_9C95_D72C9AC36AB8"/>
      <w:bookmarkEnd w:id="261"/>
      <w:bookmarkEnd w:id="262"/>
    </w:p>
    <w:p w:rsidR="00BF5E68" w:rsidRDefault="00ED7719">
      <w:pPr>
        <w:pStyle w:val="Nadpis4"/>
        <w:jc w:val="center"/>
        <w:rPr>
          <w:rFonts w:eastAsia="Times New Roman" w:cs="Arial"/>
          <w:bCs w:val="0"/>
          <w:iCs w:val="0"/>
          <w:szCs w:val="24"/>
          <w:lang w:val="en-AU"/>
        </w:rPr>
      </w:pPr>
      <w:r>
        <w:rPr>
          <w:rFonts w:eastAsia="Times New Roman" w:cs="Arial"/>
          <w:bCs w:val="0"/>
          <w:iCs w:val="0"/>
          <w:color w:val="004080"/>
          <w:szCs w:val="24"/>
          <w:lang w:val="en-AU"/>
        </w:rPr>
        <w:br w:type="page"/>
      </w:r>
      <w:bookmarkStart w:id="263" w:name="_Toc437529873"/>
      <w:r w:rsidR="00BF5E68">
        <w:rPr>
          <w:rFonts w:eastAsia="Times New Roman" w:cs="Arial"/>
          <w:bCs w:val="0"/>
          <w:iCs w:val="0"/>
          <w:color w:val="004080"/>
          <w:szCs w:val="24"/>
          <w:lang w:val="en-AU"/>
        </w:rPr>
        <w:lastRenderedPageBreak/>
        <w:t>Datovy diagram</w:t>
      </w:r>
      <w:bookmarkEnd w:id="263"/>
    </w:p>
    <w:p w:rsidR="00BF5E68" w:rsidRDefault="00BF5E68">
      <w:pPr>
        <w:outlineLvl w:val="0"/>
        <w:rPr>
          <w:rFonts w:ascii="Times New Roman" w:hAnsi="Times New Roman"/>
          <w:sz w:val="20"/>
          <w:lang w:val="en-AU"/>
        </w:rPr>
      </w:pPr>
    </w:p>
    <w:p w:rsidR="003B4A64" w:rsidRDefault="003B4A64" w:rsidP="003B4A64">
      <w:pPr>
        <w:pStyle w:val="Notes"/>
        <w:outlineLvl w:val="0"/>
        <w:rPr>
          <w:rFonts w:eastAsia="Times New Roman" w:cs="Arial"/>
          <w:color w:val="000000"/>
          <w:szCs w:val="24"/>
        </w:rPr>
      </w:pPr>
      <w:r>
        <w:rPr>
          <w:rFonts w:eastAsia="Times New Roman" w:cs="Arial"/>
          <w:szCs w:val="24"/>
          <w:lang w:val="en-AU"/>
        </w:rPr>
        <w:t>Datovy model bol vytvoreny v programe TOAD Data Modeler. Pri jeho navrhu sme vychadzali hlavne z Diagramov pripadov pouzitia v Zbere poziadaniek. Tu je ukazka modelu z uvedeneho programu:</w:t>
      </w:r>
      <w:r>
        <w:rPr>
          <w:rFonts w:eastAsia="Times New Roman" w:cs="Arial"/>
          <w:color w:val="000000"/>
          <w:szCs w:val="24"/>
        </w:rPr>
        <w:t xml:space="preserve"> </w:t>
      </w:r>
    </w:p>
    <w:p w:rsidR="003B4A64" w:rsidRDefault="003B4A64" w:rsidP="003B4A64">
      <w:pPr>
        <w:outlineLvl w:val="0"/>
        <w:rPr>
          <w:rFonts w:ascii="Times New Roman" w:hAnsi="Times New Roman"/>
          <w:sz w:val="20"/>
          <w:lang w:val="en-AU"/>
        </w:rPr>
      </w:pPr>
    </w:p>
    <w:p w:rsidR="003B4A64" w:rsidRDefault="00BF5E68" w:rsidP="003B4A64">
      <w:pPr>
        <w:outlineLvl w:val="0"/>
        <w:rPr>
          <w:rFonts w:ascii="Times New Roman" w:hAnsi="Times New Roman"/>
          <w:sz w:val="20"/>
          <w:lang w:val="en-AU"/>
        </w:rPr>
      </w:pPr>
      <w:r w:rsidRPr="00BF5E68">
        <w:rPr>
          <w:rFonts w:ascii="Times New Roman" w:hAnsi="Times New Roman"/>
          <w:noProof/>
          <w:sz w:val="20"/>
        </w:rPr>
        <w:drawing>
          <wp:inline distT="0" distB="0" distL="0" distR="0">
            <wp:extent cx="6181725" cy="8058150"/>
            <wp:effectExtent l="0" t="0" r="0" b="0"/>
            <wp:docPr id="30"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8058150"/>
                    </a:xfrm>
                    <a:prstGeom prst="rect">
                      <a:avLst/>
                    </a:prstGeom>
                    <a:noFill/>
                    <a:ln>
                      <a:noFill/>
                    </a:ln>
                  </pic:spPr>
                </pic:pic>
              </a:graphicData>
            </a:graphic>
          </wp:inline>
        </w:drawing>
      </w:r>
    </w:p>
    <w:p w:rsidR="003B4A64" w:rsidRDefault="003B4A64" w:rsidP="003B4A64">
      <w:pPr>
        <w:outlineLvl w:val="0"/>
        <w:rPr>
          <w:rFonts w:ascii="Times New Roman" w:hAnsi="Times New Roman"/>
          <w:sz w:val="20"/>
          <w:lang w:val="en-AU"/>
        </w:rPr>
      </w:pPr>
    </w:p>
    <w:p w:rsidR="003B4A64" w:rsidRDefault="00ED7719" w:rsidP="003B4A64">
      <w:pPr>
        <w:pStyle w:val="Nadpis4"/>
        <w:jc w:val="center"/>
        <w:rPr>
          <w:rFonts w:eastAsia="Times New Roman" w:cs="Arial"/>
          <w:bCs w:val="0"/>
          <w:iCs w:val="0"/>
          <w:color w:val="004080"/>
          <w:szCs w:val="24"/>
          <w:lang w:val="en-AU"/>
        </w:rPr>
      </w:pPr>
      <w:r>
        <w:rPr>
          <w:rFonts w:eastAsia="Times New Roman" w:cs="Arial"/>
          <w:bCs w:val="0"/>
          <w:iCs w:val="0"/>
          <w:color w:val="004080"/>
          <w:szCs w:val="24"/>
          <w:lang w:val="en-AU"/>
        </w:rPr>
        <w:br w:type="page"/>
      </w:r>
      <w:bookmarkStart w:id="264" w:name="_Toc437529874"/>
      <w:r w:rsidR="003B4A64">
        <w:rPr>
          <w:rFonts w:eastAsia="Times New Roman" w:cs="Arial"/>
          <w:bCs w:val="0"/>
          <w:iCs w:val="0"/>
          <w:color w:val="004080"/>
          <w:szCs w:val="24"/>
          <w:lang w:val="en-AU"/>
        </w:rPr>
        <w:lastRenderedPageBreak/>
        <w:t>Datove diagramy – popis entit</w:t>
      </w:r>
      <w:bookmarkEnd w:id="264"/>
    </w:p>
    <w:p w:rsidR="003B4A64" w:rsidRPr="0024695C" w:rsidRDefault="003B4A64" w:rsidP="003B4A64">
      <w:pPr>
        <w:rPr>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Zakaznik</w:t>
      </w:r>
    </w:p>
    <w:p w:rsidR="003B4A64" w:rsidRDefault="003B4A64" w:rsidP="003B4A64">
      <w:pPr>
        <w:rPr>
          <w:rFonts w:eastAsia="Times New Roman"/>
          <w:sz w:val="20"/>
          <w:szCs w:val="20"/>
          <w:lang w:val="en-AU"/>
        </w:rPr>
      </w:pPr>
      <w:r>
        <w:rPr>
          <w:rFonts w:eastAsia="Times New Roman"/>
          <w:sz w:val="20"/>
          <w:szCs w:val="20"/>
          <w:lang w:val="en-AU"/>
        </w:rPr>
        <w:t>Entita zakaznik obsahuje vsetkych zakaznikov ktori pouzivaju alebo v minulosti pouzivali nasu aplikaciu a varievame pre nich stravu. Kazdy zakaznik je jednoznacne urceny pridelenym id, dalej su tu ulozene jeho fakturacne udaje, kontakty, ale aj osobne udaje potrebne pre spravne vytvaranie jedalnickov.</w:t>
      </w:r>
    </w:p>
    <w:p w:rsidR="003B4A64" w:rsidRPr="0024695C" w:rsidRDefault="003B4A64" w:rsidP="003B4A64">
      <w:pPr>
        <w:rPr>
          <w:rFonts w:eastAsia="Times New Roman"/>
          <w:sz w:val="20"/>
          <w:szCs w:val="20"/>
          <w:lang w:val="en-AU"/>
        </w:rPr>
      </w:pPr>
      <w:r>
        <w:rPr>
          <w:rFonts w:eastAsia="Times New Roman"/>
          <w:sz w:val="20"/>
          <w:szCs w:val="20"/>
          <w:lang w:val="en-AU"/>
        </w:rPr>
        <w:t xml:space="preserve"> </w:t>
      </w:r>
    </w:p>
    <w:p w:rsidR="003B4A64" w:rsidRDefault="003B4A64" w:rsidP="003B4A64">
      <w:pPr>
        <w:outlineLvl w:val="0"/>
        <w:rPr>
          <w:rFonts w:ascii="Calibri" w:hAnsi="Calibri"/>
          <w:color w:val="0080C0"/>
          <w:sz w:val="28"/>
          <w:lang w:val="en-AU"/>
        </w:rPr>
      </w:pPr>
      <w:r>
        <w:rPr>
          <w:rFonts w:ascii="Calibri" w:hAnsi="Calibri"/>
          <w:color w:val="0080C0"/>
          <w:sz w:val="28"/>
          <w:lang w:val="en-AU"/>
        </w:rPr>
        <w:t>Sportova aktivita</w:t>
      </w:r>
    </w:p>
    <w:p w:rsidR="003B4A64" w:rsidRDefault="003B4A64" w:rsidP="003B4A64">
      <w:pPr>
        <w:outlineLvl w:val="0"/>
        <w:rPr>
          <w:rFonts w:eastAsia="Times New Roman"/>
          <w:sz w:val="20"/>
          <w:szCs w:val="20"/>
          <w:lang w:val="en-AU"/>
        </w:rPr>
      </w:pPr>
      <w:r>
        <w:rPr>
          <w:rFonts w:eastAsia="Times New Roman"/>
          <w:sz w:val="20"/>
          <w:szCs w:val="20"/>
          <w:lang w:val="en-AU"/>
        </w:rPr>
        <w:t>V tejto tabulke su ulozene vsetky mozne sportove aktivity ktore moze zakaznik vykonat a my ich vieme zobrat do uvahy pri generovani jedalnickov.</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Vykonana sportova aktivita</w:t>
      </w:r>
    </w:p>
    <w:p w:rsidR="003B4A64" w:rsidRDefault="003B4A64" w:rsidP="003B4A64">
      <w:pPr>
        <w:outlineLvl w:val="0"/>
        <w:rPr>
          <w:rFonts w:eastAsia="Times New Roman"/>
          <w:sz w:val="20"/>
          <w:szCs w:val="20"/>
          <w:lang w:val="en-AU"/>
        </w:rPr>
      </w:pPr>
      <w:r>
        <w:rPr>
          <w:rFonts w:eastAsia="Times New Roman"/>
          <w:sz w:val="20"/>
          <w:szCs w:val="20"/>
          <w:lang w:val="en-AU"/>
        </w:rPr>
        <w:t>Asociacna entita, kde su evidovane sportovych aktivity ktore vykonal konkretny zakaznik. Potrebujeme vediet kedy aktivitu vykonal a kolko trvala.</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Surovina</w:t>
      </w:r>
    </w:p>
    <w:p w:rsidR="003B4A64" w:rsidRDefault="003B4A64" w:rsidP="003B4A64">
      <w:pPr>
        <w:rPr>
          <w:rFonts w:eastAsia="Times New Roman"/>
          <w:sz w:val="20"/>
          <w:szCs w:val="20"/>
          <w:lang w:val="en-AU"/>
        </w:rPr>
      </w:pPr>
      <w:r>
        <w:rPr>
          <w:rFonts w:eastAsia="Times New Roman"/>
          <w:sz w:val="20"/>
          <w:szCs w:val="20"/>
          <w:lang w:val="en-AU"/>
        </w:rPr>
        <w:t>V tejto tabulke su ulozene vsetky suroviny ktore pouziva alebo v minulosti pouzivala vydajna na pripravu jedal. Je ulozena aj jej jednotkova cena a pripadne cislo alergenu. Ak alergen nema, cislo alergenu = 0.</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Zakazana surovina</w:t>
      </w:r>
    </w:p>
    <w:p w:rsidR="003B4A64" w:rsidRDefault="003B4A64" w:rsidP="003B4A64">
      <w:pPr>
        <w:rPr>
          <w:rFonts w:eastAsia="Times New Roman"/>
          <w:sz w:val="20"/>
          <w:szCs w:val="20"/>
          <w:lang w:val="en-AU"/>
        </w:rPr>
      </w:pPr>
      <w:r>
        <w:rPr>
          <w:rFonts w:eastAsia="Times New Roman"/>
          <w:sz w:val="20"/>
          <w:szCs w:val="20"/>
          <w:lang w:val="en-AU"/>
        </w:rPr>
        <w:t>Asociacna trieda ktora si pamata zakazane suroviny ak si zakaznik nejake urcil.Jeden zakaznik si moze urcit viac zakazanych surovin, a takisto jedna surovina moze byt urcena akozakazana u mnohych zakaznikov.</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Pouzita surovina</w:t>
      </w:r>
    </w:p>
    <w:p w:rsidR="003B4A64" w:rsidRDefault="003B4A64" w:rsidP="003B4A64">
      <w:pPr>
        <w:outlineLvl w:val="0"/>
        <w:rPr>
          <w:rFonts w:ascii="Calibri" w:hAnsi="Calibri"/>
          <w:color w:val="0080C0"/>
          <w:sz w:val="28"/>
          <w:lang w:val="en-AU"/>
        </w:rPr>
      </w:pPr>
      <w:r>
        <w:rPr>
          <w:rFonts w:eastAsia="Times New Roman"/>
          <w:sz w:val="20"/>
          <w:szCs w:val="20"/>
          <w:lang w:val="en-AU"/>
        </w:rPr>
        <w:t>Entita sluzi na zaznamenavanie typu a mnozstva surovin ktore boli v dane datumy pouzite na pripravu jedal.</w:t>
      </w:r>
    </w:p>
    <w:p w:rsidR="003B4A64" w:rsidRDefault="003B4A64" w:rsidP="003B4A64">
      <w:pPr>
        <w:outlineLvl w:val="0"/>
        <w:rPr>
          <w:rFonts w:ascii="Calibri" w:hAnsi="Calibri"/>
          <w:color w:val="0080C0"/>
          <w:sz w:val="28"/>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Jedlo</w:t>
      </w:r>
    </w:p>
    <w:p w:rsidR="003B4A64" w:rsidRDefault="003B4A64" w:rsidP="003B4A64">
      <w:pPr>
        <w:rPr>
          <w:rFonts w:eastAsia="Times New Roman"/>
          <w:sz w:val="20"/>
          <w:szCs w:val="20"/>
          <w:lang w:val="en-AU"/>
        </w:rPr>
      </w:pPr>
      <w:r>
        <w:rPr>
          <w:rFonts w:eastAsia="Times New Roman"/>
          <w:sz w:val="20"/>
          <w:szCs w:val="20"/>
          <w:lang w:val="en-AU"/>
        </w:rPr>
        <w:t>V tejto tabulke su ulozene vsetky jedla ktore vydajna aktualne pripravuje, ale aj tie ktore pripravovala v minulosti ale uz s nimi skoncila. Okrem nazvu je ulozeny aj typ jedla a pripadne recept na pripravu ak je potrebny.</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Zjedene jedlo</w:t>
      </w:r>
    </w:p>
    <w:p w:rsidR="003B4A64" w:rsidRDefault="003B4A64" w:rsidP="003B4A64">
      <w:pPr>
        <w:rPr>
          <w:rFonts w:eastAsia="Times New Roman"/>
          <w:sz w:val="20"/>
          <w:szCs w:val="20"/>
          <w:lang w:val="en-AU"/>
        </w:rPr>
      </w:pPr>
      <w:r>
        <w:rPr>
          <w:rFonts w:eastAsia="Times New Roman"/>
          <w:sz w:val="20"/>
          <w:szCs w:val="20"/>
          <w:lang w:val="en-AU"/>
        </w:rPr>
        <w:t>Asociacna entita, kde su ulozene vsetky jedla ktore dany zakaznik v minulosti zjedol. Zaujima nas ake to bolo jedlo (konkretne id_jedla), kedy ho zjedol, a co je najdolezitejsie, ci je to jedlo ktore sme mu pripravili a dodali my, alebo je to jeho vlastne jedlo ktore si zadal sam.</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Potrebne surovina</w:t>
      </w:r>
    </w:p>
    <w:p w:rsidR="003B4A64" w:rsidRPr="0024695C" w:rsidRDefault="003B4A64" w:rsidP="003B4A64">
      <w:pPr>
        <w:outlineLvl w:val="0"/>
        <w:rPr>
          <w:lang w:val="en-AU"/>
        </w:rPr>
      </w:pPr>
      <w:r>
        <w:rPr>
          <w:rFonts w:eastAsia="Times New Roman"/>
          <w:sz w:val="20"/>
          <w:szCs w:val="20"/>
          <w:lang w:val="en-AU"/>
        </w:rPr>
        <w:t>Dalsia asociacna entita, ktora uchovava ktore suroviny a v akom mnozstve potrebujeme na pripravu kontretnych jedal. Jedno jedlo sa spravidla sklada z viacerych surovin(napriklad francuzske zemiaky) a rovnako jedna surovina sa pravdepodobne nachadza v mnohych jedlach (napriklad ryza).</w:t>
      </w:r>
    </w:p>
    <w:p w:rsidR="003B4A64" w:rsidRDefault="003B4A64" w:rsidP="003B4A64">
      <w:pPr>
        <w:pStyle w:val="Nadpis2"/>
        <w:jc w:val="center"/>
        <w:rPr>
          <w:rFonts w:eastAsia="Times New Roman" w:cs="Arial"/>
          <w:bCs w:val="0"/>
          <w:color w:val="004080"/>
          <w:szCs w:val="24"/>
          <w:lang w:val="en-AU"/>
        </w:rPr>
      </w:pPr>
    </w:p>
    <w:p w:rsidR="003B4A64" w:rsidRDefault="003B4A64" w:rsidP="003B4A64">
      <w:pPr>
        <w:outlineLvl w:val="0"/>
        <w:rPr>
          <w:rFonts w:ascii="Calibri" w:hAnsi="Calibri"/>
          <w:color w:val="0080C0"/>
          <w:lang w:val="en-AU"/>
        </w:rPr>
      </w:pPr>
      <w:r>
        <w:rPr>
          <w:rFonts w:ascii="Calibri" w:hAnsi="Calibri"/>
          <w:color w:val="0080C0"/>
          <w:lang w:val="en-AU"/>
        </w:rPr>
        <w:t>Vlastne pouzite domeny</w:t>
      </w:r>
    </w:p>
    <w:p w:rsidR="003B4A64" w:rsidRPr="00712E07" w:rsidRDefault="003B4A64" w:rsidP="003B4A64">
      <w:pPr>
        <w:numPr>
          <w:ilvl w:val="0"/>
          <w:numId w:val="3"/>
        </w:numPr>
        <w:rPr>
          <w:rFonts w:eastAsia="Times New Roman"/>
          <w:sz w:val="20"/>
          <w:szCs w:val="20"/>
          <w:lang w:val="de-DE"/>
        </w:rPr>
      </w:pPr>
      <w:r w:rsidRPr="00712E07">
        <w:rPr>
          <w:rFonts w:eastAsia="Times New Roman"/>
          <w:sz w:val="20"/>
          <w:szCs w:val="20"/>
          <w:lang w:val="de-DE"/>
        </w:rPr>
        <w:t>pohlavie: (char)</w:t>
      </w:r>
      <w:r w:rsidRPr="00712E07">
        <w:rPr>
          <w:rFonts w:eastAsia="Times New Roman"/>
          <w:sz w:val="20"/>
          <w:szCs w:val="20"/>
          <w:lang w:val="de-DE"/>
        </w:rPr>
        <w:tab/>
      </w:r>
      <w:r w:rsidRPr="00712E07">
        <w:rPr>
          <w:rFonts w:eastAsia="Times New Roman"/>
          <w:sz w:val="20"/>
          <w:szCs w:val="20"/>
          <w:lang w:val="de-DE"/>
        </w:rPr>
        <w:tab/>
        <w:t>‘m’ = muz; ‘z’=zena</w:t>
      </w:r>
    </w:p>
    <w:p w:rsidR="003B4A64" w:rsidRDefault="003B4A64" w:rsidP="003B4A64">
      <w:pPr>
        <w:numPr>
          <w:ilvl w:val="0"/>
          <w:numId w:val="3"/>
        </w:numPr>
        <w:rPr>
          <w:rFonts w:eastAsia="Times New Roman"/>
          <w:sz w:val="20"/>
          <w:szCs w:val="20"/>
          <w:lang w:val="en-AU"/>
        </w:rPr>
      </w:pPr>
      <w:r>
        <w:rPr>
          <w:rFonts w:eastAsia="Times New Roman"/>
          <w:sz w:val="20"/>
          <w:szCs w:val="20"/>
          <w:lang w:val="en-AU"/>
        </w:rPr>
        <w:t xml:space="preserve">stravovaciCiel: (string) </w:t>
      </w:r>
      <w:r>
        <w:rPr>
          <w:rFonts w:eastAsia="Times New Roman"/>
          <w:sz w:val="20"/>
          <w:szCs w:val="20"/>
          <w:lang w:val="en-AU"/>
        </w:rPr>
        <w:tab/>
      </w:r>
      <w:r w:rsidRPr="00442DEC">
        <w:rPr>
          <w:rFonts w:eastAsia="Times New Roman"/>
          <w:sz w:val="20"/>
          <w:szCs w:val="20"/>
          <w:lang w:val="en-AU"/>
        </w:rPr>
        <w:t>'chud</w:t>
      </w:r>
      <w:r>
        <w:rPr>
          <w:rFonts w:eastAsia="Times New Roman"/>
          <w:sz w:val="20"/>
          <w:szCs w:val="20"/>
          <w:lang w:val="en-AU"/>
        </w:rPr>
        <w:t>nutie','priberanie','naberanie'</w:t>
      </w:r>
    </w:p>
    <w:p w:rsidR="003B4A64" w:rsidRDefault="003B4A64" w:rsidP="003B4A64">
      <w:pPr>
        <w:numPr>
          <w:ilvl w:val="0"/>
          <w:numId w:val="3"/>
        </w:numPr>
        <w:rPr>
          <w:rFonts w:eastAsia="Times New Roman"/>
          <w:sz w:val="20"/>
          <w:szCs w:val="20"/>
          <w:lang w:val="en-AU"/>
        </w:rPr>
      </w:pPr>
      <w:r>
        <w:rPr>
          <w:rFonts w:eastAsia="Times New Roman"/>
          <w:sz w:val="20"/>
          <w:szCs w:val="20"/>
          <w:lang w:val="en-AU"/>
        </w:rPr>
        <w:t xml:space="preserve">typJedla: (string) </w:t>
      </w:r>
      <w:r>
        <w:rPr>
          <w:rFonts w:eastAsia="Times New Roman"/>
          <w:sz w:val="20"/>
          <w:szCs w:val="20"/>
          <w:lang w:val="en-AU"/>
        </w:rPr>
        <w:tab/>
      </w:r>
      <w:r w:rsidRPr="00442DEC">
        <w:rPr>
          <w:rFonts w:eastAsia="Times New Roman"/>
          <w:sz w:val="20"/>
          <w:szCs w:val="20"/>
          <w:lang w:val="en-AU"/>
        </w:rPr>
        <w:t>'ranajky','desiata','obed','olovrant','vecera'</w:t>
      </w:r>
    </w:p>
    <w:p w:rsidR="003B4A64" w:rsidRPr="0077470B" w:rsidRDefault="003B4A64" w:rsidP="003B4A64">
      <w:pPr>
        <w:numPr>
          <w:ilvl w:val="0"/>
          <w:numId w:val="3"/>
        </w:numPr>
        <w:rPr>
          <w:rFonts w:eastAsia="Times New Roman"/>
          <w:sz w:val="20"/>
          <w:szCs w:val="20"/>
          <w:lang w:val="en-AU"/>
        </w:rPr>
      </w:pPr>
      <w:r w:rsidRPr="00442DEC">
        <w:rPr>
          <w:rFonts w:eastAsia="Times New Roman"/>
          <w:sz w:val="20"/>
          <w:szCs w:val="20"/>
          <w:lang w:val="en-AU"/>
        </w:rPr>
        <w:t>boolean</w:t>
      </w:r>
      <w:r>
        <w:rPr>
          <w:rFonts w:eastAsia="Times New Roman"/>
          <w:sz w:val="20"/>
          <w:szCs w:val="20"/>
          <w:lang w:val="en-AU"/>
        </w:rPr>
        <w:t>: (String)</w:t>
      </w:r>
      <w:r>
        <w:rPr>
          <w:rFonts w:eastAsia="Times New Roman"/>
          <w:sz w:val="20"/>
          <w:szCs w:val="20"/>
          <w:lang w:val="en-AU"/>
        </w:rPr>
        <w:tab/>
        <w:t>‘true’ = pravda, ‘false’ = nepravda</w:t>
      </w:r>
    </w:p>
    <w:p w:rsidR="003B4A64" w:rsidRDefault="003B4A64" w:rsidP="003B4A64"/>
    <w:p w:rsidR="003B4A64" w:rsidRDefault="003B4A64">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265" w:name="NASADENIE"/>
      <w:bookmarkStart w:id="266" w:name="BKM_09C482ED_DF23_40FC_AEC0_EBF8E6157D43"/>
      <w:bookmarkEnd w:id="265"/>
      <w:bookmarkEnd w:id="266"/>
    </w:p>
    <w:p w:rsidR="00BF5E68" w:rsidRPr="000C6D41" w:rsidRDefault="00ED7719">
      <w:pPr>
        <w:pStyle w:val="Nadpis2"/>
        <w:jc w:val="center"/>
        <w:rPr>
          <w:rFonts w:eastAsia="Times New Roman" w:cs="Arial"/>
          <w:bCs w:val="0"/>
          <w:szCs w:val="24"/>
          <w:lang w:val="de-DE"/>
        </w:rPr>
      </w:pPr>
      <w:r w:rsidRPr="00F03A87">
        <w:rPr>
          <w:rFonts w:eastAsia="Times New Roman" w:cs="Arial"/>
          <w:bCs w:val="0"/>
          <w:color w:val="004080"/>
          <w:szCs w:val="24"/>
          <w:lang w:val="de-DE"/>
        </w:rPr>
        <w:br w:type="page"/>
      </w:r>
      <w:bookmarkStart w:id="267" w:name="_Toc437529875"/>
      <w:r w:rsidR="00BF5E68" w:rsidRPr="000C6D41">
        <w:rPr>
          <w:rFonts w:eastAsia="Times New Roman" w:cs="Arial"/>
          <w:bCs w:val="0"/>
          <w:color w:val="004080"/>
          <w:szCs w:val="24"/>
          <w:lang w:val="de-DE"/>
        </w:rPr>
        <w:lastRenderedPageBreak/>
        <w:t>Nasadenie</w:t>
      </w:r>
      <w:bookmarkEnd w:id="267"/>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0C6D41" w:rsidRDefault="00BF5E68">
      <w:pPr>
        <w:pStyle w:val="Nadpis3"/>
        <w:jc w:val="center"/>
        <w:rPr>
          <w:rFonts w:eastAsia="Times New Roman" w:cs="Arial"/>
          <w:bCs w:val="0"/>
          <w:szCs w:val="24"/>
          <w:lang w:val="de-DE"/>
        </w:rPr>
      </w:pPr>
      <w:bookmarkStart w:id="268" w:name="MODEL_NASADENIA"/>
      <w:bookmarkStart w:id="269" w:name="BKM_1A536FC7_3455_488F_83A3_95F9F6A1364F"/>
      <w:bookmarkStart w:id="270" w:name="_Toc437529876"/>
      <w:bookmarkEnd w:id="268"/>
      <w:bookmarkEnd w:id="269"/>
      <w:r w:rsidRPr="000C6D41">
        <w:rPr>
          <w:rFonts w:eastAsia="Times New Roman" w:cs="Arial"/>
          <w:bCs w:val="0"/>
          <w:color w:val="004080"/>
          <w:szCs w:val="24"/>
          <w:lang w:val="de-DE"/>
        </w:rPr>
        <w:t>Model nasadenia</w:t>
      </w:r>
      <w:bookmarkEnd w:id="270"/>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0C6D41" w:rsidRDefault="00BF5E68">
      <w:pPr>
        <w:pStyle w:val="Nadpis4"/>
        <w:jc w:val="center"/>
        <w:rPr>
          <w:rFonts w:eastAsia="Times New Roman" w:cs="Arial"/>
          <w:bCs w:val="0"/>
          <w:iCs w:val="0"/>
          <w:szCs w:val="24"/>
          <w:lang w:val="de-DE"/>
        </w:rPr>
      </w:pPr>
      <w:bookmarkStart w:id="271" w:name="DIAGRAM_NASADENIA"/>
      <w:bookmarkStart w:id="272" w:name="BKM_690C4A81_B677_4C50_9BC9_C6A5CFFC916C"/>
      <w:bookmarkStart w:id="273" w:name="_Toc437529877"/>
      <w:bookmarkEnd w:id="271"/>
      <w:bookmarkEnd w:id="272"/>
      <w:r w:rsidRPr="000C6D41">
        <w:rPr>
          <w:rFonts w:eastAsia="Times New Roman" w:cs="Arial"/>
          <w:bCs w:val="0"/>
          <w:iCs w:val="0"/>
          <w:color w:val="004080"/>
          <w:szCs w:val="24"/>
          <w:lang w:val="de-DE"/>
        </w:rPr>
        <w:t>Diagram nasadenia</w:t>
      </w:r>
      <w:bookmarkEnd w:id="273"/>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0C6D41" w:rsidRDefault="00BF5E68">
      <w:pPr>
        <w:outlineLvl w:val="0"/>
        <w:rPr>
          <w:rFonts w:ascii="Times New Roman" w:hAnsi="Times New Roman"/>
          <w:sz w:val="20"/>
          <w:lang w:val="de-DE"/>
        </w:rPr>
      </w:pPr>
      <w:bookmarkStart w:id="274" w:name="BKM_99EBA49D_A113_4F7E_B7BB_BB7F918AF8C5"/>
      <w:bookmarkEnd w:id="274"/>
    </w:p>
    <w:p w:rsidR="00BF5E68" w:rsidRDefault="00BF5E68">
      <w:pPr>
        <w:outlineLvl w:val="0"/>
        <w:rPr>
          <w:rFonts w:ascii="Times New Roman" w:hAnsi="Times New Roman"/>
          <w:color w:val="000000"/>
          <w:sz w:val="20"/>
        </w:rPr>
      </w:pPr>
      <w:r w:rsidRPr="000C6D41">
        <w:rPr>
          <w:rFonts w:ascii="Calibri" w:hAnsi="Calibri"/>
          <w:b/>
          <w:color w:val="004080"/>
          <w:sz w:val="28"/>
          <w:lang w:val="de-DE"/>
        </w:rPr>
        <w:t xml:space="preserve">Nasadenie </w:t>
      </w:r>
      <w:r>
        <w:rPr>
          <w:rFonts w:ascii="Calibri" w:hAnsi="Calibri"/>
          <w:b/>
          <w:color w:val="004080"/>
          <w:sz w:val="28"/>
        </w:rPr>
        <w:t xml:space="preserve">- </w:t>
      </w:r>
      <w:r w:rsidRPr="000C6D41">
        <w:rPr>
          <w:rFonts w:ascii="Calibri" w:hAnsi="Calibri"/>
          <w:b/>
          <w:color w:val="004080"/>
          <w:sz w:val="28"/>
          <w:lang w:val="de-DE"/>
        </w:rPr>
        <w:t>diagram</w:t>
      </w:r>
      <w:bookmarkStart w:id="275" w:name="Diagram.Notes.Start"/>
      <w:bookmarkEnd w:id="275"/>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43625" cy="5000625"/>
            <wp:effectExtent l="0" t="0" r="0" b="0"/>
            <wp:docPr id="31"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0"/>
                    <pic:cNvPicPr>
                      <a:picLocks noChangeAspect="1" noChangeArrowheads="1"/>
                    </pic:cNvPicPr>
                  </pic:nvPicPr>
                  <pic:blipFill>
                    <a:blip r:embed="rId30">
                      <a:extLst>
                        <a:ext uri="{28A0092B-C50C-407E-A947-70E740481C1C}">
                          <a14:useLocalDpi xmlns:a14="http://schemas.microsoft.com/office/drawing/2010/main" val="0"/>
                        </a:ext>
                      </a:extLst>
                    </a:blip>
                    <a:srcRect r="44756"/>
                    <a:stretch>
                      <a:fillRect/>
                    </a:stretch>
                  </pic:blipFill>
                  <pic:spPr bwMode="auto">
                    <a:xfrm>
                      <a:off x="0" y="0"/>
                      <a:ext cx="6143625" cy="5000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20: </w:t>
      </w:r>
      <w:r w:rsidRPr="000C6D41">
        <w:rPr>
          <w:rFonts w:eastAsia="Times New Roman" w:cs="Arial"/>
          <w:color w:val="000000"/>
          <w:szCs w:val="24"/>
        </w:rPr>
        <w:t xml:space="preserve">Nasadenie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76" w:name="BKM_65E943B8_E0DA_4E91_8B44_07F0C54D22C0"/>
      <w:bookmarkEnd w:id="276"/>
    </w:p>
    <w:p w:rsidR="00BF5E68" w:rsidRPr="000C6D41" w:rsidRDefault="00BF5E68">
      <w:pPr>
        <w:outlineLvl w:val="0"/>
        <w:rPr>
          <w:rFonts w:ascii="Times New Roman" w:hAnsi="Times New Roman"/>
          <w:sz w:val="20"/>
        </w:rPr>
      </w:pPr>
      <w:r w:rsidRPr="000C6D41">
        <w:rPr>
          <w:rFonts w:ascii="Calibri" w:hAnsi="Calibri"/>
          <w:color w:val="0080C0"/>
          <w:sz w:val="28"/>
        </w:rPr>
        <w:t>Databaza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databaze su ulozene vsetky data s ktorymi pracuje aplikacia. </w:t>
      </w:r>
      <w:r w:rsidRPr="000C6D41">
        <w:rPr>
          <w:rFonts w:ascii="Times New Roman" w:hAnsi="Times New Roman"/>
          <w:sz w:val="20"/>
          <w:lang w:val="de-DE"/>
        </w:rPr>
        <w:t xml:space="preserve">Ziadne data nie su ulozene lokalne.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7" w:name="BKM_3E51B854_FF95_41E4_90AA_E9B9229A3C32"/>
      <w:bookmarkEnd w:id="277"/>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Internet</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Klientske aplikacie komunikuju so serverovskou prostrednictvom internetu.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8" w:name="BKM_23DDEB0B_64EF_4801_8951_D20858512B5B"/>
      <w:bookmarkEnd w:id="278"/>
    </w:p>
    <w:p w:rsidR="00BF5E68" w:rsidRDefault="00BF5E68">
      <w:pPr>
        <w:outlineLvl w:val="0"/>
        <w:rPr>
          <w:rFonts w:ascii="Times New Roman" w:hAnsi="Times New Roman"/>
          <w:sz w:val="20"/>
          <w:lang w:val="en-AU"/>
        </w:rPr>
      </w:pPr>
      <w:r>
        <w:rPr>
          <w:rFonts w:ascii="Calibri" w:hAnsi="Calibri"/>
          <w:color w:val="0080C0"/>
          <w:sz w:val="28"/>
          <w:lang w:val="en-AU"/>
        </w:rPr>
        <w:t>JSON Parser</w:t>
      </w:r>
    </w:p>
    <w:p w:rsidR="00BF5E68" w:rsidRDefault="00BF5E68">
      <w:pPr>
        <w:outlineLvl w:val="0"/>
        <w:rPr>
          <w:rFonts w:ascii="Times New Roman" w:hAnsi="Times New Roman"/>
          <w:color w:val="000000"/>
          <w:sz w:val="20"/>
        </w:rPr>
      </w:pPr>
      <w:r>
        <w:rPr>
          <w:rFonts w:ascii="Times New Roman" w:hAnsi="Times New Roman"/>
          <w:sz w:val="20"/>
          <w:lang w:val="en-AU"/>
        </w:rPr>
        <w:t xml:space="preserve">Parser sluziaci ako citac a posielac dat z a do databazy. </w:t>
      </w:r>
      <w:bookmarkStart w:id="279" w:name="BKM_F7DC8EC3_30E2_420A_864A_1F6A317EFD2C"/>
      <w:bookmarkStart w:id="280" w:name="BKM_5988596B_016C_4533_9350_B140794F3589"/>
      <w:bookmarkEnd w:id="279"/>
      <w:bookmarkEnd w:id="280"/>
    </w:p>
    <w:p w:rsidR="00BF5E68" w:rsidRDefault="00BF5E68">
      <w:pPr>
        <w:outlineLvl w:val="0"/>
        <w:rPr>
          <w:rFonts w:ascii="Times New Roman" w:hAnsi="Times New Roman"/>
          <w:sz w:val="20"/>
          <w:lang w:val="en-AU"/>
        </w:rPr>
      </w:pPr>
      <w:r>
        <w:rPr>
          <w:rFonts w:ascii="Calibri" w:hAnsi="Calibri"/>
          <w:color w:val="0080C0"/>
          <w:sz w:val="28"/>
          <w:lang w:val="en-AU"/>
        </w:rPr>
        <w:lastRenderedPageBreak/>
        <w:t>Oracle SQL</w:t>
      </w:r>
    </w:p>
    <w:p w:rsidR="00BF5E68" w:rsidRDefault="00BF5E68">
      <w:pPr>
        <w:outlineLvl w:val="0"/>
        <w:rPr>
          <w:rFonts w:ascii="Times New Roman" w:hAnsi="Times New Roman"/>
          <w:color w:val="000000"/>
          <w:sz w:val="20"/>
        </w:rPr>
      </w:pPr>
      <w:r>
        <w:rPr>
          <w:rFonts w:ascii="Times New Roman" w:hAnsi="Times New Roman"/>
          <w:sz w:val="20"/>
          <w:lang w:val="en-AU"/>
        </w:rPr>
        <w:t xml:space="preserve">Relacna databaza typu Oracle 10g.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1" w:name="BKM_8B34BB77_D9B7_4617_B4F5_A3F1B1E19BCE"/>
      <w:bookmarkEnd w:id="281"/>
    </w:p>
    <w:p w:rsidR="00BF5E68" w:rsidRPr="000C6D41" w:rsidRDefault="00BF5E68">
      <w:pPr>
        <w:outlineLvl w:val="0"/>
        <w:rPr>
          <w:rFonts w:ascii="Times New Roman" w:hAnsi="Times New Roman"/>
          <w:sz w:val="20"/>
        </w:rPr>
      </w:pPr>
      <w:r w:rsidRPr="000C6D41">
        <w:rPr>
          <w:rFonts w:ascii="Calibri" w:hAnsi="Calibri"/>
          <w:color w:val="0080C0"/>
          <w:sz w:val="28"/>
        </w:rPr>
        <w:t>REST API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na vymenu dat medzi klientskou aplikaciu, teda bud z vydajne alebo z telefonu uzivatela, a aplikaciou ulozenou na serveri.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2" w:name="BKM_EFB81C67_4C95_4D73_A3F1_50AD88953316"/>
      <w:bookmarkEnd w:id="282"/>
    </w:p>
    <w:p w:rsidR="00BF5E68" w:rsidRPr="000C6D41" w:rsidRDefault="00BF5E68">
      <w:pPr>
        <w:outlineLvl w:val="0"/>
        <w:rPr>
          <w:rFonts w:ascii="Times New Roman" w:hAnsi="Times New Roman"/>
          <w:sz w:val="20"/>
        </w:rPr>
      </w:pPr>
      <w:r w:rsidRPr="000C6D41">
        <w:rPr>
          <w:rFonts w:ascii="Calibri" w:hAnsi="Calibri"/>
          <w:color w:val="0080C0"/>
          <w:sz w:val="28"/>
        </w:rPr>
        <w:t>Stravovacie zariadenie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Desktopova aplikacia urcena pre pracovnikov vydajne.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3" w:name="BKM_82B87908_5BB6_4A97_AED7_C79CB2B0D599"/>
      <w:bookmarkEnd w:id="283"/>
    </w:p>
    <w:p w:rsidR="00BF5E68" w:rsidRDefault="00BF5E68">
      <w:pPr>
        <w:outlineLvl w:val="0"/>
        <w:rPr>
          <w:rFonts w:ascii="Times New Roman" w:hAnsi="Times New Roman"/>
          <w:sz w:val="20"/>
          <w:lang w:val="en-AU"/>
        </w:rPr>
      </w:pPr>
      <w:r>
        <w:rPr>
          <w:rFonts w:ascii="Calibri" w:hAnsi="Calibri"/>
          <w:color w:val="0080C0"/>
          <w:sz w:val="28"/>
          <w:lang w:val="en-AU"/>
        </w:rPr>
        <w:t>Stravovanie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Mobilna aplikacia urcena pre smartfony s operacnym systemom Androis alebo iOS.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4" w:name="BKM_EDF86787_66E6_41D9_8774_2F8EA5375F94"/>
      <w:bookmarkEnd w:id="284"/>
    </w:p>
    <w:p w:rsidR="00BF5E68" w:rsidRPr="000C6D41" w:rsidRDefault="00BF5E68">
      <w:pPr>
        <w:outlineLvl w:val="0"/>
        <w:rPr>
          <w:rFonts w:ascii="Times New Roman" w:hAnsi="Times New Roman"/>
          <w:sz w:val="20"/>
        </w:rPr>
      </w:pPr>
      <w:r w:rsidRPr="000C6D41">
        <w:rPr>
          <w:rFonts w:ascii="Calibri" w:hAnsi="Calibri"/>
          <w:color w:val="0080C0"/>
          <w:sz w:val="28"/>
        </w:rPr>
        <w:t xml:space="preserve">Stravovanie Server </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Tato aplikacia (konkretne jednoduchy PHP skript) sluzi na komunikaciu klienta s databazou za ucelom ziskania alebo ukladania dat.  Prijme ziadost alebo data od klienta a posle poziadavku databaze. Ak to bola poziadavka na vyber dat, ziskane data posle spat na klienta.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5" w:name="BKM_44053377_B87D_478F_9337_4D9878D693B5"/>
      <w:bookmarkEnd w:id="285"/>
    </w:p>
    <w:p w:rsidR="00BF5E68" w:rsidRPr="000C6D41" w:rsidRDefault="00BF5E68">
      <w:pPr>
        <w:outlineLvl w:val="0"/>
        <w:rPr>
          <w:rFonts w:ascii="Times New Roman" w:hAnsi="Times New Roman"/>
          <w:sz w:val="20"/>
        </w:rPr>
      </w:pPr>
      <w:r w:rsidRPr="000C6D41">
        <w:rPr>
          <w:rFonts w:ascii="Calibri" w:hAnsi="Calibri"/>
          <w:color w:val="0080C0"/>
          <w:sz w:val="28"/>
        </w:rPr>
        <w:t>Vydajna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Stravovacie zariadenie ktore poskytuje sluzby uvedene uz v Biznis modelovani.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6" w:name="BKM_0B005BDE_E3A0_4428_9087_F24FF99C301B"/>
      <w:bookmarkEnd w:id="286"/>
    </w:p>
    <w:p w:rsidR="00BF5E68" w:rsidRPr="000C6D41" w:rsidRDefault="00BF5E68">
      <w:pPr>
        <w:outlineLvl w:val="0"/>
        <w:rPr>
          <w:rFonts w:ascii="Times New Roman" w:hAnsi="Times New Roman"/>
          <w:sz w:val="20"/>
        </w:rPr>
      </w:pPr>
      <w:r w:rsidRPr="000C6D41">
        <w:rPr>
          <w:rFonts w:ascii="Calibri" w:hAnsi="Calibri"/>
          <w:color w:val="0080C0"/>
          <w:sz w:val="28"/>
        </w:rPr>
        <w:t>Webovy server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webovom serveri je umiestnena jednoducha serverovska aplikacia poskytujuca sluzby klientom, v nasom pripade vydajni alebo pouzivatelovi mobilnej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7" w:name="BKM_EA6DA739_F855_4AAB_80C2_D23CDA443C45"/>
      <w:bookmarkEnd w:id="287"/>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pouzivajuci nasu aplikaciu.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88" w:name="Pkg_LIST_Begin"/>
      <w:bookmarkStart w:id="289" w:name="ZAVER"/>
      <w:bookmarkStart w:id="290" w:name="BKM_079B99A6_DC79_4DBA_8C33_B85AE5392697"/>
      <w:bookmarkEnd w:id="288"/>
      <w:bookmarkEnd w:id="289"/>
      <w:bookmarkEnd w:id="290"/>
    </w:p>
    <w:p w:rsidR="00BF5E68" w:rsidRDefault="00BF5E68">
      <w:pPr>
        <w:pStyle w:val="Nadpis2"/>
        <w:jc w:val="center"/>
        <w:rPr>
          <w:rFonts w:eastAsia="Times New Roman" w:cs="Arial"/>
          <w:bCs w:val="0"/>
          <w:szCs w:val="24"/>
          <w:lang w:val="en-AU"/>
        </w:rPr>
      </w:pPr>
      <w:bookmarkStart w:id="291" w:name="_Toc437529878"/>
      <w:r>
        <w:rPr>
          <w:rFonts w:eastAsia="Times New Roman" w:cs="Arial"/>
          <w:bCs w:val="0"/>
          <w:color w:val="004080"/>
          <w:szCs w:val="24"/>
          <w:lang w:val="en-AU"/>
        </w:rPr>
        <w:t>Zaver</w:t>
      </w:r>
      <w:bookmarkEnd w:id="291"/>
    </w:p>
    <w:p w:rsidR="00BF5E68" w:rsidRDefault="00BF5E68">
      <w:pPr>
        <w:pStyle w:val="Notes"/>
        <w:outlineLvl w:val="0"/>
        <w:rPr>
          <w:rFonts w:eastAsia="Times New Roman" w:cs="Arial"/>
          <w:color w:val="000000"/>
          <w:szCs w:val="24"/>
        </w:rPr>
      </w:pPr>
      <w:r>
        <w:rPr>
          <w:rFonts w:eastAsia="Times New Roman" w:cs="Arial"/>
          <w:color w:val="000000"/>
          <w:szCs w:val="24"/>
        </w:rPr>
        <w:t>V nasej praci sme analyzovali sucasny stav stravovacieho zariadenia. Zistili sme urcite nedostatky, ako napriklad</w:t>
      </w:r>
    </w:p>
    <w:p w:rsidR="00BF5E68" w:rsidRDefault="00BF5E68">
      <w:pPr>
        <w:pStyle w:val="Notes"/>
        <w:outlineLvl w:val="0"/>
        <w:rPr>
          <w:rFonts w:eastAsia="Times New Roman" w:cs="Arial"/>
          <w:color w:val="000000"/>
          <w:szCs w:val="24"/>
        </w:rPr>
      </w:pPr>
      <w:r>
        <w:rPr>
          <w:rFonts w:eastAsia="Times New Roman" w:cs="Arial"/>
          <w:color w:val="000000"/>
          <w:szCs w:val="24"/>
        </w:rPr>
        <w:t>plytvanie surovinami, neefektivne vyuzivanie ludskych zdrojov, zastaraly sposob objednavania stravy ci pomale</w:t>
      </w:r>
    </w:p>
    <w:p w:rsidR="00BF5E68" w:rsidRDefault="00BF5E68">
      <w:pPr>
        <w:pStyle w:val="Notes"/>
        <w:outlineLvl w:val="0"/>
        <w:rPr>
          <w:rFonts w:eastAsia="Times New Roman" w:cs="Arial"/>
          <w:color w:val="000000"/>
          <w:szCs w:val="24"/>
        </w:rPr>
      </w:pPr>
      <w:r>
        <w:rPr>
          <w:rFonts w:eastAsia="Times New Roman" w:cs="Arial"/>
          <w:color w:val="000000"/>
          <w:szCs w:val="24"/>
        </w:rPr>
        <w:t>vyhodnocovanie objednavok. Tieto nedostatky predstavuju pre stravovacie zariadenie zbytocne naklady a vyrazne</w:t>
      </w:r>
    </w:p>
    <w:p w:rsidR="00BF5E68" w:rsidRDefault="00BF5E68">
      <w:pPr>
        <w:pStyle w:val="Notes"/>
        <w:outlineLvl w:val="0"/>
        <w:rPr>
          <w:rFonts w:eastAsia="Times New Roman" w:cs="Arial"/>
          <w:color w:val="000000"/>
          <w:szCs w:val="24"/>
        </w:rPr>
      </w:pPr>
      <w:r>
        <w:rPr>
          <w:rFonts w:eastAsia="Times New Roman" w:cs="Arial"/>
          <w:color w:val="000000"/>
          <w:szCs w:val="24"/>
        </w:rPr>
        <w:t>znizuju jeho zisk. Spolu s majitelom zariadenia sme teda sa rozhodli, ze sluzby zariadenia zmenime a zoptimalizujeme.</w:t>
      </w:r>
    </w:p>
    <w:p w:rsidR="00BF5E68" w:rsidRDefault="00BF5E68">
      <w:pPr>
        <w:pStyle w:val="Notes"/>
        <w:outlineLvl w:val="0"/>
        <w:rPr>
          <w:rFonts w:eastAsia="Times New Roman" w:cs="Arial"/>
          <w:color w:val="000000"/>
          <w:szCs w:val="24"/>
        </w:rPr>
      </w:pPr>
    </w:p>
    <w:p w:rsidR="00BF5E68" w:rsidRDefault="00BF5E68">
      <w:pPr>
        <w:pStyle w:val="Notes"/>
        <w:outlineLvl w:val="0"/>
        <w:rPr>
          <w:rFonts w:eastAsia="Times New Roman" w:cs="Arial"/>
          <w:color w:val="000000"/>
          <w:szCs w:val="24"/>
        </w:rPr>
      </w:pPr>
      <w:r>
        <w:rPr>
          <w:rFonts w:eastAsia="Times New Roman" w:cs="Arial"/>
          <w:color w:val="000000"/>
          <w:szCs w:val="24"/>
        </w:rPr>
        <w:t>Navrhli sme koncept noveho zariadenia, ktore uz nebude fungovat ako bezna jedalen. Stale sa bude jednat o stravovacie zariadenie, ale uz nie vo forme jedalne, tak ako to bolo doteraz. Stravovanie bude zabezpecovane len pre zaregistrovanych zakaznikov a pojde o celodenne stravovanie. Pre kazdeho zakaznika budeme vytvarat individualny jedalnicek na mieru podla jeho poziadaviek, pricom jedla mu budeme dovazat.</w:t>
      </w:r>
    </w:p>
    <w:p w:rsidR="00BF5E68" w:rsidRDefault="00BF5E68">
      <w:pPr>
        <w:pStyle w:val="Notes"/>
        <w:outlineLvl w:val="0"/>
        <w:rPr>
          <w:rFonts w:eastAsia="Times New Roman" w:cs="Arial"/>
          <w:color w:val="000000"/>
          <w:szCs w:val="24"/>
        </w:rPr>
      </w:pPr>
    </w:p>
    <w:p w:rsidR="00BF5E68" w:rsidRDefault="00BF5E68">
      <w:pPr>
        <w:pStyle w:val="Notes"/>
        <w:outlineLvl w:val="0"/>
        <w:rPr>
          <w:rFonts w:eastAsia="Times New Roman" w:cs="Arial"/>
          <w:color w:val="000000"/>
          <w:szCs w:val="24"/>
        </w:rPr>
      </w:pPr>
      <w:r>
        <w:rPr>
          <w:rFonts w:eastAsia="Times New Roman" w:cs="Arial"/>
          <w:color w:val="000000"/>
          <w:szCs w:val="24"/>
        </w:rPr>
        <w:t>Hlavnym cielom nasej prace bolo prave vytvorit navrh podporneho softveru pre nove fungovanie vydajne. Pocas analyzy sme identifikovali 3 potrebne aplikacie:</w:t>
      </w:r>
    </w:p>
    <w:p w:rsidR="00BF5E68" w:rsidRDefault="00BF5E68">
      <w:pPr>
        <w:pStyle w:val="Notes"/>
        <w:outlineLvl w:val="0"/>
        <w:rPr>
          <w:rFonts w:eastAsia="Times New Roman" w:cs="Arial"/>
          <w:color w:val="000000"/>
          <w:szCs w:val="24"/>
        </w:rPr>
      </w:pPr>
      <w:r>
        <w:rPr>
          <w:rFonts w:eastAsia="Times New Roman" w:cs="Arial"/>
          <w:color w:val="000000"/>
          <w:szCs w:val="24"/>
        </w:rPr>
        <w:t>- Jedalen bude mat vlastnu pocitacovu desktop aplikaciu, ktora jej bude sluzit na spravu jedalne, zakaznikov, surovin, ale aj na generovania jedal.</w:t>
      </w:r>
    </w:p>
    <w:p w:rsidR="00BF5E68" w:rsidRDefault="00BF5E68">
      <w:pPr>
        <w:pStyle w:val="Notes"/>
        <w:outlineLvl w:val="0"/>
        <w:rPr>
          <w:rFonts w:eastAsia="Times New Roman" w:cs="Arial"/>
          <w:color w:val="000000"/>
          <w:szCs w:val="24"/>
        </w:rPr>
      </w:pPr>
      <w:r>
        <w:rPr>
          <w:rFonts w:eastAsia="Times New Roman" w:cs="Arial"/>
          <w:color w:val="000000"/>
          <w:szCs w:val="24"/>
        </w:rPr>
        <w:t xml:space="preserve">- Zakaznici (stravnici) budu mat u seba mobilnu aplikaciu pre interakciu s jedalnou. </w:t>
      </w:r>
    </w:p>
    <w:p w:rsidR="00BF5E68" w:rsidRDefault="00BF5E68">
      <w:pPr>
        <w:pStyle w:val="Notes"/>
        <w:outlineLvl w:val="0"/>
        <w:rPr>
          <w:rFonts w:eastAsia="Times New Roman" w:cs="Arial"/>
          <w:color w:val="000000"/>
          <w:szCs w:val="24"/>
        </w:rPr>
      </w:pPr>
      <w:r>
        <w:rPr>
          <w:rFonts w:eastAsia="Times New Roman" w:cs="Arial"/>
          <w:color w:val="000000"/>
          <w:szCs w:val="24"/>
        </w:rPr>
        <w:t xml:space="preserve">- Poslednou aplikaciou, ktoru sme identifikovali az pri tvorbe modelu nasadenia, je serverovska aplikacia, ktora sluzi na komunikaciu spomenutych aplikacii s databazou. </w:t>
      </w:r>
    </w:p>
    <w:p w:rsidR="00BF5E68" w:rsidRDefault="00BF5E68">
      <w:pPr>
        <w:pStyle w:val="Notes"/>
        <w:outlineLvl w:val="0"/>
        <w:rPr>
          <w:rFonts w:eastAsia="Times New Roman" w:cs="Arial"/>
          <w:color w:val="000000"/>
          <w:szCs w:val="24"/>
        </w:rPr>
      </w:pPr>
    </w:p>
    <w:p w:rsidR="00BF5E68" w:rsidRPr="00ED7719" w:rsidRDefault="00BF5E68" w:rsidP="00ED7719">
      <w:pPr>
        <w:pStyle w:val="Notes"/>
        <w:outlineLvl w:val="0"/>
        <w:rPr>
          <w:rFonts w:eastAsia="Times New Roman" w:cs="Arial"/>
          <w:color w:val="000000"/>
          <w:szCs w:val="24"/>
        </w:rPr>
      </w:pPr>
      <w:r>
        <w:rPr>
          <w:rFonts w:eastAsia="Times New Roman" w:cs="Arial"/>
          <w:color w:val="000000"/>
          <w:szCs w:val="24"/>
        </w:rPr>
        <w:t>Na projekte sme tvrdo pracovali pocas celeho semestra, a na zaklade vytvoreneho modelu mozeme zhodnotit, ze so zozbieranymi udajmi, po skompletizovani diagramu tried a podrobnejsej analyze serverovskej aplikacie by sme boli schopny pozadovany system implementovat.</w:t>
      </w:r>
    </w:p>
    <w:sectPr w:rsidR="00BF5E68" w:rsidRPr="00ED7719">
      <w:headerReference w:type="default" r:id="rId31"/>
      <w:footerReference w:type="default" r:id="rId32"/>
      <w:pgSz w:w="11902" w:h="16835"/>
      <w:pgMar w:top="1080" w:right="1080" w:bottom="1080" w:left="108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B7A" w:rsidRDefault="003B3B7A">
      <w:r>
        <w:separator/>
      </w:r>
    </w:p>
  </w:endnote>
  <w:endnote w:type="continuationSeparator" w:id="0">
    <w:p w:rsidR="003B3B7A" w:rsidRDefault="003B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ucida Sans">
    <w:panose1 w:val="00000000000000000000"/>
    <w:charset w:val="EE"/>
    <w:family w:val="auto"/>
    <w:notTrueType/>
    <w:pitch w:val="default"/>
    <w:sig w:usb0="00000005" w:usb1="00000000" w:usb2="00000000" w:usb3="00000000" w:csb0="00000002" w:csb1="00000000"/>
  </w:font>
  <w:font w:name="Liberation Sans Narrow">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E68" w:rsidRDefault="00BF5E68">
    <w:pPr>
      <w:pStyle w:val="Pta"/>
      <w:pBdr>
        <w:top w:val="single" w:sz="6" w:space="0" w:color="auto"/>
      </w:pBdr>
      <w:spacing w:before="20"/>
      <w:rPr>
        <w:rFonts w:eastAsia="Times New Roman" w:cs="Arial"/>
        <w:szCs w:val="24"/>
        <w:lang w:val="en-AU"/>
      </w:rPr>
    </w:pPr>
    <w:r>
      <w:rPr>
        <w:rFonts w:eastAsia="Times New Roman" w:cs="Arial"/>
        <w:szCs w:val="24"/>
      </w:rPr>
      <w:t>Strana</w:t>
    </w:r>
    <w:r>
      <w:rPr>
        <w:rFonts w:eastAsia="Times New Roman" w:cs="Arial"/>
        <w:szCs w:val="24"/>
        <w:lang w:val="en-AU"/>
      </w:rPr>
      <w:t xml:space="preserve"> </w:t>
    </w:r>
    <w:r>
      <w:rPr>
        <w:rFonts w:eastAsia="Times New Roman" w:cs="Arial"/>
        <w:szCs w:val="24"/>
        <w:lang w:val="en-AU"/>
      </w:rPr>
      <w:fldChar w:fldCharType="begin"/>
    </w:r>
    <w:r>
      <w:rPr>
        <w:rFonts w:eastAsia="Times New Roman" w:cs="Arial"/>
        <w:szCs w:val="24"/>
        <w:lang w:val="en-AU"/>
      </w:rPr>
      <w:instrText>PAGE</w:instrText>
    </w:r>
    <w:r>
      <w:rPr>
        <w:rFonts w:eastAsia="Times New Roman" w:cs="Arial"/>
        <w:szCs w:val="24"/>
        <w:lang w:val="en-AU"/>
      </w:rPr>
      <w:fldChar w:fldCharType="separate"/>
    </w:r>
    <w:r w:rsidR="00F03A87">
      <w:rPr>
        <w:rFonts w:eastAsia="Times New Roman" w:cs="Arial"/>
        <w:noProof/>
        <w:szCs w:val="24"/>
        <w:lang w:val="en-AU"/>
      </w:rPr>
      <w:t>11</w:t>
    </w:r>
    <w:r>
      <w:rPr>
        <w:rFonts w:eastAsia="Times New Roman" w:cs="Arial"/>
        <w:szCs w:val="24"/>
        <w:lang w:val="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B7A" w:rsidRDefault="003B3B7A">
      <w:r>
        <w:separator/>
      </w:r>
    </w:p>
  </w:footnote>
  <w:footnote w:type="continuationSeparator" w:id="0">
    <w:p w:rsidR="003B3B7A" w:rsidRDefault="003B3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E68" w:rsidRDefault="00BF5E68">
    <w:pPr>
      <w:pStyle w:val="Hlavika"/>
    </w:pPr>
    <w:r>
      <w:rPr>
        <w:rFonts w:eastAsia="Times New Roman" w:cs="Arial"/>
        <w:szCs w:val="24"/>
        <w:lang w:val="en-AU"/>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15:restartNumberingAfterBreak="0">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3"/>
    <w:multiLevelType w:val="multilevel"/>
    <w:tmpl w:val="00000003"/>
    <w:name w:val="List3"/>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4"/>
    <w:multiLevelType w:val="multilevel"/>
    <w:tmpl w:val="00000004"/>
    <w:name w:val="List4"/>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5"/>
    <w:multiLevelType w:val="multilevel"/>
    <w:tmpl w:val="00000005"/>
    <w:name w:val="List5"/>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00000006"/>
    <w:multiLevelType w:val="multilevel"/>
    <w:tmpl w:val="00000006"/>
    <w:name w:val="List6"/>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00000007"/>
    <w:multiLevelType w:val="multilevel"/>
    <w:tmpl w:val="00000007"/>
    <w:name w:val="List7"/>
    <w:lvl w:ilvl="0">
      <w:start w:val="1"/>
      <w:numFmt w:val="decimal"/>
      <w:lvlText w:val="%1."/>
      <w:lvlJc w:val="left"/>
      <w:rPr>
        <w:rFonts w:ascii="Times New Roman" w:hAnsi="Times New Roman" w:cs="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15:restartNumberingAfterBreak="0">
    <w:nsid w:val="00000008"/>
    <w:multiLevelType w:val="multilevel"/>
    <w:tmpl w:val="00000008"/>
    <w:name w:val="List8"/>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00000009"/>
    <w:multiLevelType w:val="multilevel"/>
    <w:tmpl w:val="00000009"/>
    <w:name w:val="List9"/>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0000000A"/>
    <w:multiLevelType w:val="multilevel"/>
    <w:tmpl w:val="0000000A"/>
    <w:name w:val="List10"/>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0000000B"/>
    <w:multiLevelType w:val="multilevel"/>
    <w:tmpl w:val="0000000B"/>
    <w:name w:val="List11"/>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00124C3C"/>
    <w:multiLevelType w:val="multilevel"/>
    <w:tmpl w:val="00000001"/>
    <w:name w:val="Heading"/>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00CEEC26"/>
    <w:multiLevelType w:val="singleLevel"/>
    <w:tmpl w:val="00000002"/>
    <w:name w:val="Diagram"/>
    <w:lvl w:ilvl="0">
      <w:start w:val="1"/>
      <w:numFmt w:val="decimal"/>
      <w:pStyle w:val="DiagramLabel"/>
      <w:suff w:val="space"/>
      <w:lvlText w:val="Figure %1: "/>
      <w:lvlJc w:val="left"/>
      <w:rPr>
        <w:rFonts w:cs="Times New Roman"/>
      </w:rPr>
    </w:lvl>
  </w:abstractNum>
  <w:abstractNum w:abstractNumId="13" w15:restartNumberingAfterBreak="0">
    <w:nsid w:val="00DBDFA8"/>
    <w:multiLevelType w:val="singleLevel"/>
    <w:tmpl w:val="00000003"/>
    <w:name w:val="Table"/>
    <w:lvl w:ilvl="0">
      <w:start w:val="1"/>
      <w:numFmt w:val="decimal"/>
      <w:pStyle w:val="TableLabel"/>
      <w:suff w:val="space"/>
      <w:lvlText w:val="Table %1:"/>
      <w:lvlJc w:val="left"/>
      <w:rPr>
        <w:rFonts w:cs="Times New Roman"/>
      </w:rPr>
    </w:lvl>
  </w:abstractNum>
  <w:abstractNum w:abstractNumId="14" w15:restartNumberingAfterBreak="0">
    <w:nsid w:val="00DBDFA9"/>
    <w:multiLevelType w:val="multilevel"/>
    <w:tmpl w:val="00000004"/>
    <w:name w:val="Bullet 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00DBDFAA"/>
    <w:multiLevelType w:val="multilevel"/>
    <w:tmpl w:val="00000005"/>
    <w:name w:val="Numbered - Decimal"/>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15:restartNumberingAfterBreak="0">
    <w:nsid w:val="00DBDFAB"/>
    <w:multiLevelType w:val="multilevel"/>
    <w:tmpl w:val="00000006"/>
    <w:name w:val="Numbered - Roman"/>
    <w:lvl w:ilvl="0">
      <w:start w:val="1"/>
      <w:numFmt w:val="lowerRoman"/>
      <w:lvlText w:val="%1."/>
      <w:lvlJc w:val="left"/>
      <w:rPr>
        <w:rFonts w:cs="Times New Roman"/>
      </w:rPr>
    </w:lvl>
    <w:lvl w:ilvl="1">
      <w:start w:val="1"/>
      <w:numFmt w:val="lowerLetter"/>
      <w:lvlText w:val="%1.%2"/>
      <w:lvlJc w:val="left"/>
      <w:rPr>
        <w:rFonts w:cs="Times New Roman"/>
      </w:rPr>
    </w:lvl>
    <w:lvl w:ilvl="2">
      <w:start w:val="1"/>
      <w:numFmt w:val="lowerRoman"/>
      <w:lvlText w:val="%1.%2.%3"/>
      <w:lvlJc w:val="lef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lef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left"/>
      <w:rPr>
        <w:rFonts w:cs="Times New Roman"/>
      </w:rPr>
    </w:lvl>
  </w:abstractNum>
  <w:abstractNum w:abstractNumId="17" w15:restartNumberingAfterBreak="0">
    <w:nsid w:val="00DBDFAC"/>
    <w:multiLevelType w:val="multilevel"/>
    <w:tmpl w:val="00000007"/>
    <w:name w:val="Numbered - alpha"/>
    <w:lvl w:ilvl="0">
      <w:start w:val="1"/>
      <w:numFmt w:val="lowerLetter"/>
      <w:lvlText w:val="%1."/>
      <w:lvlJc w:val="left"/>
      <w:rPr>
        <w:rFonts w:cs="Times New Roman"/>
      </w:rPr>
    </w:lvl>
    <w:lvl w:ilvl="1">
      <w:start w:val="1"/>
      <w:numFmt w:val="lowerLetter"/>
      <w:lvlText w:val="%1.%2"/>
      <w:lvlJc w:val="left"/>
      <w:rPr>
        <w:rFonts w:cs="Times New Roman"/>
      </w:rPr>
    </w:lvl>
    <w:lvl w:ilvl="2">
      <w:start w:val="1"/>
      <w:numFmt w:val="lowerRoman"/>
      <w:lvlText w:val="%1.%2.%3"/>
      <w:lvlJc w:val="lef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lef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left"/>
      <w:rPr>
        <w:rFonts w:cs="Times New Roman"/>
      </w:rPr>
    </w:lvl>
  </w:abstractNum>
  <w:abstractNum w:abstractNumId="18" w15:restartNumberingAfterBreak="0">
    <w:nsid w:val="00DBDFAD"/>
    <w:multiLevelType w:val="multilevel"/>
    <w:tmpl w:val="00000008"/>
    <w:name w:val="Bullets"/>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00DBDFAE"/>
    <w:multiLevelType w:val="multilevel"/>
    <w:tmpl w:val="00000009"/>
    <w:name w:val="Wingdings"/>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15:restartNumberingAfterBreak="0">
    <w:nsid w:val="00DBDFAF"/>
    <w:multiLevelType w:val="multilevel"/>
    <w:tmpl w:val="0000000A"/>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15:restartNumberingAfterBreak="0">
    <w:nsid w:val="00DBDFB0"/>
    <w:multiLevelType w:val="multilevel"/>
    <w:tmpl w:val="0000000B"/>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15:restartNumberingAfterBreak="0">
    <w:nsid w:val="00DBDFB1"/>
    <w:multiLevelType w:val="multilevel"/>
    <w:tmpl w:val="0000000C"/>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00DBDFB2"/>
    <w:multiLevelType w:val="multilevel"/>
    <w:tmpl w:val="0000000D"/>
    <w:name w:val="List2028179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15:restartNumberingAfterBreak="0">
    <w:nsid w:val="00DBDFB3"/>
    <w:multiLevelType w:val="multilevel"/>
    <w:tmpl w:val="0000000E"/>
    <w:name w:val="List20330112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15:restartNumberingAfterBreak="0">
    <w:nsid w:val="00DBDFB4"/>
    <w:multiLevelType w:val="multilevel"/>
    <w:tmpl w:val="0000000F"/>
    <w:name w:val="List2035691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00DBDFB5"/>
    <w:multiLevelType w:val="multilevel"/>
    <w:tmpl w:val="00000010"/>
    <w:name w:val="List2037435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00DBDFB6"/>
    <w:multiLevelType w:val="multilevel"/>
    <w:tmpl w:val="00000011"/>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00DBDFB7"/>
    <w:multiLevelType w:val="multilevel"/>
    <w:tmpl w:val="00000012"/>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00DBDFB8"/>
    <w:multiLevelType w:val="multilevel"/>
    <w:tmpl w:val="00000013"/>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011FC0D4"/>
    <w:multiLevelType w:val="multilevel"/>
    <w:tmpl w:val="00000004"/>
    <w:name w:val="List1885819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31" w15:restartNumberingAfterBreak="0">
    <w:nsid w:val="0122EDBD"/>
    <w:multiLevelType w:val="multilevel"/>
    <w:tmpl w:val="00000005"/>
    <w:name w:val="List1906630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32" w15:restartNumberingAfterBreak="0">
    <w:nsid w:val="0134A5A7"/>
    <w:multiLevelType w:val="multilevel"/>
    <w:tmpl w:val="00000004"/>
    <w:name w:val="List20227495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3" w15:restartNumberingAfterBreak="0">
    <w:nsid w:val="0135237D"/>
    <w:multiLevelType w:val="multilevel"/>
    <w:tmpl w:val="00000005"/>
    <w:name w:val="List2025970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15:restartNumberingAfterBreak="0">
    <w:nsid w:val="013579C7"/>
    <w:multiLevelType w:val="multilevel"/>
    <w:tmpl w:val="00000006"/>
    <w:name w:val="List2028179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5" w15:restartNumberingAfterBreak="0">
    <w:nsid w:val="01363680"/>
    <w:multiLevelType w:val="multilevel"/>
    <w:tmpl w:val="00000007"/>
    <w:name w:val="List20330112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6" w15:restartNumberingAfterBreak="0">
    <w:nsid w:val="01369F31"/>
    <w:multiLevelType w:val="multilevel"/>
    <w:tmpl w:val="00000008"/>
    <w:name w:val="List2035691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15:restartNumberingAfterBreak="0">
    <w:nsid w:val="0136E352"/>
    <w:multiLevelType w:val="multilevel"/>
    <w:tmpl w:val="00000009"/>
    <w:name w:val="List2037435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8" w15:restartNumberingAfterBreak="0">
    <w:nsid w:val="01371BB0"/>
    <w:multiLevelType w:val="multilevel"/>
    <w:tmpl w:val="0000000A"/>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9" w15:restartNumberingAfterBreak="0">
    <w:nsid w:val="01375AE1"/>
    <w:multiLevelType w:val="multilevel"/>
    <w:tmpl w:val="0000000B"/>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0" w15:restartNumberingAfterBreak="0">
    <w:nsid w:val="0137AAB6"/>
    <w:multiLevelType w:val="multilevel"/>
    <w:tmpl w:val="0000000C"/>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1" w15:restartNumberingAfterBreak="0">
    <w:nsid w:val="0153FBC2"/>
    <w:multiLevelType w:val="multilevel"/>
    <w:tmpl w:val="00000004"/>
    <w:name w:val="List2228115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2" w15:restartNumberingAfterBreak="0">
    <w:nsid w:val="015468C7"/>
    <w:multiLevelType w:val="multilevel"/>
    <w:tmpl w:val="00000004"/>
    <w:name w:val="List2230906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3" w15:restartNumberingAfterBreak="0">
    <w:nsid w:val="017449B3"/>
    <w:multiLevelType w:val="multilevel"/>
    <w:tmpl w:val="00000005"/>
    <w:name w:val="List2439825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4" w15:restartNumberingAfterBreak="0">
    <w:nsid w:val="01744FAC"/>
    <w:multiLevelType w:val="multilevel"/>
    <w:tmpl w:val="00000006"/>
    <w:name w:val="List24399788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5" w15:restartNumberingAfterBreak="0">
    <w:nsid w:val="01746030"/>
    <w:multiLevelType w:val="multilevel"/>
    <w:tmpl w:val="00000007"/>
    <w:name w:val="List2440401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6" w15:restartNumberingAfterBreak="0">
    <w:nsid w:val="01771127"/>
    <w:multiLevelType w:val="multilevel"/>
    <w:tmpl w:val="00000008"/>
    <w:name w:val="List24580391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7" w15:restartNumberingAfterBreak="0">
    <w:nsid w:val="0179F03F"/>
    <w:multiLevelType w:val="multilevel"/>
    <w:tmpl w:val="00000009"/>
    <w:name w:val="List24768575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8" w15:restartNumberingAfterBreak="0">
    <w:nsid w:val="0179F040"/>
    <w:multiLevelType w:val="multilevel"/>
    <w:tmpl w:val="0000000A"/>
    <w:name w:val="List829062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9" w15:restartNumberingAfterBreak="0">
    <w:nsid w:val="0179F041"/>
    <w:multiLevelType w:val="multilevel"/>
    <w:tmpl w:val="0000000B"/>
    <w:name w:val="List8308660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0" w15:restartNumberingAfterBreak="0">
    <w:nsid w:val="0179F042"/>
    <w:multiLevelType w:val="multilevel"/>
    <w:tmpl w:val="0000000C"/>
    <w:name w:val="List8324603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1" w15:restartNumberingAfterBreak="0">
    <w:nsid w:val="0179F043"/>
    <w:multiLevelType w:val="multilevel"/>
    <w:tmpl w:val="0000000D"/>
    <w:name w:val="List20227495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2" w15:restartNumberingAfterBreak="0">
    <w:nsid w:val="0179F044"/>
    <w:multiLevelType w:val="multilevel"/>
    <w:tmpl w:val="0000000E"/>
    <w:name w:val="List2025970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3" w15:restartNumberingAfterBreak="0">
    <w:nsid w:val="0179F045"/>
    <w:multiLevelType w:val="multilevel"/>
    <w:tmpl w:val="0000000F"/>
    <w:name w:val="List2028179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4" w15:restartNumberingAfterBreak="0">
    <w:nsid w:val="0179F046"/>
    <w:multiLevelType w:val="multilevel"/>
    <w:tmpl w:val="00000010"/>
    <w:name w:val="List20330112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5" w15:restartNumberingAfterBreak="0">
    <w:nsid w:val="0179F047"/>
    <w:multiLevelType w:val="multilevel"/>
    <w:tmpl w:val="00000011"/>
    <w:name w:val="List20356913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6" w15:restartNumberingAfterBreak="0">
    <w:nsid w:val="0179F048"/>
    <w:multiLevelType w:val="multilevel"/>
    <w:tmpl w:val="00000012"/>
    <w:name w:val="List2037435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7" w15:restartNumberingAfterBreak="0">
    <w:nsid w:val="0179F049"/>
    <w:multiLevelType w:val="multilevel"/>
    <w:tmpl w:val="00000013"/>
    <w:name w:val="List2038878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8" w15:restartNumberingAfterBreak="0">
    <w:nsid w:val="0179F04A"/>
    <w:multiLevelType w:val="multilevel"/>
    <w:tmpl w:val="00000014"/>
    <w:name w:val="List20404961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9" w15:restartNumberingAfterBreak="0">
    <w:nsid w:val="0179F04B"/>
    <w:multiLevelType w:val="multilevel"/>
    <w:tmpl w:val="00000015"/>
    <w:name w:val="List20425398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60" w15:restartNumberingAfterBreak="0">
    <w:nsid w:val="017ED3E9"/>
    <w:multiLevelType w:val="multilevel"/>
    <w:tmpl w:val="0000000D"/>
    <w:name w:val="List2508900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1" w15:restartNumberingAfterBreak="0">
    <w:nsid w:val="017EE518"/>
    <w:multiLevelType w:val="multilevel"/>
    <w:tmpl w:val="0000000E"/>
    <w:name w:val="List2509340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2" w15:restartNumberingAfterBreak="0">
    <w:nsid w:val="018512AD"/>
    <w:multiLevelType w:val="multilevel"/>
    <w:tmpl w:val="0000000F"/>
    <w:name w:val="List2549828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3" w15:restartNumberingAfterBreak="0">
    <w:nsid w:val="0199BEB4"/>
    <w:multiLevelType w:val="multilevel"/>
    <w:tmpl w:val="00000010"/>
    <w:name w:val="List2685304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4" w15:restartNumberingAfterBreak="0">
    <w:nsid w:val="0199CC0D"/>
    <w:multiLevelType w:val="multilevel"/>
    <w:tmpl w:val="00000011"/>
    <w:name w:val="List268564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5" w15:restartNumberingAfterBreak="0">
    <w:nsid w:val="01A05A28"/>
    <w:multiLevelType w:val="multilevel"/>
    <w:tmpl w:val="00000012"/>
    <w:name w:val="List2728605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6" w15:restartNumberingAfterBreak="0">
    <w:nsid w:val="01B83FB6"/>
    <w:multiLevelType w:val="multilevel"/>
    <w:tmpl w:val="00000013"/>
    <w:name w:val="List2885215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7" w15:restartNumberingAfterBreak="0">
    <w:nsid w:val="01D78B38"/>
    <w:multiLevelType w:val="multilevel"/>
    <w:tmpl w:val="00000014"/>
    <w:name w:val="List3090309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8" w15:restartNumberingAfterBreak="0">
    <w:nsid w:val="01D79BEA"/>
    <w:multiLevelType w:val="multilevel"/>
    <w:tmpl w:val="00000015"/>
    <w:name w:val="List3090737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9" w15:restartNumberingAfterBreak="0">
    <w:nsid w:val="01D80EB9"/>
    <w:multiLevelType w:val="multilevel"/>
    <w:tmpl w:val="00000016"/>
    <w:name w:val="List309367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0" w15:restartNumberingAfterBreak="0">
    <w:nsid w:val="01D80EBA"/>
    <w:multiLevelType w:val="multilevel"/>
    <w:tmpl w:val="00000017"/>
    <w:name w:val="List16378732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1" w15:restartNumberingAfterBreak="0">
    <w:nsid w:val="01D80EBB"/>
    <w:multiLevelType w:val="multilevel"/>
    <w:tmpl w:val="00000018"/>
    <w:name w:val="List2022749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2" w15:restartNumberingAfterBreak="0">
    <w:nsid w:val="01D80EBC"/>
    <w:multiLevelType w:val="multilevel"/>
    <w:tmpl w:val="00000019"/>
    <w:name w:val="List20259709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3" w15:restartNumberingAfterBreak="0">
    <w:nsid w:val="01D80EBD"/>
    <w:multiLevelType w:val="multilevel"/>
    <w:tmpl w:val="0000001A"/>
    <w:name w:val="List20281799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4" w15:restartNumberingAfterBreak="0">
    <w:nsid w:val="01D80EBE"/>
    <w:multiLevelType w:val="multilevel"/>
    <w:tmpl w:val="0000001B"/>
    <w:name w:val="List20330112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5" w15:restartNumberingAfterBreak="0">
    <w:nsid w:val="01D80EBF"/>
    <w:multiLevelType w:val="multilevel"/>
    <w:tmpl w:val="0000001C"/>
    <w:name w:val="List20356913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6" w15:restartNumberingAfterBreak="0">
    <w:nsid w:val="01D80EC0"/>
    <w:multiLevelType w:val="multilevel"/>
    <w:tmpl w:val="0000001D"/>
    <w:name w:val="List2037435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7" w15:restartNumberingAfterBreak="0">
    <w:nsid w:val="01D80EC1"/>
    <w:multiLevelType w:val="multilevel"/>
    <w:tmpl w:val="0000001E"/>
    <w:name w:val="List2038878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8" w15:restartNumberingAfterBreak="0">
    <w:nsid w:val="01D80EC2"/>
    <w:multiLevelType w:val="multilevel"/>
    <w:tmpl w:val="0000001F"/>
    <w:name w:val="List204049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9" w15:restartNumberingAfterBreak="0">
    <w:nsid w:val="01D80EC3"/>
    <w:multiLevelType w:val="multilevel"/>
    <w:tmpl w:val="00000020"/>
    <w:name w:val="List20425398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0" w15:restartNumberingAfterBreak="0">
    <w:nsid w:val="01ECF63A"/>
    <w:multiLevelType w:val="multilevel"/>
    <w:tmpl w:val="00000016"/>
    <w:name w:val="List32306746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1" w15:restartNumberingAfterBreak="0">
    <w:nsid w:val="01ED2499"/>
    <w:multiLevelType w:val="multilevel"/>
    <w:tmpl w:val="00000017"/>
    <w:name w:val="List32318617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2" w15:restartNumberingAfterBreak="0">
    <w:nsid w:val="08124B3C"/>
    <w:multiLevelType w:val="hybridMultilevel"/>
    <w:tmpl w:val="05FE1D42"/>
    <w:lvl w:ilvl="0" w:tplc="D758C660">
      <w:numFmt w:val="bullet"/>
      <w:lvlText w:val="-"/>
      <w:lvlJc w:val="left"/>
      <w:pPr>
        <w:ind w:left="720" w:hanging="360"/>
      </w:pPr>
      <w:rPr>
        <w:rFonts w:ascii="Arial" w:eastAsia="Times New Roman" w:hAnsi="Aria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15:restartNumberingAfterBreak="0">
    <w:nsid w:val="0C649434"/>
    <w:multiLevelType w:val="multilevel"/>
    <w:tmpl w:val="00000024"/>
    <w:name w:val="List207918132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4" w15:restartNumberingAfterBreak="0">
    <w:nsid w:val="0C64A57C"/>
    <w:multiLevelType w:val="multilevel"/>
    <w:tmpl w:val="00000025"/>
    <w:name w:val="List2079225567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5" w15:restartNumberingAfterBreak="0">
    <w:nsid w:val="466347D8"/>
    <w:multiLevelType w:val="multilevel"/>
    <w:tmpl w:val="0000000C"/>
    <w:name w:val="List1180911576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86" w15:restartNumberingAfterBreak="0">
    <w:nsid w:val="46635B31"/>
    <w:multiLevelType w:val="multilevel"/>
    <w:tmpl w:val="0000000D"/>
    <w:name w:val="List1180916529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87" w15:restartNumberingAfterBreak="0">
    <w:nsid w:val="4E67A050"/>
    <w:multiLevelType w:val="multilevel"/>
    <w:tmpl w:val="00000016"/>
    <w:name w:val="List131541409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88" w15:restartNumberingAfterBreak="0">
    <w:nsid w:val="52782A99"/>
    <w:multiLevelType w:val="multilevel"/>
    <w:tmpl w:val="00000001"/>
    <w:name w:val="HTML-List1"/>
    <w:lvl w:ilvl="0">
      <w:start w:val="1"/>
      <w:numFmt w:val="bullet"/>
      <w:lvlText w:val="·"/>
      <w:lvlJc w:val="left"/>
      <w:rPr>
        <w:rFonts w:ascii="Times New Roman" w:hAnsi="Times New Roman"/>
        <w:b/>
        <w:sz w:val="20"/>
      </w:rPr>
    </w:lvl>
    <w:lvl w:ilvl="1">
      <w:start w:val="1"/>
      <w:numFmt w:val="bullet"/>
      <w:lvlText w:val="·"/>
      <w:lvlJc w:val="left"/>
      <w:rPr>
        <w:rFonts w:ascii="Times New Roman" w:hAnsi="Times New Roman"/>
        <w:b/>
        <w:sz w:val="20"/>
      </w:rPr>
    </w:lvl>
    <w:lvl w:ilvl="2">
      <w:start w:val="1"/>
      <w:numFmt w:val="bullet"/>
      <w:lvlText w:val="·"/>
      <w:lvlJc w:val="left"/>
      <w:rPr>
        <w:rFonts w:ascii="Times New Roman" w:hAnsi="Times New Roman"/>
        <w:b/>
        <w:sz w:val="20"/>
      </w:rPr>
    </w:lvl>
    <w:lvl w:ilvl="3">
      <w:start w:val="1"/>
      <w:numFmt w:val="bullet"/>
      <w:lvlText w:val="·"/>
      <w:lvlJc w:val="left"/>
      <w:rPr>
        <w:rFonts w:ascii="Times New Roman" w:hAnsi="Times New Roman"/>
        <w:b/>
        <w:sz w:val="20"/>
      </w:rPr>
    </w:lvl>
    <w:lvl w:ilvl="4">
      <w:start w:val="1"/>
      <w:numFmt w:val="bullet"/>
      <w:lvlText w:val="·"/>
      <w:lvlJc w:val="left"/>
      <w:rPr>
        <w:rFonts w:ascii="Times New Roman" w:hAnsi="Times New Roman"/>
        <w:b/>
        <w:sz w:val="20"/>
      </w:rPr>
    </w:lvl>
    <w:lvl w:ilvl="5">
      <w:start w:val="1"/>
      <w:numFmt w:val="bullet"/>
      <w:lvlText w:val="·"/>
      <w:lvlJc w:val="left"/>
      <w:rPr>
        <w:rFonts w:ascii="Times New Roman" w:hAnsi="Times New Roman"/>
        <w:b/>
        <w:sz w:val="20"/>
      </w:rPr>
    </w:lvl>
    <w:lvl w:ilvl="6">
      <w:start w:val="1"/>
      <w:numFmt w:val="bullet"/>
      <w:lvlText w:val="·"/>
      <w:lvlJc w:val="left"/>
      <w:rPr>
        <w:rFonts w:ascii="Times New Roman" w:hAnsi="Times New Roman"/>
        <w:b/>
        <w:sz w:val="20"/>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9" w15:restartNumberingAfterBreak="0">
    <w:nsid w:val="52F90ACD"/>
    <w:multiLevelType w:val="multilevel"/>
    <w:tmpl w:val="00000021"/>
    <w:name w:val="List139205294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0" w15:restartNumberingAfterBreak="0">
    <w:nsid w:val="531BC4E8"/>
    <w:multiLevelType w:val="multilevel"/>
    <w:tmpl w:val="00000022"/>
    <w:name w:val="List1394328808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1" w15:restartNumberingAfterBreak="0">
    <w:nsid w:val="53A08F4B"/>
    <w:multiLevelType w:val="multilevel"/>
    <w:tmpl w:val="00000023"/>
    <w:name w:val="List140303137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num w:numId="1">
    <w:abstractNumId w:val="12"/>
  </w:num>
  <w:num w:numId="2">
    <w:abstractNumId w:val="13"/>
  </w:num>
  <w:num w:numId="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hideSpellingError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B4A64"/>
    <w:rsid w:val="00053A43"/>
    <w:rsid w:val="000C6D41"/>
    <w:rsid w:val="0024695C"/>
    <w:rsid w:val="003B3B7A"/>
    <w:rsid w:val="003B4A64"/>
    <w:rsid w:val="00442DEC"/>
    <w:rsid w:val="0071057B"/>
    <w:rsid w:val="00712E07"/>
    <w:rsid w:val="0077470B"/>
    <w:rsid w:val="009F00F8"/>
    <w:rsid w:val="00BB7CA5"/>
    <w:rsid w:val="00BF5E68"/>
    <w:rsid w:val="00D038E2"/>
    <w:rsid w:val="00ED7719"/>
    <w:rsid w:val="00F03A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172469-DE9D-491D-8D2A-A8E09296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widowControl w:val="0"/>
      <w:autoSpaceDE w:val="0"/>
      <w:autoSpaceDN w:val="0"/>
      <w:adjustRightInd w:val="0"/>
      <w:spacing w:after="0" w:line="240" w:lineRule="auto"/>
    </w:pPr>
    <w:rPr>
      <w:rFonts w:ascii="Arial" w:hAnsi="Arial" w:cs="Arial"/>
      <w:sz w:val="24"/>
      <w:szCs w:val="24"/>
    </w:rPr>
  </w:style>
  <w:style w:type="paragraph" w:styleId="Nadpis1">
    <w:name w:val="heading 1"/>
    <w:basedOn w:val="Normlny"/>
    <w:next w:val="Normlny"/>
    <w:link w:val="Nadpis1Char"/>
    <w:uiPriority w:val="99"/>
    <w:qFormat/>
    <w:pPr>
      <w:spacing w:after="80"/>
      <w:outlineLvl w:val="0"/>
    </w:pPr>
    <w:rPr>
      <w:rFonts w:ascii="Calibri" w:hAnsi="Calibri" w:cs="Calibri"/>
      <w:b/>
      <w:bCs/>
      <w:color w:val="365F91"/>
      <w:sz w:val="36"/>
      <w:szCs w:val="36"/>
    </w:rPr>
  </w:style>
  <w:style w:type="paragraph" w:styleId="Nadpis2">
    <w:name w:val="heading 2"/>
    <w:basedOn w:val="Normlny"/>
    <w:next w:val="Normlny"/>
    <w:link w:val="Nadpis2Char"/>
    <w:uiPriority w:val="99"/>
    <w:qFormat/>
    <w:pPr>
      <w:spacing w:after="80"/>
      <w:outlineLvl w:val="1"/>
    </w:pPr>
    <w:rPr>
      <w:rFonts w:ascii="Calibri" w:hAnsi="Calibri" w:cs="Calibri"/>
      <w:b/>
      <w:bCs/>
      <w:color w:val="4F81BC"/>
      <w:sz w:val="32"/>
      <w:szCs w:val="32"/>
    </w:rPr>
  </w:style>
  <w:style w:type="paragraph" w:styleId="Nadpis3">
    <w:name w:val="heading 3"/>
    <w:basedOn w:val="Normlny"/>
    <w:next w:val="Normlny"/>
    <w:link w:val="Nadpis3Char"/>
    <w:uiPriority w:val="99"/>
    <w:qFormat/>
    <w:pPr>
      <w:spacing w:after="80"/>
      <w:outlineLvl w:val="2"/>
    </w:pPr>
    <w:rPr>
      <w:rFonts w:ascii="Calibri" w:hAnsi="Calibri" w:cs="Calibri"/>
      <w:b/>
      <w:bCs/>
      <w:color w:val="4F81BC"/>
      <w:sz w:val="28"/>
      <w:szCs w:val="28"/>
    </w:rPr>
  </w:style>
  <w:style w:type="paragraph" w:styleId="Nadpis4">
    <w:name w:val="heading 4"/>
    <w:basedOn w:val="Normlny"/>
    <w:next w:val="Normlny"/>
    <w:link w:val="Nadpis4Char"/>
    <w:uiPriority w:val="99"/>
    <w:qFormat/>
    <w:pPr>
      <w:spacing w:after="80"/>
      <w:outlineLvl w:val="3"/>
    </w:pPr>
    <w:rPr>
      <w:rFonts w:ascii="Calibri" w:hAnsi="Calibri" w:cs="Calibri"/>
      <w:b/>
      <w:bCs/>
      <w:i/>
      <w:iCs/>
      <w:color w:val="4F81BC"/>
      <w:sz w:val="28"/>
      <w:szCs w:val="28"/>
    </w:rPr>
  </w:style>
  <w:style w:type="paragraph" w:styleId="Nadpis5">
    <w:name w:val="heading 5"/>
    <w:basedOn w:val="Normlny"/>
    <w:next w:val="Normlny"/>
    <w:link w:val="Nadpis5Char"/>
    <w:uiPriority w:val="99"/>
    <w:qFormat/>
    <w:pPr>
      <w:spacing w:after="80"/>
      <w:outlineLvl w:val="4"/>
    </w:pPr>
    <w:rPr>
      <w:rFonts w:ascii="Calibri" w:hAnsi="Calibri" w:cs="Calibri"/>
      <w:b/>
      <w:bCs/>
      <w:color w:val="233E5F"/>
    </w:rPr>
  </w:style>
  <w:style w:type="paragraph" w:styleId="Nadpis6">
    <w:name w:val="heading 6"/>
    <w:basedOn w:val="Normlny"/>
    <w:next w:val="Normlny"/>
    <w:link w:val="Nadpis6Char"/>
    <w:uiPriority w:val="99"/>
    <w:qFormat/>
    <w:pPr>
      <w:spacing w:after="80"/>
      <w:outlineLvl w:val="5"/>
    </w:pPr>
    <w:rPr>
      <w:rFonts w:ascii="Calibri" w:hAnsi="Calibri" w:cs="Calibri"/>
      <w:b/>
      <w:bCs/>
      <w:i/>
      <w:iCs/>
      <w:color w:val="233E5F"/>
    </w:rPr>
  </w:style>
  <w:style w:type="paragraph" w:styleId="Nadpis7">
    <w:name w:val="heading 7"/>
    <w:basedOn w:val="Normlny"/>
    <w:next w:val="Normlny"/>
    <w:link w:val="Nadpis7Char"/>
    <w:uiPriority w:val="99"/>
    <w:qFormat/>
    <w:pPr>
      <w:spacing w:after="80"/>
      <w:outlineLvl w:val="6"/>
    </w:pPr>
    <w:rPr>
      <w:rFonts w:ascii="Calibri" w:hAnsi="Calibri" w:cs="Calibri"/>
      <w:b/>
      <w:bCs/>
      <w:i/>
      <w:iCs/>
      <w:color w:val="3F3F3F"/>
    </w:rPr>
  </w:style>
  <w:style w:type="paragraph" w:styleId="Nadpis8">
    <w:name w:val="heading 8"/>
    <w:basedOn w:val="Normlny"/>
    <w:next w:val="Normlny"/>
    <w:link w:val="Nadpis8Char"/>
    <w:uiPriority w:val="99"/>
    <w:qFormat/>
    <w:pPr>
      <w:spacing w:after="80"/>
      <w:outlineLvl w:val="7"/>
    </w:pPr>
    <w:rPr>
      <w:rFonts w:ascii="Calibri" w:hAnsi="Calibri" w:cs="Calibri"/>
      <w:b/>
      <w:bCs/>
      <w:color w:val="3F3F3F"/>
      <w:sz w:val="22"/>
      <w:szCs w:val="22"/>
    </w:rPr>
  </w:style>
  <w:style w:type="paragraph" w:styleId="Nadpis9">
    <w:name w:val="heading 9"/>
    <w:basedOn w:val="Normlny"/>
    <w:next w:val="Normlny"/>
    <w:link w:val="Nadpis9Char"/>
    <w:uiPriority w:val="99"/>
    <w:qFormat/>
    <w:pPr>
      <w:spacing w:after="80"/>
      <w:outlineLvl w:val="8"/>
    </w:pPr>
    <w:rPr>
      <w:rFonts w:ascii="Calibri" w:hAnsi="Calibri" w:cs="Calibri"/>
      <w:b/>
      <w:bCs/>
      <w:i/>
      <w:iCs/>
      <w:color w:val="3F3F3F"/>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Pr>
      <w:rFonts w:asciiTheme="majorHAnsi" w:eastAsiaTheme="majorEastAsia" w:hAnsiTheme="majorHAnsi" w:cs="Times New Roman"/>
      <w:b/>
      <w:bCs/>
      <w:kern w:val="32"/>
      <w:sz w:val="32"/>
      <w:szCs w:val="32"/>
    </w:rPr>
  </w:style>
  <w:style w:type="character" w:customStyle="1" w:styleId="Nadpis2Char">
    <w:name w:val="Nadpis 2 Char"/>
    <w:basedOn w:val="Predvolenpsmoodseku"/>
    <w:link w:val="Nadpis2"/>
    <w:uiPriority w:val="99"/>
    <w:locked/>
    <w:rPr>
      <w:rFonts w:asciiTheme="majorHAnsi" w:eastAsiaTheme="majorEastAsia" w:hAnsiTheme="majorHAnsi" w:cs="Times New Roman"/>
      <w:b/>
      <w:bCs/>
      <w:i/>
      <w:iCs/>
      <w:sz w:val="28"/>
      <w:szCs w:val="28"/>
    </w:rPr>
  </w:style>
  <w:style w:type="character" w:customStyle="1" w:styleId="Nadpis3Char">
    <w:name w:val="Nadpis 3 Char"/>
    <w:basedOn w:val="Predvolenpsmoodseku"/>
    <w:link w:val="Nadpis3"/>
    <w:uiPriority w:val="9"/>
    <w:semiHidden/>
    <w:locked/>
    <w:rPr>
      <w:rFonts w:asciiTheme="majorHAnsi" w:eastAsiaTheme="majorEastAsia" w:hAnsiTheme="majorHAnsi" w:cs="Times New Roman"/>
      <w:b/>
      <w:bCs/>
      <w:sz w:val="26"/>
      <w:szCs w:val="26"/>
    </w:rPr>
  </w:style>
  <w:style w:type="character" w:customStyle="1" w:styleId="Nadpis4Char">
    <w:name w:val="Nadpis 4 Char"/>
    <w:basedOn w:val="Predvolenpsmoodseku"/>
    <w:link w:val="Nadpis4"/>
    <w:uiPriority w:val="99"/>
    <w:locked/>
    <w:rPr>
      <w:rFonts w:cs="Times New Roman"/>
      <w:b/>
      <w:bCs/>
      <w:sz w:val="28"/>
      <w:szCs w:val="28"/>
    </w:rPr>
  </w:style>
  <w:style w:type="character" w:customStyle="1" w:styleId="Nadpis5Char">
    <w:name w:val="Nadpis 5 Char"/>
    <w:basedOn w:val="Predvolenpsmoodseku"/>
    <w:link w:val="Nadpis5"/>
    <w:uiPriority w:val="9"/>
    <w:semiHidden/>
    <w:locked/>
    <w:rPr>
      <w:rFonts w:cs="Times New Roman"/>
      <w:b/>
      <w:bCs/>
      <w:i/>
      <w:iCs/>
      <w:sz w:val="26"/>
      <w:szCs w:val="26"/>
    </w:rPr>
  </w:style>
  <w:style w:type="character" w:customStyle="1" w:styleId="Nadpis6Char">
    <w:name w:val="Nadpis 6 Char"/>
    <w:basedOn w:val="Predvolenpsmoodseku"/>
    <w:link w:val="Nadpis6"/>
    <w:uiPriority w:val="9"/>
    <w:semiHidden/>
    <w:locked/>
    <w:rPr>
      <w:rFonts w:cs="Times New Roman"/>
      <w:b/>
      <w:bCs/>
    </w:rPr>
  </w:style>
  <w:style w:type="character" w:customStyle="1" w:styleId="Nadpis7Char">
    <w:name w:val="Nadpis 7 Char"/>
    <w:basedOn w:val="Predvolenpsmoodseku"/>
    <w:link w:val="Nadpis7"/>
    <w:uiPriority w:val="9"/>
    <w:semiHidden/>
    <w:locked/>
    <w:rPr>
      <w:rFonts w:cs="Times New Roman"/>
      <w:sz w:val="24"/>
      <w:szCs w:val="24"/>
    </w:rPr>
  </w:style>
  <w:style w:type="character" w:customStyle="1" w:styleId="Nadpis8Char">
    <w:name w:val="Nadpis 8 Char"/>
    <w:basedOn w:val="Predvolenpsmoodseku"/>
    <w:link w:val="Nadpis8"/>
    <w:uiPriority w:val="9"/>
    <w:semiHidden/>
    <w:locked/>
    <w:rPr>
      <w:rFonts w:cs="Times New Roman"/>
      <w:i/>
      <w:iCs/>
      <w:sz w:val="24"/>
      <w:szCs w:val="24"/>
    </w:rPr>
  </w:style>
  <w:style w:type="character" w:customStyle="1" w:styleId="Nadpis9Char">
    <w:name w:val="Nadpis 9 Char"/>
    <w:basedOn w:val="Predvolenpsmoodseku"/>
    <w:link w:val="Nadpis9"/>
    <w:uiPriority w:val="9"/>
    <w:semiHidden/>
    <w:locked/>
    <w:rPr>
      <w:rFonts w:asciiTheme="majorHAnsi" w:eastAsiaTheme="majorEastAsia" w:hAnsiTheme="majorHAnsi" w:cs="Times New Roman"/>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rPr>
      <w:rFonts w:ascii="Times New Roman" w:hAnsi="Times New Roman"/>
    </w:rPr>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Normlny"/>
    <w:uiPriority w:val="99"/>
    <w:pPr>
      <w:widowControl w:val="0"/>
      <w:autoSpaceDE w:val="0"/>
      <w:autoSpaceDN w:val="0"/>
      <w:adjustRightInd w:val="0"/>
      <w:spacing w:after="0" w:line="240" w:lineRule="auto"/>
      <w:jc w:val="right"/>
    </w:pPr>
    <w:rPr>
      <w:rFonts w:ascii="Calibri" w:hAnsi="Calibri" w:cs="Calibri"/>
      <w:b/>
      <w:bCs/>
      <w:sz w:val="72"/>
      <w:szCs w:val="72"/>
    </w:rPr>
  </w:style>
  <w:style w:type="paragraph" w:customStyle="1" w:styleId="CoverHeading2">
    <w:name w:val="Cover Heading 2"/>
    <w:next w:val="Normlny"/>
    <w:uiPriority w:val="99"/>
    <w:pPr>
      <w:widowControl w:val="0"/>
      <w:autoSpaceDE w:val="0"/>
      <w:autoSpaceDN w:val="0"/>
      <w:adjustRightInd w:val="0"/>
      <w:spacing w:after="0" w:line="240" w:lineRule="auto"/>
      <w:jc w:val="right"/>
    </w:pPr>
    <w:rPr>
      <w:rFonts w:ascii="Calibri" w:hAnsi="Calibri" w:cs="Calibri"/>
      <w:color w:val="800000"/>
      <w:sz w:val="60"/>
      <w:szCs w:val="60"/>
    </w:rPr>
  </w:style>
  <w:style w:type="paragraph" w:customStyle="1" w:styleId="CoverText1">
    <w:name w:val="Cover Text 1"/>
    <w:next w:val="Normlny"/>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rPr>
  </w:style>
  <w:style w:type="paragraph" w:customStyle="1" w:styleId="CoverText2">
    <w:name w:val="Cover Text 2"/>
    <w:next w:val="Normlny"/>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rPr>
  </w:style>
  <w:style w:type="paragraph" w:styleId="Hlavikaobsahu">
    <w:name w:val="TOC Heading"/>
    <w:basedOn w:val="Nadpis1"/>
    <w:next w:val="Normlny"/>
    <w:uiPriority w:val="99"/>
    <w:qFormat/>
    <w:pPr>
      <w:spacing w:before="240"/>
      <w:outlineLvl w:val="9"/>
    </w:pPr>
    <w:rPr>
      <w:color w:val="auto"/>
      <w:sz w:val="32"/>
      <w:szCs w:val="32"/>
    </w:rPr>
  </w:style>
  <w:style w:type="paragraph" w:styleId="Obsah1">
    <w:name w:val="toc 1"/>
    <w:basedOn w:val="Normlny"/>
    <w:next w:val="Normlny"/>
    <w:uiPriority w:val="39"/>
    <w:pPr>
      <w:tabs>
        <w:tab w:val="right" w:leader="dot" w:pos="8280"/>
      </w:tabs>
      <w:spacing w:before="120" w:after="40"/>
      <w:ind w:right="720"/>
      <w:outlineLvl w:val="0"/>
    </w:pPr>
    <w:rPr>
      <w:rFonts w:ascii="Times New Roman" w:hAnsi="Times New Roman" w:cs="Times New Roman"/>
      <w:b/>
      <w:bCs/>
      <w:sz w:val="20"/>
      <w:szCs w:val="20"/>
    </w:rPr>
  </w:style>
  <w:style w:type="paragraph" w:styleId="Obsah2">
    <w:name w:val="toc 2"/>
    <w:basedOn w:val="Normlny"/>
    <w:next w:val="Normlny"/>
    <w:uiPriority w:val="39"/>
    <w:pPr>
      <w:tabs>
        <w:tab w:val="right" w:leader="dot" w:pos="8280"/>
      </w:tabs>
      <w:spacing w:before="40" w:after="20"/>
      <w:ind w:left="180" w:right="720"/>
    </w:pPr>
    <w:rPr>
      <w:rFonts w:ascii="Times New Roman" w:hAnsi="Times New Roman" w:cs="Times New Roman"/>
      <w:sz w:val="20"/>
      <w:szCs w:val="20"/>
    </w:rPr>
  </w:style>
  <w:style w:type="paragraph" w:styleId="Obsah3">
    <w:name w:val="toc 3"/>
    <w:basedOn w:val="Normlny"/>
    <w:next w:val="Normlny"/>
    <w:uiPriority w:val="39"/>
    <w:pPr>
      <w:tabs>
        <w:tab w:val="right" w:leader="dot" w:pos="8280"/>
      </w:tabs>
      <w:spacing w:before="40" w:after="20"/>
      <w:ind w:left="360" w:right="720"/>
    </w:pPr>
    <w:rPr>
      <w:rFonts w:ascii="Times New Roman" w:hAnsi="Times New Roman" w:cs="Times New Roman"/>
      <w:sz w:val="20"/>
      <w:szCs w:val="20"/>
    </w:rPr>
  </w:style>
  <w:style w:type="paragraph" w:styleId="Obsah4">
    <w:name w:val="toc 4"/>
    <w:basedOn w:val="Normlny"/>
    <w:next w:val="Normlny"/>
    <w:uiPriority w:val="39"/>
    <w:pPr>
      <w:tabs>
        <w:tab w:val="right" w:leader="dot" w:pos="8280"/>
      </w:tabs>
      <w:spacing w:before="40" w:after="20"/>
      <w:ind w:left="540" w:right="720"/>
    </w:pPr>
    <w:rPr>
      <w:rFonts w:ascii="Times New Roman" w:hAnsi="Times New Roman" w:cs="Times New Roman"/>
      <w:sz w:val="20"/>
      <w:szCs w:val="20"/>
    </w:rPr>
  </w:style>
  <w:style w:type="paragraph" w:styleId="Obsah5">
    <w:name w:val="toc 5"/>
    <w:basedOn w:val="Normlny"/>
    <w:next w:val="Normlny"/>
    <w:uiPriority w:val="39"/>
    <w:pPr>
      <w:tabs>
        <w:tab w:val="right" w:leader="dot" w:pos="8280"/>
      </w:tabs>
      <w:spacing w:before="40" w:after="20"/>
      <w:ind w:left="720" w:right="720"/>
    </w:pPr>
    <w:rPr>
      <w:rFonts w:ascii="Times New Roman" w:hAnsi="Times New Roman" w:cs="Times New Roman"/>
      <w:sz w:val="20"/>
      <w:szCs w:val="20"/>
    </w:rPr>
  </w:style>
  <w:style w:type="paragraph" w:styleId="Obsah6">
    <w:name w:val="toc 6"/>
    <w:basedOn w:val="Normlny"/>
    <w:next w:val="Normlny"/>
    <w:uiPriority w:val="39"/>
    <w:pPr>
      <w:tabs>
        <w:tab w:val="right" w:leader="dot" w:pos="8280"/>
      </w:tabs>
      <w:spacing w:before="40" w:after="20"/>
      <w:ind w:left="900" w:right="720"/>
    </w:pPr>
    <w:rPr>
      <w:rFonts w:ascii="Times New Roman" w:hAnsi="Times New Roman" w:cs="Times New Roman"/>
      <w:sz w:val="20"/>
      <w:szCs w:val="20"/>
    </w:rPr>
  </w:style>
  <w:style w:type="paragraph" w:styleId="Obsah7">
    <w:name w:val="toc 7"/>
    <w:basedOn w:val="Normlny"/>
    <w:next w:val="Normlny"/>
    <w:uiPriority w:val="99"/>
    <w:pPr>
      <w:tabs>
        <w:tab w:val="right" w:leader="dot" w:pos="8280"/>
      </w:tabs>
      <w:spacing w:before="40" w:after="20"/>
      <w:ind w:left="1080" w:right="720"/>
    </w:pPr>
    <w:rPr>
      <w:rFonts w:ascii="Times New Roman" w:hAnsi="Times New Roman" w:cs="Times New Roman"/>
      <w:sz w:val="20"/>
      <w:szCs w:val="20"/>
    </w:rPr>
  </w:style>
  <w:style w:type="paragraph" w:styleId="Obsah8">
    <w:name w:val="toc 8"/>
    <w:basedOn w:val="Normlny"/>
    <w:next w:val="Normlny"/>
    <w:uiPriority w:val="99"/>
    <w:pPr>
      <w:tabs>
        <w:tab w:val="right" w:leader="dot" w:pos="8280"/>
      </w:tabs>
      <w:spacing w:before="40" w:after="20"/>
      <w:ind w:left="1260" w:right="720"/>
    </w:pPr>
    <w:rPr>
      <w:rFonts w:ascii="Times New Roman" w:hAnsi="Times New Roman" w:cs="Times New Roman"/>
      <w:sz w:val="20"/>
      <w:szCs w:val="20"/>
    </w:rPr>
  </w:style>
  <w:style w:type="paragraph" w:styleId="Obsah9">
    <w:name w:val="toc 9"/>
    <w:basedOn w:val="Normlny"/>
    <w:next w:val="Normlny"/>
    <w:uiPriority w:val="99"/>
    <w:pPr>
      <w:tabs>
        <w:tab w:val="right" w:leader="dot" w:pos="8280"/>
      </w:tabs>
      <w:spacing w:before="40" w:after="20"/>
      <w:ind w:left="1440" w:right="720"/>
    </w:pPr>
    <w:rPr>
      <w:rFonts w:ascii="Times New Roman" w:hAnsi="Times New Roman" w:cs="Times New Roman"/>
      <w:sz w:val="20"/>
      <w:szCs w:val="20"/>
    </w:rPr>
  </w:style>
  <w:style w:type="paragraph" w:styleId="Hlavika">
    <w:name w:val="header"/>
    <w:basedOn w:val="Normlny"/>
    <w:next w:val="Normlny"/>
    <w:link w:val="HlavikaChar"/>
    <w:uiPriority w:val="99"/>
    <w:pPr>
      <w:tabs>
        <w:tab w:val="right" w:pos="8280"/>
      </w:tabs>
    </w:pPr>
    <w:rPr>
      <w:rFonts w:ascii="Times New Roman" w:hAnsi="Times New Roman" w:cs="Times New Roman"/>
      <w:sz w:val="16"/>
      <w:szCs w:val="16"/>
    </w:rPr>
  </w:style>
  <w:style w:type="character" w:customStyle="1" w:styleId="HlavikaChar">
    <w:name w:val="Hlavička Char"/>
    <w:basedOn w:val="Predvolenpsmoodseku"/>
    <w:link w:val="Hlavika"/>
    <w:uiPriority w:val="99"/>
    <w:semiHidden/>
    <w:locked/>
    <w:rPr>
      <w:rFonts w:ascii="Arial" w:hAnsi="Arial" w:cs="Arial"/>
      <w:sz w:val="24"/>
      <w:szCs w:val="24"/>
    </w:rPr>
  </w:style>
  <w:style w:type="paragraph" w:styleId="Pta">
    <w:name w:val="footer"/>
    <w:basedOn w:val="Normlny"/>
    <w:next w:val="Normlny"/>
    <w:link w:val="PtaChar"/>
    <w:uiPriority w:val="99"/>
    <w:pPr>
      <w:jc w:val="center"/>
    </w:pPr>
    <w:rPr>
      <w:rFonts w:ascii="Times New Roman" w:hAnsi="Times New Roman" w:cs="Times New Roman"/>
      <w:sz w:val="16"/>
      <w:szCs w:val="16"/>
    </w:rPr>
  </w:style>
  <w:style w:type="character" w:customStyle="1" w:styleId="PtaChar">
    <w:name w:val="Päta Char"/>
    <w:basedOn w:val="Predvolenpsmoodseku"/>
    <w:link w:val="Pta"/>
    <w:uiPriority w:val="99"/>
    <w:semiHidden/>
    <w:locked/>
    <w:rPr>
      <w:rFonts w:ascii="Arial" w:hAnsi="Arial" w:cs="Arial"/>
      <w:sz w:val="24"/>
      <w:szCs w:val="24"/>
    </w:rPr>
  </w:style>
  <w:style w:type="paragraph" w:customStyle="1" w:styleId="Properties">
    <w:name w:val="Properties"/>
    <w:next w:val="Normlny"/>
    <w:uiPriority w:val="99"/>
    <w:pPr>
      <w:widowControl w:val="0"/>
      <w:autoSpaceDE w:val="0"/>
      <w:autoSpaceDN w:val="0"/>
      <w:adjustRightInd w:val="0"/>
      <w:spacing w:after="0" w:line="240" w:lineRule="auto"/>
      <w:jc w:val="right"/>
    </w:pPr>
    <w:rPr>
      <w:rFonts w:ascii="Times New Roman" w:hAnsi="Times New Roman"/>
      <w:color w:val="5F5F5F"/>
      <w:sz w:val="20"/>
      <w:szCs w:val="20"/>
    </w:rPr>
  </w:style>
  <w:style w:type="paragraph" w:customStyle="1" w:styleId="Notes">
    <w:name w:val="Notes"/>
    <w:next w:val="Normlny"/>
    <w:uiPriority w:val="99"/>
    <w:pPr>
      <w:widowControl w:val="0"/>
      <w:autoSpaceDE w:val="0"/>
      <w:autoSpaceDN w:val="0"/>
      <w:adjustRightInd w:val="0"/>
      <w:spacing w:after="0" w:line="240" w:lineRule="auto"/>
    </w:pPr>
    <w:rPr>
      <w:rFonts w:ascii="Times New Roman" w:hAnsi="Times New Roman"/>
      <w:sz w:val="20"/>
      <w:szCs w:val="20"/>
    </w:rPr>
  </w:style>
  <w:style w:type="paragraph" w:customStyle="1" w:styleId="DiagramImage">
    <w:name w:val="Diagram Image"/>
    <w:next w:val="Normlny"/>
    <w:uiPriority w:val="99"/>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DiagramLabel">
    <w:name w:val="Diagram Label"/>
    <w:next w:val="Normlny"/>
    <w:uiPriority w:val="99"/>
    <w:pPr>
      <w:widowControl w:val="0"/>
      <w:numPr>
        <w:numId w:val="1"/>
      </w:numPr>
      <w:autoSpaceDE w:val="0"/>
      <w:autoSpaceDN w:val="0"/>
      <w:adjustRightInd w:val="0"/>
      <w:spacing w:after="0" w:line="240" w:lineRule="auto"/>
      <w:jc w:val="center"/>
    </w:pPr>
    <w:rPr>
      <w:rFonts w:ascii="Times New Roman" w:hAnsi="Times New Roman"/>
      <w:sz w:val="16"/>
      <w:szCs w:val="16"/>
    </w:rPr>
  </w:style>
  <w:style w:type="paragraph" w:customStyle="1" w:styleId="TableLabel">
    <w:name w:val="Table Label"/>
    <w:next w:val="Normlny"/>
    <w:uiPriority w:val="99"/>
    <w:pPr>
      <w:widowControl w:val="0"/>
      <w:numPr>
        <w:numId w:val="2"/>
      </w:numPr>
      <w:autoSpaceDE w:val="0"/>
      <w:autoSpaceDN w:val="0"/>
      <w:adjustRightInd w:val="0"/>
      <w:spacing w:after="0" w:line="240" w:lineRule="auto"/>
    </w:pPr>
    <w:rPr>
      <w:rFonts w:ascii="Times New Roman" w:hAnsi="Times New Roman"/>
      <w:sz w:val="16"/>
      <w:szCs w:val="16"/>
    </w:rPr>
  </w:style>
  <w:style w:type="paragraph" w:customStyle="1" w:styleId="TableHeading">
    <w:name w:val="Table Heading"/>
    <w:next w:val="Normlny"/>
    <w:uiPriority w:val="99"/>
    <w:pPr>
      <w:widowControl w:val="0"/>
      <w:autoSpaceDE w:val="0"/>
      <w:autoSpaceDN w:val="0"/>
      <w:adjustRightInd w:val="0"/>
      <w:spacing w:before="80" w:after="40" w:line="240" w:lineRule="auto"/>
      <w:ind w:left="90" w:right="90"/>
    </w:pPr>
    <w:rPr>
      <w:rFonts w:ascii="Times New Roman" w:hAnsi="Times New Roman"/>
      <w:b/>
      <w:bCs/>
      <w:sz w:val="18"/>
      <w:szCs w:val="18"/>
    </w:rPr>
  </w:style>
  <w:style w:type="paragraph" w:customStyle="1" w:styleId="TableTitle0">
    <w:name w:val="Table Title 0"/>
    <w:next w:val="Normlny"/>
    <w:uiPriority w:val="99"/>
    <w:pPr>
      <w:widowControl w:val="0"/>
      <w:autoSpaceDE w:val="0"/>
      <w:autoSpaceDN w:val="0"/>
      <w:adjustRightInd w:val="0"/>
      <w:spacing w:after="0" w:line="240" w:lineRule="auto"/>
      <w:ind w:left="270" w:right="270"/>
    </w:pPr>
    <w:rPr>
      <w:rFonts w:ascii="Times New Roman" w:hAnsi="Times New Roman"/>
      <w:b/>
      <w:bCs/>
    </w:rPr>
  </w:style>
  <w:style w:type="paragraph" w:customStyle="1" w:styleId="TableTitle1">
    <w:name w:val="Table Title 1"/>
    <w:next w:val="Normlny"/>
    <w:uiPriority w:val="99"/>
    <w:pPr>
      <w:widowControl w:val="0"/>
      <w:autoSpaceDE w:val="0"/>
      <w:autoSpaceDN w:val="0"/>
      <w:adjustRightInd w:val="0"/>
      <w:spacing w:before="80" w:after="80" w:line="240" w:lineRule="auto"/>
      <w:ind w:left="180" w:right="270"/>
    </w:pPr>
    <w:rPr>
      <w:rFonts w:ascii="Times New Roman" w:hAnsi="Times New Roman"/>
      <w:b/>
      <w:bCs/>
      <w:sz w:val="18"/>
      <w:szCs w:val="18"/>
      <w:u w:val="single"/>
    </w:rPr>
  </w:style>
  <w:style w:type="paragraph" w:customStyle="1" w:styleId="TableTitle2">
    <w:name w:val="Table Title 2"/>
    <w:next w:val="Normlny"/>
    <w:uiPriority w:val="99"/>
    <w:pPr>
      <w:widowControl w:val="0"/>
      <w:autoSpaceDE w:val="0"/>
      <w:autoSpaceDN w:val="0"/>
      <w:adjustRightInd w:val="0"/>
      <w:spacing w:after="120" w:line="240" w:lineRule="auto"/>
      <w:ind w:left="270" w:right="270"/>
    </w:pPr>
    <w:rPr>
      <w:rFonts w:ascii="Times New Roman" w:hAnsi="Times New Roman"/>
      <w:sz w:val="18"/>
      <w:szCs w:val="18"/>
      <w:u w:val="single"/>
    </w:rPr>
  </w:style>
  <w:style w:type="paragraph" w:customStyle="1" w:styleId="TableTextNormal">
    <w:name w:val="Table Text Normal"/>
    <w:next w:val="Normlny"/>
    <w:uiPriority w:val="99"/>
    <w:pPr>
      <w:widowControl w:val="0"/>
      <w:autoSpaceDE w:val="0"/>
      <w:autoSpaceDN w:val="0"/>
      <w:adjustRightInd w:val="0"/>
      <w:spacing w:before="20" w:after="20" w:line="240" w:lineRule="auto"/>
      <w:ind w:left="270" w:right="270"/>
    </w:pPr>
    <w:rPr>
      <w:rFonts w:ascii="Times New Roman" w:hAnsi="Times New Roman"/>
      <w:sz w:val="18"/>
      <w:szCs w:val="18"/>
    </w:rPr>
  </w:style>
  <w:style w:type="paragraph" w:customStyle="1" w:styleId="TableTextLight">
    <w:name w:val="Table Text Light"/>
    <w:next w:val="Normlny"/>
    <w:uiPriority w:val="99"/>
    <w:pPr>
      <w:widowControl w:val="0"/>
      <w:autoSpaceDE w:val="0"/>
      <w:autoSpaceDN w:val="0"/>
      <w:adjustRightInd w:val="0"/>
      <w:spacing w:before="20" w:after="20" w:line="240" w:lineRule="auto"/>
      <w:ind w:left="270" w:right="270"/>
    </w:pPr>
    <w:rPr>
      <w:rFonts w:ascii="Times New Roman" w:hAnsi="Times New Roman"/>
      <w:color w:val="2F2F2F"/>
      <w:sz w:val="18"/>
      <w:szCs w:val="18"/>
    </w:rPr>
  </w:style>
  <w:style w:type="paragraph" w:customStyle="1" w:styleId="TableTextBold">
    <w:name w:val="Table Text Bold"/>
    <w:next w:val="Normlny"/>
    <w:uiPriority w:val="99"/>
    <w:pPr>
      <w:widowControl w:val="0"/>
      <w:autoSpaceDE w:val="0"/>
      <w:autoSpaceDN w:val="0"/>
      <w:adjustRightInd w:val="0"/>
      <w:spacing w:before="20" w:after="20" w:line="240" w:lineRule="auto"/>
      <w:ind w:left="270" w:right="270"/>
    </w:pPr>
    <w:rPr>
      <w:rFonts w:ascii="Times New Roman" w:hAnsi="Times New Roman"/>
      <w:b/>
      <w:bCs/>
      <w:sz w:val="18"/>
      <w:szCs w:val="18"/>
    </w:rPr>
  </w:style>
  <w:style w:type="paragraph" w:customStyle="1" w:styleId="CoverText3">
    <w:name w:val="Cover Text 3"/>
    <w:next w:val="Normlny"/>
    <w:uiPriority w:val="99"/>
    <w:pPr>
      <w:widowControl w:val="0"/>
      <w:autoSpaceDE w:val="0"/>
      <w:autoSpaceDN w:val="0"/>
      <w:adjustRightInd w:val="0"/>
      <w:spacing w:after="0" w:line="240" w:lineRule="auto"/>
      <w:jc w:val="right"/>
    </w:pPr>
    <w:rPr>
      <w:rFonts w:ascii="Calibri" w:hAnsi="Calibri" w:cs="Calibri"/>
      <w:b/>
      <w:bCs/>
      <w:color w:val="004080"/>
      <w:sz w:val="20"/>
      <w:szCs w:val="20"/>
    </w:rPr>
  </w:style>
  <w:style w:type="paragraph" w:customStyle="1" w:styleId="TitleSmall">
    <w:name w:val="Title Small"/>
    <w:next w:val="Normlny"/>
    <w:uiPriority w:val="99"/>
    <w:pPr>
      <w:widowControl w:val="0"/>
      <w:autoSpaceDE w:val="0"/>
      <w:autoSpaceDN w:val="0"/>
      <w:adjustRightInd w:val="0"/>
      <w:spacing w:after="80" w:line="240" w:lineRule="auto"/>
    </w:pPr>
    <w:rPr>
      <w:rFonts w:ascii="Calibri" w:hAnsi="Calibri" w:cs="Calibri"/>
      <w:b/>
      <w:bCs/>
      <w:i/>
      <w:iCs/>
      <w:color w:val="3F3F3F"/>
      <w:sz w:val="20"/>
      <w:szCs w:val="20"/>
    </w:rPr>
  </w:style>
  <w:style w:type="paragraph" w:customStyle="1" w:styleId="TableTextCode">
    <w:name w:val="Table Text Code"/>
    <w:next w:val="Normlny"/>
    <w:uiPriority w:val="99"/>
    <w:pPr>
      <w:widowControl w:val="0"/>
      <w:autoSpaceDE w:val="0"/>
      <w:autoSpaceDN w:val="0"/>
      <w:adjustRightInd w:val="0"/>
      <w:spacing w:after="0" w:line="240" w:lineRule="auto"/>
      <w:ind w:left="90" w:right="90"/>
    </w:pPr>
    <w:rPr>
      <w:rFonts w:ascii="Courier New" w:hAnsi="Courier New" w:cs="Courier New"/>
      <w:sz w:val="16"/>
      <w:szCs w:val="16"/>
    </w:rPr>
  </w:style>
  <w:style w:type="character" w:customStyle="1" w:styleId="Code">
    <w:name w:val="Code"/>
    <w:uiPriority w:val="99"/>
    <w:rPr>
      <w:rFonts w:ascii="Courier New" w:hAnsi="Courier New"/>
    </w:rPr>
  </w:style>
  <w:style w:type="paragraph" w:customStyle="1" w:styleId="Items">
    <w:name w:val="Items"/>
    <w:next w:val="Normlny"/>
    <w:uiPriority w:val="99"/>
    <w:pPr>
      <w:widowControl w:val="0"/>
      <w:autoSpaceDE w:val="0"/>
      <w:autoSpaceDN w:val="0"/>
      <w:adjustRightInd w:val="0"/>
      <w:spacing w:after="0" w:line="240" w:lineRule="auto"/>
    </w:pPr>
    <w:rPr>
      <w:rFonts w:ascii="Times New Roman" w:hAnsi="Times New Roman"/>
      <w:sz w:val="20"/>
      <w:szCs w:val="20"/>
    </w:rPr>
  </w:style>
  <w:style w:type="paragraph" w:customStyle="1" w:styleId="TableHeadingLight">
    <w:name w:val="Table Heading Light"/>
    <w:next w:val="Normlny"/>
    <w:uiPriority w:val="99"/>
    <w:pPr>
      <w:widowControl w:val="0"/>
      <w:autoSpaceDE w:val="0"/>
      <w:autoSpaceDN w:val="0"/>
      <w:adjustRightInd w:val="0"/>
      <w:spacing w:before="80" w:after="40" w:line="240" w:lineRule="auto"/>
      <w:ind w:left="90" w:right="90"/>
    </w:pPr>
    <w:rPr>
      <w:rFonts w:ascii="Times New Roman" w:hAnsi="Times New Roman"/>
      <w:b/>
      <w:bCs/>
      <w:color w:val="4F4F4F"/>
      <w:sz w:val="18"/>
      <w:szCs w:val="18"/>
    </w:rPr>
  </w:style>
  <w:style w:type="character" w:customStyle="1" w:styleId="TableFieldLabel">
    <w:name w:val="Table Field Label"/>
    <w:uiPriority w:val="99"/>
    <w:rPr>
      <w:rFonts w:ascii="Times New Roman" w:hAnsi="Times New Roman"/>
      <w:color w:val="6F6F6F"/>
    </w:rPr>
  </w:style>
  <w:style w:type="paragraph" w:customStyle="1" w:styleId="DefaultStyle">
    <w:name w:val="Default Style"/>
    <w:next w:val="Normlny"/>
    <w:uiPriority w:val="99"/>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sz w:val="24"/>
      <w:szCs w:val="24"/>
    </w:rPr>
  </w:style>
  <w:style w:type="paragraph" w:styleId="Popis">
    <w:name w:val="caption"/>
    <w:basedOn w:val="Normlny"/>
    <w:uiPriority w:val="99"/>
    <w:qFormat/>
    <w:pPr>
      <w:spacing w:before="120" w:after="120"/>
    </w:pPr>
    <w:rPr>
      <w:rFonts w:ascii="Times New Roman" w:hAnsi="Times New Roman" w:cs="Times New Roman"/>
      <w:i/>
      <w:iCs/>
    </w:rPr>
  </w:style>
  <w:style w:type="paragraph" w:styleId="Zoznam">
    <w:name w:val="List"/>
    <w:basedOn w:val="Normlny"/>
    <w:uiPriority w:val="99"/>
    <w:pPr>
      <w:spacing w:after="120"/>
    </w:pPr>
    <w:rPr>
      <w:rFonts w:ascii="Times New Roman" w:hAnsi="Times New Roman"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rPr>
  </w:style>
  <w:style w:type="paragraph" w:styleId="Obyajntext">
    <w:name w:val="Plain Text"/>
    <w:basedOn w:val="Normlny"/>
    <w:link w:val="ObyajntextChar"/>
    <w:uiPriority w:val="99"/>
    <w:rPr>
      <w:color w:val="000000"/>
      <w:sz w:val="20"/>
      <w:szCs w:val="20"/>
    </w:rPr>
  </w:style>
  <w:style w:type="character" w:customStyle="1" w:styleId="ObyajntextChar">
    <w:name w:val="Obyčajný text Char"/>
    <w:basedOn w:val="Predvolenpsmoodseku"/>
    <w:link w:val="Obyajntext"/>
    <w:uiPriority w:val="99"/>
    <w:semiHidden/>
    <w:locked/>
    <w:rPr>
      <w:rFonts w:ascii="Courier New" w:hAnsi="Courier New" w:cs="Courier New"/>
      <w:sz w:val="20"/>
      <w:szCs w:val="20"/>
    </w:rPr>
  </w:style>
  <w:style w:type="character" w:customStyle="1" w:styleId="AllCaps">
    <w:name w:val="All Caps"/>
    <w:uiPriority w:val="99"/>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6446</Words>
  <Characters>36748</Characters>
  <Application>Microsoft Office Word</Application>
  <DocSecurity>0</DocSecurity>
  <Lines>306</Lines>
  <Paragraphs>86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Šišila</dc:creator>
  <cp:keywords/>
  <dc:description/>
  <cp:lastModifiedBy>Andrej Šišila</cp:lastModifiedBy>
  <cp:revision>4</cp:revision>
  <dcterms:created xsi:type="dcterms:W3CDTF">2015-12-10T16:10:00Z</dcterms:created>
  <dcterms:modified xsi:type="dcterms:W3CDTF">2015-12-10T16:12:00Z</dcterms:modified>
</cp:coreProperties>
</file>