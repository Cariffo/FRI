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E68" w:rsidRDefault="00BF5E68">
      <w:pPr>
        <w:jc w:val="center"/>
        <w:rPr>
          <w:rFonts w:eastAsia="Times New Roman"/>
          <w:b/>
          <w:caps/>
          <w:sz w:val="40"/>
        </w:rPr>
      </w:pPr>
    </w:p>
    <w:p w:rsidR="00BF5E68" w:rsidRDefault="00BF5E68">
      <w:pPr>
        <w:jc w:val="center"/>
        <w:rPr>
          <w:rFonts w:eastAsia="Times New Roman"/>
          <w:b/>
          <w:caps/>
          <w:sz w:val="40"/>
        </w:rPr>
      </w:pPr>
    </w:p>
    <w:p w:rsidR="00BF5E68" w:rsidRDefault="00BF5E68">
      <w:pPr>
        <w:jc w:val="center"/>
        <w:rPr>
          <w:rFonts w:eastAsia="Times New Roman"/>
          <w:b/>
          <w:caps/>
          <w:sz w:val="40"/>
        </w:rPr>
      </w:pPr>
    </w:p>
    <w:p w:rsidR="00BF5E68" w:rsidRDefault="00BF5E68">
      <w:pPr>
        <w:jc w:val="center"/>
        <w:rPr>
          <w:rFonts w:eastAsia="Times New Roman"/>
          <w:b/>
          <w:caps/>
          <w:sz w:val="40"/>
        </w:rPr>
      </w:pPr>
    </w:p>
    <w:p w:rsidR="00BF5E68" w:rsidRDefault="00BF5E68">
      <w:pPr>
        <w:jc w:val="center"/>
        <w:rPr>
          <w:rFonts w:eastAsia="Times New Roman"/>
          <w:b/>
          <w:caps/>
          <w:sz w:val="40"/>
        </w:rPr>
      </w:pPr>
    </w:p>
    <w:p w:rsidR="00BF5E68" w:rsidRDefault="00BF5E68">
      <w:pPr>
        <w:jc w:val="center"/>
        <w:rPr>
          <w:rFonts w:eastAsia="Times New Roman"/>
          <w:b/>
          <w:caps/>
          <w:sz w:val="40"/>
        </w:rPr>
      </w:pPr>
    </w:p>
    <w:p w:rsidR="00BF5E68" w:rsidRDefault="00BF5E68">
      <w:pPr>
        <w:jc w:val="center"/>
        <w:rPr>
          <w:rFonts w:eastAsia="Times New Roman"/>
          <w:b/>
          <w:caps/>
          <w:sz w:val="40"/>
        </w:rPr>
      </w:pPr>
    </w:p>
    <w:p w:rsidR="00BF5E68" w:rsidRDefault="00BF5E68">
      <w:pPr>
        <w:jc w:val="center"/>
        <w:rPr>
          <w:rFonts w:eastAsia="Times New Roman"/>
          <w:b/>
          <w:caps/>
          <w:sz w:val="40"/>
        </w:rPr>
      </w:pPr>
    </w:p>
    <w:p w:rsidR="00BF5E68" w:rsidRDefault="00BF5E68">
      <w:pPr>
        <w:jc w:val="center"/>
        <w:rPr>
          <w:rFonts w:eastAsia="Times New Roman"/>
          <w:b/>
          <w:caps/>
          <w:sz w:val="40"/>
        </w:rPr>
      </w:pPr>
      <w:r w:rsidRPr="0071057B">
        <w:rPr>
          <w:noProof/>
        </w:rPr>
        <w:drawing>
          <wp:inline distT="0" distB="0" distL="0" distR="0">
            <wp:extent cx="1685925" cy="1666875"/>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5925" cy="1666875"/>
                    </a:xfrm>
                    <a:prstGeom prst="rect">
                      <a:avLst/>
                    </a:prstGeom>
                    <a:noFill/>
                    <a:ln>
                      <a:noFill/>
                    </a:ln>
                  </pic:spPr>
                </pic:pic>
              </a:graphicData>
            </a:graphic>
          </wp:inline>
        </w:drawing>
      </w:r>
    </w:p>
    <w:p w:rsidR="00BF5E68" w:rsidRDefault="00BF5E68">
      <w:pPr>
        <w:jc w:val="center"/>
        <w:rPr>
          <w:rFonts w:eastAsia="Times New Roman"/>
          <w:b/>
          <w:caps/>
          <w:sz w:val="40"/>
        </w:rPr>
      </w:pPr>
    </w:p>
    <w:p w:rsidR="00BF5E68" w:rsidRDefault="00BF5E68">
      <w:pPr>
        <w:jc w:val="center"/>
        <w:rPr>
          <w:rFonts w:eastAsia="Times New Roman"/>
          <w:b/>
          <w:caps/>
          <w:sz w:val="40"/>
        </w:rPr>
      </w:pPr>
    </w:p>
    <w:p w:rsidR="00BF5E68" w:rsidRDefault="00BF5E68">
      <w:pPr>
        <w:jc w:val="center"/>
        <w:rPr>
          <w:rFonts w:eastAsia="Times New Roman"/>
          <w:b/>
          <w:caps/>
          <w:sz w:val="40"/>
        </w:rPr>
      </w:pPr>
    </w:p>
    <w:p w:rsidR="00BF5E68" w:rsidRDefault="00BF5E68">
      <w:pPr>
        <w:jc w:val="center"/>
        <w:rPr>
          <w:rFonts w:eastAsia="Times New Roman"/>
          <w:b/>
          <w:caps/>
          <w:sz w:val="40"/>
        </w:rPr>
      </w:pPr>
      <w:r>
        <w:rPr>
          <w:rFonts w:eastAsia="Times New Roman"/>
          <w:b/>
          <w:caps/>
          <w:sz w:val="40"/>
        </w:rPr>
        <w:t>Softvérove inžinierstvo</w:t>
      </w:r>
    </w:p>
    <w:p w:rsidR="00BF5E68" w:rsidRDefault="00BF5E68">
      <w:pPr>
        <w:jc w:val="center"/>
        <w:rPr>
          <w:rFonts w:eastAsia="Times New Roman"/>
          <w:b/>
          <w:sz w:val="32"/>
        </w:rPr>
      </w:pPr>
      <w:r>
        <w:rPr>
          <w:rFonts w:eastAsia="Times New Roman"/>
          <w:b/>
          <w:sz w:val="32"/>
        </w:rPr>
        <w:t>Stravovacie zariadenie</w:t>
      </w:r>
      <w:r>
        <w:rPr>
          <w:rFonts w:eastAsia="Times New Roman"/>
          <w:b/>
          <w:caps/>
          <w:sz w:val="40"/>
        </w:rPr>
        <w:t xml:space="preserve"> </w:t>
      </w:r>
    </w:p>
    <w:p w:rsidR="00BF5E68" w:rsidRDefault="00BF5E68">
      <w:pPr>
        <w:jc w:val="center"/>
        <w:rPr>
          <w:rFonts w:eastAsia="Times New Roman"/>
          <w:b/>
        </w:rPr>
      </w:pPr>
      <w:r>
        <w:rPr>
          <w:rFonts w:eastAsia="Times New Roman"/>
          <w:b/>
        </w:rPr>
        <w:t>Kód skupiny: 309</w:t>
      </w:r>
    </w:p>
    <w:p w:rsidR="00BF5E68" w:rsidRDefault="00BF5E68">
      <w:pPr>
        <w:rPr>
          <w:rFonts w:eastAsia="Times New Roman"/>
          <w:b/>
        </w:rPr>
      </w:pPr>
    </w:p>
    <w:p w:rsidR="00BF5E68" w:rsidRDefault="00BF5E68">
      <w:pPr>
        <w:rPr>
          <w:rFonts w:eastAsia="Times New Roman"/>
          <w:b/>
        </w:rPr>
      </w:pPr>
    </w:p>
    <w:p w:rsidR="00BF5E68" w:rsidRDefault="00BF5E68">
      <w:pPr>
        <w:rPr>
          <w:rFonts w:eastAsia="Times New Roman"/>
          <w:b/>
        </w:rPr>
      </w:pPr>
    </w:p>
    <w:p w:rsidR="00BF5E68" w:rsidRDefault="00BF5E68">
      <w:pPr>
        <w:rPr>
          <w:rFonts w:eastAsia="Times New Roman"/>
          <w:b/>
        </w:rPr>
      </w:pPr>
    </w:p>
    <w:p w:rsidR="00BF5E68" w:rsidRDefault="00BF5E68">
      <w:pPr>
        <w:rPr>
          <w:rFonts w:eastAsia="Times New Roman"/>
          <w:b/>
        </w:rPr>
      </w:pPr>
    </w:p>
    <w:p w:rsidR="00BF5E68" w:rsidRDefault="00BF5E68">
      <w:pPr>
        <w:rPr>
          <w:rFonts w:eastAsia="Times New Roman"/>
          <w:b/>
        </w:rPr>
      </w:pPr>
    </w:p>
    <w:p w:rsidR="00BF5E68" w:rsidRDefault="00BF5E68">
      <w:pPr>
        <w:rPr>
          <w:rFonts w:eastAsia="Times New Roman"/>
          <w:b/>
        </w:rPr>
      </w:pPr>
    </w:p>
    <w:p w:rsidR="00BF5E68" w:rsidRDefault="00BF5E68">
      <w:pPr>
        <w:rPr>
          <w:rFonts w:eastAsia="Times New Roman"/>
          <w:b/>
        </w:rPr>
      </w:pPr>
    </w:p>
    <w:p w:rsidR="00BF5E68" w:rsidRDefault="00BF5E68">
      <w:pPr>
        <w:jc w:val="right"/>
        <w:rPr>
          <w:rFonts w:eastAsia="Times New Roman"/>
          <w:u w:val="single"/>
        </w:rPr>
      </w:pPr>
    </w:p>
    <w:p w:rsidR="00BF5E68" w:rsidRDefault="00BF5E68">
      <w:pPr>
        <w:jc w:val="right"/>
        <w:rPr>
          <w:rFonts w:eastAsia="Times New Roman"/>
          <w:u w:val="single"/>
        </w:rPr>
      </w:pPr>
    </w:p>
    <w:p w:rsidR="00BF5E68" w:rsidRDefault="00BF5E68">
      <w:pPr>
        <w:jc w:val="right"/>
        <w:rPr>
          <w:rFonts w:eastAsia="Times New Roman"/>
          <w:u w:val="single"/>
        </w:rPr>
      </w:pPr>
    </w:p>
    <w:p w:rsidR="00BF5E68" w:rsidRDefault="00BF5E68">
      <w:pPr>
        <w:jc w:val="right"/>
        <w:rPr>
          <w:rFonts w:eastAsia="Times New Roman"/>
          <w:u w:val="single"/>
        </w:rPr>
      </w:pPr>
    </w:p>
    <w:p w:rsidR="00BF5E68" w:rsidRDefault="00BF5E68">
      <w:pPr>
        <w:jc w:val="right"/>
        <w:rPr>
          <w:rFonts w:eastAsia="Times New Roman"/>
          <w:u w:val="single"/>
        </w:rPr>
      </w:pPr>
    </w:p>
    <w:p w:rsidR="00BF5E68" w:rsidRDefault="00BF5E68">
      <w:pPr>
        <w:jc w:val="right"/>
        <w:rPr>
          <w:rFonts w:eastAsia="Times New Roman"/>
          <w:u w:val="single"/>
        </w:rPr>
      </w:pPr>
    </w:p>
    <w:p w:rsidR="00BF5E68" w:rsidRDefault="00BF5E68">
      <w:pPr>
        <w:jc w:val="right"/>
        <w:rPr>
          <w:rFonts w:eastAsia="Times New Roman"/>
          <w:u w:val="single"/>
        </w:rPr>
      </w:pPr>
    </w:p>
    <w:p w:rsidR="00BF5E68" w:rsidRDefault="00BF5E68">
      <w:pPr>
        <w:jc w:val="right"/>
        <w:rPr>
          <w:rFonts w:eastAsia="Times New Roman"/>
          <w:u w:val="single"/>
        </w:rPr>
      </w:pPr>
    </w:p>
    <w:p w:rsidR="00BF5E68" w:rsidRDefault="00BF5E68">
      <w:pPr>
        <w:jc w:val="right"/>
        <w:rPr>
          <w:rFonts w:eastAsia="Times New Roman"/>
          <w:u w:val="single"/>
        </w:rPr>
      </w:pPr>
      <w:r>
        <w:rPr>
          <w:rFonts w:eastAsia="Times New Roman"/>
          <w:u w:val="single"/>
        </w:rPr>
        <w:t>Členovia tímu:</w:t>
      </w:r>
    </w:p>
    <w:p w:rsidR="00BF5E68" w:rsidRDefault="00BF5E68">
      <w:pPr>
        <w:ind w:firstLine="720"/>
        <w:jc w:val="right"/>
        <w:rPr>
          <w:rFonts w:eastAsia="Times New Roman"/>
        </w:rPr>
      </w:pPr>
      <w:r>
        <w:rPr>
          <w:rFonts w:eastAsia="Times New Roman"/>
        </w:rPr>
        <w:t>Predseda - Andrej Šišila</w:t>
      </w:r>
    </w:p>
    <w:p w:rsidR="00BF5E68" w:rsidRDefault="00BF5E68">
      <w:pPr>
        <w:ind w:firstLine="720"/>
        <w:jc w:val="right"/>
        <w:rPr>
          <w:rFonts w:eastAsia="Times New Roman"/>
        </w:rPr>
      </w:pPr>
      <w:r>
        <w:rPr>
          <w:rFonts w:eastAsia="Times New Roman"/>
        </w:rPr>
        <w:t>Juraj Muráň</w:t>
      </w:r>
    </w:p>
    <w:p w:rsidR="00BF5E68" w:rsidRDefault="00BF5E68">
      <w:pPr>
        <w:ind w:firstLine="720"/>
        <w:jc w:val="right"/>
        <w:rPr>
          <w:rFonts w:eastAsia="Times New Roman"/>
        </w:rPr>
      </w:pPr>
      <w:r>
        <w:rPr>
          <w:rFonts w:eastAsia="Times New Roman"/>
        </w:rPr>
        <w:t>Peter Gróf</w:t>
      </w:r>
    </w:p>
    <w:p w:rsidR="00BF5E68" w:rsidRDefault="00BF5E68">
      <w:pPr>
        <w:jc w:val="right"/>
        <w:rPr>
          <w:rFonts w:ascii="Times New Roman" w:hAnsi="Times New Roman"/>
          <w:sz w:val="20"/>
        </w:rPr>
      </w:pPr>
    </w:p>
    <w:p w:rsidR="00D038E2" w:rsidRPr="00D038E2" w:rsidRDefault="00BF5E68">
      <w:pPr>
        <w:pStyle w:val="Obsah1"/>
        <w:rPr>
          <w:noProof/>
          <w:color w:val="000000" w:themeColor="text1"/>
        </w:rPr>
      </w:pPr>
      <w:r w:rsidRPr="000C6D41">
        <w:rPr>
          <w:rFonts w:eastAsia="Times New Roman"/>
        </w:rPr>
        <w:br w:type="page"/>
      </w:r>
      <w:r w:rsidRPr="00D038E2">
        <w:rPr>
          <w:rFonts w:eastAsia="Times New Roman" w:cs="Arial"/>
          <w:bCs w:val="0"/>
          <w:color w:val="000000" w:themeColor="text1"/>
          <w:szCs w:val="24"/>
        </w:rPr>
        <w:lastRenderedPageBreak/>
        <w:fldChar w:fldCharType="begin"/>
      </w:r>
      <w:r w:rsidRPr="00D038E2">
        <w:rPr>
          <w:rFonts w:eastAsia="Times New Roman" w:cs="Arial"/>
          <w:bCs w:val="0"/>
          <w:color w:val="000000" w:themeColor="text1"/>
          <w:szCs w:val="24"/>
        </w:rPr>
        <w:instrText>TOC \o "1-9"</w:instrText>
      </w:r>
      <w:r w:rsidRPr="00D038E2">
        <w:rPr>
          <w:rFonts w:eastAsia="Times New Roman" w:cs="Arial"/>
          <w:bCs w:val="0"/>
          <w:color w:val="000000" w:themeColor="text1"/>
          <w:szCs w:val="24"/>
        </w:rPr>
        <w:fldChar w:fldCharType="separate"/>
      </w:r>
      <w:bookmarkStart w:id="0" w:name="_Toc437529836"/>
    </w:p>
    <w:bookmarkEnd w:id="0"/>
    <w:p w:rsidR="00D038E2" w:rsidRPr="00D038E2" w:rsidRDefault="00D038E2">
      <w:pPr>
        <w:pStyle w:val="Obsah1"/>
        <w:tabs>
          <w:tab w:val="left" w:pos="2158"/>
        </w:tabs>
        <w:rPr>
          <w:rFonts w:asciiTheme="minorHAnsi" w:hAnsiTheme="minorHAnsi"/>
          <w:b w:val="0"/>
          <w:bCs w:val="0"/>
          <w:noProof/>
          <w:color w:val="000000" w:themeColor="text1"/>
          <w:sz w:val="22"/>
          <w:szCs w:val="22"/>
        </w:rPr>
      </w:pPr>
      <w:r w:rsidRPr="00D038E2">
        <w:rPr>
          <w:rFonts w:eastAsia="Times New Roman" w:cs="Arial"/>
          <w:bCs w:val="0"/>
          <w:noProof/>
          <w:color w:val="000000" w:themeColor="text1"/>
        </w:rPr>
        <w:t>Obsah</w:t>
      </w:r>
    </w:p>
    <w:p w:rsidR="00D038E2" w:rsidRPr="00D038E2" w:rsidRDefault="00D038E2">
      <w:pPr>
        <w:pStyle w:val="Obsah1"/>
        <w:rPr>
          <w:rFonts w:asciiTheme="minorHAnsi" w:hAnsiTheme="minorHAnsi"/>
          <w:b w:val="0"/>
          <w:bCs w:val="0"/>
          <w:noProof/>
          <w:color w:val="000000" w:themeColor="text1"/>
          <w:sz w:val="22"/>
          <w:szCs w:val="22"/>
        </w:rPr>
      </w:pPr>
      <w:r w:rsidRPr="00D038E2">
        <w:rPr>
          <w:rFonts w:eastAsia="Times New Roman" w:cs="Arial"/>
          <w:bCs w:val="0"/>
          <w:noProof/>
          <w:color w:val="000000" w:themeColor="text1"/>
        </w:rPr>
        <w:t>Stravovacie zariadenie</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_Toc437529837 \h </w:instrText>
      </w:r>
      <w:r w:rsidRPr="00D038E2">
        <w:rPr>
          <w:noProof/>
          <w:color w:val="000000" w:themeColor="text1"/>
        </w:rPr>
      </w:r>
      <w:r w:rsidRPr="00D038E2">
        <w:rPr>
          <w:noProof/>
          <w:color w:val="000000" w:themeColor="text1"/>
        </w:rPr>
        <w:fldChar w:fldCharType="separate"/>
      </w:r>
      <w:r w:rsidRPr="00D038E2">
        <w:rPr>
          <w:noProof/>
          <w:color w:val="000000" w:themeColor="text1"/>
        </w:rPr>
        <w:t>3</w:t>
      </w:r>
      <w:r w:rsidRPr="00D038E2">
        <w:rPr>
          <w:noProof/>
          <w:color w:val="000000" w:themeColor="text1"/>
        </w:rPr>
        <w:fldChar w:fldCharType="end"/>
      </w:r>
    </w:p>
    <w:p w:rsidR="00D038E2" w:rsidRPr="00D038E2" w:rsidRDefault="00D038E2">
      <w:pPr>
        <w:pStyle w:val="Obsah2"/>
        <w:rPr>
          <w:rFonts w:asciiTheme="minorHAnsi" w:hAnsiTheme="minorHAnsi"/>
          <w:noProof/>
          <w:color w:val="000000" w:themeColor="text1"/>
          <w:sz w:val="22"/>
          <w:szCs w:val="22"/>
        </w:rPr>
      </w:pPr>
      <w:r w:rsidRPr="00D038E2">
        <w:rPr>
          <w:rFonts w:eastAsia="Times New Roman" w:cs="Arial"/>
          <w:noProof/>
          <w:color w:val="000000" w:themeColor="text1"/>
        </w:rPr>
        <w:t>Biznis modelovanie</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_Toc437529838 \h </w:instrText>
      </w:r>
      <w:r w:rsidRPr="00D038E2">
        <w:rPr>
          <w:noProof/>
          <w:color w:val="000000" w:themeColor="text1"/>
        </w:rPr>
      </w:r>
      <w:r w:rsidRPr="00D038E2">
        <w:rPr>
          <w:noProof/>
          <w:color w:val="000000" w:themeColor="text1"/>
        </w:rPr>
        <w:fldChar w:fldCharType="separate"/>
      </w:r>
      <w:r w:rsidRPr="00D038E2">
        <w:rPr>
          <w:noProof/>
          <w:color w:val="000000" w:themeColor="text1"/>
        </w:rPr>
        <w:t>3</w:t>
      </w:r>
      <w:r w:rsidRPr="00D038E2">
        <w:rPr>
          <w:noProof/>
          <w:color w:val="000000" w:themeColor="text1"/>
        </w:rPr>
        <w:fldChar w:fldCharType="end"/>
      </w:r>
    </w:p>
    <w:p w:rsidR="00D038E2" w:rsidRPr="00D038E2" w:rsidRDefault="00D038E2">
      <w:pPr>
        <w:pStyle w:val="Obsah3"/>
        <w:rPr>
          <w:rFonts w:asciiTheme="minorHAnsi" w:hAnsiTheme="minorHAnsi"/>
          <w:noProof/>
          <w:color w:val="000000" w:themeColor="text1"/>
          <w:sz w:val="22"/>
          <w:szCs w:val="22"/>
        </w:rPr>
      </w:pPr>
      <w:r w:rsidRPr="00D038E2">
        <w:rPr>
          <w:rFonts w:eastAsia="Times New Roman" w:cs="Arial"/>
          <w:noProof/>
          <w:color w:val="000000" w:themeColor="text1"/>
        </w:rPr>
        <w:t>Model biznis procesov</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_Toc437529839 \h </w:instrText>
      </w:r>
      <w:r w:rsidRPr="00D038E2">
        <w:rPr>
          <w:noProof/>
          <w:color w:val="000000" w:themeColor="text1"/>
        </w:rPr>
      </w:r>
      <w:r w:rsidRPr="00D038E2">
        <w:rPr>
          <w:noProof/>
          <w:color w:val="000000" w:themeColor="text1"/>
        </w:rPr>
        <w:fldChar w:fldCharType="separate"/>
      </w:r>
      <w:r w:rsidRPr="00D038E2">
        <w:rPr>
          <w:noProof/>
          <w:color w:val="000000" w:themeColor="text1"/>
        </w:rPr>
        <w:t>3</w:t>
      </w:r>
      <w:r w:rsidRPr="00D038E2">
        <w:rPr>
          <w:noProof/>
          <w:color w:val="000000" w:themeColor="text1"/>
        </w:rPr>
        <w:fldChar w:fldCharType="end"/>
      </w:r>
    </w:p>
    <w:p w:rsidR="00D038E2" w:rsidRPr="00D038E2" w:rsidRDefault="00D038E2">
      <w:pPr>
        <w:pStyle w:val="Obsah4"/>
        <w:rPr>
          <w:rFonts w:asciiTheme="minorHAnsi" w:hAnsiTheme="minorHAnsi"/>
          <w:noProof/>
          <w:color w:val="000000" w:themeColor="text1"/>
          <w:sz w:val="22"/>
          <w:szCs w:val="22"/>
        </w:rPr>
      </w:pPr>
      <w:r w:rsidRPr="00D038E2">
        <w:rPr>
          <w:rFonts w:eastAsia="Times New Roman" w:cs="Arial"/>
          <w:noProof/>
          <w:color w:val="000000" w:themeColor="text1"/>
        </w:rPr>
        <w:t>Aktivity</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_Toc437529840 \h </w:instrText>
      </w:r>
      <w:r w:rsidRPr="00D038E2">
        <w:rPr>
          <w:noProof/>
          <w:color w:val="000000" w:themeColor="text1"/>
        </w:rPr>
      </w:r>
      <w:r w:rsidRPr="00D038E2">
        <w:rPr>
          <w:noProof/>
          <w:color w:val="000000" w:themeColor="text1"/>
        </w:rPr>
        <w:fldChar w:fldCharType="separate"/>
      </w:r>
      <w:r w:rsidRPr="00D038E2">
        <w:rPr>
          <w:noProof/>
          <w:color w:val="000000" w:themeColor="text1"/>
        </w:rPr>
        <w:t>5</w:t>
      </w:r>
      <w:r w:rsidRPr="00D038E2">
        <w:rPr>
          <w:noProof/>
          <w:color w:val="000000" w:themeColor="text1"/>
        </w:rPr>
        <w:fldChar w:fldCharType="end"/>
      </w:r>
    </w:p>
    <w:p w:rsidR="00D038E2" w:rsidRPr="00D038E2" w:rsidRDefault="00D038E2">
      <w:pPr>
        <w:pStyle w:val="Obsah5"/>
        <w:rPr>
          <w:rFonts w:asciiTheme="minorHAnsi" w:hAnsiTheme="minorHAnsi"/>
          <w:noProof/>
          <w:color w:val="000000" w:themeColor="text1"/>
          <w:sz w:val="22"/>
          <w:szCs w:val="22"/>
        </w:rPr>
      </w:pPr>
      <w:r w:rsidRPr="00D038E2">
        <w:rPr>
          <w:rFonts w:eastAsia="Times New Roman" w:cs="Arial"/>
          <w:noProof/>
          <w:color w:val="000000" w:themeColor="text1"/>
        </w:rPr>
        <w:t>Aktivita - Objednavanie stravy vopred</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_Toc437529841 \h </w:instrText>
      </w:r>
      <w:r w:rsidRPr="00D038E2">
        <w:rPr>
          <w:noProof/>
          <w:color w:val="000000" w:themeColor="text1"/>
        </w:rPr>
      </w:r>
      <w:r w:rsidRPr="00D038E2">
        <w:rPr>
          <w:noProof/>
          <w:color w:val="000000" w:themeColor="text1"/>
        </w:rPr>
        <w:fldChar w:fldCharType="separate"/>
      </w:r>
      <w:r w:rsidRPr="00D038E2">
        <w:rPr>
          <w:noProof/>
          <w:color w:val="000000" w:themeColor="text1"/>
        </w:rPr>
        <w:t>5</w:t>
      </w:r>
      <w:r w:rsidRPr="00D038E2">
        <w:rPr>
          <w:noProof/>
          <w:color w:val="000000" w:themeColor="text1"/>
        </w:rPr>
        <w:fldChar w:fldCharType="end"/>
      </w:r>
    </w:p>
    <w:p w:rsidR="00D038E2" w:rsidRPr="00D038E2" w:rsidRDefault="00D038E2">
      <w:pPr>
        <w:pStyle w:val="Obsah5"/>
        <w:rPr>
          <w:rFonts w:asciiTheme="minorHAnsi" w:hAnsiTheme="minorHAnsi"/>
          <w:noProof/>
          <w:color w:val="000000" w:themeColor="text1"/>
          <w:sz w:val="22"/>
          <w:szCs w:val="22"/>
        </w:rPr>
      </w:pPr>
      <w:r w:rsidRPr="00D038E2">
        <w:rPr>
          <w:rFonts w:eastAsia="Times New Roman" w:cs="Arial"/>
          <w:noProof/>
          <w:color w:val="000000" w:themeColor="text1"/>
        </w:rPr>
        <w:t>Aktivita - Spracovanie objednavok</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_Toc437529842 \h </w:instrText>
      </w:r>
      <w:r w:rsidRPr="00D038E2">
        <w:rPr>
          <w:noProof/>
          <w:color w:val="000000" w:themeColor="text1"/>
        </w:rPr>
      </w:r>
      <w:r w:rsidRPr="00D038E2">
        <w:rPr>
          <w:noProof/>
          <w:color w:val="000000" w:themeColor="text1"/>
        </w:rPr>
        <w:fldChar w:fldCharType="separate"/>
      </w:r>
      <w:r w:rsidRPr="00D038E2">
        <w:rPr>
          <w:noProof/>
          <w:color w:val="000000" w:themeColor="text1"/>
        </w:rPr>
        <w:t>7</w:t>
      </w:r>
      <w:r w:rsidRPr="00D038E2">
        <w:rPr>
          <w:noProof/>
          <w:color w:val="000000" w:themeColor="text1"/>
        </w:rPr>
        <w:fldChar w:fldCharType="end"/>
      </w:r>
    </w:p>
    <w:p w:rsidR="00D038E2" w:rsidRPr="00D038E2" w:rsidRDefault="00D038E2">
      <w:pPr>
        <w:pStyle w:val="Obsah5"/>
        <w:rPr>
          <w:rFonts w:asciiTheme="minorHAnsi" w:hAnsiTheme="minorHAnsi"/>
          <w:noProof/>
          <w:color w:val="000000" w:themeColor="text1"/>
          <w:sz w:val="22"/>
          <w:szCs w:val="22"/>
        </w:rPr>
      </w:pPr>
      <w:r w:rsidRPr="00D038E2">
        <w:rPr>
          <w:rFonts w:eastAsia="Times New Roman" w:cs="Arial"/>
          <w:noProof/>
          <w:color w:val="000000" w:themeColor="text1"/>
        </w:rPr>
        <w:t>Aktivita -  Urcenie jedal na pripravu</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_Toc437529843 \h </w:instrText>
      </w:r>
      <w:r w:rsidRPr="00D038E2">
        <w:rPr>
          <w:noProof/>
          <w:color w:val="000000" w:themeColor="text1"/>
        </w:rPr>
      </w:r>
      <w:r w:rsidRPr="00D038E2">
        <w:rPr>
          <w:noProof/>
          <w:color w:val="000000" w:themeColor="text1"/>
        </w:rPr>
        <w:fldChar w:fldCharType="separate"/>
      </w:r>
      <w:r w:rsidRPr="00D038E2">
        <w:rPr>
          <w:noProof/>
          <w:color w:val="000000" w:themeColor="text1"/>
        </w:rPr>
        <w:t>9</w:t>
      </w:r>
      <w:r w:rsidRPr="00D038E2">
        <w:rPr>
          <w:noProof/>
          <w:color w:val="000000" w:themeColor="text1"/>
        </w:rPr>
        <w:fldChar w:fldCharType="end"/>
      </w:r>
    </w:p>
    <w:p w:rsidR="00D038E2" w:rsidRPr="00D038E2" w:rsidRDefault="00D038E2">
      <w:pPr>
        <w:pStyle w:val="Obsah5"/>
        <w:rPr>
          <w:rFonts w:asciiTheme="minorHAnsi" w:hAnsiTheme="minorHAnsi"/>
          <w:noProof/>
          <w:color w:val="000000" w:themeColor="text1"/>
          <w:sz w:val="22"/>
          <w:szCs w:val="22"/>
        </w:rPr>
      </w:pPr>
      <w:r w:rsidRPr="00D038E2">
        <w:rPr>
          <w:rFonts w:eastAsia="Times New Roman" w:cs="Arial"/>
          <w:noProof/>
          <w:color w:val="000000" w:themeColor="text1"/>
        </w:rPr>
        <w:t>Aktivita - Varenie obedov</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_Toc437529844 \h </w:instrText>
      </w:r>
      <w:r w:rsidRPr="00D038E2">
        <w:rPr>
          <w:noProof/>
          <w:color w:val="000000" w:themeColor="text1"/>
        </w:rPr>
      </w:r>
      <w:r w:rsidRPr="00D038E2">
        <w:rPr>
          <w:noProof/>
          <w:color w:val="000000" w:themeColor="text1"/>
        </w:rPr>
        <w:fldChar w:fldCharType="separate"/>
      </w:r>
      <w:r w:rsidRPr="00D038E2">
        <w:rPr>
          <w:noProof/>
          <w:color w:val="000000" w:themeColor="text1"/>
        </w:rPr>
        <w:t>10</w:t>
      </w:r>
      <w:r w:rsidRPr="00D038E2">
        <w:rPr>
          <w:noProof/>
          <w:color w:val="000000" w:themeColor="text1"/>
        </w:rPr>
        <w:fldChar w:fldCharType="end"/>
      </w:r>
    </w:p>
    <w:p w:rsidR="00D038E2" w:rsidRPr="00D038E2" w:rsidRDefault="00D038E2">
      <w:pPr>
        <w:pStyle w:val="Obsah5"/>
        <w:rPr>
          <w:rFonts w:asciiTheme="minorHAnsi" w:hAnsiTheme="minorHAnsi"/>
          <w:noProof/>
          <w:color w:val="000000" w:themeColor="text1"/>
          <w:sz w:val="22"/>
          <w:szCs w:val="22"/>
        </w:rPr>
      </w:pPr>
      <w:r w:rsidRPr="00D038E2">
        <w:rPr>
          <w:rFonts w:eastAsia="Times New Roman" w:cs="Arial"/>
          <w:noProof/>
          <w:color w:val="000000" w:themeColor="text1"/>
          <w:lang w:val="de-DE"/>
        </w:rPr>
        <w:t>Aktivita - Vydaj stravy</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_Toc437529845 \h </w:instrText>
      </w:r>
      <w:r w:rsidRPr="00D038E2">
        <w:rPr>
          <w:noProof/>
          <w:color w:val="000000" w:themeColor="text1"/>
        </w:rPr>
      </w:r>
      <w:r w:rsidRPr="00D038E2">
        <w:rPr>
          <w:noProof/>
          <w:color w:val="000000" w:themeColor="text1"/>
        </w:rPr>
        <w:fldChar w:fldCharType="separate"/>
      </w:r>
      <w:r w:rsidRPr="00D038E2">
        <w:rPr>
          <w:noProof/>
          <w:color w:val="000000" w:themeColor="text1"/>
        </w:rPr>
        <w:t>11</w:t>
      </w:r>
      <w:r w:rsidRPr="00D038E2">
        <w:rPr>
          <w:noProof/>
          <w:color w:val="000000" w:themeColor="text1"/>
        </w:rPr>
        <w:fldChar w:fldCharType="end"/>
      </w:r>
    </w:p>
    <w:p w:rsidR="00D038E2" w:rsidRPr="00D038E2" w:rsidRDefault="00D038E2">
      <w:pPr>
        <w:pStyle w:val="Obsah5"/>
        <w:rPr>
          <w:rFonts w:asciiTheme="minorHAnsi" w:hAnsiTheme="minorHAnsi"/>
          <w:noProof/>
          <w:color w:val="000000" w:themeColor="text1"/>
          <w:sz w:val="22"/>
          <w:szCs w:val="22"/>
        </w:rPr>
      </w:pPr>
      <w:r w:rsidRPr="00D038E2">
        <w:rPr>
          <w:rFonts w:eastAsia="Times New Roman" w:cs="Arial"/>
          <w:noProof/>
          <w:color w:val="000000" w:themeColor="text1"/>
          <w:lang w:val="de-DE"/>
        </w:rPr>
        <w:t>Aktivita - Zabezpecovanie surovin</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_Toc437529846 \h </w:instrText>
      </w:r>
      <w:r w:rsidRPr="00D038E2">
        <w:rPr>
          <w:noProof/>
          <w:color w:val="000000" w:themeColor="text1"/>
        </w:rPr>
      </w:r>
      <w:r w:rsidRPr="00D038E2">
        <w:rPr>
          <w:noProof/>
          <w:color w:val="000000" w:themeColor="text1"/>
        </w:rPr>
        <w:fldChar w:fldCharType="separate"/>
      </w:r>
      <w:r w:rsidRPr="00D038E2">
        <w:rPr>
          <w:noProof/>
          <w:color w:val="000000" w:themeColor="text1"/>
        </w:rPr>
        <w:t>14</w:t>
      </w:r>
      <w:r w:rsidRPr="00D038E2">
        <w:rPr>
          <w:noProof/>
          <w:color w:val="000000" w:themeColor="text1"/>
        </w:rPr>
        <w:fldChar w:fldCharType="end"/>
      </w:r>
    </w:p>
    <w:p w:rsidR="00D038E2" w:rsidRPr="00D038E2" w:rsidRDefault="00D038E2">
      <w:pPr>
        <w:pStyle w:val="Obsah3"/>
        <w:rPr>
          <w:rFonts w:asciiTheme="minorHAnsi" w:hAnsiTheme="minorHAnsi"/>
          <w:noProof/>
          <w:color w:val="000000" w:themeColor="text1"/>
          <w:sz w:val="22"/>
          <w:szCs w:val="22"/>
        </w:rPr>
      </w:pPr>
      <w:r w:rsidRPr="00D038E2">
        <w:rPr>
          <w:rFonts w:eastAsia="Times New Roman" w:cs="Arial"/>
          <w:noProof/>
          <w:color w:val="000000" w:themeColor="text1"/>
          <w:lang w:val="de-DE"/>
        </w:rPr>
        <w:t>Doménový model</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_Toc437529847 \h </w:instrText>
      </w:r>
      <w:r w:rsidRPr="00D038E2">
        <w:rPr>
          <w:noProof/>
          <w:color w:val="000000" w:themeColor="text1"/>
        </w:rPr>
      </w:r>
      <w:r w:rsidRPr="00D038E2">
        <w:rPr>
          <w:noProof/>
          <w:color w:val="000000" w:themeColor="text1"/>
        </w:rPr>
        <w:fldChar w:fldCharType="separate"/>
      </w:r>
      <w:r w:rsidRPr="00D038E2">
        <w:rPr>
          <w:noProof/>
          <w:color w:val="000000" w:themeColor="text1"/>
        </w:rPr>
        <w:t>15</w:t>
      </w:r>
      <w:r w:rsidRPr="00D038E2">
        <w:rPr>
          <w:noProof/>
          <w:color w:val="000000" w:themeColor="text1"/>
        </w:rPr>
        <w:fldChar w:fldCharType="end"/>
      </w:r>
    </w:p>
    <w:p w:rsidR="00D038E2" w:rsidRPr="00D038E2" w:rsidRDefault="00D038E2">
      <w:pPr>
        <w:pStyle w:val="Obsah4"/>
        <w:rPr>
          <w:rFonts w:asciiTheme="minorHAnsi" w:hAnsiTheme="minorHAnsi"/>
          <w:noProof/>
          <w:color w:val="000000" w:themeColor="text1"/>
          <w:sz w:val="22"/>
          <w:szCs w:val="22"/>
        </w:rPr>
      </w:pPr>
      <w:r w:rsidRPr="00D038E2">
        <w:rPr>
          <w:rFonts w:eastAsia="Times New Roman" w:cs="Arial"/>
          <w:noProof/>
          <w:color w:val="000000" w:themeColor="text1"/>
          <w:lang w:val="en-AU"/>
        </w:rPr>
        <w:t>Diagramy biznis tried</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_Toc437529848 \h </w:instrText>
      </w:r>
      <w:r w:rsidRPr="00D038E2">
        <w:rPr>
          <w:noProof/>
          <w:color w:val="000000" w:themeColor="text1"/>
        </w:rPr>
      </w:r>
      <w:r w:rsidRPr="00D038E2">
        <w:rPr>
          <w:noProof/>
          <w:color w:val="000000" w:themeColor="text1"/>
        </w:rPr>
        <w:fldChar w:fldCharType="separate"/>
      </w:r>
      <w:r w:rsidRPr="00D038E2">
        <w:rPr>
          <w:noProof/>
          <w:color w:val="000000" w:themeColor="text1"/>
        </w:rPr>
        <w:t>15</w:t>
      </w:r>
      <w:r w:rsidRPr="00D038E2">
        <w:rPr>
          <w:noProof/>
          <w:color w:val="000000" w:themeColor="text1"/>
        </w:rPr>
        <w:fldChar w:fldCharType="end"/>
      </w:r>
    </w:p>
    <w:p w:rsidR="00D038E2" w:rsidRPr="00D038E2" w:rsidRDefault="00D038E2">
      <w:pPr>
        <w:pStyle w:val="Obsah2"/>
        <w:rPr>
          <w:rFonts w:asciiTheme="minorHAnsi" w:hAnsiTheme="minorHAnsi"/>
          <w:noProof/>
          <w:color w:val="000000" w:themeColor="text1"/>
          <w:sz w:val="22"/>
          <w:szCs w:val="22"/>
        </w:rPr>
      </w:pPr>
      <w:r w:rsidRPr="00D038E2">
        <w:rPr>
          <w:rFonts w:eastAsia="Times New Roman" w:cs="Arial"/>
          <w:noProof/>
          <w:color w:val="000000" w:themeColor="text1"/>
          <w:lang w:val="en-AU"/>
        </w:rPr>
        <w:t>Zber požiadaviek</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_Toc437529849 \h </w:instrText>
      </w:r>
      <w:r w:rsidRPr="00D038E2">
        <w:rPr>
          <w:noProof/>
          <w:color w:val="000000" w:themeColor="text1"/>
        </w:rPr>
      </w:r>
      <w:r w:rsidRPr="00D038E2">
        <w:rPr>
          <w:noProof/>
          <w:color w:val="000000" w:themeColor="text1"/>
        </w:rPr>
        <w:fldChar w:fldCharType="separate"/>
      </w:r>
      <w:r w:rsidRPr="00D038E2">
        <w:rPr>
          <w:noProof/>
          <w:color w:val="000000" w:themeColor="text1"/>
        </w:rPr>
        <w:t>16</w:t>
      </w:r>
      <w:r w:rsidRPr="00D038E2">
        <w:rPr>
          <w:noProof/>
          <w:color w:val="000000" w:themeColor="text1"/>
        </w:rPr>
        <w:fldChar w:fldCharType="end"/>
      </w:r>
    </w:p>
    <w:p w:rsidR="00D038E2" w:rsidRPr="00D038E2" w:rsidRDefault="00D038E2">
      <w:pPr>
        <w:pStyle w:val="Obsah3"/>
        <w:rPr>
          <w:rFonts w:asciiTheme="minorHAnsi" w:hAnsiTheme="minorHAnsi"/>
          <w:noProof/>
          <w:color w:val="000000" w:themeColor="text1"/>
          <w:sz w:val="22"/>
          <w:szCs w:val="22"/>
        </w:rPr>
      </w:pPr>
      <w:r w:rsidRPr="00D038E2">
        <w:rPr>
          <w:rFonts w:eastAsia="Times New Roman" w:cs="Arial"/>
          <w:noProof/>
          <w:color w:val="000000" w:themeColor="text1"/>
        </w:rPr>
        <w:t>Model prípadov použitia</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_Toc437529850 \h </w:instrText>
      </w:r>
      <w:r w:rsidRPr="00D038E2">
        <w:rPr>
          <w:noProof/>
          <w:color w:val="000000" w:themeColor="text1"/>
        </w:rPr>
      </w:r>
      <w:r w:rsidRPr="00D038E2">
        <w:rPr>
          <w:noProof/>
          <w:color w:val="000000" w:themeColor="text1"/>
        </w:rPr>
        <w:fldChar w:fldCharType="separate"/>
      </w:r>
      <w:r w:rsidRPr="00D038E2">
        <w:rPr>
          <w:noProof/>
          <w:color w:val="000000" w:themeColor="text1"/>
        </w:rPr>
        <w:t>16</w:t>
      </w:r>
      <w:r w:rsidRPr="00D038E2">
        <w:rPr>
          <w:noProof/>
          <w:color w:val="000000" w:themeColor="text1"/>
        </w:rPr>
        <w:fldChar w:fldCharType="end"/>
      </w:r>
    </w:p>
    <w:p w:rsidR="00D038E2" w:rsidRPr="00D038E2" w:rsidRDefault="00D038E2">
      <w:pPr>
        <w:pStyle w:val="Obsah4"/>
        <w:rPr>
          <w:rFonts w:asciiTheme="minorHAnsi" w:hAnsiTheme="minorHAnsi"/>
          <w:noProof/>
          <w:color w:val="000000" w:themeColor="text1"/>
          <w:sz w:val="22"/>
          <w:szCs w:val="22"/>
        </w:rPr>
      </w:pPr>
      <w:r w:rsidRPr="00D038E2">
        <w:rPr>
          <w:rFonts w:eastAsia="Times New Roman" w:cs="Arial"/>
          <w:noProof/>
          <w:color w:val="000000" w:themeColor="text1"/>
        </w:rPr>
        <w:t>Diagramy prípadov použitia</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_Toc437529851 \h </w:instrText>
      </w:r>
      <w:r w:rsidRPr="00D038E2">
        <w:rPr>
          <w:noProof/>
          <w:color w:val="000000" w:themeColor="text1"/>
        </w:rPr>
      </w:r>
      <w:r w:rsidRPr="00D038E2">
        <w:rPr>
          <w:noProof/>
          <w:color w:val="000000" w:themeColor="text1"/>
        </w:rPr>
        <w:fldChar w:fldCharType="separate"/>
      </w:r>
      <w:r w:rsidRPr="00D038E2">
        <w:rPr>
          <w:noProof/>
          <w:color w:val="000000" w:themeColor="text1"/>
        </w:rPr>
        <w:t>16</w:t>
      </w:r>
      <w:r w:rsidRPr="00D038E2">
        <w:rPr>
          <w:noProof/>
          <w:color w:val="000000" w:themeColor="text1"/>
        </w:rPr>
        <w:fldChar w:fldCharType="end"/>
      </w:r>
    </w:p>
    <w:p w:rsidR="00D038E2" w:rsidRPr="00D038E2" w:rsidRDefault="00D038E2">
      <w:pPr>
        <w:pStyle w:val="Obsah5"/>
        <w:rPr>
          <w:rFonts w:asciiTheme="minorHAnsi" w:hAnsiTheme="minorHAnsi"/>
          <w:noProof/>
          <w:color w:val="000000" w:themeColor="text1"/>
          <w:sz w:val="22"/>
          <w:szCs w:val="22"/>
        </w:rPr>
      </w:pPr>
      <w:r w:rsidRPr="00D038E2">
        <w:rPr>
          <w:rFonts w:eastAsia="Times New Roman" w:cs="Arial"/>
          <w:noProof/>
          <w:color w:val="000000" w:themeColor="text1"/>
          <w:lang w:val="en-AU"/>
        </w:rPr>
        <w:t>Administracia udajov</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_Toc437529852 \h </w:instrText>
      </w:r>
      <w:r w:rsidRPr="00D038E2">
        <w:rPr>
          <w:noProof/>
          <w:color w:val="000000" w:themeColor="text1"/>
        </w:rPr>
      </w:r>
      <w:r w:rsidRPr="00D038E2">
        <w:rPr>
          <w:noProof/>
          <w:color w:val="000000" w:themeColor="text1"/>
        </w:rPr>
        <w:fldChar w:fldCharType="separate"/>
      </w:r>
      <w:r w:rsidRPr="00D038E2">
        <w:rPr>
          <w:noProof/>
          <w:color w:val="000000" w:themeColor="text1"/>
        </w:rPr>
        <w:t>16</w:t>
      </w:r>
      <w:r w:rsidRPr="00D038E2">
        <w:rPr>
          <w:noProof/>
          <w:color w:val="000000" w:themeColor="text1"/>
        </w:rPr>
        <w:fldChar w:fldCharType="end"/>
      </w:r>
    </w:p>
    <w:p w:rsidR="00D038E2" w:rsidRPr="00D038E2" w:rsidRDefault="00D038E2">
      <w:pPr>
        <w:pStyle w:val="Obsah5"/>
        <w:rPr>
          <w:rFonts w:asciiTheme="minorHAnsi" w:hAnsiTheme="minorHAnsi"/>
          <w:noProof/>
          <w:color w:val="000000" w:themeColor="text1"/>
          <w:sz w:val="22"/>
          <w:szCs w:val="22"/>
        </w:rPr>
      </w:pPr>
      <w:r w:rsidRPr="00D038E2">
        <w:rPr>
          <w:rFonts w:eastAsia="Times New Roman" w:cs="Arial"/>
          <w:noProof/>
          <w:color w:val="000000" w:themeColor="text1"/>
        </w:rPr>
        <w:t>Aplikacia pre vydajnu</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_Toc437529853 \h </w:instrText>
      </w:r>
      <w:r w:rsidRPr="00D038E2">
        <w:rPr>
          <w:noProof/>
          <w:color w:val="000000" w:themeColor="text1"/>
        </w:rPr>
      </w:r>
      <w:r w:rsidRPr="00D038E2">
        <w:rPr>
          <w:noProof/>
          <w:color w:val="000000" w:themeColor="text1"/>
        </w:rPr>
        <w:fldChar w:fldCharType="separate"/>
      </w:r>
      <w:r w:rsidRPr="00D038E2">
        <w:rPr>
          <w:noProof/>
          <w:color w:val="000000" w:themeColor="text1"/>
        </w:rPr>
        <w:t>18</w:t>
      </w:r>
      <w:r w:rsidRPr="00D038E2">
        <w:rPr>
          <w:noProof/>
          <w:color w:val="000000" w:themeColor="text1"/>
        </w:rPr>
        <w:fldChar w:fldCharType="end"/>
      </w:r>
    </w:p>
    <w:p w:rsidR="00D038E2" w:rsidRPr="00D038E2" w:rsidRDefault="00D038E2">
      <w:pPr>
        <w:pStyle w:val="Obsah5"/>
        <w:rPr>
          <w:rFonts w:asciiTheme="minorHAnsi" w:hAnsiTheme="minorHAnsi"/>
          <w:noProof/>
          <w:color w:val="000000" w:themeColor="text1"/>
          <w:sz w:val="22"/>
          <w:szCs w:val="22"/>
        </w:rPr>
      </w:pPr>
      <w:r w:rsidRPr="00D038E2">
        <w:rPr>
          <w:rFonts w:eastAsia="Times New Roman" w:cs="Arial"/>
          <w:noProof/>
          <w:color w:val="000000" w:themeColor="text1"/>
        </w:rPr>
        <w:t>Mobilna aplikacia</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_Toc437529854 \h </w:instrText>
      </w:r>
      <w:r w:rsidRPr="00D038E2">
        <w:rPr>
          <w:noProof/>
          <w:color w:val="000000" w:themeColor="text1"/>
        </w:rPr>
      </w:r>
      <w:r w:rsidRPr="00D038E2">
        <w:rPr>
          <w:noProof/>
          <w:color w:val="000000" w:themeColor="text1"/>
        </w:rPr>
        <w:fldChar w:fldCharType="separate"/>
      </w:r>
      <w:r w:rsidRPr="00D038E2">
        <w:rPr>
          <w:noProof/>
          <w:color w:val="000000" w:themeColor="text1"/>
        </w:rPr>
        <w:t>20</w:t>
      </w:r>
      <w:r w:rsidRPr="00D038E2">
        <w:rPr>
          <w:noProof/>
          <w:color w:val="000000" w:themeColor="text1"/>
        </w:rPr>
        <w:fldChar w:fldCharType="end"/>
      </w:r>
    </w:p>
    <w:p w:rsidR="00D038E2" w:rsidRPr="00D038E2" w:rsidRDefault="00D038E2">
      <w:pPr>
        <w:pStyle w:val="Obsah2"/>
        <w:rPr>
          <w:rFonts w:asciiTheme="minorHAnsi" w:hAnsiTheme="minorHAnsi"/>
          <w:noProof/>
          <w:color w:val="000000" w:themeColor="text1"/>
          <w:sz w:val="22"/>
          <w:szCs w:val="22"/>
        </w:rPr>
      </w:pPr>
      <w:r w:rsidRPr="00D038E2">
        <w:rPr>
          <w:rFonts w:eastAsia="Times New Roman" w:cs="Arial"/>
          <w:noProof/>
          <w:color w:val="000000" w:themeColor="text1"/>
          <w:lang w:val="en-AU"/>
        </w:rPr>
        <w:t>Analýza a návrh</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_Toc437529855 \h </w:instrText>
      </w:r>
      <w:r w:rsidRPr="00D038E2">
        <w:rPr>
          <w:noProof/>
          <w:color w:val="000000" w:themeColor="text1"/>
        </w:rPr>
      </w:r>
      <w:r w:rsidRPr="00D038E2">
        <w:rPr>
          <w:noProof/>
          <w:color w:val="000000" w:themeColor="text1"/>
        </w:rPr>
        <w:fldChar w:fldCharType="separate"/>
      </w:r>
      <w:r w:rsidRPr="00D038E2">
        <w:rPr>
          <w:noProof/>
          <w:color w:val="000000" w:themeColor="text1"/>
        </w:rPr>
        <w:t>23</w:t>
      </w:r>
      <w:r w:rsidRPr="00D038E2">
        <w:rPr>
          <w:noProof/>
          <w:color w:val="000000" w:themeColor="text1"/>
        </w:rPr>
        <w:fldChar w:fldCharType="end"/>
      </w:r>
    </w:p>
    <w:p w:rsidR="00D038E2" w:rsidRPr="00D038E2" w:rsidRDefault="00D038E2">
      <w:pPr>
        <w:pStyle w:val="Obsah3"/>
        <w:rPr>
          <w:rFonts w:asciiTheme="minorHAnsi" w:hAnsiTheme="minorHAnsi"/>
          <w:noProof/>
          <w:color w:val="000000" w:themeColor="text1"/>
          <w:sz w:val="22"/>
          <w:szCs w:val="22"/>
        </w:rPr>
      </w:pPr>
      <w:r w:rsidRPr="00D038E2">
        <w:rPr>
          <w:rFonts w:eastAsia="Times New Roman" w:cs="Arial"/>
          <w:noProof/>
          <w:color w:val="000000" w:themeColor="text1"/>
          <w:lang w:val="en-AU"/>
        </w:rPr>
        <w:t>Model analýzy</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_Toc437529856 \h </w:instrText>
      </w:r>
      <w:r w:rsidRPr="00D038E2">
        <w:rPr>
          <w:noProof/>
          <w:color w:val="000000" w:themeColor="text1"/>
        </w:rPr>
      </w:r>
      <w:r w:rsidRPr="00D038E2">
        <w:rPr>
          <w:noProof/>
          <w:color w:val="000000" w:themeColor="text1"/>
        </w:rPr>
        <w:fldChar w:fldCharType="separate"/>
      </w:r>
      <w:r w:rsidRPr="00D038E2">
        <w:rPr>
          <w:noProof/>
          <w:color w:val="000000" w:themeColor="text1"/>
        </w:rPr>
        <w:t>23</w:t>
      </w:r>
      <w:r w:rsidRPr="00D038E2">
        <w:rPr>
          <w:noProof/>
          <w:color w:val="000000" w:themeColor="text1"/>
        </w:rPr>
        <w:fldChar w:fldCharType="end"/>
      </w:r>
    </w:p>
    <w:p w:rsidR="00D038E2" w:rsidRPr="00D038E2" w:rsidRDefault="00D038E2">
      <w:pPr>
        <w:pStyle w:val="Obsah4"/>
        <w:rPr>
          <w:rFonts w:asciiTheme="minorHAnsi" w:hAnsiTheme="minorHAnsi"/>
          <w:noProof/>
          <w:color w:val="000000" w:themeColor="text1"/>
          <w:sz w:val="22"/>
          <w:szCs w:val="22"/>
        </w:rPr>
      </w:pPr>
      <w:r w:rsidRPr="00D038E2">
        <w:rPr>
          <w:rFonts w:eastAsia="Times New Roman" w:cs="Arial"/>
          <w:noProof/>
          <w:color w:val="000000" w:themeColor="text1"/>
          <w:lang w:val="en-AU"/>
        </w:rPr>
        <w:t>Konceptuálne diagramy tried</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_Toc437529857 \h </w:instrText>
      </w:r>
      <w:r w:rsidRPr="00D038E2">
        <w:rPr>
          <w:noProof/>
          <w:color w:val="000000" w:themeColor="text1"/>
        </w:rPr>
      </w:r>
      <w:r w:rsidRPr="00D038E2">
        <w:rPr>
          <w:noProof/>
          <w:color w:val="000000" w:themeColor="text1"/>
        </w:rPr>
        <w:fldChar w:fldCharType="separate"/>
      </w:r>
      <w:r w:rsidRPr="00D038E2">
        <w:rPr>
          <w:noProof/>
          <w:color w:val="000000" w:themeColor="text1"/>
        </w:rPr>
        <w:t>23</w:t>
      </w:r>
      <w:r w:rsidRPr="00D038E2">
        <w:rPr>
          <w:noProof/>
          <w:color w:val="000000" w:themeColor="text1"/>
        </w:rPr>
        <w:fldChar w:fldCharType="end"/>
      </w:r>
    </w:p>
    <w:p w:rsidR="00D038E2" w:rsidRPr="00D038E2" w:rsidRDefault="00D038E2">
      <w:pPr>
        <w:pStyle w:val="Obsah5"/>
        <w:rPr>
          <w:rFonts w:asciiTheme="minorHAnsi" w:hAnsiTheme="minorHAnsi"/>
          <w:noProof/>
          <w:color w:val="000000" w:themeColor="text1"/>
          <w:sz w:val="22"/>
          <w:szCs w:val="22"/>
        </w:rPr>
      </w:pPr>
      <w:r w:rsidRPr="00D038E2">
        <w:rPr>
          <w:rFonts w:eastAsia="Times New Roman" w:cs="Arial"/>
          <w:noProof/>
          <w:color w:val="000000" w:themeColor="text1"/>
        </w:rPr>
        <w:t>Aplikacia pre vydajnu</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_Toc437529858 \h </w:instrText>
      </w:r>
      <w:r w:rsidRPr="00D038E2">
        <w:rPr>
          <w:noProof/>
          <w:color w:val="000000" w:themeColor="text1"/>
        </w:rPr>
      </w:r>
      <w:r w:rsidRPr="00D038E2">
        <w:rPr>
          <w:noProof/>
          <w:color w:val="000000" w:themeColor="text1"/>
        </w:rPr>
        <w:fldChar w:fldCharType="separate"/>
      </w:r>
      <w:r w:rsidRPr="00D038E2">
        <w:rPr>
          <w:noProof/>
          <w:color w:val="000000" w:themeColor="text1"/>
        </w:rPr>
        <w:t>24</w:t>
      </w:r>
      <w:r w:rsidRPr="00D038E2">
        <w:rPr>
          <w:noProof/>
          <w:color w:val="000000" w:themeColor="text1"/>
        </w:rPr>
        <w:fldChar w:fldCharType="end"/>
      </w:r>
    </w:p>
    <w:p w:rsidR="00D038E2" w:rsidRPr="00D038E2" w:rsidRDefault="00D038E2">
      <w:pPr>
        <w:pStyle w:val="Obsah6"/>
        <w:rPr>
          <w:rFonts w:asciiTheme="minorHAnsi" w:hAnsiTheme="minorHAnsi"/>
          <w:noProof/>
          <w:color w:val="000000" w:themeColor="text1"/>
          <w:sz w:val="22"/>
          <w:szCs w:val="22"/>
        </w:rPr>
      </w:pPr>
      <w:r w:rsidRPr="00D038E2">
        <w:rPr>
          <w:rFonts w:eastAsia="Times New Roman" w:cs="Arial"/>
          <w:noProof/>
          <w:color w:val="000000" w:themeColor="text1"/>
        </w:rPr>
        <w:t>Aktivity</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_Toc437529859 \h </w:instrText>
      </w:r>
      <w:r w:rsidRPr="00D038E2">
        <w:rPr>
          <w:noProof/>
          <w:color w:val="000000" w:themeColor="text1"/>
        </w:rPr>
      </w:r>
      <w:r w:rsidRPr="00D038E2">
        <w:rPr>
          <w:noProof/>
          <w:color w:val="000000" w:themeColor="text1"/>
        </w:rPr>
        <w:fldChar w:fldCharType="separate"/>
      </w:r>
      <w:r w:rsidRPr="00D038E2">
        <w:rPr>
          <w:noProof/>
          <w:color w:val="000000" w:themeColor="text1"/>
        </w:rPr>
        <w:t>26</w:t>
      </w:r>
      <w:r w:rsidRPr="00D038E2">
        <w:rPr>
          <w:noProof/>
          <w:color w:val="000000" w:themeColor="text1"/>
        </w:rPr>
        <w:fldChar w:fldCharType="end"/>
      </w:r>
    </w:p>
    <w:p w:rsidR="00D038E2" w:rsidRPr="00D038E2" w:rsidRDefault="00D038E2">
      <w:pPr>
        <w:pStyle w:val="Obsah6"/>
        <w:rPr>
          <w:rFonts w:asciiTheme="minorHAnsi" w:hAnsiTheme="minorHAnsi"/>
          <w:noProof/>
          <w:color w:val="000000" w:themeColor="text1"/>
          <w:sz w:val="22"/>
          <w:szCs w:val="22"/>
        </w:rPr>
      </w:pPr>
      <w:r w:rsidRPr="00D038E2">
        <w:rPr>
          <w:rFonts w:eastAsia="Times New Roman" w:cs="Arial"/>
          <w:noProof/>
          <w:color w:val="000000" w:themeColor="text1"/>
        </w:rPr>
        <w:t>Jedla</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_Toc437529860 \h </w:instrText>
      </w:r>
      <w:r w:rsidRPr="00D038E2">
        <w:rPr>
          <w:noProof/>
          <w:color w:val="000000" w:themeColor="text1"/>
        </w:rPr>
      </w:r>
      <w:r w:rsidRPr="00D038E2">
        <w:rPr>
          <w:noProof/>
          <w:color w:val="000000" w:themeColor="text1"/>
        </w:rPr>
        <w:fldChar w:fldCharType="separate"/>
      </w:r>
      <w:r w:rsidRPr="00D038E2">
        <w:rPr>
          <w:noProof/>
          <w:color w:val="000000" w:themeColor="text1"/>
        </w:rPr>
        <w:t>26</w:t>
      </w:r>
      <w:r w:rsidRPr="00D038E2">
        <w:rPr>
          <w:noProof/>
          <w:color w:val="000000" w:themeColor="text1"/>
        </w:rPr>
        <w:fldChar w:fldCharType="end"/>
      </w:r>
    </w:p>
    <w:p w:rsidR="00D038E2" w:rsidRPr="00D038E2" w:rsidRDefault="00D038E2">
      <w:pPr>
        <w:pStyle w:val="Obsah6"/>
        <w:rPr>
          <w:rFonts w:asciiTheme="minorHAnsi" w:hAnsiTheme="minorHAnsi"/>
          <w:noProof/>
          <w:color w:val="000000" w:themeColor="text1"/>
          <w:sz w:val="22"/>
          <w:szCs w:val="22"/>
        </w:rPr>
      </w:pPr>
      <w:r w:rsidRPr="00D038E2">
        <w:rPr>
          <w:rFonts w:eastAsia="Times New Roman" w:cs="Arial"/>
          <w:noProof/>
          <w:color w:val="000000" w:themeColor="text1"/>
        </w:rPr>
        <w:t>Logika</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_Toc437529861 \h </w:instrText>
      </w:r>
      <w:r w:rsidRPr="00D038E2">
        <w:rPr>
          <w:noProof/>
          <w:color w:val="000000" w:themeColor="text1"/>
        </w:rPr>
      </w:r>
      <w:r w:rsidRPr="00D038E2">
        <w:rPr>
          <w:noProof/>
          <w:color w:val="000000" w:themeColor="text1"/>
        </w:rPr>
        <w:fldChar w:fldCharType="separate"/>
      </w:r>
      <w:r w:rsidRPr="00D038E2">
        <w:rPr>
          <w:noProof/>
          <w:color w:val="000000" w:themeColor="text1"/>
        </w:rPr>
        <w:t>26</w:t>
      </w:r>
      <w:r w:rsidRPr="00D038E2">
        <w:rPr>
          <w:noProof/>
          <w:color w:val="000000" w:themeColor="text1"/>
        </w:rPr>
        <w:fldChar w:fldCharType="end"/>
      </w:r>
    </w:p>
    <w:p w:rsidR="00D038E2" w:rsidRPr="00D038E2" w:rsidRDefault="00D038E2">
      <w:pPr>
        <w:pStyle w:val="Obsah6"/>
        <w:rPr>
          <w:rFonts w:asciiTheme="minorHAnsi" w:hAnsiTheme="minorHAnsi"/>
          <w:noProof/>
          <w:color w:val="000000" w:themeColor="text1"/>
          <w:sz w:val="22"/>
          <w:szCs w:val="22"/>
        </w:rPr>
      </w:pPr>
      <w:r w:rsidRPr="00D038E2">
        <w:rPr>
          <w:rFonts w:eastAsia="Times New Roman" w:cs="Arial"/>
          <w:noProof/>
          <w:color w:val="000000" w:themeColor="text1"/>
        </w:rPr>
        <w:t>Vypisy</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_Toc437529862 \h </w:instrText>
      </w:r>
      <w:r w:rsidRPr="00D038E2">
        <w:rPr>
          <w:noProof/>
          <w:color w:val="000000" w:themeColor="text1"/>
        </w:rPr>
      </w:r>
      <w:r w:rsidRPr="00D038E2">
        <w:rPr>
          <w:noProof/>
          <w:color w:val="000000" w:themeColor="text1"/>
        </w:rPr>
        <w:fldChar w:fldCharType="separate"/>
      </w:r>
      <w:r w:rsidRPr="00D038E2">
        <w:rPr>
          <w:noProof/>
          <w:color w:val="000000" w:themeColor="text1"/>
        </w:rPr>
        <w:t>26</w:t>
      </w:r>
      <w:r w:rsidRPr="00D038E2">
        <w:rPr>
          <w:noProof/>
          <w:color w:val="000000" w:themeColor="text1"/>
        </w:rPr>
        <w:fldChar w:fldCharType="end"/>
      </w:r>
    </w:p>
    <w:p w:rsidR="00D038E2" w:rsidRPr="00D038E2" w:rsidRDefault="00D038E2">
      <w:pPr>
        <w:pStyle w:val="Obsah6"/>
        <w:rPr>
          <w:rFonts w:asciiTheme="minorHAnsi" w:hAnsiTheme="minorHAnsi"/>
          <w:noProof/>
          <w:color w:val="000000" w:themeColor="text1"/>
          <w:sz w:val="22"/>
          <w:szCs w:val="22"/>
        </w:rPr>
      </w:pPr>
      <w:r w:rsidRPr="00D038E2">
        <w:rPr>
          <w:rFonts w:eastAsia="Times New Roman" w:cs="Arial"/>
          <w:noProof/>
          <w:color w:val="000000" w:themeColor="text1"/>
        </w:rPr>
        <w:t>Zakaznik</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_Toc437529863 \h </w:instrText>
      </w:r>
      <w:r w:rsidRPr="00D038E2">
        <w:rPr>
          <w:noProof/>
          <w:color w:val="000000" w:themeColor="text1"/>
        </w:rPr>
      </w:r>
      <w:r w:rsidRPr="00D038E2">
        <w:rPr>
          <w:noProof/>
          <w:color w:val="000000" w:themeColor="text1"/>
        </w:rPr>
        <w:fldChar w:fldCharType="separate"/>
      </w:r>
      <w:r w:rsidRPr="00D038E2">
        <w:rPr>
          <w:noProof/>
          <w:color w:val="000000" w:themeColor="text1"/>
        </w:rPr>
        <w:t>26</w:t>
      </w:r>
      <w:r w:rsidRPr="00D038E2">
        <w:rPr>
          <w:noProof/>
          <w:color w:val="000000" w:themeColor="text1"/>
        </w:rPr>
        <w:fldChar w:fldCharType="end"/>
      </w:r>
    </w:p>
    <w:p w:rsidR="00D038E2" w:rsidRPr="00D038E2" w:rsidRDefault="00D038E2">
      <w:pPr>
        <w:pStyle w:val="Obsah5"/>
        <w:rPr>
          <w:rFonts w:asciiTheme="minorHAnsi" w:hAnsiTheme="minorHAnsi"/>
          <w:noProof/>
          <w:color w:val="000000" w:themeColor="text1"/>
          <w:sz w:val="22"/>
          <w:szCs w:val="22"/>
        </w:rPr>
      </w:pPr>
      <w:r w:rsidRPr="00D038E2">
        <w:rPr>
          <w:rFonts w:eastAsia="Times New Roman" w:cs="Arial"/>
          <w:noProof/>
          <w:color w:val="000000" w:themeColor="text1"/>
        </w:rPr>
        <w:t>Mobilna aplikacia</w:t>
      </w:r>
      <w:r w:rsidRPr="00D038E2">
        <w:rPr>
          <w:noProof/>
          <w:color w:val="000000" w:themeColor="text1"/>
        </w:rPr>
        <w:tab/>
      </w:r>
      <w:bookmarkStart w:id="1" w:name="_GoBack"/>
      <w:bookmarkEnd w:id="1"/>
      <w:r w:rsidRPr="00D038E2">
        <w:rPr>
          <w:noProof/>
          <w:color w:val="000000" w:themeColor="text1"/>
        </w:rPr>
        <w:fldChar w:fldCharType="begin"/>
      </w:r>
      <w:r w:rsidRPr="00D038E2">
        <w:rPr>
          <w:noProof/>
          <w:color w:val="000000" w:themeColor="text1"/>
        </w:rPr>
        <w:instrText xml:space="preserve"> PAGEREF _Toc437529864 \h </w:instrText>
      </w:r>
      <w:r w:rsidRPr="00D038E2">
        <w:rPr>
          <w:noProof/>
          <w:color w:val="000000" w:themeColor="text1"/>
        </w:rPr>
      </w:r>
      <w:r w:rsidRPr="00D038E2">
        <w:rPr>
          <w:noProof/>
          <w:color w:val="000000" w:themeColor="text1"/>
        </w:rPr>
        <w:fldChar w:fldCharType="separate"/>
      </w:r>
      <w:r w:rsidRPr="00D038E2">
        <w:rPr>
          <w:noProof/>
          <w:color w:val="000000" w:themeColor="text1"/>
        </w:rPr>
        <w:t>27</w:t>
      </w:r>
      <w:r w:rsidRPr="00D038E2">
        <w:rPr>
          <w:noProof/>
          <w:color w:val="000000" w:themeColor="text1"/>
        </w:rPr>
        <w:fldChar w:fldCharType="end"/>
      </w:r>
    </w:p>
    <w:p w:rsidR="00D038E2" w:rsidRPr="00D038E2" w:rsidRDefault="00D038E2">
      <w:pPr>
        <w:pStyle w:val="Obsah4"/>
        <w:rPr>
          <w:rFonts w:asciiTheme="minorHAnsi" w:hAnsiTheme="minorHAnsi"/>
          <w:noProof/>
          <w:color w:val="000000" w:themeColor="text1"/>
          <w:sz w:val="22"/>
          <w:szCs w:val="22"/>
        </w:rPr>
      </w:pPr>
      <w:r w:rsidRPr="00D038E2">
        <w:rPr>
          <w:rFonts w:eastAsia="Times New Roman" w:cs="Arial"/>
          <w:noProof/>
          <w:color w:val="000000" w:themeColor="text1"/>
        </w:rPr>
        <w:t>Sekvenčné diagramy</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_Toc437529865 \h </w:instrText>
      </w:r>
      <w:r w:rsidRPr="00D038E2">
        <w:rPr>
          <w:noProof/>
          <w:color w:val="000000" w:themeColor="text1"/>
        </w:rPr>
      </w:r>
      <w:r w:rsidRPr="00D038E2">
        <w:rPr>
          <w:noProof/>
          <w:color w:val="000000" w:themeColor="text1"/>
        </w:rPr>
        <w:fldChar w:fldCharType="separate"/>
      </w:r>
      <w:r w:rsidRPr="00D038E2">
        <w:rPr>
          <w:noProof/>
          <w:color w:val="000000" w:themeColor="text1"/>
        </w:rPr>
        <w:t>29</w:t>
      </w:r>
      <w:r w:rsidRPr="00D038E2">
        <w:rPr>
          <w:noProof/>
          <w:color w:val="000000" w:themeColor="text1"/>
        </w:rPr>
        <w:fldChar w:fldCharType="end"/>
      </w:r>
    </w:p>
    <w:p w:rsidR="00D038E2" w:rsidRPr="00D038E2" w:rsidRDefault="00D038E2">
      <w:pPr>
        <w:pStyle w:val="Obsah5"/>
        <w:rPr>
          <w:rFonts w:asciiTheme="minorHAnsi" w:hAnsiTheme="minorHAnsi"/>
          <w:noProof/>
          <w:color w:val="000000" w:themeColor="text1"/>
          <w:sz w:val="22"/>
          <w:szCs w:val="22"/>
        </w:rPr>
      </w:pPr>
      <w:r w:rsidRPr="00D038E2">
        <w:rPr>
          <w:rFonts w:eastAsia="Times New Roman" w:cs="Arial"/>
          <w:noProof/>
          <w:color w:val="000000" w:themeColor="text1"/>
        </w:rPr>
        <w:t>Urcenie jedal na pripravu</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_Toc437529866 \h </w:instrText>
      </w:r>
      <w:r w:rsidRPr="00D038E2">
        <w:rPr>
          <w:noProof/>
          <w:color w:val="000000" w:themeColor="text1"/>
        </w:rPr>
      </w:r>
      <w:r w:rsidRPr="00D038E2">
        <w:rPr>
          <w:noProof/>
          <w:color w:val="000000" w:themeColor="text1"/>
        </w:rPr>
        <w:fldChar w:fldCharType="separate"/>
      </w:r>
      <w:r w:rsidRPr="00D038E2">
        <w:rPr>
          <w:noProof/>
          <w:color w:val="000000" w:themeColor="text1"/>
        </w:rPr>
        <w:t>29</w:t>
      </w:r>
      <w:r w:rsidRPr="00D038E2">
        <w:rPr>
          <w:noProof/>
          <w:color w:val="000000" w:themeColor="text1"/>
        </w:rPr>
        <w:fldChar w:fldCharType="end"/>
      </w:r>
    </w:p>
    <w:p w:rsidR="00D038E2" w:rsidRPr="00D038E2" w:rsidRDefault="00D038E2">
      <w:pPr>
        <w:pStyle w:val="Obsah5"/>
        <w:rPr>
          <w:rFonts w:asciiTheme="minorHAnsi" w:hAnsiTheme="minorHAnsi"/>
          <w:noProof/>
          <w:color w:val="000000" w:themeColor="text1"/>
          <w:sz w:val="22"/>
          <w:szCs w:val="22"/>
        </w:rPr>
      </w:pPr>
      <w:r w:rsidRPr="00D038E2">
        <w:rPr>
          <w:rFonts w:eastAsia="Times New Roman" w:cs="Arial"/>
          <w:noProof/>
          <w:color w:val="000000" w:themeColor="text1"/>
        </w:rPr>
        <w:t>Zadanie vstupnych udajov</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_Toc437529867 \h </w:instrText>
      </w:r>
      <w:r w:rsidRPr="00D038E2">
        <w:rPr>
          <w:noProof/>
          <w:color w:val="000000" w:themeColor="text1"/>
        </w:rPr>
      </w:r>
      <w:r w:rsidRPr="00D038E2">
        <w:rPr>
          <w:noProof/>
          <w:color w:val="000000" w:themeColor="text1"/>
        </w:rPr>
        <w:fldChar w:fldCharType="separate"/>
      </w:r>
      <w:r w:rsidRPr="00D038E2">
        <w:rPr>
          <w:noProof/>
          <w:color w:val="000000" w:themeColor="text1"/>
        </w:rPr>
        <w:t>31</w:t>
      </w:r>
      <w:r w:rsidRPr="00D038E2">
        <w:rPr>
          <w:noProof/>
          <w:color w:val="000000" w:themeColor="text1"/>
        </w:rPr>
        <w:fldChar w:fldCharType="end"/>
      </w:r>
    </w:p>
    <w:p w:rsidR="00D038E2" w:rsidRPr="00D038E2" w:rsidRDefault="00D038E2">
      <w:pPr>
        <w:pStyle w:val="Obsah5"/>
        <w:rPr>
          <w:rFonts w:asciiTheme="minorHAnsi" w:hAnsiTheme="minorHAnsi"/>
          <w:noProof/>
          <w:color w:val="000000" w:themeColor="text1"/>
          <w:sz w:val="22"/>
          <w:szCs w:val="22"/>
        </w:rPr>
      </w:pPr>
      <w:r w:rsidRPr="00D038E2">
        <w:rPr>
          <w:rFonts w:eastAsia="Times New Roman" w:cs="Arial"/>
          <w:noProof/>
          <w:color w:val="000000" w:themeColor="text1"/>
        </w:rPr>
        <w:t>Zobrazenie vybranych udajov - Pouzivatelia</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_Toc437529868 \h </w:instrText>
      </w:r>
      <w:r w:rsidRPr="00D038E2">
        <w:rPr>
          <w:noProof/>
          <w:color w:val="000000" w:themeColor="text1"/>
        </w:rPr>
      </w:r>
      <w:r w:rsidRPr="00D038E2">
        <w:rPr>
          <w:noProof/>
          <w:color w:val="000000" w:themeColor="text1"/>
        </w:rPr>
        <w:fldChar w:fldCharType="separate"/>
      </w:r>
      <w:r w:rsidRPr="00D038E2">
        <w:rPr>
          <w:noProof/>
          <w:color w:val="000000" w:themeColor="text1"/>
        </w:rPr>
        <w:t>32</w:t>
      </w:r>
      <w:r w:rsidRPr="00D038E2">
        <w:rPr>
          <w:noProof/>
          <w:color w:val="000000" w:themeColor="text1"/>
        </w:rPr>
        <w:fldChar w:fldCharType="end"/>
      </w:r>
    </w:p>
    <w:p w:rsidR="00D038E2" w:rsidRPr="00D038E2" w:rsidRDefault="00D038E2">
      <w:pPr>
        <w:pStyle w:val="Obsah5"/>
        <w:rPr>
          <w:rFonts w:asciiTheme="minorHAnsi" w:hAnsiTheme="minorHAnsi"/>
          <w:noProof/>
          <w:color w:val="000000" w:themeColor="text1"/>
          <w:sz w:val="22"/>
          <w:szCs w:val="22"/>
        </w:rPr>
      </w:pPr>
      <w:r w:rsidRPr="00D038E2">
        <w:rPr>
          <w:rFonts w:eastAsia="Times New Roman" w:cs="Arial"/>
          <w:noProof/>
          <w:color w:val="000000" w:themeColor="text1"/>
        </w:rPr>
        <w:t>Zobrazenie vybranych udajov - Suroviny</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_Toc437529869 \h </w:instrText>
      </w:r>
      <w:r w:rsidRPr="00D038E2">
        <w:rPr>
          <w:noProof/>
          <w:color w:val="000000" w:themeColor="text1"/>
        </w:rPr>
      </w:r>
      <w:r w:rsidRPr="00D038E2">
        <w:rPr>
          <w:noProof/>
          <w:color w:val="000000" w:themeColor="text1"/>
        </w:rPr>
        <w:fldChar w:fldCharType="separate"/>
      </w:r>
      <w:r w:rsidRPr="00D038E2">
        <w:rPr>
          <w:noProof/>
          <w:color w:val="000000" w:themeColor="text1"/>
        </w:rPr>
        <w:t>34</w:t>
      </w:r>
      <w:r w:rsidRPr="00D038E2">
        <w:rPr>
          <w:noProof/>
          <w:color w:val="000000" w:themeColor="text1"/>
        </w:rPr>
        <w:fldChar w:fldCharType="end"/>
      </w:r>
    </w:p>
    <w:p w:rsidR="00D038E2" w:rsidRPr="00D038E2" w:rsidRDefault="00D038E2">
      <w:pPr>
        <w:pStyle w:val="Obsah3"/>
        <w:rPr>
          <w:rFonts w:asciiTheme="minorHAnsi" w:hAnsiTheme="minorHAnsi"/>
          <w:noProof/>
          <w:color w:val="000000" w:themeColor="text1"/>
          <w:sz w:val="22"/>
          <w:szCs w:val="22"/>
        </w:rPr>
      </w:pPr>
      <w:r w:rsidRPr="00D038E2">
        <w:rPr>
          <w:rFonts w:eastAsia="Times New Roman" w:cs="Arial"/>
          <w:noProof/>
          <w:color w:val="000000" w:themeColor="text1"/>
          <w:lang w:val="en-AU"/>
        </w:rPr>
        <w:t>Model návrhu</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_Toc437529870 \h </w:instrText>
      </w:r>
      <w:r w:rsidRPr="00D038E2">
        <w:rPr>
          <w:noProof/>
          <w:color w:val="000000" w:themeColor="text1"/>
        </w:rPr>
      </w:r>
      <w:r w:rsidRPr="00D038E2">
        <w:rPr>
          <w:noProof/>
          <w:color w:val="000000" w:themeColor="text1"/>
        </w:rPr>
        <w:fldChar w:fldCharType="separate"/>
      </w:r>
      <w:r w:rsidRPr="00D038E2">
        <w:rPr>
          <w:noProof/>
          <w:color w:val="000000" w:themeColor="text1"/>
        </w:rPr>
        <w:t>36</w:t>
      </w:r>
      <w:r w:rsidRPr="00D038E2">
        <w:rPr>
          <w:noProof/>
          <w:color w:val="000000" w:themeColor="text1"/>
        </w:rPr>
        <w:fldChar w:fldCharType="end"/>
      </w:r>
    </w:p>
    <w:p w:rsidR="00D038E2" w:rsidRPr="00D038E2" w:rsidRDefault="00D038E2">
      <w:pPr>
        <w:pStyle w:val="Obsah4"/>
        <w:rPr>
          <w:rFonts w:asciiTheme="minorHAnsi" w:hAnsiTheme="minorHAnsi"/>
          <w:noProof/>
          <w:color w:val="000000" w:themeColor="text1"/>
          <w:sz w:val="22"/>
          <w:szCs w:val="22"/>
        </w:rPr>
      </w:pPr>
      <w:r w:rsidRPr="00D038E2">
        <w:rPr>
          <w:rFonts w:eastAsia="Times New Roman" w:cs="Arial"/>
          <w:noProof/>
          <w:color w:val="000000" w:themeColor="text1"/>
          <w:lang w:val="en-AU"/>
        </w:rPr>
        <w:t>Návrhové diagramy tried</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_Toc437529871 \h </w:instrText>
      </w:r>
      <w:r w:rsidRPr="00D038E2">
        <w:rPr>
          <w:noProof/>
          <w:color w:val="000000" w:themeColor="text1"/>
        </w:rPr>
      </w:r>
      <w:r w:rsidRPr="00D038E2">
        <w:rPr>
          <w:noProof/>
          <w:color w:val="000000" w:themeColor="text1"/>
        </w:rPr>
        <w:fldChar w:fldCharType="separate"/>
      </w:r>
      <w:r w:rsidRPr="00D038E2">
        <w:rPr>
          <w:noProof/>
          <w:color w:val="000000" w:themeColor="text1"/>
        </w:rPr>
        <w:t>36</w:t>
      </w:r>
      <w:r w:rsidRPr="00D038E2">
        <w:rPr>
          <w:noProof/>
          <w:color w:val="000000" w:themeColor="text1"/>
        </w:rPr>
        <w:fldChar w:fldCharType="end"/>
      </w:r>
    </w:p>
    <w:p w:rsidR="00D038E2" w:rsidRPr="00D038E2" w:rsidRDefault="00D038E2">
      <w:pPr>
        <w:pStyle w:val="Obsah5"/>
        <w:rPr>
          <w:rFonts w:asciiTheme="minorHAnsi" w:hAnsiTheme="minorHAnsi"/>
          <w:noProof/>
          <w:color w:val="000000" w:themeColor="text1"/>
          <w:sz w:val="22"/>
          <w:szCs w:val="22"/>
        </w:rPr>
      </w:pPr>
      <w:r w:rsidRPr="00D038E2">
        <w:rPr>
          <w:rFonts w:eastAsia="Times New Roman" w:cs="Arial"/>
          <w:noProof/>
          <w:color w:val="000000" w:themeColor="text1"/>
          <w:lang w:val="en-AU"/>
        </w:rPr>
        <w:t>Jedla</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_Toc437529872 \h </w:instrText>
      </w:r>
      <w:r w:rsidRPr="00D038E2">
        <w:rPr>
          <w:noProof/>
          <w:color w:val="000000" w:themeColor="text1"/>
        </w:rPr>
      </w:r>
      <w:r w:rsidRPr="00D038E2">
        <w:rPr>
          <w:noProof/>
          <w:color w:val="000000" w:themeColor="text1"/>
        </w:rPr>
        <w:fldChar w:fldCharType="separate"/>
      </w:r>
      <w:r w:rsidRPr="00D038E2">
        <w:rPr>
          <w:noProof/>
          <w:color w:val="000000" w:themeColor="text1"/>
        </w:rPr>
        <w:t>36</w:t>
      </w:r>
      <w:r w:rsidRPr="00D038E2">
        <w:rPr>
          <w:noProof/>
          <w:color w:val="000000" w:themeColor="text1"/>
        </w:rPr>
        <w:fldChar w:fldCharType="end"/>
      </w:r>
    </w:p>
    <w:p w:rsidR="00D038E2" w:rsidRPr="00D038E2" w:rsidRDefault="00D038E2">
      <w:pPr>
        <w:pStyle w:val="Obsah4"/>
        <w:rPr>
          <w:rFonts w:asciiTheme="minorHAnsi" w:hAnsiTheme="minorHAnsi"/>
          <w:noProof/>
          <w:color w:val="000000" w:themeColor="text1"/>
          <w:sz w:val="22"/>
          <w:szCs w:val="22"/>
        </w:rPr>
      </w:pPr>
      <w:r w:rsidRPr="00D038E2">
        <w:rPr>
          <w:rFonts w:eastAsia="Times New Roman" w:cs="Arial"/>
          <w:noProof/>
          <w:color w:val="000000" w:themeColor="text1"/>
          <w:lang w:val="en-AU"/>
        </w:rPr>
        <w:t>Datovy diagram</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_Toc437529873 \h </w:instrText>
      </w:r>
      <w:r w:rsidRPr="00D038E2">
        <w:rPr>
          <w:noProof/>
          <w:color w:val="000000" w:themeColor="text1"/>
        </w:rPr>
      </w:r>
      <w:r w:rsidRPr="00D038E2">
        <w:rPr>
          <w:noProof/>
          <w:color w:val="000000" w:themeColor="text1"/>
        </w:rPr>
        <w:fldChar w:fldCharType="separate"/>
      </w:r>
      <w:r w:rsidRPr="00D038E2">
        <w:rPr>
          <w:noProof/>
          <w:color w:val="000000" w:themeColor="text1"/>
        </w:rPr>
        <w:t>41</w:t>
      </w:r>
      <w:r w:rsidRPr="00D038E2">
        <w:rPr>
          <w:noProof/>
          <w:color w:val="000000" w:themeColor="text1"/>
        </w:rPr>
        <w:fldChar w:fldCharType="end"/>
      </w:r>
    </w:p>
    <w:p w:rsidR="00D038E2" w:rsidRPr="00D038E2" w:rsidRDefault="00D038E2">
      <w:pPr>
        <w:pStyle w:val="Obsah4"/>
        <w:rPr>
          <w:rFonts w:asciiTheme="minorHAnsi" w:hAnsiTheme="minorHAnsi"/>
          <w:noProof/>
          <w:color w:val="000000" w:themeColor="text1"/>
          <w:sz w:val="22"/>
          <w:szCs w:val="22"/>
        </w:rPr>
      </w:pPr>
      <w:r w:rsidRPr="00D038E2">
        <w:rPr>
          <w:rFonts w:eastAsia="Times New Roman" w:cs="Arial"/>
          <w:noProof/>
          <w:color w:val="000000" w:themeColor="text1"/>
          <w:lang w:val="en-AU"/>
        </w:rPr>
        <w:t>Datove diagramy – popis entit</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_Toc437529874 \h </w:instrText>
      </w:r>
      <w:r w:rsidRPr="00D038E2">
        <w:rPr>
          <w:noProof/>
          <w:color w:val="000000" w:themeColor="text1"/>
        </w:rPr>
      </w:r>
      <w:r w:rsidRPr="00D038E2">
        <w:rPr>
          <w:noProof/>
          <w:color w:val="000000" w:themeColor="text1"/>
        </w:rPr>
        <w:fldChar w:fldCharType="separate"/>
      </w:r>
      <w:r w:rsidRPr="00D038E2">
        <w:rPr>
          <w:noProof/>
          <w:color w:val="000000" w:themeColor="text1"/>
        </w:rPr>
        <w:t>42</w:t>
      </w:r>
      <w:r w:rsidRPr="00D038E2">
        <w:rPr>
          <w:noProof/>
          <w:color w:val="000000" w:themeColor="text1"/>
        </w:rPr>
        <w:fldChar w:fldCharType="end"/>
      </w:r>
    </w:p>
    <w:p w:rsidR="00D038E2" w:rsidRPr="00D038E2" w:rsidRDefault="00D038E2">
      <w:pPr>
        <w:pStyle w:val="Obsah2"/>
        <w:rPr>
          <w:rFonts w:asciiTheme="minorHAnsi" w:hAnsiTheme="minorHAnsi"/>
          <w:noProof/>
          <w:color w:val="000000" w:themeColor="text1"/>
          <w:sz w:val="22"/>
          <w:szCs w:val="22"/>
        </w:rPr>
      </w:pPr>
      <w:r w:rsidRPr="00D038E2">
        <w:rPr>
          <w:rFonts w:eastAsia="Times New Roman" w:cs="Arial"/>
          <w:noProof/>
          <w:color w:val="000000" w:themeColor="text1"/>
          <w:lang w:val="de-DE"/>
        </w:rPr>
        <w:t>Nasadenie</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_Toc437529875 \h </w:instrText>
      </w:r>
      <w:r w:rsidRPr="00D038E2">
        <w:rPr>
          <w:noProof/>
          <w:color w:val="000000" w:themeColor="text1"/>
        </w:rPr>
      </w:r>
      <w:r w:rsidRPr="00D038E2">
        <w:rPr>
          <w:noProof/>
          <w:color w:val="000000" w:themeColor="text1"/>
        </w:rPr>
        <w:fldChar w:fldCharType="separate"/>
      </w:r>
      <w:r w:rsidRPr="00D038E2">
        <w:rPr>
          <w:noProof/>
          <w:color w:val="000000" w:themeColor="text1"/>
        </w:rPr>
        <w:t>43</w:t>
      </w:r>
      <w:r w:rsidRPr="00D038E2">
        <w:rPr>
          <w:noProof/>
          <w:color w:val="000000" w:themeColor="text1"/>
        </w:rPr>
        <w:fldChar w:fldCharType="end"/>
      </w:r>
    </w:p>
    <w:p w:rsidR="00D038E2" w:rsidRPr="00D038E2" w:rsidRDefault="00D038E2">
      <w:pPr>
        <w:pStyle w:val="Obsah3"/>
        <w:rPr>
          <w:rFonts w:asciiTheme="minorHAnsi" w:hAnsiTheme="minorHAnsi"/>
          <w:noProof/>
          <w:color w:val="000000" w:themeColor="text1"/>
          <w:sz w:val="22"/>
          <w:szCs w:val="22"/>
        </w:rPr>
      </w:pPr>
      <w:r w:rsidRPr="00D038E2">
        <w:rPr>
          <w:rFonts w:eastAsia="Times New Roman" w:cs="Arial"/>
          <w:noProof/>
          <w:color w:val="000000" w:themeColor="text1"/>
          <w:lang w:val="de-DE"/>
        </w:rPr>
        <w:t>Model nasadenia</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_Toc437529876 \h </w:instrText>
      </w:r>
      <w:r w:rsidRPr="00D038E2">
        <w:rPr>
          <w:noProof/>
          <w:color w:val="000000" w:themeColor="text1"/>
        </w:rPr>
      </w:r>
      <w:r w:rsidRPr="00D038E2">
        <w:rPr>
          <w:noProof/>
          <w:color w:val="000000" w:themeColor="text1"/>
        </w:rPr>
        <w:fldChar w:fldCharType="separate"/>
      </w:r>
      <w:r w:rsidRPr="00D038E2">
        <w:rPr>
          <w:noProof/>
          <w:color w:val="000000" w:themeColor="text1"/>
        </w:rPr>
        <w:t>43</w:t>
      </w:r>
      <w:r w:rsidRPr="00D038E2">
        <w:rPr>
          <w:noProof/>
          <w:color w:val="000000" w:themeColor="text1"/>
        </w:rPr>
        <w:fldChar w:fldCharType="end"/>
      </w:r>
    </w:p>
    <w:p w:rsidR="00D038E2" w:rsidRPr="00D038E2" w:rsidRDefault="00D038E2">
      <w:pPr>
        <w:pStyle w:val="Obsah4"/>
        <w:rPr>
          <w:rFonts w:asciiTheme="minorHAnsi" w:hAnsiTheme="minorHAnsi"/>
          <w:noProof/>
          <w:color w:val="000000" w:themeColor="text1"/>
          <w:sz w:val="22"/>
          <w:szCs w:val="22"/>
        </w:rPr>
      </w:pPr>
      <w:r w:rsidRPr="00D038E2">
        <w:rPr>
          <w:rFonts w:eastAsia="Times New Roman" w:cs="Arial"/>
          <w:noProof/>
          <w:color w:val="000000" w:themeColor="text1"/>
          <w:lang w:val="de-DE"/>
        </w:rPr>
        <w:t>Diagram nasadenia</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_Toc437529877 \h </w:instrText>
      </w:r>
      <w:r w:rsidRPr="00D038E2">
        <w:rPr>
          <w:noProof/>
          <w:color w:val="000000" w:themeColor="text1"/>
        </w:rPr>
      </w:r>
      <w:r w:rsidRPr="00D038E2">
        <w:rPr>
          <w:noProof/>
          <w:color w:val="000000" w:themeColor="text1"/>
        </w:rPr>
        <w:fldChar w:fldCharType="separate"/>
      </w:r>
      <w:r w:rsidRPr="00D038E2">
        <w:rPr>
          <w:noProof/>
          <w:color w:val="000000" w:themeColor="text1"/>
        </w:rPr>
        <w:t>43</w:t>
      </w:r>
      <w:r w:rsidRPr="00D038E2">
        <w:rPr>
          <w:noProof/>
          <w:color w:val="000000" w:themeColor="text1"/>
        </w:rPr>
        <w:fldChar w:fldCharType="end"/>
      </w:r>
    </w:p>
    <w:p w:rsidR="00D038E2" w:rsidRPr="00D038E2" w:rsidRDefault="00D038E2">
      <w:pPr>
        <w:pStyle w:val="Obsah2"/>
        <w:rPr>
          <w:rFonts w:asciiTheme="minorHAnsi" w:hAnsiTheme="minorHAnsi"/>
          <w:noProof/>
          <w:color w:val="000000" w:themeColor="text1"/>
          <w:sz w:val="22"/>
          <w:szCs w:val="22"/>
        </w:rPr>
      </w:pPr>
      <w:r w:rsidRPr="00D038E2">
        <w:rPr>
          <w:rFonts w:eastAsia="Times New Roman" w:cs="Arial"/>
          <w:noProof/>
          <w:color w:val="000000" w:themeColor="text1"/>
          <w:lang w:val="en-AU"/>
        </w:rPr>
        <w:t>Zaver</w:t>
      </w:r>
      <w:r w:rsidRPr="00D038E2">
        <w:rPr>
          <w:noProof/>
          <w:color w:val="000000" w:themeColor="text1"/>
        </w:rPr>
        <w:tab/>
      </w:r>
      <w:r w:rsidRPr="00D038E2">
        <w:rPr>
          <w:noProof/>
          <w:color w:val="000000" w:themeColor="text1"/>
        </w:rPr>
        <w:fldChar w:fldCharType="begin"/>
      </w:r>
      <w:r w:rsidRPr="00D038E2">
        <w:rPr>
          <w:noProof/>
          <w:color w:val="000000" w:themeColor="text1"/>
        </w:rPr>
        <w:instrText xml:space="preserve"> PAGEREF _Toc437529878 \h </w:instrText>
      </w:r>
      <w:r w:rsidRPr="00D038E2">
        <w:rPr>
          <w:noProof/>
          <w:color w:val="000000" w:themeColor="text1"/>
        </w:rPr>
      </w:r>
      <w:r w:rsidRPr="00D038E2">
        <w:rPr>
          <w:noProof/>
          <w:color w:val="000000" w:themeColor="text1"/>
        </w:rPr>
        <w:fldChar w:fldCharType="separate"/>
      </w:r>
      <w:r w:rsidRPr="00D038E2">
        <w:rPr>
          <w:noProof/>
          <w:color w:val="000000" w:themeColor="text1"/>
        </w:rPr>
        <w:t>44</w:t>
      </w:r>
      <w:r w:rsidRPr="00D038E2">
        <w:rPr>
          <w:noProof/>
          <w:color w:val="000000" w:themeColor="text1"/>
        </w:rPr>
        <w:fldChar w:fldCharType="end"/>
      </w:r>
    </w:p>
    <w:p w:rsidR="00BF5E68" w:rsidRDefault="00BF5E68">
      <w:pPr>
        <w:pStyle w:val="Obsah1"/>
        <w:rPr>
          <w:rFonts w:eastAsia="Times New Roman" w:cs="Arial"/>
          <w:b w:val="0"/>
          <w:bCs w:val="0"/>
          <w:sz w:val="24"/>
          <w:szCs w:val="24"/>
        </w:rPr>
      </w:pPr>
      <w:r w:rsidRPr="00D038E2">
        <w:rPr>
          <w:rFonts w:eastAsia="Times New Roman" w:cs="Arial"/>
          <w:bCs w:val="0"/>
          <w:color w:val="000000" w:themeColor="text1"/>
          <w:szCs w:val="24"/>
        </w:rPr>
        <w:fldChar w:fldCharType="end"/>
      </w:r>
    </w:p>
    <w:p w:rsidR="00BF5E68" w:rsidRDefault="00BF5E68">
      <w:pPr>
        <w:pStyle w:val="Nadpis1"/>
        <w:jc w:val="center"/>
        <w:rPr>
          <w:rFonts w:eastAsia="Times New Roman" w:cs="Arial"/>
          <w:bCs w:val="0"/>
          <w:szCs w:val="24"/>
          <w:lang w:val="en-AU"/>
        </w:rPr>
      </w:pPr>
      <w:r>
        <w:rPr>
          <w:rFonts w:eastAsia="Times New Roman" w:cs="Arial"/>
          <w:b w:val="0"/>
          <w:bCs w:val="0"/>
          <w:sz w:val="24"/>
          <w:szCs w:val="24"/>
        </w:rPr>
        <w:br w:type="page"/>
      </w:r>
      <w:bookmarkStart w:id="2" w:name="STRAVOVACIE_ZARIADENIE"/>
      <w:bookmarkStart w:id="3" w:name="BKM_8E6CCC65_0D37_4DBC_8635_3953354715FD"/>
      <w:bookmarkStart w:id="4" w:name="_Toc437529837"/>
      <w:bookmarkEnd w:id="2"/>
      <w:bookmarkEnd w:id="3"/>
      <w:r w:rsidRPr="00D82149">
        <w:rPr>
          <w:rFonts w:eastAsia="Times New Roman" w:cs="Arial"/>
          <w:bCs w:val="0"/>
          <w:color w:val="004080"/>
          <w:sz w:val="52"/>
          <w:szCs w:val="24"/>
          <w:lang w:val="en-AU"/>
        </w:rPr>
        <w:lastRenderedPageBreak/>
        <w:t>Stravovacie zariadenie</w:t>
      </w:r>
      <w:bookmarkEnd w:id="4"/>
    </w:p>
    <w:p w:rsidR="00BF5E68" w:rsidRDefault="00BF5E68">
      <w:pPr>
        <w:pStyle w:val="Notes"/>
        <w:outlineLvl w:val="0"/>
        <w:rPr>
          <w:rFonts w:eastAsia="Times New Roman" w:cs="Arial"/>
          <w:color w:val="000000"/>
          <w:szCs w:val="24"/>
        </w:rPr>
      </w:pPr>
    </w:p>
    <w:p w:rsidR="00BF5E68" w:rsidRDefault="00BF5E68">
      <w:pPr>
        <w:outlineLvl w:val="0"/>
        <w:rPr>
          <w:rFonts w:ascii="Times New Roman" w:hAnsi="Times New Roman"/>
          <w:sz w:val="20"/>
          <w:lang w:val="en-AU"/>
        </w:rPr>
      </w:pPr>
    </w:p>
    <w:p w:rsidR="00BF5E68" w:rsidRPr="00D82149" w:rsidRDefault="00BF5E68">
      <w:pPr>
        <w:pStyle w:val="Nadpis2"/>
        <w:jc w:val="center"/>
        <w:rPr>
          <w:rFonts w:eastAsia="Times New Roman" w:cs="Arial"/>
          <w:bCs w:val="0"/>
          <w:sz w:val="40"/>
          <w:szCs w:val="24"/>
          <w:lang w:val="en-AU"/>
        </w:rPr>
      </w:pPr>
      <w:bookmarkStart w:id="5" w:name="BIZNIS_MODELOVANIE"/>
      <w:bookmarkStart w:id="6" w:name="BKM_87A9081F_EA6D_4A97_9CC8_3797762413E0"/>
      <w:bookmarkStart w:id="7" w:name="_Toc437529838"/>
      <w:bookmarkEnd w:id="5"/>
      <w:bookmarkEnd w:id="6"/>
      <w:r w:rsidRPr="00D82149">
        <w:rPr>
          <w:rFonts w:eastAsia="Times New Roman" w:cs="Arial"/>
          <w:bCs w:val="0"/>
          <w:color w:val="004080"/>
          <w:sz w:val="40"/>
          <w:szCs w:val="24"/>
          <w:lang w:val="en-AU"/>
        </w:rPr>
        <w:t>Biznis modelovanie</w:t>
      </w:r>
      <w:bookmarkEnd w:id="7"/>
    </w:p>
    <w:p w:rsidR="00BF5E68" w:rsidRDefault="00BF5E68">
      <w:pPr>
        <w:pStyle w:val="Notes"/>
        <w:outlineLvl w:val="0"/>
        <w:rPr>
          <w:rFonts w:eastAsia="Times New Roman" w:cs="Arial"/>
          <w:color w:val="000000"/>
          <w:szCs w:val="24"/>
        </w:rPr>
      </w:pPr>
    </w:p>
    <w:p w:rsidR="00BF5E68" w:rsidRDefault="00BF5E68">
      <w:pPr>
        <w:outlineLvl w:val="0"/>
        <w:rPr>
          <w:rFonts w:ascii="Times New Roman" w:hAnsi="Times New Roman"/>
          <w:sz w:val="20"/>
          <w:lang w:val="en-AU"/>
        </w:rPr>
      </w:pPr>
    </w:p>
    <w:p w:rsidR="00BF5E68" w:rsidRDefault="00BF5E68">
      <w:pPr>
        <w:pStyle w:val="Nadpis3"/>
        <w:jc w:val="center"/>
        <w:rPr>
          <w:rFonts w:eastAsia="Times New Roman" w:cs="Arial"/>
          <w:bCs w:val="0"/>
          <w:szCs w:val="24"/>
          <w:lang w:val="en-AU"/>
        </w:rPr>
      </w:pPr>
      <w:bookmarkStart w:id="8" w:name="MODEL_BIZNIS_PROCESOV"/>
      <w:bookmarkStart w:id="9" w:name="BKM_64EE9AEB_0B37_425B_80D8_F55D44A88B1E"/>
      <w:bookmarkStart w:id="10" w:name="_Toc437529839"/>
      <w:bookmarkEnd w:id="8"/>
      <w:bookmarkEnd w:id="9"/>
      <w:r>
        <w:rPr>
          <w:rFonts w:eastAsia="Times New Roman" w:cs="Arial"/>
          <w:bCs w:val="0"/>
          <w:color w:val="004080"/>
          <w:szCs w:val="24"/>
          <w:lang w:val="en-AU"/>
        </w:rPr>
        <w:t>Model biznis procesov</w:t>
      </w:r>
      <w:bookmarkEnd w:id="10"/>
    </w:p>
    <w:p w:rsidR="00BF5E68" w:rsidRDefault="00BF5E68">
      <w:pPr>
        <w:pStyle w:val="Notes"/>
        <w:outlineLvl w:val="0"/>
        <w:rPr>
          <w:rFonts w:eastAsia="Times New Roman" w:cs="Arial"/>
          <w:color w:val="000000"/>
          <w:szCs w:val="24"/>
        </w:rPr>
      </w:pPr>
    </w:p>
    <w:p w:rsidR="00BF5E68" w:rsidRDefault="00BF5E68">
      <w:pPr>
        <w:outlineLvl w:val="0"/>
        <w:rPr>
          <w:rFonts w:ascii="Times New Roman" w:hAnsi="Times New Roman"/>
          <w:sz w:val="20"/>
          <w:lang w:val="en-AU"/>
        </w:rPr>
      </w:pPr>
    </w:p>
    <w:p w:rsidR="00BF5E68" w:rsidRDefault="00BF5E68">
      <w:pPr>
        <w:outlineLvl w:val="0"/>
        <w:rPr>
          <w:rFonts w:ascii="Times New Roman" w:hAnsi="Times New Roman"/>
          <w:sz w:val="20"/>
          <w:lang w:val="en-AU"/>
        </w:rPr>
      </w:pPr>
      <w:bookmarkStart w:id="11" w:name="BKM_5002FCFA_5D5E_4C51_BBFF_B9B6C7D9F74C"/>
      <w:bookmarkEnd w:id="11"/>
    </w:p>
    <w:p w:rsidR="00BF5E68" w:rsidRDefault="00BF5E68">
      <w:pPr>
        <w:outlineLvl w:val="0"/>
        <w:rPr>
          <w:rFonts w:ascii="Times New Roman" w:hAnsi="Times New Roman"/>
          <w:color w:val="000000"/>
          <w:sz w:val="20"/>
        </w:rPr>
      </w:pPr>
      <w:r>
        <w:rPr>
          <w:rFonts w:ascii="Calibri" w:hAnsi="Calibri"/>
          <w:b/>
          <w:color w:val="004080"/>
          <w:sz w:val="28"/>
          <w:lang w:val="en-AU"/>
        </w:rPr>
        <w:t xml:space="preserve">Biznis prípady použitia </w:t>
      </w:r>
      <w:r>
        <w:rPr>
          <w:rFonts w:ascii="Calibri" w:hAnsi="Calibri"/>
          <w:b/>
          <w:color w:val="004080"/>
          <w:sz w:val="28"/>
        </w:rPr>
        <w:t xml:space="preserve">- </w:t>
      </w:r>
      <w:r>
        <w:rPr>
          <w:rFonts w:ascii="Calibri" w:hAnsi="Calibri"/>
          <w:b/>
          <w:color w:val="004080"/>
          <w:sz w:val="28"/>
          <w:lang w:val="en-AU"/>
        </w:rPr>
        <w:t>diagram</w:t>
      </w:r>
    </w:p>
    <w:p w:rsidR="00BF5E68" w:rsidRDefault="00BF5E68">
      <w:pPr>
        <w:pStyle w:val="DiagramImage"/>
        <w:outlineLvl w:val="0"/>
        <w:rPr>
          <w:rFonts w:eastAsia="Times New Roman" w:cs="Arial"/>
          <w:color w:val="4F81BC"/>
          <w:sz w:val="32"/>
        </w:rPr>
      </w:pPr>
      <w:r w:rsidRPr="00BF5E68">
        <w:rPr>
          <w:rFonts w:ascii="Arial" w:hAnsi="Arial" w:cs="Arial"/>
          <w:noProof/>
        </w:rPr>
        <w:drawing>
          <wp:inline distT="0" distB="0" distL="0" distR="0">
            <wp:extent cx="6183291" cy="4962525"/>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183291" cy="4962525"/>
                    </a:xfrm>
                    <a:prstGeom prst="rect">
                      <a:avLst/>
                    </a:prstGeom>
                    <a:noFill/>
                    <a:ln>
                      <a:noFill/>
                    </a:ln>
                  </pic:spPr>
                </pic:pic>
              </a:graphicData>
            </a:graphic>
          </wp:inline>
        </w:drawing>
      </w:r>
    </w:p>
    <w:p w:rsidR="00BF5E68" w:rsidRDefault="00BF5E68">
      <w:pPr>
        <w:outlineLvl w:val="0"/>
        <w:rPr>
          <w:rFonts w:ascii="Times New Roman" w:hAnsi="Times New Roman"/>
          <w:color w:val="4F81BC"/>
          <w:sz w:val="20"/>
        </w:rPr>
      </w:pPr>
    </w:p>
    <w:p w:rsidR="00BF5E68" w:rsidRDefault="00BF5E68">
      <w:pPr>
        <w:pStyle w:val="DiagramLabel"/>
        <w:numPr>
          <w:ilvl w:val="0"/>
          <w:numId w:val="0"/>
        </w:numPr>
        <w:outlineLvl w:val="0"/>
        <w:rPr>
          <w:rFonts w:eastAsia="Times New Roman" w:cs="Arial"/>
          <w:color w:val="000000"/>
          <w:szCs w:val="24"/>
        </w:rPr>
      </w:pPr>
      <w:r>
        <w:rPr>
          <w:rFonts w:eastAsia="Times New Roman" w:cs="Arial"/>
          <w:color w:val="4F81BC"/>
          <w:szCs w:val="24"/>
        </w:rPr>
        <w:t xml:space="preserve">Obrazok 1: </w:t>
      </w:r>
      <w:r>
        <w:rPr>
          <w:rFonts w:eastAsia="Times New Roman" w:cs="Arial"/>
          <w:color w:val="000000"/>
          <w:szCs w:val="24"/>
          <w:lang w:val="en-AU"/>
        </w:rPr>
        <w:t xml:space="preserve">Biznis prípady použitia </w:t>
      </w:r>
    </w:p>
    <w:p w:rsidR="00BF5E68" w:rsidRDefault="00BF5E68">
      <w:pPr>
        <w:outlineLvl w:val="0"/>
        <w:rPr>
          <w:rFonts w:ascii="Times New Roman" w:hAnsi="Times New Roman"/>
          <w:sz w:val="20"/>
          <w:lang w:val="en-AU"/>
        </w:rPr>
      </w:pPr>
    </w:p>
    <w:p w:rsidR="00BF5E68" w:rsidRDefault="00BF5E68">
      <w:pPr>
        <w:outlineLvl w:val="0"/>
        <w:rPr>
          <w:rFonts w:ascii="Times New Roman" w:hAnsi="Times New Roman"/>
          <w:color w:val="000000"/>
          <w:sz w:val="20"/>
        </w:rPr>
      </w:pPr>
      <w:bookmarkStart w:id="12" w:name="BKM_78DEAEDA_1780_4A5A_9289_F52A7813D96A"/>
      <w:bookmarkEnd w:id="12"/>
    </w:p>
    <w:p w:rsidR="00BF5E68" w:rsidRDefault="00BF5E68">
      <w:pPr>
        <w:outlineLvl w:val="0"/>
        <w:rPr>
          <w:rFonts w:ascii="Times New Roman" w:hAnsi="Times New Roman"/>
          <w:sz w:val="20"/>
          <w:lang w:val="en-AU"/>
        </w:rPr>
      </w:pPr>
      <w:r>
        <w:rPr>
          <w:rFonts w:ascii="Calibri" w:hAnsi="Calibri"/>
          <w:color w:val="0080C0"/>
          <w:sz w:val="28"/>
          <w:lang w:val="en-AU"/>
        </w:rPr>
        <w:t>Objednavanie stravy vopred</w:t>
      </w:r>
    </w:p>
    <w:p w:rsidR="00BF5E68" w:rsidRDefault="00BF5E68">
      <w:pPr>
        <w:outlineLvl w:val="0"/>
        <w:rPr>
          <w:rFonts w:ascii="Times New Roman" w:hAnsi="Times New Roman"/>
          <w:color w:val="000000"/>
          <w:sz w:val="20"/>
        </w:rPr>
      </w:pPr>
      <w:r>
        <w:rPr>
          <w:rFonts w:ascii="Times New Roman" w:hAnsi="Times New Roman"/>
          <w:sz w:val="20"/>
          <w:lang w:val="en-AU"/>
        </w:rPr>
        <w:t xml:space="preserve">Zakaznik si moze stravu vopred osobne objednat. Na vyber dostane zoznam 10 jedal, a objedna si tak, ze na objednavaci listok si napise svoje meno a cislo obedu ktory si chce objednat. Tieto listky si vypise 2, jeden vhodi do urny a druhy si necha. Na zaklade predlozenia listka ktory si nechal mu nasledujuci den bude vydany objednany obed.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3" w:name="BKM_1F0F78AA_11E6_4336_B1DA_95FC259586B4"/>
      <w:bookmarkEnd w:id="13"/>
    </w:p>
    <w:p w:rsidR="00BF5E68" w:rsidRPr="000C6D41" w:rsidRDefault="00BF5E68">
      <w:pPr>
        <w:outlineLvl w:val="0"/>
        <w:rPr>
          <w:rFonts w:ascii="Times New Roman" w:hAnsi="Times New Roman"/>
          <w:sz w:val="20"/>
        </w:rPr>
      </w:pPr>
      <w:r w:rsidRPr="000C6D41">
        <w:rPr>
          <w:rFonts w:ascii="Calibri" w:hAnsi="Calibri"/>
          <w:color w:val="0080C0"/>
          <w:sz w:val="28"/>
        </w:rPr>
        <w:t xml:space="preserve">Porada o jedlach </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Manazer prediskutuje s kucharom kazdy den po skonceni vydaja jedal ci ostali nejake nepouzite suroviny, dalej o ktore jedla javili zakaznici najvacsi zaujem, ktore naopak vobec nechceli, pripadne ci nemali nejake pripomienky k jedlam.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4" w:name="BKM_026A9FBD_633E_4FAA_B854_2DE862DEFCD1"/>
      <w:bookmarkEnd w:id="14"/>
    </w:p>
    <w:p w:rsidR="00BF5E68" w:rsidRPr="000C6D41" w:rsidRDefault="00BF5E68">
      <w:pPr>
        <w:outlineLvl w:val="0"/>
        <w:rPr>
          <w:rFonts w:ascii="Times New Roman" w:hAnsi="Times New Roman"/>
          <w:sz w:val="20"/>
        </w:rPr>
      </w:pPr>
      <w:r w:rsidRPr="000C6D41">
        <w:rPr>
          <w:rFonts w:ascii="Calibri" w:hAnsi="Calibri"/>
          <w:color w:val="0080C0"/>
          <w:sz w:val="28"/>
        </w:rPr>
        <w:t>Spracovanie objednavok</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Manazer pozbiera prijate objednavky a zapise ich do zoznamu jedal ktore sa budu pripravovat nasledujuci den. Zapisu sa druhy jedal spolu s ich poctom.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5" w:name="BKM_CA595308_5BBC_470E_9E4B_4F8C73DF6CB4"/>
      <w:bookmarkEnd w:id="15"/>
    </w:p>
    <w:p w:rsidR="00BF5E68" w:rsidRPr="000C6D41" w:rsidRDefault="00BF5E68">
      <w:pPr>
        <w:outlineLvl w:val="0"/>
        <w:rPr>
          <w:rFonts w:ascii="Times New Roman" w:hAnsi="Times New Roman"/>
          <w:sz w:val="20"/>
        </w:rPr>
      </w:pPr>
      <w:r w:rsidRPr="000C6D41">
        <w:rPr>
          <w:rFonts w:ascii="Calibri" w:hAnsi="Calibri"/>
          <w:color w:val="0080C0"/>
          <w:sz w:val="28"/>
        </w:rPr>
        <w:t>Urcenie jedal na pripravu</w:t>
      </w:r>
    </w:p>
    <w:p w:rsidR="00BF5E68" w:rsidRDefault="00BF5E68">
      <w:pPr>
        <w:outlineLvl w:val="0"/>
        <w:rPr>
          <w:rFonts w:ascii="Times New Roman" w:hAnsi="Times New Roman"/>
          <w:color w:val="000000"/>
          <w:sz w:val="20"/>
        </w:rPr>
      </w:pPr>
      <w:r>
        <w:rPr>
          <w:rFonts w:ascii="Times New Roman" w:hAnsi="Times New Roman"/>
          <w:color w:val="000000"/>
          <w:sz w:val="20"/>
        </w:rPr>
        <w:t xml:space="preserve">Manazer na zaklade prijatych objednavok od zakaznikov a konzultacii s kucharom urci jedla, ktore  maju nasledujuci den pripravit. Tuto cinnost vykonava denne. Jedla spise na papier a odovzda ho kucharovi. Manazer ma pevny zoznam jedal, z ktorych moze menu zostavit, pricom kazde jedlo ma stanovenu svoju vlastnu cenu.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6" w:name="BKM_F29C1FB5_3DF7_450F_B415_030287C06AB7"/>
      <w:bookmarkEnd w:id="16"/>
    </w:p>
    <w:p w:rsidR="00BF5E68" w:rsidRPr="000C6D41" w:rsidRDefault="00BF5E68">
      <w:pPr>
        <w:outlineLvl w:val="0"/>
        <w:rPr>
          <w:rFonts w:ascii="Times New Roman" w:hAnsi="Times New Roman"/>
          <w:sz w:val="20"/>
        </w:rPr>
      </w:pPr>
      <w:r w:rsidRPr="000C6D41">
        <w:rPr>
          <w:rFonts w:ascii="Calibri" w:hAnsi="Calibri"/>
          <w:color w:val="0080C0"/>
          <w:sz w:val="28"/>
        </w:rPr>
        <w:t>Varenie obedov</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Kuchar zoberie zoznam od manazera a navari podla neho 10 druhov jedal v uvedenych mnozstvach. </w:t>
      </w:r>
      <w:r>
        <w:rPr>
          <w:rFonts w:ascii="Times New Roman" w:hAnsi="Times New Roman"/>
          <w:sz w:val="20"/>
          <w:lang w:val="en-AU"/>
        </w:rPr>
        <w:t xml:space="preserve">Jedlo sa navari len raz pred vydavanim sptravy, potom sa uz nic nedoraba.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7" w:name="BKM_FD7E2289_0FA2_4460_B89C_BDA5AF6ED677"/>
      <w:bookmarkEnd w:id="17"/>
    </w:p>
    <w:p w:rsidR="00BF5E68" w:rsidRPr="000C6D41" w:rsidRDefault="00BF5E68">
      <w:pPr>
        <w:outlineLvl w:val="0"/>
        <w:rPr>
          <w:rFonts w:ascii="Times New Roman" w:hAnsi="Times New Roman"/>
          <w:sz w:val="20"/>
        </w:rPr>
      </w:pPr>
      <w:r w:rsidRPr="000C6D41">
        <w:rPr>
          <w:rFonts w:ascii="Calibri" w:hAnsi="Calibri"/>
          <w:color w:val="0080C0"/>
          <w:sz w:val="28"/>
        </w:rPr>
        <w:t>Vydaj stravy</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Zakaznik pride k vydajnemu pultu, poda vydajcovi obejdnavaci listok ktory ma z predosleho dna alebo si vyberie niektore este dostupne menu, zaplati a dostane od vydajcu vybrany obed.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8" w:name="BKM_17191EB3_3CBF_438F_8BC0_AFC0A4E2C70B"/>
      <w:bookmarkEnd w:id="18"/>
    </w:p>
    <w:p w:rsidR="00BF5E68" w:rsidRPr="000C6D41" w:rsidRDefault="00BF5E68">
      <w:pPr>
        <w:outlineLvl w:val="0"/>
        <w:rPr>
          <w:rFonts w:ascii="Times New Roman" w:hAnsi="Times New Roman"/>
          <w:sz w:val="20"/>
        </w:rPr>
      </w:pPr>
      <w:r w:rsidRPr="000C6D41">
        <w:rPr>
          <w:rFonts w:ascii="Calibri" w:hAnsi="Calibri"/>
          <w:color w:val="0080C0"/>
          <w:sz w:val="28"/>
        </w:rPr>
        <w:t>Zabezpecovanie surovin</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Manazer nakupi a dovezie suroviny potrebne na zhotovenie jedal v aktualny den. </w:t>
      </w:r>
    </w:p>
    <w:p w:rsidR="00BF5E68" w:rsidRDefault="00BF5E68">
      <w:pPr>
        <w:outlineLvl w:val="0"/>
        <w:rPr>
          <w:rFonts w:ascii="Times New Roman" w:hAnsi="Times New Roman"/>
          <w:color w:val="000000"/>
          <w:sz w:val="20"/>
        </w:rPr>
      </w:pPr>
    </w:p>
    <w:p w:rsidR="00BF5E68" w:rsidRPr="000C6D41" w:rsidRDefault="009F00F8">
      <w:pPr>
        <w:pStyle w:val="Nadpis4"/>
        <w:jc w:val="center"/>
        <w:rPr>
          <w:rFonts w:eastAsia="Times New Roman" w:cs="Arial"/>
          <w:bCs w:val="0"/>
          <w:iCs w:val="0"/>
          <w:szCs w:val="24"/>
        </w:rPr>
      </w:pPr>
      <w:bookmarkStart w:id="19" w:name="BKM_9896A529_B78B_4DD5_8B5A_F7C99B73C85F"/>
      <w:bookmarkEnd w:id="19"/>
      <w:r w:rsidRPr="000C6D41">
        <w:rPr>
          <w:rFonts w:eastAsia="Times New Roman" w:cs="Arial"/>
          <w:bCs w:val="0"/>
          <w:iCs w:val="0"/>
          <w:color w:val="004080"/>
          <w:szCs w:val="24"/>
        </w:rPr>
        <w:br w:type="page"/>
      </w:r>
      <w:bookmarkStart w:id="20" w:name="_Toc437529840"/>
      <w:r w:rsidR="00BF5E68" w:rsidRPr="000C6D41">
        <w:rPr>
          <w:rFonts w:eastAsia="Times New Roman" w:cs="Arial"/>
          <w:bCs w:val="0"/>
          <w:iCs w:val="0"/>
          <w:color w:val="004080"/>
          <w:szCs w:val="24"/>
        </w:rPr>
        <w:lastRenderedPageBreak/>
        <w:t>Aktivity</w:t>
      </w:r>
      <w:bookmarkEnd w:id="20"/>
    </w:p>
    <w:p w:rsidR="00BF5E68" w:rsidRDefault="00BF5E68">
      <w:pPr>
        <w:pStyle w:val="Notes"/>
        <w:outlineLvl w:val="0"/>
        <w:rPr>
          <w:rFonts w:eastAsia="Times New Roman" w:cs="Arial"/>
          <w:color w:val="000000"/>
          <w:szCs w:val="24"/>
        </w:rPr>
      </w:pPr>
    </w:p>
    <w:p w:rsidR="00BF5E68" w:rsidRPr="000C6D41" w:rsidRDefault="00BF5E68">
      <w:pPr>
        <w:outlineLvl w:val="0"/>
        <w:rPr>
          <w:rFonts w:ascii="Times New Roman" w:hAnsi="Times New Roman"/>
          <w:sz w:val="20"/>
        </w:rPr>
      </w:pPr>
    </w:p>
    <w:p w:rsidR="00BF5E68" w:rsidRPr="000C6D41" w:rsidRDefault="00BF5E68">
      <w:pPr>
        <w:pStyle w:val="Nadpis5"/>
        <w:jc w:val="center"/>
        <w:rPr>
          <w:rFonts w:eastAsia="Times New Roman" w:cs="Arial"/>
          <w:bCs w:val="0"/>
        </w:rPr>
      </w:pPr>
      <w:bookmarkStart w:id="21" w:name="AKTIVITA___OBJEDNAVANIE_STRAVY_VOPRED"/>
      <w:bookmarkStart w:id="22" w:name="BKM_E2355D9D_7C77_4A46_8BEA_1268F01C365F"/>
      <w:bookmarkStart w:id="23" w:name="_Toc437529841"/>
      <w:bookmarkEnd w:id="21"/>
      <w:bookmarkEnd w:id="22"/>
      <w:r w:rsidRPr="000C6D41">
        <w:rPr>
          <w:rFonts w:eastAsia="Times New Roman" w:cs="Arial"/>
          <w:bCs w:val="0"/>
          <w:color w:val="004080"/>
        </w:rPr>
        <w:t>Aktivita - Objednavanie stravy vopred</w:t>
      </w:r>
      <w:bookmarkEnd w:id="23"/>
    </w:p>
    <w:p w:rsidR="00BF5E68" w:rsidRDefault="00BF5E68">
      <w:pPr>
        <w:pStyle w:val="Notes"/>
        <w:outlineLvl w:val="0"/>
        <w:rPr>
          <w:rFonts w:eastAsia="Times New Roman" w:cs="Arial"/>
          <w:color w:val="000000"/>
          <w:szCs w:val="24"/>
        </w:rPr>
      </w:pPr>
      <w:r w:rsidRPr="000C6D41">
        <w:rPr>
          <w:rFonts w:eastAsia="Times New Roman" w:cs="Arial"/>
          <w:szCs w:val="24"/>
        </w:rPr>
        <w:t xml:space="preserve">Zakaznik si moze stravu vopred osobne objednat. Na vyber dostane zoznam 10 jedal, a objedna si tak, ze na objednavaci listok si napise svoje meno a cislo obedu ktory si chce objednat. </w:t>
      </w:r>
      <w:r>
        <w:rPr>
          <w:rFonts w:eastAsia="Times New Roman" w:cs="Arial"/>
          <w:szCs w:val="24"/>
          <w:lang w:val="en-AU"/>
        </w:rPr>
        <w:t>Tieto listky si vypise 2, jeden vhodi do urny a druhy si necha. Na zaklade predlozenia listka ktory si nechal mu nasledujuci den bude vydany objednany obed.</w:t>
      </w:r>
    </w:p>
    <w:p w:rsidR="00BF5E68" w:rsidRDefault="00BF5E68">
      <w:pPr>
        <w:outlineLvl w:val="0"/>
        <w:rPr>
          <w:rFonts w:ascii="Times New Roman" w:hAnsi="Times New Roman"/>
          <w:sz w:val="20"/>
          <w:lang w:val="en-AU"/>
        </w:rPr>
      </w:pPr>
    </w:p>
    <w:p w:rsidR="00BF5E68" w:rsidRDefault="00BF5E68">
      <w:pPr>
        <w:outlineLvl w:val="0"/>
        <w:rPr>
          <w:rFonts w:ascii="Times New Roman" w:hAnsi="Times New Roman"/>
          <w:sz w:val="20"/>
          <w:lang w:val="en-AU"/>
        </w:rPr>
      </w:pPr>
      <w:bookmarkStart w:id="24" w:name="BKM_1F617353_7598_4C14_A8E1_3B1926EA3CE6"/>
      <w:bookmarkEnd w:id="24"/>
    </w:p>
    <w:p w:rsidR="00BF5E68" w:rsidRDefault="00BF5E68">
      <w:pPr>
        <w:outlineLvl w:val="0"/>
        <w:rPr>
          <w:rFonts w:ascii="Times New Roman" w:hAnsi="Times New Roman"/>
          <w:color w:val="000000"/>
          <w:sz w:val="20"/>
        </w:rPr>
      </w:pPr>
      <w:r>
        <w:rPr>
          <w:rFonts w:ascii="Calibri" w:hAnsi="Calibri"/>
          <w:b/>
          <w:color w:val="004080"/>
          <w:sz w:val="28"/>
          <w:lang w:val="en-AU"/>
        </w:rPr>
        <w:t xml:space="preserve">Objednavanie stravy vopred </w:t>
      </w:r>
      <w:r>
        <w:rPr>
          <w:rFonts w:ascii="Calibri" w:hAnsi="Calibri"/>
          <w:b/>
          <w:color w:val="004080"/>
          <w:sz w:val="28"/>
        </w:rPr>
        <w:t xml:space="preserve">- </w:t>
      </w:r>
      <w:r>
        <w:rPr>
          <w:rFonts w:ascii="Calibri" w:hAnsi="Calibri"/>
          <w:b/>
          <w:color w:val="004080"/>
          <w:sz w:val="28"/>
          <w:lang w:val="en-AU"/>
        </w:rPr>
        <w:t>diagram</w:t>
      </w:r>
    </w:p>
    <w:p w:rsidR="00BF5E68" w:rsidRDefault="00BF5E68">
      <w:pPr>
        <w:pStyle w:val="DiagramImage"/>
        <w:outlineLvl w:val="0"/>
        <w:rPr>
          <w:rFonts w:eastAsia="Times New Roman" w:cs="Arial"/>
          <w:color w:val="4F81BC"/>
          <w:sz w:val="32"/>
        </w:rPr>
      </w:pPr>
      <w:r w:rsidRPr="00BF5E68">
        <w:rPr>
          <w:rFonts w:ascii="Arial" w:hAnsi="Arial" w:cs="Arial"/>
          <w:noProof/>
        </w:rPr>
        <w:drawing>
          <wp:inline distT="0" distB="0" distL="0" distR="0">
            <wp:extent cx="1571625" cy="7210425"/>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3"/>
                    <pic:cNvPicPr>
                      <a:picLocks noChangeAspect="1" noChangeArrowheads="1"/>
                    </pic:cNvPicPr>
                  </pic:nvPicPr>
                  <pic:blipFill>
                    <a:blip r:embed="rId10">
                      <a:extLst>
                        <a:ext uri="{28A0092B-C50C-407E-A947-70E740481C1C}">
                          <a14:useLocalDpi xmlns:a14="http://schemas.microsoft.com/office/drawing/2010/main" val="0"/>
                        </a:ext>
                      </a:extLst>
                    </a:blip>
                    <a:srcRect r="50000"/>
                    <a:stretch>
                      <a:fillRect/>
                    </a:stretch>
                  </pic:blipFill>
                  <pic:spPr bwMode="auto">
                    <a:xfrm>
                      <a:off x="0" y="0"/>
                      <a:ext cx="1571625" cy="7210425"/>
                    </a:xfrm>
                    <a:prstGeom prst="rect">
                      <a:avLst/>
                    </a:prstGeom>
                    <a:noFill/>
                    <a:ln>
                      <a:noFill/>
                    </a:ln>
                  </pic:spPr>
                </pic:pic>
              </a:graphicData>
            </a:graphic>
          </wp:inline>
        </w:drawing>
      </w:r>
    </w:p>
    <w:p w:rsidR="00BF5E68" w:rsidRDefault="00BF5E68">
      <w:pPr>
        <w:outlineLvl w:val="0"/>
        <w:rPr>
          <w:rFonts w:ascii="Times New Roman" w:hAnsi="Times New Roman"/>
          <w:color w:val="4F81BC"/>
          <w:sz w:val="20"/>
        </w:rPr>
      </w:pPr>
    </w:p>
    <w:p w:rsidR="00BF5E68" w:rsidRDefault="00BF5E68">
      <w:pPr>
        <w:pStyle w:val="DiagramLabel"/>
        <w:numPr>
          <w:ilvl w:val="0"/>
          <w:numId w:val="0"/>
        </w:numPr>
        <w:outlineLvl w:val="0"/>
        <w:rPr>
          <w:rFonts w:eastAsia="Times New Roman" w:cs="Arial"/>
          <w:color w:val="000000"/>
          <w:szCs w:val="24"/>
        </w:rPr>
      </w:pPr>
      <w:r>
        <w:rPr>
          <w:rFonts w:eastAsia="Times New Roman" w:cs="Arial"/>
          <w:color w:val="4F81BC"/>
          <w:szCs w:val="24"/>
        </w:rPr>
        <w:t xml:space="preserve">Obrazok 2: </w:t>
      </w:r>
      <w:r w:rsidRPr="000C6D41">
        <w:rPr>
          <w:rFonts w:eastAsia="Times New Roman" w:cs="Arial"/>
          <w:color w:val="000000"/>
          <w:szCs w:val="24"/>
        </w:rPr>
        <w:t xml:space="preserve">Objednavanie stravy vopred </w:t>
      </w:r>
    </w:p>
    <w:p w:rsidR="00BF5E68" w:rsidRPr="000C6D41" w:rsidRDefault="00BF5E68">
      <w:pPr>
        <w:outlineLvl w:val="0"/>
        <w:rPr>
          <w:rFonts w:ascii="Times New Roman" w:hAnsi="Times New Roman"/>
          <w:sz w:val="20"/>
        </w:rPr>
      </w:pPr>
    </w:p>
    <w:p w:rsidR="00BF5E68" w:rsidRDefault="00BF5E68">
      <w:pPr>
        <w:outlineLvl w:val="0"/>
        <w:rPr>
          <w:rFonts w:ascii="Times New Roman" w:hAnsi="Times New Roman"/>
          <w:color w:val="000000"/>
          <w:sz w:val="20"/>
        </w:rPr>
      </w:pPr>
      <w:bookmarkStart w:id="25" w:name="BKM_5F70DD7C_1A63_478A_8B2F_3E43FCE81361"/>
      <w:bookmarkEnd w:id="25"/>
    </w:p>
    <w:p w:rsidR="00BF5E68" w:rsidRPr="000C6D41" w:rsidRDefault="00BF5E68">
      <w:pPr>
        <w:outlineLvl w:val="0"/>
        <w:rPr>
          <w:rFonts w:ascii="Times New Roman" w:hAnsi="Times New Roman"/>
          <w:sz w:val="20"/>
        </w:rPr>
      </w:pPr>
      <w:r w:rsidRPr="000C6D41">
        <w:rPr>
          <w:rFonts w:ascii="Calibri" w:hAnsi="Calibri"/>
          <w:color w:val="0080C0"/>
          <w:sz w:val="28"/>
        </w:rPr>
        <w:t>Zistenie zoznamu jedal</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Zakaznik si zisti jedalnicek na nasledujuci den.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6" w:name="BKM_7DAA5D19_6A45_42E5_B435_800A7E0686D3"/>
      <w:bookmarkEnd w:id="26"/>
    </w:p>
    <w:p w:rsidR="00BF5E68" w:rsidRPr="000C6D41" w:rsidRDefault="00BF5E68">
      <w:pPr>
        <w:outlineLvl w:val="0"/>
        <w:rPr>
          <w:rFonts w:ascii="Times New Roman" w:hAnsi="Times New Roman"/>
          <w:sz w:val="20"/>
          <w:lang w:val="de-DE"/>
        </w:rPr>
      </w:pPr>
      <w:r w:rsidRPr="000C6D41">
        <w:rPr>
          <w:rFonts w:ascii="Calibri" w:hAnsi="Calibri"/>
          <w:color w:val="0080C0"/>
          <w:sz w:val="28"/>
          <w:lang w:val="de-DE"/>
        </w:rPr>
        <w:t>Vyber jedla</w:t>
      </w:r>
    </w:p>
    <w:p w:rsidR="00BF5E68" w:rsidRDefault="00BF5E68">
      <w:pPr>
        <w:outlineLvl w:val="0"/>
        <w:rPr>
          <w:rFonts w:ascii="Times New Roman" w:hAnsi="Times New Roman"/>
          <w:color w:val="000000"/>
          <w:sz w:val="20"/>
        </w:rPr>
      </w:pPr>
      <w:r w:rsidRPr="000C6D41">
        <w:rPr>
          <w:rFonts w:ascii="Times New Roman" w:hAnsi="Times New Roman"/>
          <w:sz w:val="20"/>
          <w:lang w:val="de-DE"/>
        </w:rPr>
        <w:t xml:space="preserve">Zakaznik sa rozhodne, ktore jedlo si vyberie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7" w:name="BKM_702BD8A7_E120_4572_A3A7_CFCE41D43BD1"/>
      <w:bookmarkEnd w:id="27"/>
    </w:p>
    <w:p w:rsidR="00BF5E68" w:rsidRPr="000C6D41" w:rsidRDefault="00BF5E68">
      <w:pPr>
        <w:outlineLvl w:val="0"/>
        <w:rPr>
          <w:rFonts w:ascii="Times New Roman" w:hAnsi="Times New Roman"/>
          <w:sz w:val="20"/>
        </w:rPr>
      </w:pPr>
      <w:r w:rsidRPr="000C6D41">
        <w:rPr>
          <w:rFonts w:ascii="Calibri" w:hAnsi="Calibri"/>
          <w:color w:val="0080C0"/>
          <w:sz w:val="28"/>
        </w:rPr>
        <w:t>Vypisanie 1. objednavacieho listka</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Na 1. listok si zakaznik napise svoje meno, priezvisko a poradove cislo jedla, ktore si vybral.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8" w:name="BKM_B87C4630_C818_4C90_9A54_FDFEF00FFB0E"/>
      <w:bookmarkEnd w:id="28"/>
    </w:p>
    <w:p w:rsidR="00BF5E68" w:rsidRPr="000C6D41" w:rsidRDefault="00BF5E68">
      <w:pPr>
        <w:outlineLvl w:val="0"/>
        <w:rPr>
          <w:rFonts w:ascii="Times New Roman" w:hAnsi="Times New Roman"/>
          <w:sz w:val="20"/>
        </w:rPr>
      </w:pPr>
      <w:r w:rsidRPr="000C6D41">
        <w:rPr>
          <w:rFonts w:ascii="Calibri" w:hAnsi="Calibri"/>
          <w:color w:val="0080C0"/>
          <w:sz w:val="28"/>
        </w:rPr>
        <w:t>Vhodenie listka do urny</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Zakaznik vhodi vypisany listok do urny ktora sa nachadza pri menu.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9" w:name="BKM_A959B18D_3F87_4472_9E04_A2F0B028A040"/>
      <w:bookmarkEnd w:id="29"/>
    </w:p>
    <w:p w:rsidR="00BF5E68" w:rsidRPr="000C6D41" w:rsidRDefault="00BF5E68">
      <w:pPr>
        <w:outlineLvl w:val="0"/>
        <w:rPr>
          <w:rFonts w:ascii="Times New Roman" w:hAnsi="Times New Roman"/>
          <w:sz w:val="20"/>
        </w:rPr>
      </w:pPr>
      <w:r w:rsidRPr="000C6D41">
        <w:rPr>
          <w:rFonts w:ascii="Calibri" w:hAnsi="Calibri"/>
          <w:color w:val="0080C0"/>
          <w:sz w:val="28"/>
        </w:rPr>
        <w:t>Vypisanie 2. objednavacieho listka</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Na 2. listok si zakaznik napise svoje meno, priezvisko a poradove cislo jedla, ktore si vybral.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30" w:name="BKM_607CE2F3_F008_4BE4_A9D9_A0FE850FFC36"/>
      <w:bookmarkEnd w:id="30"/>
    </w:p>
    <w:p w:rsidR="00BF5E68" w:rsidRPr="000C6D41" w:rsidRDefault="00BF5E68">
      <w:pPr>
        <w:outlineLvl w:val="0"/>
        <w:rPr>
          <w:rFonts w:ascii="Times New Roman" w:hAnsi="Times New Roman"/>
          <w:sz w:val="20"/>
        </w:rPr>
      </w:pPr>
      <w:r w:rsidRPr="000C6D41">
        <w:rPr>
          <w:rFonts w:ascii="Calibri" w:hAnsi="Calibri"/>
          <w:color w:val="0080C0"/>
          <w:sz w:val="28"/>
        </w:rPr>
        <w:t>Ponechanie si listka</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Vypisany listok si zakaznik ponecha. Tento listok musi na dalsi den predlozit pri pokladni, na zaklade ktoreho mu bude vydane objednane jedlo.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31" w:name="BKM_169DDAED_8AEE_40D9_A590_173AF4E1A4B0"/>
      <w:bookmarkEnd w:id="31"/>
    </w:p>
    <w:p w:rsidR="00BF5E68" w:rsidRPr="000C6D41" w:rsidRDefault="00BF5E68">
      <w:pPr>
        <w:outlineLvl w:val="0"/>
        <w:rPr>
          <w:rFonts w:ascii="Times New Roman" w:hAnsi="Times New Roman"/>
          <w:sz w:val="20"/>
        </w:rPr>
      </w:pPr>
      <w:r w:rsidRPr="000C6D41">
        <w:rPr>
          <w:rFonts w:ascii="Calibri" w:hAnsi="Calibri"/>
          <w:color w:val="0080C0"/>
          <w:sz w:val="28"/>
        </w:rPr>
        <w:t>Koniec</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Po dokonceni zakaznikovej objednavky sa pokracuje procesom "Spracovanie objednavok".   </w:t>
      </w:r>
    </w:p>
    <w:p w:rsidR="00BF5E68" w:rsidRDefault="00BF5E68">
      <w:pPr>
        <w:outlineLvl w:val="0"/>
        <w:rPr>
          <w:rFonts w:ascii="Times New Roman" w:hAnsi="Times New Roman"/>
          <w:color w:val="000000"/>
          <w:sz w:val="20"/>
        </w:rPr>
      </w:pPr>
    </w:p>
    <w:p w:rsidR="00BF5E68" w:rsidRPr="000C6D41" w:rsidRDefault="00BF5E68">
      <w:pPr>
        <w:outlineLvl w:val="0"/>
        <w:rPr>
          <w:rFonts w:ascii="Times New Roman" w:hAnsi="Times New Roman"/>
          <w:sz w:val="20"/>
        </w:rPr>
      </w:pPr>
      <w:bookmarkStart w:id="32" w:name="AKTIVITA___SPRACOVANIE_OBJEDNAVOK"/>
      <w:bookmarkStart w:id="33" w:name="BKM_875C3C42_FB77_4B17_8CCE_2CD2442D1E76"/>
      <w:bookmarkEnd w:id="32"/>
      <w:bookmarkEnd w:id="33"/>
    </w:p>
    <w:p w:rsidR="00BF5E68" w:rsidRPr="000C6D41" w:rsidRDefault="009F00F8">
      <w:pPr>
        <w:pStyle w:val="Nadpis5"/>
        <w:jc w:val="center"/>
        <w:rPr>
          <w:rFonts w:eastAsia="Times New Roman" w:cs="Arial"/>
          <w:bCs w:val="0"/>
        </w:rPr>
      </w:pPr>
      <w:r w:rsidRPr="000C6D41">
        <w:rPr>
          <w:rFonts w:eastAsia="Times New Roman" w:cs="Arial"/>
          <w:bCs w:val="0"/>
          <w:color w:val="004080"/>
        </w:rPr>
        <w:br w:type="page"/>
      </w:r>
      <w:bookmarkStart w:id="34" w:name="_Toc437529842"/>
      <w:r w:rsidR="00BF5E68" w:rsidRPr="000C6D41">
        <w:rPr>
          <w:rFonts w:eastAsia="Times New Roman" w:cs="Arial"/>
          <w:bCs w:val="0"/>
          <w:color w:val="004080"/>
        </w:rPr>
        <w:lastRenderedPageBreak/>
        <w:t>Aktivita - Spracovanie objednavok</w:t>
      </w:r>
      <w:bookmarkEnd w:id="34"/>
    </w:p>
    <w:p w:rsidR="00BF5E68" w:rsidRDefault="00BF5E68">
      <w:pPr>
        <w:pStyle w:val="Notes"/>
        <w:outlineLvl w:val="0"/>
        <w:rPr>
          <w:rFonts w:eastAsia="Times New Roman" w:cs="Arial"/>
          <w:color w:val="000000"/>
          <w:szCs w:val="24"/>
        </w:rPr>
      </w:pPr>
      <w:r w:rsidRPr="000C6D41">
        <w:rPr>
          <w:rFonts w:eastAsia="Times New Roman" w:cs="Arial"/>
          <w:szCs w:val="24"/>
        </w:rPr>
        <w:t xml:space="preserve">Manazer pozbiera prijate objednavky a zapise ich do zoznamu jedal ktore sa budu pripravovat nasledujuci den. </w:t>
      </w:r>
      <w:r>
        <w:rPr>
          <w:rFonts w:eastAsia="Times New Roman" w:cs="Arial"/>
          <w:szCs w:val="24"/>
          <w:lang w:val="en-AU"/>
        </w:rPr>
        <w:t>Zapisu sa druhy jedal spolu s ich poctom.</w:t>
      </w:r>
    </w:p>
    <w:p w:rsidR="00BF5E68" w:rsidRDefault="00BF5E68">
      <w:pPr>
        <w:outlineLvl w:val="0"/>
        <w:rPr>
          <w:rFonts w:ascii="Times New Roman" w:hAnsi="Times New Roman"/>
          <w:sz w:val="20"/>
          <w:lang w:val="en-AU"/>
        </w:rPr>
      </w:pPr>
    </w:p>
    <w:p w:rsidR="00BF5E68" w:rsidRDefault="00BF5E68">
      <w:pPr>
        <w:outlineLvl w:val="0"/>
        <w:rPr>
          <w:rFonts w:ascii="Times New Roman" w:hAnsi="Times New Roman"/>
          <w:sz w:val="20"/>
          <w:lang w:val="en-AU"/>
        </w:rPr>
      </w:pPr>
      <w:bookmarkStart w:id="35" w:name="BKM_A32D8E53_4008_4558_8344_AFB9A480A0B2"/>
      <w:bookmarkEnd w:id="35"/>
    </w:p>
    <w:p w:rsidR="00BF5E68" w:rsidRDefault="00BF5E68">
      <w:pPr>
        <w:outlineLvl w:val="0"/>
        <w:rPr>
          <w:rFonts w:ascii="Times New Roman" w:hAnsi="Times New Roman"/>
          <w:color w:val="000000"/>
          <w:sz w:val="20"/>
        </w:rPr>
      </w:pPr>
      <w:r>
        <w:rPr>
          <w:rFonts w:ascii="Calibri" w:hAnsi="Calibri"/>
          <w:b/>
          <w:color w:val="004080"/>
          <w:sz w:val="28"/>
          <w:lang w:val="en-AU"/>
        </w:rPr>
        <w:t xml:space="preserve">Spracovanie objednavok </w:t>
      </w:r>
      <w:r>
        <w:rPr>
          <w:rFonts w:ascii="Calibri" w:hAnsi="Calibri"/>
          <w:b/>
          <w:color w:val="004080"/>
          <w:sz w:val="28"/>
        </w:rPr>
        <w:t xml:space="preserve">- </w:t>
      </w:r>
      <w:r>
        <w:rPr>
          <w:rFonts w:ascii="Calibri" w:hAnsi="Calibri"/>
          <w:b/>
          <w:color w:val="004080"/>
          <w:sz w:val="28"/>
          <w:lang w:val="en-AU"/>
        </w:rPr>
        <w:t>diagram</w:t>
      </w:r>
    </w:p>
    <w:p w:rsidR="00BF5E68" w:rsidRDefault="00BF5E68">
      <w:pPr>
        <w:pStyle w:val="DiagramImage"/>
        <w:outlineLvl w:val="0"/>
        <w:rPr>
          <w:rFonts w:eastAsia="Times New Roman" w:cs="Arial"/>
          <w:color w:val="4F81BC"/>
          <w:sz w:val="32"/>
        </w:rPr>
      </w:pPr>
      <w:r w:rsidRPr="00BF5E68">
        <w:rPr>
          <w:rFonts w:ascii="Arial" w:hAnsi="Arial" w:cs="Arial"/>
          <w:noProof/>
        </w:rPr>
        <w:drawing>
          <wp:inline distT="0" distB="0" distL="0" distR="0">
            <wp:extent cx="2933700" cy="6086475"/>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4"/>
                    <pic:cNvPicPr>
                      <a:picLocks noChangeAspect="1" noChangeArrowheads="1"/>
                    </pic:cNvPicPr>
                  </pic:nvPicPr>
                  <pic:blipFill>
                    <a:blip r:embed="rId11">
                      <a:extLst>
                        <a:ext uri="{28A0092B-C50C-407E-A947-70E740481C1C}">
                          <a14:useLocalDpi xmlns:a14="http://schemas.microsoft.com/office/drawing/2010/main" val="0"/>
                        </a:ext>
                      </a:extLst>
                    </a:blip>
                    <a:srcRect r="52534"/>
                    <a:stretch>
                      <a:fillRect/>
                    </a:stretch>
                  </pic:blipFill>
                  <pic:spPr bwMode="auto">
                    <a:xfrm>
                      <a:off x="0" y="0"/>
                      <a:ext cx="2933700" cy="6086475"/>
                    </a:xfrm>
                    <a:prstGeom prst="rect">
                      <a:avLst/>
                    </a:prstGeom>
                    <a:noFill/>
                    <a:ln>
                      <a:noFill/>
                    </a:ln>
                  </pic:spPr>
                </pic:pic>
              </a:graphicData>
            </a:graphic>
          </wp:inline>
        </w:drawing>
      </w:r>
    </w:p>
    <w:p w:rsidR="00BF5E68" w:rsidRDefault="00BF5E68">
      <w:pPr>
        <w:outlineLvl w:val="0"/>
        <w:rPr>
          <w:rFonts w:ascii="Times New Roman" w:hAnsi="Times New Roman"/>
          <w:color w:val="4F81BC"/>
          <w:sz w:val="20"/>
        </w:rPr>
      </w:pPr>
    </w:p>
    <w:p w:rsidR="00BF5E68" w:rsidRDefault="00BF5E68">
      <w:pPr>
        <w:pStyle w:val="DiagramLabel"/>
        <w:numPr>
          <w:ilvl w:val="0"/>
          <w:numId w:val="0"/>
        </w:numPr>
        <w:outlineLvl w:val="0"/>
        <w:rPr>
          <w:rFonts w:eastAsia="Times New Roman" w:cs="Arial"/>
          <w:color w:val="000000"/>
          <w:szCs w:val="24"/>
        </w:rPr>
      </w:pPr>
      <w:r>
        <w:rPr>
          <w:rFonts w:eastAsia="Times New Roman" w:cs="Arial"/>
          <w:color w:val="4F81BC"/>
          <w:szCs w:val="24"/>
        </w:rPr>
        <w:t xml:space="preserve">Obrazok 3: </w:t>
      </w:r>
      <w:r w:rsidRPr="000C6D41">
        <w:rPr>
          <w:rFonts w:eastAsia="Times New Roman" w:cs="Arial"/>
          <w:color w:val="000000"/>
          <w:szCs w:val="24"/>
        </w:rPr>
        <w:t xml:space="preserve">Spracovanie objednavok </w:t>
      </w:r>
    </w:p>
    <w:p w:rsidR="00BF5E68" w:rsidRPr="000C6D41" w:rsidRDefault="00BF5E68">
      <w:pPr>
        <w:outlineLvl w:val="0"/>
        <w:rPr>
          <w:rFonts w:ascii="Times New Roman" w:hAnsi="Times New Roman"/>
          <w:sz w:val="20"/>
        </w:rPr>
      </w:pPr>
    </w:p>
    <w:p w:rsidR="00BF5E68" w:rsidRDefault="00BF5E68">
      <w:pPr>
        <w:outlineLvl w:val="0"/>
        <w:rPr>
          <w:rFonts w:ascii="Times New Roman" w:hAnsi="Times New Roman"/>
          <w:color w:val="000000"/>
          <w:sz w:val="20"/>
        </w:rPr>
      </w:pPr>
      <w:bookmarkStart w:id="36" w:name="BKM_8A0E9AF1_4946_4174_AC9B_16AC7C194E79"/>
      <w:bookmarkEnd w:id="36"/>
    </w:p>
    <w:p w:rsidR="00BF5E68" w:rsidRPr="000C6D41" w:rsidRDefault="00BF5E68">
      <w:pPr>
        <w:outlineLvl w:val="0"/>
        <w:rPr>
          <w:rFonts w:ascii="Times New Roman" w:hAnsi="Times New Roman"/>
          <w:sz w:val="20"/>
        </w:rPr>
      </w:pPr>
      <w:r w:rsidRPr="000C6D41">
        <w:rPr>
          <w:rFonts w:ascii="Calibri" w:hAnsi="Calibri"/>
          <w:color w:val="0080C0"/>
          <w:sz w:val="28"/>
        </w:rPr>
        <w:t>Zozbieranie objednavok</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Manazer zozbiera sa listky ktore zakaznici vhodili do urny.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37" w:name="BKM_4D2559C8_DE9F_4C58_B04D_EE6C1FDCBFC6"/>
      <w:bookmarkEnd w:id="37"/>
    </w:p>
    <w:p w:rsidR="00BF5E68" w:rsidRDefault="00BF5E68">
      <w:pPr>
        <w:outlineLvl w:val="0"/>
        <w:rPr>
          <w:rFonts w:ascii="Times New Roman" w:hAnsi="Times New Roman"/>
          <w:sz w:val="20"/>
          <w:lang w:val="en-AU"/>
        </w:rPr>
      </w:pPr>
      <w:r>
        <w:rPr>
          <w:rFonts w:ascii="Calibri" w:hAnsi="Calibri"/>
          <w:color w:val="0080C0"/>
          <w:sz w:val="28"/>
          <w:lang w:val="en-AU"/>
        </w:rPr>
        <w:t>Su vsetky objednavky v poriadku?</w:t>
      </w:r>
    </w:p>
    <w:p w:rsidR="00BF5E68" w:rsidRDefault="00BF5E68">
      <w:pPr>
        <w:outlineLvl w:val="0"/>
        <w:rPr>
          <w:rFonts w:ascii="Times New Roman" w:hAnsi="Times New Roman"/>
          <w:color w:val="000000"/>
          <w:sz w:val="20"/>
        </w:rPr>
      </w:pPr>
      <w:r>
        <w:rPr>
          <w:rFonts w:ascii="Times New Roman" w:hAnsi="Times New Roman"/>
          <w:sz w:val="20"/>
          <w:lang w:val="en-AU"/>
        </w:rPr>
        <w:t xml:space="preserve">Skontroluju sa objednavacie listky. Ak su nejake neplatne, vylucia sa. Neplatnymi sa rozumeju: nie su kompletne vyplnene, su tam necitatelne udaje, nie je tam cislo od 1 do 10, listok je poskodeny.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38" w:name="BKM_9F3D75C9_93CB_4DAF_9BB5_84254D619937"/>
      <w:bookmarkEnd w:id="38"/>
    </w:p>
    <w:p w:rsidR="00BF5E68" w:rsidRPr="000C6D41" w:rsidRDefault="00BF5E68">
      <w:pPr>
        <w:outlineLvl w:val="0"/>
        <w:rPr>
          <w:rFonts w:ascii="Times New Roman" w:hAnsi="Times New Roman"/>
          <w:sz w:val="20"/>
        </w:rPr>
      </w:pPr>
      <w:r w:rsidRPr="000C6D41">
        <w:rPr>
          <w:rFonts w:ascii="Calibri" w:hAnsi="Calibri"/>
          <w:color w:val="0080C0"/>
          <w:sz w:val="28"/>
        </w:rPr>
        <w:lastRenderedPageBreak/>
        <w:t>Vyluc neplatne</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Manazer vyluci listky s objednavkami, ktore nesplnaju kriteria platnosti.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39" w:name="BKM_28D254B7_3BEF_484D_A540_9F8CECC36D17"/>
      <w:bookmarkEnd w:id="39"/>
    </w:p>
    <w:p w:rsidR="00BF5E68" w:rsidRPr="000C6D41" w:rsidRDefault="00BF5E68">
      <w:pPr>
        <w:outlineLvl w:val="0"/>
        <w:rPr>
          <w:rFonts w:ascii="Times New Roman" w:hAnsi="Times New Roman"/>
          <w:sz w:val="20"/>
          <w:lang w:val="de-DE"/>
        </w:rPr>
      </w:pPr>
      <w:r w:rsidRPr="000C6D41">
        <w:rPr>
          <w:rFonts w:ascii="Calibri" w:hAnsi="Calibri"/>
          <w:color w:val="0080C0"/>
          <w:sz w:val="28"/>
          <w:lang w:val="de-DE"/>
        </w:rPr>
        <w:t>Spisanie zoznamu jedal</w:t>
      </w:r>
    </w:p>
    <w:p w:rsidR="00BF5E68" w:rsidRDefault="00BF5E68">
      <w:pPr>
        <w:outlineLvl w:val="0"/>
        <w:rPr>
          <w:rFonts w:ascii="Times New Roman" w:hAnsi="Times New Roman"/>
          <w:color w:val="000000"/>
          <w:sz w:val="20"/>
        </w:rPr>
      </w:pPr>
      <w:r w:rsidRPr="000C6D41">
        <w:rPr>
          <w:rFonts w:ascii="Times New Roman" w:hAnsi="Times New Roman"/>
          <w:sz w:val="20"/>
          <w:lang w:val="de-DE"/>
        </w:rPr>
        <w:t xml:space="preserve">Manazer spocita objednavky a spise ich do zoznamu.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40" w:name="BKM_B3E2FB98_8D37_4862_A686_3F9828AC0E89"/>
      <w:bookmarkEnd w:id="40"/>
    </w:p>
    <w:p w:rsidR="00BF5E68" w:rsidRPr="000C6D41" w:rsidRDefault="00BF5E68">
      <w:pPr>
        <w:outlineLvl w:val="0"/>
        <w:rPr>
          <w:rFonts w:ascii="Times New Roman" w:hAnsi="Times New Roman"/>
          <w:sz w:val="20"/>
        </w:rPr>
      </w:pPr>
      <w:r w:rsidRPr="000C6D41">
        <w:rPr>
          <w:rFonts w:ascii="Calibri" w:hAnsi="Calibri"/>
          <w:color w:val="0080C0"/>
          <w:sz w:val="28"/>
        </w:rPr>
        <w:t>Zoznam predobjednanych jedal</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V zozname su spisane druhy a pocty jedal ktore si zakaznici objednali vopred.    </w:t>
      </w:r>
    </w:p>
    <w:p w:rsidR="00BF5E68" w:rsidRDefault="00BF5E68">
      <w:pPr>
        <w:outlineLvl w:val="0"/>
        <w:rPr>
          <w:rFonts w:ascii="Times New Roman" w:hAnsi="Times New Roman"/>
          <w:color w:val="000000"/>
          <w:sz w:val="20"/>
        </w:rPr>
      </w:pPr>
    </w:p>
    <w:p w:rsidR="00BF5E68" w:rsidRPr="000C6D41" w:rsidRDefault="00BF5E68">
      <w:pPr>
        <w:outlineLvl w:val="0"/>
        <w:rPr>
          <w:rFonts w:ascii="Times New Roman" w:hAnsi="Times New Roman"/>
          <w:sz w:val="20"/>
        </w:rPr>
      </w:pPr>
      <w:bookmarkStart w:id="41" w:name="AKTIVITA____URCENIE_JEDAL_NA_PRIPRAVU"/>
      <w:bookmarkStart w:id="42" w:name="BKM_1ED93047_711D_42E1_A114_575797D30B74"/>
      <w:bookmarkEnd w:id="41"/>
      <w:bookmarkEnd w:id="42"/>
    </w:p>
    <w:p w:rsidR="00BF5E68" w:rsidRPr="000C6D41" w:rsidRDefault="009F00F8">
      <w:pPr>
        <w:pStyle w:val="Nadpis5"/>
        <w:jc w:val="center"/>
        <w:rPr>
          <w:rFonts w:eastAsia="Times New Roman" w:cs="Arial"/>
          <w:bCs w:val="0"/>
        </w:rPr>
      </w:pPr>
      <w:r w:rsidRPr="000C6D41">
        <w:rPr>
          <w:rFonts w:eastAsia="Times New Roman" w:cs="Arial"/>
          <w:bCs w:val="0"/>
          <w:color w:val="004080"/>
        </w:rPr>
        <w:br w:type="page"/>
      </w:r>
      <w:bookmarkStart w:id="43" w:name="_Toc437529843"/>
      <w:r w:rsidR="00BF5E68" w:rsidRPr="000C6D41">
        <w:rPr>
          <w:rFonts w:eastAsia="Times New Roman" w:cs="Arial"/>
          <w:bCs w:val="0"/>
          <w:color w:val="004080"/>
        </w:rPr>
        <w:lastRenderedPageBreak/>
        <w:t>Aktivita -  Urcenie jedal na pripravu</w:t>
      </w:r>
      <w:bookmarkEnd w:id="43"/>
    </w:p>
    <w:p w:rsidR="00BF5E68" w:rsidRDefault="00BF5E68">
      <w:pPr>
        <w:pStyle w:val="Notes"/>
        <w:outlineLvl w:val="0"/>
        <w:rPr>
          <w:rFonts w:eastAsia="Times New Roman" w:cs="Arial"/>
          <w:color w:val="000000"/>
          <w:szCs w:val="24"/>
        </w:rPr>
      </w:pPr>
      <w:r>
        <w:rPr>
          <w:rFonts w:eastAsia="Times New Roman" w:cs="Arial"/>
          <w:color w:val="000000"/>
          <w:szCs w:val="24"/>
        </w:rPr>
        <w:t>Manazer na zaklade prijatych objednavok od zakaznikov a konzultacii s kucharom urci jedla, ktore  maju nasledujuci den pripravit. Tuto cinnost vykonava denne. Jedla spise na papier a odovzda ho kucharovi. Manazer ma pevny zoznam jedal, z ktorych moze menu zostavit, pricom kazde jedlo ma stanovenu svoju vlastnu cenu.</w:t>
      </w:r>
    </w:p>
    <w:p w:rsidR="00BF5E68" w:rsidRPr="000C6D41" w:rsidRDefault="00BF5E68">
      <w:pPr>
        <w:outlineLvl w:val="0"/>
        <w:rPr>
          <w:rFonts w:ascii="Times New Roman" w:hAnsi="Times New Roman"/>
          <w:sz w:val="20"/>
        </w:rPr>
      </w:pPr>
    </w:p>
    <w:p w:rsidR="00BF5E68" w:rsidRPr="000C6D41" w:rsidRDefault="00BF5E68">
      <w:pPr>
        <w:outlineLvl w:val="0"/>
        <w:rPr>
          <w:rFonts w:ascii="Times New Roman" w:hAnsi="Times New Roman"/>
          <w:sz w:val="20"/>
        </w:rPr>
      </w:pPr>
      <w:bookmarkStart w:id="44" w:name="BKM_A80A4A05_C787_4DEA_A2D7_20C3164695F0"/>
      <w:bookmarkEnd w:id="44"/>
    </w:p>
    <w:p w:rsidR="00BF5E68" w:rsidRDefault="00BF5E68">
      <w:pPr>
        <w:outlineLvl w:val="0"/>
        <w:rPr>
          <w:rFonts w:ascii="Times New Roman" w:hAnsi="Times New Roman"/>
          <w:color w:val="000000"/>
          <w:sz w:val="20"/>
        </w:rPr>
      </w:pPr>
      <w:r>
        <w:rPr>
          <w:rFonts w:ascii="Calibri" w:hAnsi="Calibri"/>
          <w:b/>
          <w:color w:val="004080"/>
          <w:sz w:val="28"/>
          <w:lang w:val="en-AU"/>
        </w:rPr>
        <w:t xml:space="preserve">Urcenie jedal na pripravu </w:t>
      </w:r>
      <w:r>
        <w:rPr>
          <w:rFonts w:ascii="Calibri" w:hAnsi="Calibri"/>
          <w:b/>
          <w:color w:val="004080"/>
          <w:sz w:val="28"/>
        </w:rPr>
        <w:t xml:space="preserve">- </w:t>
      </w:r>
      <w:r>
        <w:rPr>
          <w:rFonts w:ascii="Calibri" w:hAnsi="Calibri"/>
          <w:b/>
          <w:color w:val="004080"/>
          <w:sz w:val="28"/>
          <w:lang w:val="en-AU"/>
        </w:rPr>
        <w:t>diagram</w:t>
      </w:r>
    </w:p>
    <w:p w:rsidR="00BF5E68" w:rsidRDefault="00BF5E68">
      <w:pPr>
        <w:pStyle w:val="DiagramImage"/>
        <w:outlineLvl w:val="0"/>
        <w:rPr>
          <w:rFonts w:eastAsia="Times New Roman" w:cs="Arial"/>
          <w:color w:val="4F81BC"/>
          <w:sz w:val="32"/>
        </w:rPr>
      </w:pPr>
      <w:r w:rsidRPr="00BF5E68">
        <w:rPr>
          <w:rFonts w:ascii="Arial" w:hAnsi="Arial" w:cs="Arial"/>
          <w:noProof/>
        </w:rPr>
        <w:drawing>
          <wp:inline distT="0" distB="0" distL="0" distR="0">
            <wp:extent cx="1381125" cy="6457950"/>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5"/>
                    <pic:cNvPicPr>
                      <a:picLocks noChangeAspect="1" noChangeArrowheads="1"/>
                    </pic:cNvPicPr>
                  </pic:nvPicPr>
                  <pic:blipFill>
                    <a:blip r:embed="rId12">
                      <a:extLst>
                        <a:ext uri="{28A0092B-C50C-407E-A947-70E740481C1C}">
                          <a14:useLocalDpi xmlns:a14="http://schemas.microsoft.com/office/drawing/2010/main" val="0"/>
                        </a:ext>
                      </a:extLst>
                    </a:blip>
                    <a:srcRect r="56723"/>
                    <a:stretch>
                      <a:fillRect/>
                    </a:stretch>
                  </pic:blipFill>
                  <pic:spPr bwMode="auto">
                    <a:xfrm>
                      <a:off x="0" y="0"/>
                      <a:ext cx="1381125" cy="6457950"/>
                    </a:xfrm>
                    <a:prstGeom prst="rect">
                      <a:avLst/>
                    </a:prstGeom>
                    <a:noFill/>
                    <a:ln>
                      <a:noFill/>
                    </a:ln>
                  </pic:spPr>
                </pic:pic>
              </a:graphicData>
            </a:graphic>
          </wp:inline>
        </w:drawing>
      </w:r>
    </w:p>
    <w:p w:rsidR="00BF5E68" w:rsidRDefault="00BF5E68">
      <w:pPr>
        <w:outlineLvl w:val="0"/>
        <w:rPr>
          <w:rFonts w:ascii="Times New Roman" w:hAnsi="Times New Roman"/>
          <w:color w:val="4F81BC"/>
          <w:sz w:val="20"/>
        </w:rPr>
      </w:pPr>
    </w:p>
    <w:p w:rsidR="00BF5E68" w:rsidRDefault="00BF5E68">
      <w:pPr>
        <w:pStyle w:val="DiagramLabel"/>
        <w:numPr>
          <w:ilvl w:val="0"/>
          <w:numId w:val="0"/>
        </w:numPr>
        <w:outlineLvl w:val="0"/>
        <w:rPr>
          <w:rFonts w:eastAsia="Times New Roman" w:cs="Arial"/>
          <w:color w:val="000000"/>
          <w:szCs w:val="24"/>
        </w:rPr>
      </w:pPr>
      <w:r>
        <w:rPr>
          <w:rFonts w:eastAsia="Times New Roman" w:cs="Arial"/>
          <w:color w:val="4F81BC"/>
          <w:szCs w:val="24"/>
        </w:rPr>
        <w:t xml:space="preserve">Obrazok 4: </w:t>
      </w:r>
      <w:r w:rsidRPr="000C6D41">
        <w:rPr>
          <w:rFonts w:eastAsia="Times New Roman" w:cs="Arial"/>
          <w:color w:val="000000"/>
          <w:szCs w:val="24"/>
        </w:rPr>
        <w:t xml:space="preserve">Urcenie jedal na pripravu </w:t>
      </w:r>
    </w:p>
    <w:p w:rsidR="00BF5E68" w:rsidRPr="000C6D41" w:rsidRDefault="00BF5E68">
      <w:pPr>
        <w:outlineLvl w:val="0"/>
        <w:rPr>
          <w:rFonts w:ascii="Times New Roman" w:hAnsi="Times New Roman"/>
          <w:sz w:val="20"/>
        </w:rPr>
      </w:pPr>
    </w:p>
    <w:p w:rsidR="00BF5E68" w:rsidRDefault="00BF5E68">
      <w:pPr>
        <w:outlineLvl w:val="0"/>
        <w:rPr>
          <w:rFonts w:ascii="Times New Roman" w:hAnsi="Times New Roman"/>
          <w:color w:val="000000"/>
          <w:sz w:val="20"/>
        </w:rPr>
      </w:pPr>
      <w:bookmarkStart w:id="45" w:name="BKM_FED3E56D_1C3A_4A23_9DCF_DA549EBBBF07"/>
      <w:bookmarkEnd w:id="45"/>
    </w:p>
    <w:p w:rsidR="00BF5E68" w:rsidRPr="000C6D41" w:rsidRDefault="00BF5E68">
      <w:pPr>
        <w:outlineLvl w:val="0"/>
        <w:rPr>
          <w:rFonts w:ascii="Times New Roman" w:hAnsi="Times New Roman"/>
          <w:sz w:val="20"/>
        </w:rPr>
      </w:pPr>
      <w:r w:rsidRPr="000C6D41">
        <w:rPr>
          <w:rFonts w:ascii="Calibri" w:hAnsi="Calibri"/>
          <w:color w:val="0080C0"/>
          <w:sz w:val="28"/>
        </w:rPr>
        <w:t>Zistenie surovin na sklade</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Manazer sa pozrie v akom mnozstve zostali suroviny po zhotoveni jedal na sklade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46" w:name="BKM_0E333826_2ACC_4062_8288_DEE8485E7BFD"/>
      <w:bookmarkEnd w:id="46"/>
    </w:p>
    <w:p w:rsidR="00BF5E68" w:rsidRPr="000C6D41" w:rsidRDefault="00BF5E68">
      <w:pPr>
        <w:outlineLvl w:val="0"/>
        <w:rPr>
          <w:rFonts w:ascii="Times New Roman" w:hAnsi="Times New Roman"/>
          <w:sz w:val="20"/>
        </w:rPr>
      </w:pPr>
      <w:r w:rsidRPr="000C6D41">
        <w:rPr>
          <w:rFonts w:ascii="Calibri" w:hAnsi="Calibri"/>
          <w:color w:val="0080C0"/>
          <w:sz w:val="28"/>
        </w:rPr>
        <w:t>Porada s kucharom</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Manazer sa poradi s kucharom o tom, o ktore jedla javili zakaznici v dany den najvacsi zaujem, ktore naopak vobec </w:t>
      </w:r>
      <w:r w:rsidRPr="000C6D41">
        <w:rPr>
          <w:rFonts w:ascii="Times New Roman" w:hAnsi="Times New Roman"/>
          <w:sz w:val="20"/>
        </w:rPr>
        <w:lastRenderedPageBreak/>
        <w:t xml:space="preserve">nechceli, pripadne ci nemali nejake pripomienky k jedlam.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47" w:name="BKM_736D17FD_D535_4000_80C4_B0AC5FA3E783"/>
      <w:bookmarkEnd w:id="47"/>
    </w:p>
    <w:p w:rsidR="00BF5E68" w:rsidRPr="000C6D41" w:rsidRDefault="00BF5E68">
      <w:pPr>
        <w:outlineLvl w:val="0"/>
        <w:rPr>
          <w:rFonts w:ascii="Times New Roman" w:hAnsi="Times New Roman"/>
          <w:sz w:val="20"/>
        </w:rPr>
      </w:pPr>
      <w:r w:rsidRPr="000C6D41">
        <w:rPr>
          <w:rFonts w:ascii="Calibri" w:hAnsi="Calibri"/>
          <w:color w:val="0080C0"/>
          <w:sz w:val="28"/>
        </w:rPr>
        <w:t>Vytvorenie zoznamu</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Na zaklade stavu skladu a informacii od kuchara zostavi manazer nove menu na nasledujuci den. Do textoveho dokumentu spise, ake jedla a v akom mnozstve sa budu nasledujuci den pripravovat. Do dokumentu zahrnie aj informacie z dokumentu Zoznam predobjednanych jedal z aktivity Aktivita - Spracovanie objednavok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48" w:name="BKM_006B8C5A_2B11_4733_B5BC_06DE341D8524"/>
      <w:bookmarkEnd w:id="48"/>
    </w:p>
    <w:p w:rsidR="00BF5E68" w:rsidRPr="000C6D41" w:rsidRDefault="00BF5E68">
      <w:pPr>
        <w:outlineLvl w:val="0"/>
        <w:rPr>
          <w:rFonts w:ascii="Times New Roman" w:hAnsi="Times New Roman"/>
          <w:sz w:val="20"/>
        </w:rPr>
      </w:pPr>
      <w:r w:rsidRPr="000C6D41">
        <w:rPr>
          <w:rFonts w:ascii="Calibri" w:hAnsi="Calibri"/>
          <w:color w:val="0080C0"/>
          <w:sz w:val="28"/>
        </w:rPr>
        <w:t>Zoznam jedal</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Jedalny listok - menu.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49" w:name="BKM_F7117698_701C_4048_8B8B_35ADFB85276E"/>
      <w:bookmarkEnd w:id="49"/>
    </w:p>
    <w:p w:rsidR="00BF5E68" w:rsidRPr="000C6D41" w:rsidRDefault="00BF5E68">
      <w:pPr>
        <w:outlineLvl w:val="0"/>
        <w:rPr>
          <w:rFonts w:ascii="Times New Roman" w:hAnsi="Times New Roman"/>
          <w:sz w:val="20"/>
        </w:rPr>
      </w:pPr>
      <w:r w:rsidRPr="000C6D41">
        <w:rPr>
          <w:rFonts w:ascii="Calibri" w:hAnsi="Calibri"/>
          <w:color w:val="0080C0"/>
          <w:sz w:val="28"/>
        </w:rPr>
        <w:t>Odovzdanie kucharovi</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Manazer odovzda zoznam kucharovi a ten na zaklade tohto zoznamu nasledujuci den pripravi jedla.   </w:t>
      </w:r>
    </w:p>
    <w:p w:rsidR="00BF5E68" w:rsidRDefault="00BF5E68">
      <w:pPr>
        <w:outlineLvl w:val="0"/>
        <w:rPr>
          <w:rFonts w:ascii="Times New Roman" w:hAnsi="Times New Roman"/>
          <w:color w:val="000000"/>
          <w:sz w:val="20"/>
        </w:rPr>
      </w:pPr>
    </w:p>
    <w:p w:rsidR="00BF5E68" w:rsidRPr="000C6D41" w:rsidRDefault="00BF5E68">
      <w:pPr>
        <w:outlineLvl w:val="0"/>
        <w:rPr>
          <w:rFonts w:ascii="Times New Roman" w:hAnsi="Times New Roman"/>
          <w:sz w:val="20"/>
        </w:rPr>
      </w:pPr>
      <w:bookmarkStart w:id="50" w:name="AKTIVITA___VARENIE_OBEDOV"/>
      <w:bookmarkStart w:id="51" w:name="BKM_0F16C00F_63C8_46F3_8C20_B3939AC5E218"/>
      <w:bookmarkEnd w:id="50"/>
      <w:bookmarkEnd w:id="51"/>
    </w:p>
    <w:p w:rsidR="00BF5E68" w:rsidRPr="000C6D41" w:rsidRDefault="00BF5E68">
      <w:pPr>
        <w:pStyle w:val="Nadpis5"/>
        <w:jc w:val="center"/>
        <w:rPr>
          <w:rFonts w:eastAsia="Times New Roman" w:cs="Arial"/>
          <w:bCs w:val="0"/>
        </w:rPr>
      </w:pPr>
      <w:bookmarkStart w:id="52" w:name="_Toc437529844"/>
      <w:r w:rsidRPr="000C6D41">
        <w:rPr>
          <w:rFonts w:eastAsia="Times New Roman" w:cs="Arial"/>
          <w:bCs w:val="0"/>
          <w:color w:val="004080"/>
        </w:rPr>
        <w:t>Aktivita - Varenie obedov</w:t>
      </w:r>
      <w:bookmarkEnd w:id="52"/>
    </w:p>
    <w:p w:rsidR="00BF5E68" w:rsidRDefault="00BF5E68">
      <w:pPr>
        <w:pStyle w:val="Notes"/>
        <w:outlineLvl w:val="0"/>
        <w:rPr>
          <w:rFonts w:eastAsia="Times New Roman" w:cs="Arial"/>
          <w:color w:val="000000"/>
          <w:szCs w:val="24"/>
        </w:rPr>
      </w:pPr>
      <w:r w:rsidRPr="000C6D41">
        <w:rPr>
          <w:rFonts w:eastAsia="Times New Roman" w:cs="Arial"/>
          <w:szCs w:val="24"/>
        </w:rPr>
        <w:t>Kuchar vari jedla podla zoznamu od manazera.</w:t>
      </w:r>
    </w:p>
    <w:p w:rsidR="00BF5E68" w:rsidRPr="000C6D41" w:rsidRDefault="00BF5E68">
      <w:pPr>
        <w:outlineLvl w:val="0"/>
        <w:rPr>
          <w:rFonts w:ascii="Times New Roman" w:hAnsi="Times New Roman"/>
          <w:sz w:val="20"/>
        </w:rPr>
      </w:pPr>
    </w:p>
    <w:p w:rsidR="00BF5E68" w:rsidRPr="000C6D41" w:rsidRDefault="00BF5E68">
      <w:pPr>
        <w:outlineLvl w:val="0"/>
        <w:rPr>
          <w:rFonts w:ascii="Times New Roman" w:hAnsi="Times New Roman"/>
          <w:sz w:val="20"/>
        </w:rPr>
      </w:pPr>
      <w:bookmarkStart w:id="53" w:name="BKM_944DBF94_79DC_4757_BFC1_E414FCC2F0A6"/>
      <w:bookmarkEnd w:id="53"/>
    </w:p>
    <w:p w:rsidR="00BF5E68" w:rsidRDefault="00BF5E68">
      <w:pPr>
        <w:outlineLvl w:val="0"/>
        <w:rPr>
          <w:rFonts w:ascii="Times New Roman" w:hAnsi="Times New Roman"/>
          <w:color w:val="000000"/>
          <w:sz w:val="20"/>
        </w:rPr>
      </w:pPr>
      <w:r>
        <w:rPr>
          <w:rFonts w:ascii="Calibri" w:hAnsi="Calibri"/>
          <w:b/>
          <w:color w:val="004080"/>
          <w:sz w:val="28"/>
          <w:lang w:val="en-AU"/>
        </w:rPr>
        <w:t xml:space="preserve">Varenie obedov </w:t>
      </w:r>
      <w:r>
        <w:rPr>
          <w:rFonts w:ascii="Calibri" w:hAnsi="Calibri"/>
          <w:b/>
          <w:color w:val="004080"/>
          <w:sz w:val="28"/>
        </w:rPr>
        <w:t xml:space="preserve">- </w:t>
      </w:r>
      <w:r>
        <w:rPr>
          <w:rFonts w:ascii="Calibri" w:hAnsi="Calibri"/>
          <w:b/>
          <w:color w:val="004080"/>
          <w:sz w:val="28"/>
          <w:lang w:val="en-AU"/>
        </w:rPr>
        <w:t>diagram</w:t>
      </w:r>
    </w:p>
    <w:p w:rsidR="00BF5E68" w:rsidRDefault="00BF5E68">
      <w:pPr>
        <w:pStyle w:val="DiagramImage"/>
        <w:outlineLvl w:val="0"/>
        <w:rPr>
          <w:rFonts w:eastAsia="Times New Roman" w:cs="Arial"/>
          <w:color w:val="4F81BC"/>
          <w:sz w:val="32"/>
        </w:rPr>
      </w:pPr>
      <w:r w:rsidRPr="00BF5E68">
        <w:rPr>
          <w:rFonts w:ascii="Arial" w:hAnsi="Arial" w:cs="Arial"/>
          <w:noProof/>
        </w:rPr>
        <w:drawing>
          <wp:inline distT="0" distB="0" distL="0" distR="0">
            <wp:extent cx="3152775" cy="5172075"/>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6"/>
                    <pic:cNvPicPr>
                      <a:picLocks noChangeAspect="1" noChangeArrowheads="1"/>
                    </pic:cNvPicPr>
                  </pic:nvPicPr>
                  <pic:blipFill>
                    <a:blip r:embed="rId13">
                      <a:extLst>
                        <a:ext uri="{28A0092B-C50C-407E-A947-70E740481C1C}">
                          <a14:useLocalDpi xmlns:a14="http://schemas.microsoft.com/office/drawing/2010/main" val="0"/>
                        </a:ext>
                      </a:extLst>
                    </a:blip>
                    <a:srcRect r="43997"/>
                    <a:stretch>
                      <a:fillRect/>
                    </a:stretch>
                  </pic:blipFill>
                  <pic:spPr bwMode="auto">
                    <a:xfrm>
                      <a:off x="0" y="0"/>
                      <a:ext cx="3152775" cy="5172075"/>
                    </a:xfrm>
                    <a:prstGeom prst="rect">
                      <a:avLst/>
                    </a:prstGeom>
                    <a:noFill/>
                    <a:ln>
                      <a:noFill/>
                    </a:ln>
                  </pic:spPr>
                </pic:pic>
              </a:graphicData>
            </a:graphic>
          </wp:inline>
        </w:drawing>
      </w:r>
    </w:p>
    <w:p w:rsidR="00BF5E68" w:rsidRDefault="00BF5E68">
      <w:pPr>
        <w:outlineLvl w:val="0"/>
        <w:rPr>
          <w:rFonts w:ascii="Times New Roman" w:hAnsi="Times New Roman"/>
          <w:color w:val="4F81BC"/>
          <w:sz w:val="20"/>
        </w:rPr>
      </w:pPr>
    </w:p>
    <w:p w:rsidR="00BF5E68" w:rsidRDefault="00BF5E68">
      <w:pPr>
        <w:pStyle w:val="DiagramLabel"/>
        <w:numPr>
          <w:ilvl w:val="0"/>
          <w:numId w:val="0"/>
        </w:numPr>
        <w:outlineLvl w:val="0"/>
        <w:rPr>
          <w:rFonts w:eastAsia="Times New Roman" w:cs="Arial"/>
          <w:color w:val="000000"/>
          <w:szCs w:val="24"/>
        </w:rPr>
      </w:pPr>
      <w:r>
        <w:rPr>
          <w:rFonts w:eastAsia="Times New Roman" w:cs="Arial"/>
          <w:color w:val="4F81BC"/>
          <w:szCs w:val="24"/>
        </w:rPr>
        <w:t xml:space="preserve">Obrazok 5: </w:t>
      </w:r>
      <w:r w:rsidRPr="000C6D41">
        <w:rPr>
          <w:rFonts w:eastAsia="Times New Roman" w:cs="Arial"/>
          <w:color w:val="000000"/>
          <w:szCs w:val="24"/>
        </w:rPr>
        <w:t xml:space="preserve">Varenie obedov </w:t>
      </w:r>
    </w:p>
    <w:p w:rsidR="00BF5E68" w:rsidRPr="000C6D41" w:rsidRDefault="00BF5E68">
      <w:pPr>
        <w:outlineLvl w:val="0"/>
        <w:rPr>
          <w:rFonts w:ascii="Times New Roman" w:hAnsi="Times New Roman"/>
          <w:sz w:val="20"/>
        </w:rPr>
      </w:pPr>
    </w:p>
    <w:p w:rsidR="00BF5E68" w:rsidRDefault="00BF5E68">
      <w:pPr>
        <w:outlineLvl w:val="0"/>
        <w:rPr>
          <w:rFonts w:ascii="Times New Roman" w:hAnsi="Times New Roman"/>
          <w:color w:val="000000"/>
          <w:sz w:val="20"/>
        </w:rPr>
      </w:pPr>
      <w:bookmarkStart w:id="54" w:name="BKM_2FF103F1_A111_4C4C_BC61_F308ADA1AA33"/>
      <w:bookmarkEnd w:id="54"/>
    </w:p>
    <w:p w:rsidR="00BF5E68" w:rsidRPr="000C6D41" w:rsidRDefault="00BF5E68">
      <w:pPr>
        <w:outlineLvl w:val="0"/>
        <w:rPr>
          <w:rFonts w:ascii="Times New Roman" w:hAnsi="Times New Roman"/>
          <w:sz w:val="20"/>
        </w:rPr>
      </w:pPr>
      <w:r w:rsidRPr="000C6D41">
        <w:rPr>
          <w:rFonts w:ascii="Calibri" w:hAnsi="Calibri"/>
          <w:color w:val="0080C0"/>
          <w:sz w:val="28"/>
        </w:rPr>
        <w:lastRenderedPageBreak/>
        <w:t>Prichystanie surovin</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Kuchar si nachysta suroviny potrebne na varenie konktreneho jedla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55" w:name="BKM_63CA2F44_42D4_4C23_936C_EAB5B6A328C7"/>
      <w:bookmarkEnd w:id="55"/>
    </w:p>
    <w:p w:rsidR="00BF5E68" w:rsidRDefault="00BF5E68">
      <w:pPr>
        <w:outlineLvl w:val="0"/>
        <w:rPr>
          <w:rFonts w:ascii="Times New Roman" w:hAnsi="Times New Roman"/>
          <w:sz w:val="20"/>
          <w:lang w:val="en-AU"/>
        </w:rPr>
      </w:pPr>
      <w:r>
        <w:rPr>
          <w:rFonts w:ascii="Calibri" w:hAnsi="Calibri"/>
          <w:color w:val="0080C0"/>
          <w:sz w:val="28"/>
          <w:lang w:val="en-AU"/>
        </w:rPr>
        <w:t>Varenie</w:t>
      </w:r>
    </w:p>
    <w:p w:rsidR="00BF5E68" w:rsidRDefault="00BF5E68">
      <w:pPr>
        <w:outlineLvl w:val="0"/>
        <w:rPr>
          <w:rFonts w:ascii="Times New Roman" w:hAnsi="Times New Roman"/>
          <w:color w:val="000000"/>
          <w:sz w:val="20"/>
        </w:rPr>
      </w:pPr>
      <w:r>
        <w:rPr>
          <w:rFonts w:ascii="Times New Roman" w:hAnsi="Times New Roman"/>
          <w:sz w:val="20"/>
          <w:lang w:val="en-AU"/>
        </w:rPr>
        <w:t xml:space="preserve">Samostatny proces varenia surovin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56" w:name="BKM_FA0F94E9_EF71_425D_9E94_A942F634B1C4"/>
      <w:bookmarkEnd w:id="56"/>
    </w:p>
    <w:p w:rsidR="00BF5E68" w:rsidRDefault="00BF5E68">
      <w:pPr>
        <w:outlineLvl w:val="0"/>
        <w:rPr>
          <w:rFonts w:ascii="Times New Roman" w:hAnsi="Times New Roman"/>
          <w:sz w:val="20"/>
          <w:lang w:val="en-AU"/>
        </w:rPr>
      </w:pPr>
      <w:r>
        <w:rPr>
          <w:rFonts w:ascii="Calibri" w:hAnsi="Calibri"/>
          <w:color w:val="0080C0"/>
          <w:sz w:val="28"/>
          <w:lang w:val="en-AU"/>
        </w:rPr>
        <w:t>Schvalenie jedla</w:t>
      </w:r>
    </w:p>
    <w:p w:rsidR="00BF5E68" w:rsidRDefault="00BF5E68">
      <w:pPr>
        <w:outlineLvl w:val="0"/>
        <w:rPr>
          <w:rFonts w:ascii="Times New Roman" w:hAnsi="Times New Roman"/>
          <w:color w:val="000000"/>
          <w:sz w:val="20"/>
        </w:rPr>
      </w:pPr>
      <w:r>
        <w:rPr>
          <w:rFonts w:ascii="Times New Roman" w:hAnsi="Times New Roman"/>
          <w:sz w:val="20"/>
          <w:lang w:val="en-AU"/>
        </w:rPr>
        <w:t xml:space="preserve">Jedlo musi mat svoju formu a kozisteniu a chut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57" w:name="BKM_22416AE5_96CC_4880_A1B6_36FBAB8A1C11"/>
      <w:bookmarkEnd w:id="57"/>
    </w:p>
    <w:p w:rsidR="00BF5E68" w:rsidRDefault="00BF5E68">
      <w:pPr>
        <w:outlineLvl w:val="0"/>
        <w:rPr>
          <w:rFonts w:ascii="Times New Roman" w:hAnsi="Times New Roman"/>
          <w:sz w:val="20"/>
          <w:lang w:val="en-AU"/>
        </w:rPr>
      </w:pPr>
      <w:r>
        <w:rPr>
          <w:rFonts w:ascii="Calibri" w:hAnsi="Calibri"/>
          <w:color w:val="0080C0"/>
          <w:sz w:val="28"/>
          <w:lang w:val="en-AU"/>
        </w:rPr>
        <w:t>Priprava na vydaj</w:t>
      </w:r>
    </w:p>
    <w:p w:rsidR="00BF5E68" w:rsidRDefault="00BF5E68">
      <w:pPr>
        <w:outlineLvl w:val="0"/>
        <w:rPr>
          <w:rFonts w:ascii="Times New Roman" w:hAnsi="Times New Roman"/>
          <w:color w:val="000000"/>
          <w:sz w:val="20"/>
        </w:rPr>
      </w:pPr>
      <w:r>
        <w:rPr>
          <w:rFonts w:ascii="Times New Roman" w:hAnsi="Times New Roman"/>
          <w:sz w:val="20"/>
          <w:lang w:val="en-AU"/>
        </w:rPr>
        <w:t xml:space="preserve">Jedlo sa pripravi do finalneho stavu a je pripravene na vydaj stravnikovi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sz w:val="20"/>
          <w:lang w:val="en-AU"/>
        </w:rPr>
      </w:pPr>
      <w:bookmarkStart w:id="58" w:name="AKTIVITA___VYDAJ_STRAVY"/>
      <w:bookmarkStart w:id="59" w:name="BKM_8CFD5E76_6675_4AA7_8407_D5182B234BE8"/>
      <w:bookmarkEnd w:id="58"/>
      <w:bookmarkEnd w:id="59"/>
    </w:p>
    <w:p w:rsidR="00BF5E68" w:rsidRDefault="00F03A87">
      <w:pPr>
        <w:pStyle w:val="Nadpis5"/>
        <w:jc w:val="center"/>
        <w:rPr>
          <w:rFonts w:eastAsia="Times New Roman" w:cs="Arial"/>
          <w:bCs w:val="0"/>
          <w:lang w:val="en-AU"/>
        </w:rPr>
      </w:pPr>
      <w:bookmarkStart w:id="60" w:name="_Toc437529845"/>
      <w:r>
        <w:rPr>
          <w:rFonts w:eastAsia="Times New Roman" w:cs="Arial"/>
          <w:bCs w:val="0"/>
          <w:color w:val="004080"/>
          <w:lang w:val="en-AU"/>
        </w:rPr>
        <w:br w:type="page"/>
      </w:r>
      <w:r w:rsidR="00BF5E68">
        <w:rPr>
          <w:rFonts w:eastAsia="Times New Roman" w:cs="Arial"/>
          <w:bCs w:val="0"/>
          <w:color w:val="004080"/>
          <w:lang w:val="en-AU"/>
        </w:rPr>
        <w:lastRenderedPageBreak/>
        <w:t>Aktivita - Vydaj stravy</w:t>
      </w:r>
      <w:bookmarkEnd w:id="60"/>
    </w:p>
    <w:p w:rsidR="00BF5E68" w:rsidRDefault="00BF5E68" w:rsidP="009F00F8">
      <w:pPr>
        <w:pStyle w:val="Notes"/>
        <w:outlineLvl w:val="0"/>
        <w:rPr>
          <w:rFonts w:eastAsia="Times New Roman" w:cs="Arial"/>
          <w:szCs w:val="24"/>
          <w:lang w:val="en-AU"/>
        </w:rPr>
      </w:pPr>
      <w:r>
        <w:rPr>
          <w:rFonts w:eastAsia="Times New Roman" w:cs="Arial"/>
          <w:szCs w:val="24"/>
          <w:lang w:val="en-AU"/>
        </w:rPr>
        <w:t>Zakaznik pride do vydajne, bud predlozi objednavaci listok a dostane objednany obed alebo si vyberie menu, zaplati a zamestnanec na to urceny mu vyda jedlo.</w:t>
      </w:r>
      <w:bookmarkStart w:id="61" w:name="BKM_4F5AA2C1_55C8_485A_91DD_DDEFC37276DA"/>
      <w:bookmarkEnd w:id="61"/>
    </w:p>
    <w:p w:rsidR="00F03A87" w:rsidRPr="00F03A87" w:rsidRDefault="00F03A87" w:rsidP="00F03A87">
      <w:pPr>
        <w:rPr>
          <w:lang w:val="en-AU"/>
        </w:rPr>
      </w:pPr>
    </w:p>
    <w:p w:rsidR="00BF5E68" w:rsidRDefault="00BF5E68">
      <w:pPr>
        <w:outlineLvl w:val="0"/>
        <w:rPr>
          <w:rFonts w:ascii="Times New Roman" w:hAnsi="Times New Roman"/>
          <w:color w:val="000000"/>
          <w:sz w:val="20"/>
        </w:rPr>
      </w:pPr>
      <w:r>
        <w:rPr>
          <w:rFonts w:ascii="Calibri" w:hAnsi="Calibri"/>
          <w:b/>
          <w:color w:val="004080"/>
          <w:sz w:val="28"/>
          <w:lang w:val="en-AU"/>
        </w:rPr>
        <w:t xml:space="preserve">Vydaj stravy </w:t>
      </w:r>
      <w:r>
        <w:rPr>
          <w:rFonts w:ascii="Calibri" w:hAnsi="Calibri"/>
          <w:b/>
          <w:color w:val="004080"/>
          <w:sz w:val="28"/>
        </w:rPr>
        <w:t xml:space="preserve">- </w:t>
      </w:r>
      <w:r>
        <w:rPr>
          <w:rFonts w:ascii="Calibri" w:hAnsi="Calibri"/>
          <w:b/>
          <w:color w:val="004080"/>
          <w:sz w:val="28"/>
          <w:lang w:val="en-AU"/>
        </w:rPr>
        <w:t>diagram</w:t>
      </w:r>
    </w:p>
    <w:p w:rsidR="00BF5E68" w:rsidRDefault="00BF5E68">
      <w:pPr>
        <w:pStyle w:val="DiagramImage"/>
        <w:outlineLvl w:val="0"/>
        <w:rPr>
          <w:rFonts w:eastAsia="Times New Roman" w:cs="Arial"/>
          <w:color w:val="4F81BC"/>
          <w:sz w:val="32"/>
        </w:rPr>
      </w:pPr>
      <w:r w:rsidRPr="00BF5E68">
        <w:rPr>
          <w:rFonts w:ascii="Arial" w:hAnsi="Arial" w:cs="Arial"/>
          <w:noProof/>
        </w:rPr>
        <w:drawing>
          <wp:inline distT="0" distB="0" distL="0" distR="0">
            <wp:extent cx="2710927" cy="8132781"/>
            <wp:effectExtent l="0" t="0" r="0"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7"/>
                    <pic:cNvPicPr>
                      <a:picLocks noChangeAspect="1" noChangeArrowheads="1"/>
                    </pic:cNvPicPr>
                  </pic:nvPicPr>
                  <pic:blipFill>
                    <a:blip r:embed="rId14">
                      <a:extLst>
                        <a:ext uri="{28A0092B-C50C-407E-A947-70E740481C1C}">
                          <a14:useLocalDpi xmlns:a14="http://schemas.microsoft.com/office/drawing/2010/main" val="0"/>
                        </a:ext>
                      </a:extLst>
                    </a:blip>
                    <a:srcRect r="46725"/>
                    <a:stretch>
                      <a:fillRect/>
                    </a:stretch>
                  </pic:blipFill>
                  <pic:spPr bwMode="auto">
                    <a:xfrm>
                      <a:off x="0" y="0"/>
                      <a:ext cx="2717635" cy="8152906"/>
                    </a:xfrm>
                    <a:prstGeom prst="rect">
                      <a:avLst/>
                    </a:prstGeom>
                    <a:noFill/>
                    <a:ln>
                      <a:noFill/>
                    </a:ln>
                  </pic:spPr>
                </pic:pic>
              </a:graphicData>
            </a:graphic>
          </wp:inline>
        </w:drawing>
      </w:r>
    </w:p>
    <w:p w:rsidR="00BF5E68" w:rsidRDefault="00BF5E68">
      <w:pPr>
        <w:outlineLvl w:val="0"/>
        <w:rPr>
          <w:rFonts w:ascii="Times New Roman" w:hAnsi="Times New Roman"/>
          <w:color w:val="4F81BC"/>
          <w:sz w:val="20"/>
        </w:rPr>
      </w:pPr>
    </w:p>
    <w:p w:rsidR="00BF5E68" w:rsidRDefault="00BF5E68">
      <w:pPr>
        <w:pStyle w:val="DiagramLabel"/>
        <w:numPr>
          <w:ilvl w:val="0"/>
          <w:numId w:val="0"/>
        </w:numPr>
        <w:outlineLvl w:val="0"/>
        <w:rPr>
          <w:rFonts w:eastAsia="Times New Roman" w:cs="Arial"/>
          <w:color w:val="000000"/>
          <w:szCs w:val="24"/>
        </w:rPr>
      </w:pPr>
      <w:r>
        <w:rPr>
          <w:rFonts w:eastAsia="Times New Roman" w:cs="Arial"/>
          <w:color w:val="4F81BC"/>
          <w:szCs w:val="24"/>
        </w:rPr>
        <w:t xml:space="preserve">Obrazok 6: </w:t>
      </w:r>
      <w:r>
        <w:rPr>
          <w:rFonts w:eastAsia="Times New Roman" w:cs="Arial"/>
          <w:color w:val="000000"/>
          <w:szCs w:val="24"/>
          <w:lang w:val="en-AU"/>
        </w:rPr>
        <w:t xml:space="preserve">Vydaj stravy </w:t>
      </w:r>
    </w:p>
    <w:p w:rsidR="00BF5E68" w:rsidRDefault="00BF5E68">
      <w:pPr>
        <w:outlineLvl w:val="0"/>
        <w:rPr>
          <w:rFonts w:ascii="Times New Roman" w:hAnsi="Times New Roman"/>
          <w:sz w:val="20"/>
          <w:lang w:val="en-AU"/>
        </w:rPr>
      </w:pPr>
    </w:p>
    <w:p w:rsidR="00BF5E68" w:rsidRDefault="00BF5E68">
      <w:pPr>
        <w:outlineLvl w:val="0"/>
        <w:rPr>
          <w:rFonts w:ascii="Times New Roman" w:hAnsi="Times New Roman"/>
          <w:color w:val="000000"/>
          <w:sz w:val="20"/>
        </w:rPr>
      </w:pPr>
      <w:bookmarkStart w:id="62" w:name="BKM_AEB53EF3_6999_4650_B286_66A00080EFBB"/>
      <w:bookmarkEnd w:id="62"/>
    </w:p>
    <w:p w:rsidR="00BF5E68" w:rsidRDefault="00BF5E68">
      <w:pPr>
        <w:outlineLvl w:val="0"/>
        <w:rPr>
          <w:rFonts w:ascii="Times New Roman" w:hAnsi="Times New Roman"/>
          <w:sz w:val="20"/>
          <w:lang w:val="en-AU"/>
        </w:rPr>
      </w:pPr>
      <w:r>
        <w:rPr>
          <w:rFonts w:ascii="Calibri" w:hAnsi="Calibri"/>
          <w:color w:val="0080C0"/>
          <w:sz w:val="28"/>
          <w:lang w:val="en-AU"/>
        </w:rPr>
        <w:t>Prichod zakaznika do vydajne</w:t>
      </w:r>
    </w:p>
    <w:p w:rsidR="00BF5E68" w:rsidRDefault="00BF5E68">
      <w:pPr>
        <w:outlineLvl w:val="0"/>
        <w:rPr>
          <w:rFonts w:ascii="Times New Roman" w:hAnsi="Times New Roman"/>
          <w:color w:val="000000"/>
          <w:sz w:val="20"/>
        </w:rPr>
      </w:pPr>
      <w:r>
        <w:rPr>
          <w:rFonts w:ascii="Times New Roman" w:hAnsi="Times New Roman"/>
          <w:sz w:val="20"/>
          <w:lang w:val="en-AU"/>
        </w:rPr>
        <w:t xml:space="preserve">Zakaznik pride do prevadzky a pristupi k vydavaciemu pultu.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63" w:name="BKM_F9E2B969_3C2F_4B65_AA9E_3E0636F31460"/>
      <w:bookmarkEnd w:id="63"/>
    </w:p>
    <w:p w:rsidR="00BF5E68" w:rsidRPr="000C6D41" w:rsidRDefault="00BF5E68">
      <w:pPr>
        <w:outlineLvl w:val="0"/>
        <w:rPr>
          <w:rFonts w:ascii="Times New Roman" w:hAnsi="Times New Roman"/>
          <w:sz w:val="20"/>
        </w:rPr>
      </w:pPr>
      <w:r w:rsidRPr="000C6D41">
        <w:rPr>
          <w:rFonts w:ascii="Calibri" w:hAnsi="Calibri"/>
          <w:color w:val="0080C0"/>
          <w:sz w:val="28"/>
        </w:rPr>
        <w:t>Ma zakaznik objednane vopred?</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Zakaznik si moze jedlo dopredu predobjednat, a ak tak urobil, uz ma vybrate.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64" w:name="BKM_559E1EE2_05C7_4F76_8719_E50157CA6043"/>
      <w:bookmarkEnd w:id="64"/>
    </w:p>
    <w:p w:rsidR="00BF5E68" w:rsidRPr="000C6D41" w:rsidRDefault="00BF5E68">
      <w:pPr>
        <w:outlineLvl w:val="0"/>
        <w:rPr>
          <w:rFonts w:ascii="Times New Roman" w:hAnsi="Times New Roman"/>
          <w:sz w:val="20"/>
          <w:lang w:val="de-DE"/>
        </w:rPr>
      </w:pPr>
      <w:r w:rsidRPr="000C6D41">
        <w:rPr>
          <w:rFonts w:ascii="Calibri" w:hAnsi="Calibri"/>
          <w:color w:val="0080C0"/>
          <w:sz w:val="28"/>
          <w:lang w:val="de-DE"/>
        </w:rPr>
        <w:t>Vyber jedla</w:t>
      </w:r>
    </w:p>
    <w:p w:rsidR="00BF5E68" w:rsidRDefault="00BF5E68">
      <w:pPr>
        <w:outlineLvl w:val="0"/>
        <w:rPr>
          <w:rFonts w:ascii="Times New Roman" w:hAnsi="Times New Roman"/>
          <w:color w:val="000000"/>
          <w:sz w:val="20"/>
        </w:rPr>
      </w:pPr>
      <w:r w:rsidRPr="000C6D41">
        <w:rPr>
          <w:rFonts w:ascii="Times New Roman" w:hAnsi="Times New Roman"/>
          <w:sz w:val="20"/>
          <w:lang w:val="de-DE"/>
        </w:rPr>
        <w:t xml:space="preserve">Na vydajni je vyvesene menu kde su vypisane jedla ktore je mozne si objednat v dany den.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65" w:name="BKM_804EDC0C_D1E1_4424_8EFB_943173BB2D37"/>
      <w:bookmarkEnd w:id="65"/>
    </w:p>
    <w:p w:rsidR="00BF5E68" w:rsidRPr="000C6D41" w:rsidRDefault="00BF5E68">
      <w:pPr>
        <w:outlineLvl w:val="0"/>
        <w:rPr>
          <w:rFonts w:ascii="Times New Roman" w:hAnsi="Times New Roman"/>
          <w:sz w:val="20"/>
          <w:lang w:val="de-DE"/>
        </w:rPr>
      </w:pPr>
      <w:r w:rsidRPr="000C6D41">
        <w:rPr>
          <w:rFonts w:ascii="Calibri" w:hAnsi="Calibri"/>
          <w:color w:val="0080C0"/>
          <w:sz w:val="28"/>
          <w:lang w:val="de-DE"/>
        </w:rPr>
        <w:t>Je vybrate jedlo este dostupne?</w:t>
      </w:r>
    </w:p>
    <w:p w:rsidR="00BF5E68" w:rsidRDefault="00BF5E68">
      <w:pPr>
        <w:outlineLvl w:val="0"/>
        <w:rPr>
          <w:rFonts w:ascii="Times New Roman" w:hAnsi="Times New Roman"/>
          <w:color w:val="000000"/>
          <w:sz w:val="20"/>
        </w:rPr>
      </w:pPr>
      <w:r w:rsidRPr="000C6D41">
        <w:rPr>
          <w:rFonts w:ascii="Times New Roman" w:hAnsi="Times New Roman"/>
          <w:sz w:val="20"/>
          <w:lang w:val="de-DE"/>
        </w:rPr>
        <w:t xml:space="preserve">Vydajna ponuka denne 10 druhov jedal, a moze sa stat ze sa v priebehu dna niektore jedlo vypreda. V takom pripade si uz zakaznik toto jedlo nemoze vybrat.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66" w:name="BKM_692B950C_85A8_44C1_B7A3_7CFA3307F2DA"/>
      <w:bookmarkEnd w:id="66"/>
    </w:p>
    <w:p w:rsidR="00BF5E68" w:rsidRPr="000C6D41" w:rsidRDefault="00BF5E68">
      <w:pPr>
        <w:outlineLvl w:val="0"/>
        <w:rPr>
          <w:rFonts w:ascii="Times New Roman" w:hAnsi="Times New Roman"/>
          <w:sz w:val="20"/>
        </w:rPr>
      </w:pPr>
      <w:r w:rsidRPr="000C6D41">
        <w:rPr>
          <w:rFonts w:ascii="Calibri" w:hAnsi="Calibri"/>
          <w:color w:val="0080C0"/>
          <w:sz w:val="28"/>
        </w:rPr>
        <w:t>Objednanie jedla</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Zakaznik si objedna menu o ktore si vybral.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67" w:name="BKM_E7202CA1_2383_452E_AD61_DCC7533C693C"/>
      <w:bookmarkEnd w:id="67"/>
    </w:p>
    <w:p w:rsidR="00BF5E68" w:rsidRPr="000C6D41" w:rsidRDefault="00BF5E68">
      <w:pPr>
        <w:outlineLvl w:val="0"/>
        <w:rPr>
          <w:rFonts w:ascii="Times New Roman" w:hAnsi="Times New Roman"/>
          <w:sz w:val="20"/>
        </w:rPr>
      </w:pPr>
      <w:r w:rsidRPr="000C6D41">
        <w:rPr>
          <w:rFonts w:ascii="Calibri" w:hAnsi="Calibri"/>
          <w:color w:val="0080C0"/>
          <w:sz w:val="28"/>
        </w:rPr>
        <w:t>Predlozenie listka</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Zakaznik predlozi objednavaci listok, ktory si vypisal predchadzajuci den pri objednavani vopred. </w:t>
      </w:r>
      <w:r w:rsidRPr="000C6D41">
        <w:rPr>
          <w:rFonts w:ascii="Times New Roman" w:hAnsi="Times New Roman"/>
          <w:sz w:val="20"/>
          <w:lang w:val="de-DE"/>
        </w:rPr>
        <w:t xml:space="preserve">Na listku je napisane cislo jedla, ktore si vybral.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68" w:name="BKM_9B64AD82_C562_4008_AA26_9D6DCDD88254"/>
      <w:bookmarkEnd w:id="68"/>
    </w:p>
    <w:p w:rsidR="00BF5E68" w:rsidRPr="000C6D41" w:rsidRDefault="00BF5E68">
      <w:pPr>
        <w:outlineLvl w:val="0"/>
        <w:rPr>
          <w:rFonts w:ascii="Times New Roman" w:hAnsi="Times New Roman"/>
          <w:sz w:val="20"/>
          <w:lang w:val="de-DE"/>
        </w:rPr>
      </w:pPr>
      <w:r w:rsidRPr="000C6D41">
        <w:rPr>
          <w:rFonts w:ascii="Calibri" w:hAnsi="Calibri"/>
          <w:color w:val="0080C0"/>
          <w:sz w:val="28"/>
          <w:lang w:val="de-DE"/>
        </w:rPr>
        <w:t>Vydanie jedla</w:t>
      </w:r>
    </w:p>
    <w:p w:rsidR="00BF5E68" w:rsidRDefault="00BF5E68">
      <w:pPr>
        <w:outlineLvl w:val="0"/>
        <w:rPr>
          <w:rFonts w:ascii="Times New Roman" w:hAnsi="Times New Roman"/>
          <w:color w:val="000000"/>
          <w:sz w:val="20"/>
        </w:rPr>
      </w:pPr>
      <w:r w:rsidRPr="000C6D41">
        <w:rPr>
          <w:rFonts w:ascii="Times New Roman" w:hAnsi="Times New Roman"/>
          <w:sz w:val="20"/>
          <w:lang w:val="de-DE"/>
        </w:rPr>
        <w:t xml:space="preserve">Zakaznikovi je vydane prislusne jedlo.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69" w:name="BKM_8D0ED969_72FD_47EC_874C_8344896ACC99"/>
      <w:bookmarkEnd w:id="69"/>
    </w:p>
    <w:p w:rsidR="00BF5E68" w:rsidRPr="000C6D41" w:rsidRDefault="00BF5E68">
      <w:pPr>
        <w:outlineLvl w:val="0"/>
        <w:rPr>
          <w:rFonts w:ascii="Times New Roman" w:hAnsi="Times New Roman"/>
          <w:sz w:val="20"/>
        </w:rPr>
      </w:pPr>
      <w:r w:rsidRPr="000C6D41">
        <w:rPr>
          <w:rFonts w:ascii="Calibri" w:hAnsi="Calibri"/>
          <w:color w:val="0080C0"/>
          <w:sz w:val="28"/>
        </w:rPr>
        <w:t>Platba</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Za jedlo musi zakaznik zaplatit - v hotovosti alebo stravnymi listkami.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70" w:name="BKM_5089C06E_9CAB_4C1E_B837_7DC82C3D2632"/>
      <w:bookmarkEnd w:id="70"/>
    </w:p>
    <w:p w:rsidR="00BF5E68" w:rsidRPr="000C6D41" w:rsidRDefault="00BF5E68">
      <w:pPr>
        <w:outlineLvl w:val="0"/>
        <w:rPr>
          <w:rFonts w:ascii="Times New Roman" w:hAnsi="Times New Roman"/>
          <w:sz w:val="20"/>
          <w:lang w:val="de-DE"/>
        </w:rPr>
      </w:pPr>
      <w:r w:rsidRPr="000C6D41">
        <w:rPr>
          <w:rFonts w:ascii="Calibri" w:hAnsi="Calibri"/>
          <w:color w:val="0080C0"/>
          <w:sz w:val="28"/>
          <w:lang w:val="de-DE"/>
        </w:rPr>
        <w:t>Chce si zakaznik predobjednat na dalsi den?</w:t>
      </w:r>
    </w:p>
    <w:p w:rsidR="00BF5E68" w:rsidRDefault="00BF5E68">
      <w:pPr>
        <w:outlineLvl w:val="0"/>
        <w:rPr>
          <w:rFonts w:ascii="Times New Roman" w:hAnsi="Times New Roman"/>
          <w:color w:val="000000"/>
          <w:sz w:val="20"/>
        </w:rPr>
      </w:pPr>
      <w:r w:rsidRPr="000C6D41">
        <w:rPr>
          <w:rFonts w:ascii="Times New Roman" w:hAnsi="Times New Roman"/>
          <w:sz w:val="20"/>
          <w:lang w:val="de-DE"/>
        </w:rPr>
        <w:t xml:space="preserve">Teraz moze zakaznik vyuzit moznost predobjednat si jedlo vopred na dalsi den.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71" w:name="BKM_F3065AEE_71AD_4E96_94C5_92F84B5F3E6B"/>
      <w:bookmarkEnd w:id="71"/>
    </w:p>
    <w:p w:rsidR="00BF5E68" w:rsidRDefault="00BF5E68">
      <w:pPr>
        <w:outlineLvl w:val="0"/>
        <w:rPr>
          <w:rFonts w:ascii="Times New Roman" w:hAnsi="Times New Roman"/>
          <w:sz w:val="20"/>
          <w:lang w:val="en-AU"/>
        </w:rPr>
      </w:pPr>
      <w:r>
        <w:rPr>
          <w:rFonts w:ascii="Calibri" w:hAnsi="Calibri"/>
          <w:color w:val="0080C0"/>
          <w:sz w:val="28"/>
          <w:lang w:val="en-AU"/>
        </w:rPr>
        <w:t>Predobjednanie stravy</w:t>
      </w:r>
    </w:p>
    <w:p w:rsidR="00BF5E68" w:rsidRDefault="00BF5E68">
      <w:pPr>
        <w:outlineLvl w:val="0"/>
        <w:rPr>
          <w:rFonts w:ascii="Times New Roman" w:hAnsi="Times New Roman"/>
          <w:color w:val="000000"/>
          <w:sz w:val="20"/>
        </w:rPr>
      </w:pPr>
      <w:r>
        <w:rPr>
          <w:rFonts w:ascii="Times New Roman" w:hAnsi="Times New Roman"/>
          <w:color w:val="000000"/>
          <w:sz w:val="20"/>
        </w:rPr>
        <w:t xml:space="preserve">Detailnejsie v  «business use case» Objednavanie stravy vopred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sz w:val="20"/>
          <w:lang w:val="en-AU"/>
        </w:rPr>
      </w:pPr>
      <w:bookmarkStart w:id="72" w:name="AKTIVITA___ZABEZPECOVANIE_SUROVIN"/>
      <w:bookmarkStart w:id="73" w:name="BKM_0E80DCD0_9794_4DFC_818F_780EAB79F4B3"/>
      <w:bookmarkEnd w:id="72"/>
      <w:bookmarkEnd w:id="73"/>
    </w:p>
    <w:p w:rsidR="00BF5E68" w:rsidRDefault="009F00F8">
      <w:pPr>
        <w:pStyle w:val="Nadpis5"/>
        <w:jc w:val="center"/>
        <w:rPr>
          <w:rFonts w:eastAsia="Times New Roman" w:cs="Arial"/>
          <w:bCs w:val="0"/>
          <w:lang w:val="en-AU"/>
        </w:rPr>
      </w:pPr>
      <w:r>
        <w:rPr>
          <w:rFonts w:eastAsia="Times New Roman" w:cs="Arial"/>
          <w:bCs w:val="0"/>
          <w:color w:val="004080"/>
          <w:lang w:val="en-AU"/>
        </w:rPr>
        <w:br w:type="page"/>
      </w:r>
      <w:bookmarkStart w:id="74" w:name="_Toc437529846"/>
      <w:r w:rsidR="00BF5E68">
        <w:rPr>
          <w:rFonts w:eastAsia="Times New Roman" w:cs="Arial"/>
          <w:bCs w:val="0"/>
          <w:color w:val="004080"/>
          <w:lang w:val="en-AU"/>
        </w:rPr>
        <w:lastRenderedPageBreak/>
        <w:t>Aktivita - Zabezpecovanie surovin</w:t>
      </w:r>
      <w:bookmarkEnd w:id="74"/>
    </w:p>
    <w:p w:rsidR="00BF5E68" w:rsidRDefault="00BF5E68">
      <w:pPr>
        <w:pStyle w:val="Notes"/>
        <w:outlineLvl w:val="0"/>
        <w:rPr>
          <w:rFonts w:eastAsia="Times New Roman" w:cs="Arial"/>
          <w:color w:val="000000"/>
          <w:szCs w:val="24"/>
        </w:rPr>
      </w:pPr>
      <w:r>
        <w:rPr>
          <w:rFonts w:eastAsia="Times New Roman" w:cs="Arial"/>
          <w:szCs w:val="24"/>
          <w:lang w:val="en-AU"/>
        </w:rPr>
        <w:t>Manazer nakupi a dovezie suroviny potrebne na zhotovenie jedal v aktualny den.</w:t>
      </w:r>
    </w:p>
    <w:p w:rsidR="00BF5E68" w:rsidRDefault="00BF5E68">
      <w:pPr>
        <w:outlineLvl w:val="0"/>
        <w:rPr>
          <w:rFonts w:ascii="Times New Roman" w:hAnsi="Times New Roman"/>
          <w:sz w:val="20"/>
          <w:lang w:val="en-AU"/>
        </w:rPr>
      </w:pPr>
    </w:p>
    <w:p w:rsidR="00BF5E68" w:rsidRDefault="00BF5E68">
      <w:pPr>
        <w:outlineLvl w:val="0"/>
        <w:rPr>
          <w:rFonts w:ascii="Times New Roman" w:hAnsi="Times New Roman"/>
          <w:sz w:val="20"/>
          <w:lang w:val="en-AU"/>
        </w:rPr>
      </w:pPr>
      <w:bookmarkStart w:id="75" w:name="BKM_A857F5C1_D6BF_4D33_932D_EFA019C3882F"/>
      <w:bookmarkEnd w:id="75"/>
    </w:p>
    <w:p w:rsidR="00BF5E68" w:rsidRDefault="00BF5E68">
      <w:pPr>
        <w:outlineLvl w:val="0"/>
        <w:rPr>
          <w:rFonts w:ascii="Times New Roman" w:hAnsi="Times New Roman"/>
          <w:color w:val="000000"/>
          <w:sz w:val="20"/>
        </w:rPr>
      </w:pPr>
      <w:r>
        <w:rPr>
          <w:rFonts w:ascii="Calibri" w:hAnsi="Calibri"/>
          <w:b/>
          <w:color w:val="004080"/>
          <w:sz w:val="28"/>
          <w:lang w:val="en-AU"/>
        </w:rPr>
        <w:t xml:space="preserve">Zabezpecovanie surovin </w:t>
      </w:r>
      <w:r>
        <w:rPr>
          <w:rFonts w:ascii="Calibri" w:hAnsi="Calibri"/>
          <w:b/>
          <w:color w:val="004080"/>
          <w:sz w:val="28"/>
        </w:rPr>
        <w:t xml:space="preserve">- </w:t>
      </w:r>
      <w:r>
        <w:rPr>
          <w:rFonts w:ascii="Calibri" w:hAnsi="Calibri"/>
          <w:b/>
          <w:color w:val="004080"/>
          <w:sz w:val="28"/>
          <w:lang w:val="en-AU"/>
        </w:rPr>
        <w:t>diagram</w:t>
      </w:r>
    </w:p>
    <w:p w:rsidR="00BF5E68" w:rsidRDefault="00BF5E68">
      <w:pPr>
        <w:pStyle w:val="DiagramImage"/>
        <w:outlineLvl w:val="0"/>
        <w:rPr>
          <w:rFonts w:eastAsia="Times New Roman" w:cs="Arial"/>
          <w:color w:val="4F81BC"/>
          <w:sz w:val="32"/>
        </w:rPr>
      </w:pPr>
      <w:r w:rsidRPr="00BF5E68">
        <w:rPr>
          <w:rFonts w:ascii="Arial" w:hAnsi="Arial" w:cs="Arial"/>
          <w:noProof/>
        </w:rPr>
        <w:drawing>
          <wp:inline distT="0" distB="0" distL="0" distR="0">
            <wp:extent cx="3114675" cy="5210175"/>
            <wp:effectExtent l="0" t="0" r="0"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8"/>
                    <pic:cNvPicPr>
                      <a:picLocks noChangeAspect="1" noChangeArrowheads="1"/>
                    </pic:cNvPicPr>
                  </pic:nvPicPr>
                  <pic:blipFill>
                    <a:blip r:embed="rId15">
                      <a:extLst>
                        <a:ext uri="{28A0092B-C50C-407E-A947-70E740481C1C}">
                          <a14:useLocalDpi xmlns:a14="http://schemas.microsoft.com/office/drawing/2010/main" val="0"/>
                        </a:ext>
                      </a:extLst>
                    </a:blip>
                    <a:srcRect r="49084"/>
                    <a:stretch>
                      <a:fillRect/>
                    </a:stretch>
                  </pic:blipFill>
                  <pic:spPr bwMode="auto">
                    <a:xfrm>
                      <a:off x="0" y="0"/>
                      <a:ext cx="3114675" cy="5210175"/>
                    </a:xfrm>
                    <a:prstGeom prst="rect">
                      <a:avLst/>
                    </a:prstGeom>
                    <a:noFill/>
                    <a:ln>
                      <a:noFill/>
                    </a:ln>
                  </pic:spPr>
                </pic:pic>
              </a:graphicData>
            </a:graphic>
          </wp:inline>
        </w:drawing>
      </w:r>
    </w:p>
    <w:p w:rsidR="00BF5E68" w:rsidRDefault="00BF5E68">
      <w:pPr>
        <w:outlineLvl w:val="0"/>
        <w:rPr>
          <w:rFonts w:ascii="Times New Roman" w:hAnsi="Times New Roman"/>
          <w:color w:val="4F81BC"/>
          <w:sz w:val="20"/>
        </w:rPr>
      </w:pPr>
    </w:p>
    <w:p w:rsidR="00BF5E68" w:rsidRDefault="00BF5E68">
      <w:pPr>
        <w:pStyle w:val="DiagramLabel"/>
        <w:numPr>
          <w:ilvl w:val="0"/>
          <w:numId w:val="0"/>
        </w:numPr>
        <w:outlineLvl w:val="0"/>
        <w:rPr>
          <w:rFonts w:eastAsia="Times New Roman" w:cs="Arial"/>
          <w:color w:val="000000"/>
          <w:szCs w:val="24"/>
        </w:rPr>
      </w:pPr>
      <w:r>
        <w:rPr>
          <w:rFonts w:eastAsia="Times New Roman" w:cs="Arial"/>
          <w:color w:val="4F81BC"/>
          <w:szCs w:val="24"/>
        </w:rPr>
        <w:t xml:space="preserve">Obrazok 7: </w:t>
      </w:r>
      <w:r w:rsidRPr="000C6D41">
        <w:rPr>
          <w:rFonts w:eastAsia="Times New Roman" w:cs="Arial"/>
          <w:color w:val="000000"/>
          <w:szCs w:val="24"/>
        </w:rPr>
        <w:t xml:space="preserve">Zabezpecovanie surovin </w:t>
      </w:r>
    </w:p>
    <w:p w:rsidR="00BF5E68" w:rsidRPr="000C6D41" w:rsidRDefault="00BF5E68">
      <w:pPr>
        <w:outlineLvl w:val="0"/>
        <w:rPr>
          <w:rFonts w:ascii="Times New Roman" w:hAnsi="Times New Roman"/>
          <w:sz w:val="20"/>
        </w:rPr>
      </w:pPr>
    </w:p>
    <w:p w:rsidR="00BF5E68" w:rsidRDefault="00BF5E68">
      <w:pPr>
        <w:outlineLvl w:val="0"/>
        <w:rPr>
          <w:rFonts w:ascii="Times New Roman" w:hAnsi="Times New Roman"/>
          <w:color w:val="000000"/>
          <w:sz w:val="20"/>
        </w:rPr>
      </w:pPr>
      <w:bookmarkStart w:id="76" w:name="BKM_EF6A073F_BDBA_4907_86D2_3795552519E2"/>
      <w:bookmarkEnd w:id="76"/>
    </w:p>
    <w:p w:rsidR="00BF5E68" w:rsidRPr="000C6D41" w:rsidRDefault="00BF5E68">
      <w:pPr>
        <w:outlineLvl w:val="0"/>
        <w:rPr>
          <w:rFonts w:ascii="Times New Roman" w:hAnsi="Times New Roman"/>
          <w:sz w:val="20"/>
        </w:rPr>
      </w:pPr>
      <w:r w:rsidRPr="000C6D41">
        <w:rPr>
          <w:rFonts w:ascii="Calibri" w:hAnsi="Calibri"/>
          <w:color w:val="0080C0"/>
          <w:sz w:val="28"/>
        </w:rPr>
        <w:t>Zoznam surovin</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Suroviny potrebne na pripravu jedal na nasledujuci den ktore sa musia dokupit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77" w:name="BKM_5680E995_67E6_4B90_87DE_D8B899A0ED1E"/>
      <w:bookmarkEnd w:id="77"/>
    </w:p>
    <w:p w:rsidR="00BF5E68" w:rsidRPr="000C6D41" w:rsidRDefault="00BF5E68">
      <w:pPr>
        <w:outlineLvl w:val="0"/>
        <w:rPr>
          <w:rFonts w:ascii="Times New Roman" w:hAnsi="Times New Roman"/>
          <w:sz w:val="20"/>
        </w:rPr>
      </w:pPr>
      <w:r w:rsidRPr="000C6D41">
        <w:rPr>
          <w:rFonts w:ascii="Calibri" w:hAnsi="Calibri"/>
          <w:color w:val="0080C0"/>
          <w:sz w:val="28"/>
        </w:rPr>
        <w:t>Nakup surovin</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Manazer nakupuje suroviny podla zoznamu, ktory ma napisany.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78" w:name="BKM_C175BCAE_0AF1_4E91_A6D3_982EFFFA601F"/>
      <w:bookmarkEnd w:id="78"/>
    </w:p>
    <w:p w:rsidR="00BF5E68" w:rsidRDefault="00BF5E68">
      <w:pPr>
        <w:outlineLvl w:val="0"/>
        <w:rPr>
          <w:rFonts w:ascii="Times New Roman" w:hAnsi="Times New Roman"/>
          <w:sz w:val="20"/>
          <w:lang w:val="en-AU"/>
        </w:rPr>
      </w:pPr>
      <w:r>
        <w:rPr>
          <w:rFonts w:ascii="Calibri" w:hAnsi="Calibri"/>
          <w:color w:val="0080C0"/>
          <w:sz w:val="28"/>
          <w:lang w:val="en-AU"/>
        </w:rPr>
        <w:t>Dovoz surovin</w:t>
      </w:r>
    </w:p>
    <w:p w:rsidR="00BF5E68" w:rsidRDefault="00BF5E68">
      <w:pPr>
        <w:outlineLvl w:val="0"/>
        <w:rPr>
          <w:rFonts w:ascii="Times New Roman" w:hAnsi="Times New Roman"/>
          <w:color w:val="000000"/>
          <w:sz w:val="20"/>
        </w:rPr>
      </w:pPr>
      <w:r>
        <w:rPr>
          <w:rFonts w:ascii="Times New Roman" w:hAnsi="Times New Roman"/>
          <w:sz w:val="20"/>
          <w:lang w:val="en-AU"/>
        </w:rPr>
        <w:t xml:space="preserve">Manazer dovezie suroviny do kuchyne.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79" w:name="BKM_E9C2934D_FA5F_4635_8871_BB3CFDEE0764"/>
      <w:bookmarkEnd w:id="79"/>
    </w:p>
    <w:p w:rsidR="00BF5E68" w:rsidRDefault="00BF5E68">
      <w:pPr>
        <w:outlineLvl w:val="0"/>
        <w:rPr>
          <w:rFonts w:ascii="Times New Roman" w:hAnsi="Times New Roman"/>
          <w:sz w:val="20"/>
          <w:lang w:val="en-AU"/>
        </w:rPr>
      </w:pPr>
      <w:r>
        <w:rPr>
          <w:rFonts w:ascii="Calibri" w:hAnsi="Calibri"/>
          <w:color w:val="0080C0"/>
          <w:sz w:val="28"/>
          <w:lang w:val="en-AU"/>
        </w:rPr>
        <w:t>Skladovanie potravin</w:t>
      </w:r>
    </w:p>
    <w:p w:rsidR="00BF5E68" w:rsidRDefault="00BF5E68">
      <w:pPr>
        <w:outlineLvl w:val="0"/>
        <w:rPr>
          <w:rFonts w:ascii="Times New Roman" w:hAnsi="Times New Roman"/>
          <w:color w:val="000000"/>
          <w:sz w:val="20"/>
        </w:rPr>
      </w:pPr>
      <w:r>
        <w:rPr>
          <w:rFonts w:ascii="Times New Roman" w:hAnsi="Times New Roman"/>
          <w:sz w:val="20"/>
          <w:lang w:val="en-AU"/>
        </w:rPr>
        <w:t xml:space="preserve">Kuchar s manazerom odlozia suroviny do chladniciek alebo na ich skladove miesta.   </w:t>
      </w:r>
      <w:r>
        <w:rPr>
          <w:rFonts w:ascii="Times New Roman" w:hAnsi="Times New Roman"/>
          <w:color w:val="000000"/>
          <w:sz w:val="20"/>
        </w:rPr>
        <w:t xml:space="preserv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sz w:val="20"/>
          <w:lang w:val="en-AU"/>
        </w:rPr>
      </w:pPr>
      <w:bookmarkStart w:id="80" w:name="DOMÉNOVÝ_MODEL"/>
      <w:bookmarkStart w:id="81" w:name="BKM_501AADB2_416A_45C6_994B_C5D77845C054"/>
      <w:bookmarkEnd w:id="80"/>
      <w:bookmarkEnd w:id="81"/>
    </w:p>
    <w:p w:rsidR="00BF5E68" w:rsidRPr="00F774C5" w:rsidRDefault="00BF5E68" w:rsidP="00F774C5">
      <w:pPr>
        <w:pStyle w:val="Nadpis3"/>
        <w:jc w:val="center"/>
        <w:rPr>
          <w:rFonts w:eastAsia="Times New Roman" w:cs="Arial"/>
          <w:bCs w:val="0"/>
          <w:szCs w:val="24"/>
          <w:lang w:val="en-AU"/>
        </w:rPr>
      </w:pPr>
      <w:bookmarkStart w:id="82" w:name="_Toc437529847"/>
      <w:r>
        <w:rPr>
          <w:rFonts w:eastAsia="Times New Roman" w:cs="Arial"/>
          <w:bCs w:val="0"/>
          <w:color w:val="004080"/>
          <w:szCs w:val="24"/>
          <w:lang w:val="en-AU"/>
        </w:rPr>
        <w:lastRenderedPageBreak/>
        <w:t>Doménový model</w:t>
      </w:r>
      <w:bookmarkEnd w:id="82"/>
    </w:p>
    <w:p w:rsidR="00BF5E68" w:rsidRDefault="00BF5E68">
      <w:pPr>
        <w:outlineLvl w:val="0"/>
        <w:rPr>
          <w:rFonts w:ascii="Times New Roman" w:hAnsi="Times New Roman"/>
          <w:sz w:val="20"/>
          <w:lang w:val="en-AU"/>
        </w:rPr>
      </w:pPr>
    </w:p>
    <w:p w:rsidR="00BF5E68" w:rsidRPr="00F774C5" w:rsidRDefault="00BF5E68" w:rsidP="00F774C5">
      <w:pPr>
        <w:pStyle w:val="Nadpis4"/>
        <w:jc w:val="center"/>
        <w:rPr>
          <w:rFonts w:eastAsia="Times New Roman" w:cs="Arial"/>
          <w:bCs w:val="0"/>
          <w:iCs w:val="0"/>
          <w:szCs w:val="24"/>
          <w:lang w:val="en-AU"/>
        </w:rPr>
      </w:pPr>
      <w:bookmarkStart w:id="83" w:name="DIAGRAMY_BIZNIS_TRIED"/>
      <w:bookmarkStart w:id="84" w:name="BKM_EB08604D_A7D9_4C5D_AB02_28D8B5568894"/>
      <w:bookmarkStart w:id="85" w:name="_Toc437529848"/>
      <w:bookmarkEnd w:id="83"/>
      <w:bookmarkEnd w:id="84"/>
      <w:r>
        <w:rPr>
          <w:rFonts w:eastAsia="Times New Roman" w:cs="Arial"/>
          <w:bCs w:val="0"/>
          <w:iCs w:val="0"/>
          <w:color w:val="004080"/>
          <w:szCs w:val="24"/>
          <w:lang w:val="en-AU"/>
        </w:rPr>
        <w:t>Diagramy biznis tried</w:t>
      </w:r>
      <w:bookmarkStart w:id="86" w:name="BKM_D255A388_0BBC_4B1B_AB37_5E0FE6FEFB50"/>
      <w:bookmarkEnd w:id="85"/>
      <w:bookmarkEnd w:id="86"/>
    </w:p>
    <w:p w:rsidR="00BF5E68" w:rsidRDefault="00BF5E68">
      <w:pPr>
        <w:outlineLvl w:val="0"/>
        <w:rPr>
          <w:rFonts w:ascii="Times New Roman" w:hAnsi="Times New Roman"/>
          <w:color w:val="000000"/>
          <w:sz w:val="20"/>
        </w:rPr>
      </w:pPr>
      <w:r>
        <w:rPr>
          <w:rFonts w:ascii="Calibri" w:hAnsi="Calibri"/>
          <w:b/>
          <w:color w:val="004080"/>
          <w:sz w:val="28"/>
          <w:lang w:val="en-AU"/>
        </w:rPr>
        <w:t xml:space="preserve">Biznis triedy </w:t>
      </w:r>
      <w:r>
        <w:rPr>
          <w:rFonts w:ascii="Calibri" w:hAnsi="Calibri"/>
          <w:b/>
          <w:color w:val="004080"/>
          <w:sz w:val="28"/>
        </w:rPr>
        <w:t xml:space="preserve">- </w:t>
      </w:r>
      <w:r>
        <w:rPr>
          <w:rFonts w:ascii="Calibri" w:hAnsi="Calibri"/>
          <w:b/>
          <w:color w:val="004080"/>
          <w:sz w:val="28"/>
          <w:lang w:val="en-AU"/>
        </w:rPr>
        <w:t>diagram</w:t>
      </w:r>
    </w:p>
    <w:p w:rsidR="00BF5E68" w:rsidRDefault="00BF5E68">
      <w:pPr>
        <w:pStyle w:val="DiagramImage"/>
        <w:outlineLvl w:val="0"/>
        <w:rPr>
          <w:rFonts w:eastAsia="Times New Roman" w:cs="Arial"/>
          <w:color w:val="4F81BC"/>
          <w:sz w:val="32"/>
        </w:rPr>
      </w:pPr>
      <w:r w:rsidRPr="00BF5E68">
        <w:rPr>
          <w:rFonts w:ascii="Arial" w:hAnsi="Arial" w:cs="Arial"/>
          <w:noProof/>
        </w:rPr>
        <w:drawing>
          <wp:inline distT="0" distB="0" distL="0" distR="0">
            <wp:extent cx="6010535" cy="3524250"/>
            <wp:effectExtent l="0" t="0" r="0"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9"/>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010535" cy="3524250"/>
                    </a:xfrm>
                    <a:prstGeom prst="rect">
                      <a:avLst/>
                    </a:prstGeom>
                    <a:noFill/>
                    <a:ln>
                      <a:noFill/>
                    </a:ln>
                  </pic:spPr>
                </pic:pic>
              </a:graphicData>
            </a:graphic>
          </wp:inline>
        </w:drawing>
      </w:r>
    </w:p>
    <w:p w:rsidR="00BF5E68" w:rsidRDefault="00BF5E68">
      <w:pPr>
        <w:outlineLvl w:val="0"/>
        <w:rPr>
          <w:rFonts w:ascii="Times New Roman" w:hAnsi="Times New Roman"/>
          <w:color w:val="4F81BC"/>
          <w:sz w:val="20"/>
        </w:rPr>
      </w:pPr>
    </w:p>
    <w:p w:rsidR="00BF5E68" w:rsidRPr="00F774C5" w:rsidRDefault="00BF5E68" w:rsidP="00F774C5">
      <w:pPr>
        <w:pStyle w:val="DiagramLabel"/>
        <w:numPr>
          <w:ilvl w:val="0"/>
          <w:numId w:val="0"/>
        </w:numPr>
        <w:outlineLvl w:val="0"/>
        <w:rPr>
          <w:rFonts w:eastAsia="Times New Roman" w:cs="Arial"/>
          <w:color w:val="000000"/>
          <w:szCs w:val="24"/>
        </w:rPr>
      </w:pPr>
      <w:r>
        <w:rPr>
          <w:rFonts w:eastAsia="Times New Roman" w:cs="Arial"/>
          <w:color w:val="4F81BC"/>
          <w:szCs w:val="24"/>
        </w:rPr>
        <w:t xml:space="preserve">Obrazok 8: </w:t>
      </w:r>
      <w:r>
        <w:rPr>
          <w:rFonts w:eastAsia="Times New Roman" w:cs="Arial"/>
          <w:color w:val="000000"/>
          <w:szCs w:val="24"/>
          <w:lang w:val="en-AU"/>
        </w:rPr>
        <w:t xml:space="preserve">Biznis triedy </w:t>
      </w:r>
      <w:r w:rsidR="00F774C5">
        <w:rPr>
          <w:rFonts w:eastAsia="Times New Roman" w:cs="Arial"/>
          <w:color w:val="000000"/>
          <w:szCs w:val="24"/>
        </w:rPr>
        <w:t xml:space="preserve">      </w:t>
      </w:r>
      <w:bookmarkStart w:id="87" w:name="ZBER_POŽIADAVIEK"/>
      <w:bookmarkStart w:id="88" w:name="BKM_683ACF76_BD69_4533_9F17_BA3E8EFEC8D1"/>
      <w:bookmarkEnd w:id="87"/>
      <w:bookmarkEnd w:id="88"/>
    </w:p>
    <w:p w:rsidR="00D82149" w:rsidRDefault="00D82149" w:rsidP="00D82149">
      <w:pPr>
        <w:outlineLvl w:val="0"/>
        <w:rPr>
          <w:rFonts w:ascii="Calibri" w:hAnsi="Calibri"/>
          <w:color w:val="0080C0"/>
          <w:sz w:val="28"/>
          <w:lang w:val="en-AU"/>
        </w:rPr>
      </w:pPr>
      <w:r>
        <w:rPr>
          <w:rFonts w:ascii="Calibri" w:hAnsi="Calibri"/>
          <w:color w:val="0080C0"/>
          <w:sz w:val="28"/>
          <w:lang w:val="en-AU"/>
        </w:rPr>
        <w:t>Zakaznik</w:t>
      </w:r>
    </w:p>
    <w:p w:rsidR="00D82149" w:rsidRDefault="00D82149" w:rsidP="00D82149">
      <w:pPr>
        <w:outlineLvl w:val="0"/>
      </w:pPr>
      <w:r>
        <w:t>Osoba kupujuca a pripadne aj objednavajuca obed.</w:t>
      </w:r>
    </w:p>
    <w:p w:rsidR="00D82149" w:rsidRDefault="00D82149" w:rsidP="00D82149">
      <w:pPr>
        <w:outlineLvl w:val="0"/>
      </w:pPr>
    </w:p>
    <w:p w:rsidR="00F774C5" w:rsidRPr="00F774C5" w:rsidRDefault="00F774C5" w:rsidP="00D82149">
      <w:pPr>
        <w:outlineLvl w:val="0"/>
        <w:rPr>
          <w:rFonts w:ascii="Calibri" w:hAnsi="Calibri"/>
          <w:color w:val="0080C0"/>
          <w:sz w:val="28"/>
          <w:lang w:val="en-AU"/>
        </w:rPr>
      </w:pPr>
      <w:r>
        <w:rPr>
          <w:rFonts w:ascii="Calibri" w:hAnsi="Calibri"/>
          <w:color w:val="0080C0"/>
          <w:sz w:val="28"/>
          <w:lang w:val="en-AU"/>
        </w:rPr>
        <w:t>Manazer</w:t>
      </w:r>
    </w:p>
    <w:p w:rsidR="00D82149" w:rsidRDefault="00F774C5" w:rsidP="00D82149">
      <w:pPr>
        <w:outlineLvl w:val="0"/>
      </w:pPr>
      <w:r>
        <w:t>Osoba ktora riadni podnik - zabezpecuje suroviny, spracovava objednavacie listky a vytvara zoznam jedal.</w:t>
      </w:r>
    </w:p>
    <w:p w:rsidR="00F774C5" w:rsidRDefault="00F774C5" w:rsidP="00D82149">
      <w:pPr>
        <w:outlineLvl w:val="0"/>
      </w:pPr>
    </w:p>
    <w:p w:rsidR="00F774C5" w:rsidRDefault="00F774C5" w:rsidP="00D82149">
      <w:pPr>
        <w:outlineLvl w:val="0"/>
      </w:pPr>
      <w:r>
        <w:rPr>
          <w:rFonts w:ascii="Calibri" w:hAnsi="Calibri"/>
          <w:color w:val="0080C0"/>
          <w:sz w:val="28"/>
          <w:lang w:val="en-AU"/>
        </w:rPr>
        <w:t>Kuchar</w:t>
      </w:r>
    </w:p>
    <w:p w:rsidR="00F774C5" w:rsidRDefault="00F774C5" w:rsidP="00F774C5">
      <w:pPr>
        <w:outlineLvl w:val="0"/>
      </w:pPr>
      <w:r>
        <w:t>Kuchar vari</w:t>
      </w:r>
      <w:r w:rsidRPr="00F774C5">
        <w:t xml:space="preserve"> jedla podla aktualneho zoznamu a pomaha vytvarat zoznam na dalsi den.</w:t>
      </w:r>
    </w:p>
    <w:p w:rsidR="00F774C5" w:rsidRDefault="00F774C5" w:rsidP="00F774C5">
      <w:pPr>
        <w:outlineLvl w:val="0"/>
      </w:pPr>
    </w:p>
    <w:p w:rsidR="00F774C5" w:rsidRDefault="00F774C5" w:rsidP="00F774C5">
      <w:pPr>
        <w:outlineLvl w:val="0"/>
        <w:rPr>
          <w:rFonts w:ascii="Calibri" w:hAnsi="Calibri"/>
          <w:color w:val="0080C0"/>
          <w:sz w:val="28"/>
          <w:lang w:val="en-AU"/>
        </w:rPr>
      </w:pPr>
      <w:r>
        <w:rPr>
          <w:rFonts w:ascii="Calibri" w:hAnsi="Calibri"/>
          <w:color w:val="0080C0"/>
          <w:sz w:val="28"/>
          <w:lang w:val="en-AU"/>
        </w:rPr>
        <w:t>Vydajca</w:t>
      </w:r>
    </w:p>
    <w:p w:rsidR="00F774C5" w:rsidRDefault="00F774C5" w:rsidP="00F774C5">
      <w:pPr>
        <w:outlineLvl w:val="0"/>
        <w:rPr>
          <w:rFonts w:eastAsia="Times New Roman"/>
          <w:color w:val="000000"/>
          <w:lang w:val="en-US"/>
        </w:rPr>
      </w:pPr>
      <w:r>
        <w:rPr>
          <w:rFonts w:eastAsia="Times New Roman"/>
          <w:color w:val="000000"/>
          <w:lang w:val="en-US"/>
        </w:rPr>
        <w:t>Osoba ktora vydava zakaznikom obedy.</w:t>
      </w:r>
    </w:p>
    <w:p w:rsidR="00F774C5" w:rsidRDefault="00F774C5" w:rsidP="00F774C5">
      <w:pPr>
        <w:outlineLvl w:val="0"/>
        <w:rPr>
          <w:rFonts w:eastAsia="Times New Roman"/>
          <w:color w:val="000000"/>
          <w:lang w:val="en-US"/>
        </w:rPr>
      </w:pPr>
    </w:p>
    <w:p w:rsidR="00F774C5" w:rsidRPr="00F774C5" w:rsidRDefault="00F774C5" w:rsidP="00F774C5">
      <w:pPr>
        <w:outlineLvl w:val="0"/>
        <w:rPr>
          <w:rFonts w:ascii="Calibri" w:hAnsi="Calibri"/>
          <w:color w:val="0080C0"/>
          <w:sz w:val="28"/>
          <w:lang w:val="en-AU"/>
        </w:rPr>
      </w:pPr>
      <w:r>
        <w:rPr>
          <w:rFonts w:ascii="Calibri" w:hAnsi="Calibri"/>
          <w:color w:val="0080C0"/>
          <w:sz w:val="28"/>
          <w:lang w:val="en-AU"/>
        </w:rPr>
        <w:t>Surovina</w:t>
      </w:r>
    </w:p>
    <w:p w:rsidR="00F774C5" w:rsidRDefault="00F774C5" w:rsidP="00F774C5">
      <w:pPr>
        <w:outlineLvl w:val="0"/>
      </w:pPr>
      <w:r>
        <w:t>Surovina je tovar z ktorej sa pripravuje jedlo.</w:t>
      </w:r>
      <w:bookmarkStart w:id="89" w:name="_Toc437529849"/>
    </w:p>
    <w:p w:rsidR="00F774C5" w:rsidRDefault="00F774C5" w:rsidP="00F774C5">
      <w:pPr>
        <w:outlineLvl w:val="0"/>
      </w:pPr>
    </w:p>
    <w:p w:rsidR="00F774C5" w:rsidRPr="00F774C5" w:rsidRDefault="00F774C5" w:rsidP="00F774C5">
      <w:pPr>
        <w:outlineLvl w:val="0"/>
        <w:rPr>
          <w:rFonts w:ascii="Calibri" w:hAnsi="Calibri"/>
          <w:color w:val="0080C0"/>
          <w:sz w:val="28"/>
          <w:lang w:val="en-AU"/>
        </w:rPr>
      </w:pPr>
      <w:r>
        <w:rPr>
          <w:rFonts w:ascii="Calibri" w:hAnsi="Calibri"/>
          <w:color w:val="0080C0"/>
          <w:sz w:val="28"/>
          <w:lang w:val="en-AU"/>
        </w:rPr>
        <w:t>Jedlo</w:t>
      </w:r>
    </w:p>
    <w:p w:rsidR="00F774C5" w:rsidRDefault="00F774C5" w:rsidP="00F774C5">
      <w:pPr>
        <w:outlineLvl w:val="0"/>
      </w:pPr>
      <w:r>
        <w:t>Finalny produkt varenia ktory sa preda zakaznikovi.</w:t>
      </w:r>
    </w:p>
    <w:p w:rsidR="00F774C5" w:rsidRDefault="00F774C5" w:rsidP="00F774C5">
      <w:pPr>
        <w:outlineLvl w:val="0"/>
      </w:pPr>
    </w:p>
    <w:p w:rsidR="00F774C5" w:rsidRPr="00F774C5" w:rsidRDefault="00F774C5" w:rsidP="00F774C5">
      <w:pPr>
        <w:outlineLvl w:val="0"/>
        <w:rPr>
          <w:rFonts w:ascii="Calibri" w:hAnsi="Calibri"/>
          <w:color w:val="0080C0"/>
          <w:sz w:val="28"/>
          <w:lang w:val="en-AU"/>
        </w:rPr>
      </w:pPr>
      <w:r>
        <w:rPr>
          <w:rFonts w:ascii="Calibri" w:hAnsi="Calibri"/>
          <w:color w:val="0080C0"/>
          <w:sz w:val="28"/>
          <w:lang w:val="en-AU"/>
        </w:rPr>
        <w:t>Objednavaci listok</w:t>
      </w:r>
    </w:p>
    <w:p w:rsidR="00F774C5" w:rsidRDefault="00F774C5" w:rsidP="00F774C5">
      <w:pPr>
        <w:outlineLvl w:val="0"/>
      </w:pPr>
      <w:r>
        <w:t>Prostrednictvom listku si moze zakaznik objednat jedlo na dalsi den.</w:t>
      </w:r>
    </w:p>
    <w:p w:rsidR="00F774C5" w:rsidRDefault="00F774C5" w:rsidP="00F774C5">
      <w:pPr>
        <w:outlineLvl w:val="0"/>
      </w:pPr>
    </w:p>
    <w:p w:rsidR="00F774C5" w:rsidRPr="00F774C5" w:rsidRDefault="009D2074" w:rsidP="00F774C5">
      <w:pPr>
        <w:outlineLvl w:val="0"/>
        <w:rPr>
          <w:rFonts w:ascii="Calibri" w:hAnsi="Calibri"/>
          <w:color w:val="0080C0"/>
          <w:sz w:val="28"/>
          <w:lang w:val="en-AU"/>
        </w:rPr>
      </w:pPr>
      <w:r>
        <w:rPr>
          <w:rFonts w:ascii="Calibri" w:hAnsi="Calibri"/>
          <w:color w:val="0080C0"/>
          <w:sz w:val="28"/>
          <w:lang w:val="en-AU"/>
        </w:rPr>
        <w:t>Zoznam</w:t>
      </w:r>
    </w:p>
    <w:p w:rsidR="00F774C5" w:rsidRPr="00F774C5" w:rsidRDefault="00F774C5" w:rsidP="00F774C5">
      <w:pPr>
        <w:outlineLvl w:val="0"/>
      </w:pPr>
      <w:r w:rsidRPr="00F774C5">
        <w:t>Textovy dokument obsahujci jedla ktore sa budu varit.</w:t>
      </w:r>
    </w:p>
    <w:p w:rsidR="00F774C5" w:rsidRDefault="00F774C5" w:rsidP="00F774C5">
      <w:pPr>
        <w:outlineLvl w:val="0"/>
      </w:pPr>
    </w:p>
    <w:p w:rsidR="00BF5E68" w:rsidRDefault="00BF5E68" w:rsidP="002234C2">
      <w:pPr>
        <w:pStyle w:val="Nadpis2"/>
        <w:jc w:val="center"/>
        <w:rPr>
          <w:rFonts w:eastAsia="Times New Roman" w:cs="Arial"/>
          <w:bCs w:val="0"/>
          <w:szCs w:val="24"/>
          <w:lang w:val="en-AU"/>
        </w:rPr>
      </w:pPr>
      <w:r w:rsidRPr="00D82149">
        <w:rPr>
          <w:rFonts w:eastAsia="Times New Roman" w:cs="Arial"/>
          <w:bCs w:val="0"/>
          <w:color w:val="004080"/>
          <w:sz w:val="40"/>
          <w:szCs w:val="24"/>
          <w:lang w:val="en-AU"/>
        </w:rPr>
        <w:t>Zber požiadaviek</w:t>
      </w:r>
      <w:bookmarkEnd w:id="89"/>
    </w:p>
    <w:p w:rsidR="00BF5E68" w:rsidRDefault="00BF5E68">
      <w:pPr>
        <w:pStyle w:val="Notes"/>
        <w:outlineLvl w:val="0"/>
        <w:rPr>
          <w:rFonts w:eastAsia="Times New Roman" w:cs="Arial"/>
          <w:color w:val="000000"/>
          <w:szCs w:val="24"/>
        </w:rPr>
      </w:pPr>
    </w:p>
    <w:p w:rsidR="00BF5E68" w:rsidRDefault="00BF5E68">
      <w:pPr>
        <w:outlineLvl w:val="0"/>
        <w:rPr>
          <w:rFonts w:ascii="Times New Roman" w:hAnsi="Times New Roman"/>
          <w:sz w:val="20"/>
          <w:lang w:val="en-AU"/>
        </w:rPr>
      </w:pPr>
    </w:p>
    <w:p w:rsidR="00BF5E68" w:rsidRDefault="00BF5E68">
      <w:pPr>
        <w:pStyle w:val="Nadpis3"/>
        <w:jc w:val="center"/>
        <w:rPr>
          <w:rFonts w:eastAsia="Times New Roman" w:cs="Arial"/>
          <w:bCs w:val="0"/>
          <w:szCs w:val="24"/>
          <w:lang w:val="en-AU"/>
        </w:rPr>
      </w:pPr>
      <w:bookmarkStart w:id="90" w:name="MODEL_PRÍPADOV_POUŽITIA"/>
      <w:bookmarkStart w:id="91" w:name="BKM_99210B12_46D6_4EFD_B9E0_7AC98791E806"/>
      <w:bookmarkStart w:id="92" w:name="_Toc437529850"/>
      <w:bookmarkEnd w:id="90"/>
      <w:bookmarkEnd w:id="91"/>
      <w:r>
        <w:rPr>
          <w:rFonts w:eastAsia="Times New Roman" w:cs="Arial"/>
          <w:bCs w:val="0"/>
          <w:color w:val="004080"/>
          <w:szCs w:val="24"/>
          <w:lang w:val="en-AU"/>
        </w:rPr>
        <w:t>Model prípadov použitia</w:t>
      </w:r>
      <w:bookmarkEnd w:id="92"/>
    </w:p>
    <w:p w:rsidR="00BF5E68" w:rsidRDefault="00BF5E68">
      <w:pPr>
        <w:pStyle w:val="Notes"/>
        <w:outlineLvl w:val="0"/>
        <w:rPr>
          <w:rFonts w:eastAsia="Times New Roman" w:cs="Arial"/>
          <w:color w:val="000000"/>
          <w:szCs w:val="24"/>
        </w:rPr>
      </w:pPr>
    </w:p>
    <w:p w:rsidR="00BF5E68" w:rsidRDefault="00BF5E68">
      <w:pPr>
        <w:outlineLvl w:val="0"/>
        <w:rPr>
          <w:rFonts w:ascii="Times New Roman" w:hAnsi="Times New Roman"/>
          <w:sz w:val="20"/>
          <w:lang w:val="en-AU"/>
        </w:rPr>
      </w:pPr>
    </w:p>
    <w:p w:rsidR="00BF5E68" w:rsidRDefault="00BF5E68">
      <w:pPr>
        <w:pStyle w:val="Nadpis4"/>
        <w:jc w:val="center"/>
        <w:rPr>
          <w:rFonts w:eastAsia="Times New Roman" w:cs="Arial"/>
          <w:bCs w:val="0"/>
          <w:iCs w:val="0"/>
          <w:szCs w:val="24"/>
          <w:lang w:val="en-AU"/>
        </w:rPr>
      </w:pPr>
      <w:bookmarkStart w:id="93" w:name="DIAGRAMY_PRÍPADOV_POUŽITIA"/>
      <w:bookmarkStart w:id="94" w:name="BKM_533340CF_EBBD_472F_AAB2_DCCCCF85E51A"/>
      <w:bookmarkStart w:id="95" w:name="_Toc437529851"/>
      <w:bookmarkEnd w:id="93"/>
      <w:bookmarkEnd w:id="94"/>
      <w:r>
        <w:rPr>
          <w:rFonts w:eastAsia="Times New Roman" w:cs="Arial"/>
          <w:bCs w:val="0"/>
          <w:iCs w:val="0"/>
          <w:color w:val="004080"/>
          <w:szCs w:val="24"/>
          <w:lang w:val="en-AU"/>
        </w:rPr>
        <w:t>Diagramy prípadov použitia</w:t>
      </w:r>
      <w:bookmarkEnd w:id="95"/>
    </w:p>
    <w:p w:rsidR="00BF5E68" w:rsidRDefault="00BF5E68">
      <w:pPr>
        <w:pStyle w:val="Notes"/>
        <w:outlineLvl w:val="0"/>
        <w:rPr>
          <w:rFonts w:eastAsia="Times New Roman" w:cs="Arial"/>
          <w:color w:val="000000"/>
          <w:szCs w:val="24"/>
        </w:rPr>
      </w:pPr>
    </w:p>
    <w:p w:rsidR="00BF5E68" w:rsidRDefault="00BF5E68">
      <w:pPr>
        <w:outlineLvl w:val="0"/>
        <w:rPr>
          <w:rFonts w:ascii="Times New Roman" w:hAnsi="Times New Roman"/>
          <w:sz w:val="20"/>
          <w:lang w:val="en-AU"/>
        </w:rPr>
      </w:pPr>
    </w:p>
    <w:p w:rsidR="00BF5E68" w:rsidRDefault="00BF5E68">
      <w:pPr>
        <w:pStyle w:val="Nadpis5"/>
        <w:jc w:val="center"/>
        <w:rPr>
          <w:rFonts w:eastAsia="Times New Roman" w:cs="Arial"/>
          <w:bCs w:val="0"/>
          <w:lang w:val="en-AU"/>
        </w:rPr>
      </w:pPr>
      <w:bookmarkStart w:id="96" w:name="ADMINISTRACIA_UDAJOV"/>
      <w:bookmarkStart w:id="97" w:name="BKM_0EAE8753_3527_49B7_ABB8_159B5990D7D6"/>
      <w:bookmarkStart w:id="98" w:name="_Toc437529852"/>
      <w:bookmarkEnd w:id="96"/>
      <w:bookmarkEnd w:id="97"/>
      <w:r>
        <w:rPr>
          <w:rFonts w:eastAsia="Times New Roman" w:cs="Arial"/>
          <w:bCs w:val="0"/>
          <w:color w:val="004080"/>
          <w:lang w:val="en-AU"/>
        </w:rPr>
        <w:t>Administracia udajov</w:t>
      </w:r>
      <w:bookmarkEnd w:id="98"/>
    </w:p>
    <w:p w:rsidR="00BF5E68" w:rsidRDefault="00BF5E68">
      <w:pPr>
        <w:pStyle w:val="Notes"/>
        <w:outlineLvl w:val="0"/>
        <w:rPr>
          <w:rFonts w:eastAsia="Times New Roman" w:cs="Arial"/>
          <w:color w:val="000000"/>
          <w:szCs w:val="24"/>
        </w:rPr>
      </w:pPr>
      <w:r>
        <w:rPr>
          <w:rFonts w:eastAsia="Times New Roman" w:cs="Arial"/>
          <w:szCs w:val="24"/>
          <w:lang w:val="en-AU"/>
        </w:rPr>
        <w:t>Cast aplikacie pre osobny stolovy pocitac urcena pre manazera na manipulaciu s udajmi v systeme.</w:t>
      </w:r>
    </w:p>
    <w:p w:rsidR="00BF5E68" w:rsidRDefault="00BF5E68">
      <w:pPr>
        <w:outlineLvl w:val="0"/>
        <w:rPr>
          <w:rFonts w:ascii="Times New Roman" w:hAnsi="Times New Roman"/>
          <w:sz w:val="20"/>
          <w:lang w:val="en-AU"/>
        </w:rPr>
      </w:pPr>
    </w:p>
    <w:p w:rsidR="00BF5E68" w:rsidRDefault="00BF5E68">
      <w:pPr>
        <w:outlineLvl w:val="0"/>
        <w:rPr>
          <w:rFonts w:ascii="Times New Roman" w:hAnsi="Times New Roman"/>
          <w:sz w:val="20"/>
          <w:lang w:val="en-AU"/>
        </w:rPr>
      </w:pPr>
      <w:bookmarkStart w:id="99" w:name="BKM_7B6F496C_4C27_4A15_B28A_8E6E7A0D7E10"/>
      <w:bookmarkEnd w:id="99"/>
    </w:p>
    <w:p w:rsidR="00BF5E68" w:rsidRDefault="00BF5E68">
      <w:pPr>
        <w:outlineLvl w:val="0"/>
        <w:rPr>
          <w:rFonts w:ascii="Times New Roman" w:hAnsi="Times New Roman"/>
          <w:color w:val="000000"/>
          <w:sz w:val="20"/>
        </w:rPr>
      </w:pPr>
      <w:r>
        <w:rPr>
          <w:rFonts w:ascii="Calibri" w:hAnsi="Calibri"/>
          <w:b/>
          <w:color w:val="004080"/>
          <w:sz w:val="28"/>
          <w:lang w:val="en-AU"/>
        </w:rPr>
        <w:t xml:space="preserve">Administracia udajov </w:t>
      </w:r>
      <w:r>
        <w:rPr>
          <w:rFonts w:ascii="Calibri" w:hAnsi="Calibri"/>
          <w:b/>
          <w:color w:val="004080"/>
          <w:sz w:val="28"/>
        </w:rPr>
        <w:t xml:space="preserve">- </w:t>
      </w:r>
      <w:r>
        <w:rPr>
          <w:rFonts w:ascii="Calibri" w:hAnsi="Calibri"/>
          <w:b/>
          <w:color w:val="004080"/>
          <w:sz w:val="28"/>
          <w:lang w:val="en-AU"/>
        </w:rPr>
        <w:t>diagram</w:t>
      </w:r>
    </w:p>
    <w:p w:rsidR="00BF5E68" w:rsidRDefault="00BF5E68">
      <w:pPr>
        <w:pStyle w:val="DiagramImage"/>
        <w:outlineLvl w:val="0"/>
        <w:rPr>
          <w:rFonts w:eastAsia="Times New Roman" w:cs="Arial"/>
          <w:color w:val="4F81BC"/>
          <w:sz w:val="32"/>
        </w:rPr>
      </w:pPr>
      <w:r w:rsidRPr="00BF5E68">
        <w:rPr>
          <w:rFonts w:ascii="Arial" w:hAnsi="Arial" w:cs="Arial"/>
          <w:noProof/>
        </w:rPr>
        <w:drawing>
          <wp:inline distT="0" distB="0" distL="0" distR="0">
            <wp:extent cx="5972175" cy="4619625"/>
            <wp:effectExtent l="0" t="0" r="0" b="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4619625"/>
                    </a:xfrm>
                    <a:prstGeom prst="rect">
                      <a:avLst/>
                    </a:prstGeom>
                    <a:noFill/>
                    <a:ln>
                      <a:noFill/>
                    </a:ln>
                  </pic:spPr>
                </pic:pic>
              </a:graphicData>
            </a:graphic>
          </wp:inline>
        </w:drawing>
      </w:r>
    </w:p>
    <w:p w:rsidR="00BF5E68" w:rsidRDefault="00BF5E68">
      <w:pPr>
        <w:outlineLvl w:val="0"/>
        <w:rPr>
          <w:rFonts w:ascii="Times New Roman" w:hAnsi="Times New Roman"/>
          <w:color w:val="4F81BC"/>
          <w:sz w:val="20"/>
        </w:rPr>
      </w:pPr>
    </w:p>
    <w:p w:rsidR="00BF5E68" w:rsidRDefault="00BF5E68">
      <w:pPr>
        <w:pStyle w:val="DiagramLabel"/>
        <w:numPr>
          <w:ilvl w:val="0"/>
          <w:numId w:val="0"/>
        </w:numPr>
        <w:outlineLvl w:val="0"/>
        <w:rPr>
          <w:rFonts w:eastAsia="Times New Roman" w:cs="Arial"/>
          <w:color w:val="000000"/>
          <w:szCs w:val="24"/>
        </w:rPr>
      </w:pPr>
      <w:r>
        <w:rPr>
          <w:rFonts w:eastAsia="Times New Roman" w:cs="Arial"/>
          <w:color w:val="4F81BC"/>
          <w:szCs w:val="24"/>
        </w:rPr>
        <w:t xml:space="preserve">Obrazok 9: </w:t>
      </w:r>
      <w:r w:rsidRPr="000C6D41">
        <w:rPr>
          <w:rFonts w:eastAsia="Times New Roman" w:cs="Arial"/>
          <w:color w:val="000000"/>
          <w:szCs w:val="24"/>
        </w:rPr>
        <w:t xml:space="preserve">Administracia udajov </w:t>
      </w:r>
    </w:p>
    <w:p w:rsidR="00BF5E68" w:rsidRPr="000C6D41" w:rsidRDefault="00BF5E68">
      <w:pPr>
        <w:outlineLvl w:val="0"/>
        <w:rPr>
          <w:rFonts w:ascii="Times New Roman" w:hAnsi="Times New Roman"/>
          <w:sz w:val="20"/>
        </w:rPr>
      </w:pPr>
    </w:p>
    <w:p w:rsidR="00BF5E68" w:rsidRDefault="00BF5E68">
      <w:pPr>
        <w:outlineLvl w:val="0"/>
        <w:rPr>
          <w:rFonts w:ascii="Times New Roman" w:hAnsi="Times New Roman"/>
          <w:color w:val="000000"/>
          <w:sz w:val="20"/>
        </w:rPr>
      </w:pPr>
      <w:bookmarkStart w:id="100" w:name="BKM_9EA78F90_6D82_43DD_8855_D0235CEF3318"/>
      <w:bookmarkEnd w:id="100"/>
    </w:p>
    <w:p w:rsidR="00BF5E68" w:rsidRPr="000C6D41" w:rsidRDefault="00BF5E68">
      <w:pPr>
        <w:outlineLvl w:val="0"/>
        <w:rPr>
          <w:rFonts w:ascii="Times New Roman" w:hAnsi="Times New Roman"/>
          <w:sz w:val="20"/>
        </w:rPr>
      </w:pPr>
      <w:r w:rsidRPr="000C6D41">
        <w:rPr>
          <w:rFonts w:ascii="Calibri" w:hAnsi="Calibri"/>
          <w:color w:val="0080C0"/>
          <w:sz w:val="28"/>
        </w:rPr>
        <w:t>Editovanie jedal</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Manazer moze v uz ulozenych jedlach upravit ich zlozenie aj recepty.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01" w:name="BKM_53C0C52E_6075_433C_87FB_4C279A60BB74"/>
      <w:bookmarkEnd w:id="101"/>
    </w:p>
    <w:p w:rsidR="00BF5E68" w:rsidRPr="000C6D41" w:rsidRDefault="00BF5E68">
      <w:pPr>
        <w:outlineLvl w:val="0"/>
        <w:rPr>
          <w:rFonts w:ascii="Times New Roman" w:hAnsi="Times New Roman"/>
          <w:sz w:val="20"/>
        </w:rPr>
      </w:pPr>
      <w:r w:rsidRPr="000C6D41">
        <w:rPr>
          <w:rFonts w:ascii="Calibri" w:hAnsi="Calibri"/>
          <w:color w:val="0080C0"/>
          <w:sz w:val="28"/>
        </w:rPr>
        <w:t>Editovanie zakaznikov</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Manazer moze upravit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02" w:name="BKM_DEBB01A9_ED8D_4EE5_891A_67267EC69680"/>
      <w:bookmarkEnd w:id="102"/>
    </w:p>
    <w:p w:rsidR="00BF5E68" w:rsidRPr="000C6D41" w:rsidRDefault="00BF5E68">
      <w:pPr>
        <w:outlineLvl w:val="0"/>
        <w:rPr>
          <w:rFonts w:ascii="Times New Roman" w:hAnsi="Times New Roman"/>
          <w:sz w:val="20"/>
        </w:rPr>
      </w:pPr>
      <w:r w:rsidRPr="000C6D41">
        <w:rPr>
          <w:rFonts w:ascii="Calibri" w:hAnsi="Calibri"/>
          <w:color w:val="0080C0"/>
          <w:sz w:val="28"/>
        </w:rPr>
        <w:t>Pridanie suroviny</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Manazer moze pridavat do databazy nove druhy surovin z ktorych vydajna pripravuje jedla.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03" w:name="BKM_D23A199C_EDC0_421B_B94D_424B4856E6BC"/>
      <w:bookmarkEnd w:id="103"/>
    </w:p>
    <w:p w:rsidR="00BF5E68" w:rsidRPr="000C6D41" w:rsidRDefault="00BF5E68">
      <w:pPr>
        <w:outlineLvl w:val="0"/>
        <w:rPr>
          <w:rFonts w:ascii="Times New Roman" w:hAnsi="Times New Roman"/>
          <w:sz w:val="20"/>
        </w:rPr>
      </w:pPr>
      <w:r w:rsidRPr="000C6D41">
        <w:rPr>
          <w:rFonts w:ascii="Calibri" w:hAnsi="Calibri"/>
          <w:color w:val="0080C0"/>
          <w:sz w:val="28"/>
        </w:rPr>
        <w:t>Pridavanie jedal</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Manazer moze do systemu pridavat jedla ktore bude vydajna zhotovovat. Pre kazde jedlo musi vyplnit suroviny potrebne na pripravu jedla spolu s ich mnozstvom a aj recept na jeho zhotovenie.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04" w:name="BKM_518B5238_80D6_4E1A_B858_4313F213948B"/>
      <w:bookmarkEnd w:id="104"/>
    </w:p>
    <w:p w:rsidR="00BF5E68" w:rsidRPr="000C6D41" w:rsidRDefault="00BF5E68">
      <w:pPr>
        <w:outlineLvl w:val="0"/>
        <w:rPr>
          <w:rFonts w:ascii="Times New Roman" w:hAnsi="Times New Roman"/>
          <w:sz w:val="20"/>
        </w:rPr>
      </w:pPr>
      <w:r w:rsidRPr="000C6D41">
        <w:rPr>
          <w:rFonts w:ascii="Calibri" w:hAnsi="Calibri"/>
          <w:color w:val="0080C0"/>
          <w:sz w:val="28"/>
        </w:rPr>
        <w:t>Pridavanie zakaznikov</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Manazer moze do databazy pridat novych zakaznikov.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05" w:name="BKM_4A92B5EB_7ADD_4FC8_8940_7DB907496E13"/>
      <w:bookmarkEnd w:id="105"/>
    </w:p>
    <w:p w:rsidR="00BF5E68" w:rsidRPr="000C6D41" w:rsidRDefault="00BF5E68">
      <w:pPr>
        <w:outlineLvl w:val="0"/>
        <w:rPr>
          <w:rFonts w:ascii="Times New Roman" w:hAnsi="Times New Roman"/>
          <w:sz w:val="20"/>
        </w:rPr>
      </w:pPr>
      <w:r w:rsidRPr="000C6D41">
        <w:rPr>
          <w:rFonts w:ascii="Calibri" w:hAnsi="Calibri"/>
          <w:color w:val="0080C0"/>
          <w:sz w:val="28"/>
        </w:rPr>
        <w:t>Rusenie jedal</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Manazer moze z databazy vylucit jedla, ktore uz vydajna z lubovolneho dovodu nebude pripravovat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06" w:name="BKM_4DF479E0_C14F_4A34_AF50_9DC5195707B8"/>
      <w:bookmarkEnd w:id="106"/>
    </w:p>
    <w:p w:rsidR="00BF5E68" w:rsidRPr="000C6D41" w:rsidRDefault="00BF5E68">
      <w:pPr>
        <w:outlineLvl w:val="0"/>
        <w:rPr>
          <w:rFonts w:ascii="Times New Roman" w:hAnsi="Times New Roman"/>
          <w:sz w:val="20"/>
        </w:rPr>
      </w:pPr>
      <w:r w:rsidRPr="000C6D41">
        <w:rPr>
          <w:rFonts w:ascii="Calibri" w:hAnsi="Calibri"/>
          <w:color w:val="0080C0"/>
          <w:sz w:val="28"/>
        </w:rPr>
        <w:t>Zrusenie suroviny</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Manazer moze z databazy vylucit suroviny ktore vydajna v pripravovanych jedlach nechce pouzivat. Sposobi sa tym to, ze jedla vyzadujuce si tuto surovinu sa uz pre zakaznikov nebudu generovat.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07" w:name="BKM_FE200FF3_277F_4FD8_8D8B_395D0BD6AEB1"/>
      <w:bookmarkEnd w:id="107"/>
    </w:p>
    <w:p w:rsidR="00BF5E68" w:rsidRPr="000C6D41" w:rsidRDefault="00BF5E68">
      <w:pPr>
        <w:outlineLvl w:val="0"/>
        <w:rPr>
          <w:rFonts w:ascii="Times New Roman" w:hAnsi="Times New Roman"/>
          <w:sz w:val="20"/>
        </w:rPr>
      </w:pPr>
      <w:r w:rsidRPr="000C6D41">
        <w:rPr>
          <w:rFonts w:ascii="Calibri" w:hAnsi="Calibri"/>
          <w:color w:val="0080C0"/>
          <w:sz w:val="28"/>
        </w:rPr>
        <w:t>Zrusenie zakaznikov</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Manazer moze vymazat zakaznikov ktori sa rozhodnu zrusit stravovanie s vydajnou.   </w:t>
      </w:r>
    </w:p>
    <w:p w:rsidR="00BF5E68" w:rsidRDefault="00BF5E68">
      <w:pPr>
        <w:outlineLvl w:val="0"/>
        <w:rPr>
          <w:rFonts w:ascii="Times New Roman" w:hAnsi="Times New Roman"/>
          <w:color w:val="000000"/>
          <w:sz w:val="20"/>
        </w:rPr>
      </w:pPr>
    </w:p>
    <w:p w:rsidR="00BF5E68" w:rsidRPr="000C6D41" w:rsidRDefault="00BF5E68">
      <w:pPr>
        <w:outlineLvl w:val="0"/>
        <w:rPr>
          <w:rFonts w:ascii="Times New Roman" w:hAnsi="Times New Roman"/>
          <w:sz w:val="20"/>
        </w:rPr>
      </w:pPr>
      <w:bookmarkStart w:id="108" w:name="BKM_8FA3C530_4D1E_42E4_8BF4_4E12615A5FF6"/>
      <w:bookmarkEnd w:id="108"/>
    </w:p>
    <w:p w:rsidR="00BF5E68" w:rsidRPr="000C6D41" w:rsidRDefault="009F00F8">
      <w:pPr>
        <w:pStyle w:val="Nadpis5"/>
        <w:jc w:val="center"/>
        <w:rPr>
          <w:rFonts w:eastAsia="Times New Roman" w:cs="Arial"/>
          <w:bCs w:val="0"/>
        </w:rPr>
      </w:pPr>
      <w:r w:rsidRPr="000C6D41">
        <w:rPr>
          <w:rFonts w:eastAsia="Times New Roman" w:cs="Arial"/>
          <w:bCs w:val="0"/>
          <w:color w:val="004080"/>
        </w:rPr>
        <w:br w:type="page"/>
      </w:r>
      <w:bookmarkStart w:id="109" w:name="_Toc437529853"/>
      <w:r w:rsidR="00BF5E68" w:rsidRPr="000C6D41">
        <w:rPr>
          <w:rFonts w:eastAsia="Times New Roman" w:cs="Arial"/>
          <w:bCs w:val="0"/>
          <w:color w:val="004080"/>
        </w:rPr>
        <w:lastRenderedPageBreak/>
        <w:t>Aplikacia pre vydajnu</w:t>
      </w:r>
      <w:bookmarkEnd w:id="109"/>
    </w:p>
    <w:p w:rsidR="00BF5E68" w:rsidRDefault="00BF5E68">
      <w:pPr>
        <w:pStyle w:val="Notes"/>
        <w:outlineLvl w:val="0"/>
        <w:rPr>
          <w:rFonts w:eastAsia="Times New Roman" w:cs="Arial"/>
          <w:color w:val="000000"/>
          <w:szCs w:val="24"/>
        </w:rPr>
      </w:pPr>
      <w:r>
        <w:rPr>
          <w:rFonts w:eastAsia="Times New Roman" w:cs="Arial"/>
          <w:color w:val="000000"/>
          <w:szCs w:val="24"/>
        </w:rPr>
        <w:t>Aplikacia pre osobny pocitac, ktora "riadi" prevadzku jedalne. Urcuje jedla na pripravu a umoznuje zobrazovat udaje ktore potrebuju zamestnanci vydajne pre svoju pracu. Pouziva ju rovnako  manezer, kuchar aj rozvozca, pricom kazdy si z nej dokaze cerpat presne tie udaje, ktore potrebuje.</w:t>
      </w:r>
    </w:p>
    <w:p w:rsidR="00BF5E68" w:rsidRPr="000C6D41" w:rsidRDefault="00BF5E68">
      <w:pPr>
        <w:outlineLvl w:val="0"/>
        <w:rPr>
          <w:rFonts w:ascii="Times New Roman" w:hAnsi="Times New Roman"/>
          <w:sz w:val="20"/>
        </w:rPr>
      </w:pPr>
    </w:p>
    <w:p w:rsidR="00BF5E68" w:rsidRPr="000C6D41" w:rsidRDefault="00BF5E68">
      <w:pPr>
        <w:outlineLvl w:val="0"/>
        <w:rPr>
          <w:rFonts w:ascii="Times New Roman" w:hAnsi="Times New Roman"/>
          <w:sz w:val="20"/>
        </w:rPr>
      </w:pPr>
      <w:bookmarkStart w:id="110" w:name="BKM_1030C3DE_7D8C_46A9_A960_CBC92A7A3BD7"/>
      <w:bookmarkEnd w:id="110"/>
    </w:p>
    <w:p w:rsidR="00BF5E68" w:rsidRDefault="00BF5E68">
      <w:pPr>
        <w:outlineLvl w:val="0"/>
        <w:rPr>
          <w:rFonts w:ascii="Times New Roman" w:hAnsi="Times New Roman"/>
          <w:color w:val="000000"/>
          <w:sz w:val="20"/>
        </w:rPr>
      </w:pPr>
      <w:r>
        <w:rPr>
          <w:rFonts w:ascii="Calibri" w:hAnsi="Calibri"/>
          <w:b/>
          <w:color w:val="004080"/>
          <w:sz w:val="28"/>
          <w:lang w:val="en-AU"/>
        </w:rPr>
        <w:t xml:space="preserve">Aplikacia pre vydajnu </w:t>
      </w:r>
      <w:r>
        <w:rPr>
          <w:rFonts w:ascii="Calibri" w:hAnsi="Calibri"/>
          <w:b/>
          <w:color w:val="004080"/>
          <w:sz w:val="28"/>
        </w:rPr>
        <w:t xml:space="preserve">- </w:t>
      </w:r>
      <w:r>
        <w:rPr>
          <w:rFonts w:ascii="Calibri" w:hAnsi="Calibri"/>
          <w:b/>
          <w:color w:val="004080"/>
          <w:sz w:val="28"/>
          <w:lang w:val="en-AU"/>
        </w:rPr>
        <w:t>diagram</w:t>
      </w:r>
    </w:p>
    <w:p w:rsidR="00BF5E68" w:rsidRDefault="00BF5E68">
      <w:pPr>
        <w:pStyle w:val="DiagramImage"/>
        <w:outlineLvl w:val="0"/>
        <w:rPr>
          <w:rFonts w:eastAsia="Times New Roman" w:cs="Arial"/>
          <w:color w:val="4F81BC"/>
          <w:sz w:val="32"/>
        </w:rPr>
      </w:pPr>
      <w:r w:rsidRPr="00BF5E68">
        <w:rPr>
          <w:rFonts w:ascii="Arial" w:hAnsi="Arial" w:cs="Arial"/>
          <w:noProof/>
        </w:rPr>
        <w:drawing>
          <wp:inline distT="0" distB="0" distL="0" distR="0">
            <wp:extent cx="6115050" cy="4505325"/>
            <wp:effectExtent l="0" t="0" r="0" b="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4505325"/>
                    </a:xfrm>
                    <a:prstGeom prst="rect">
                      <a:avLst/>
                    </a:prstGeom>
                    <a:noFill/>
                    <a:ln>
                      <a:noFill/>
                    </a:ln>
                  </pic:spPr>
                </pic:pic>
              </a:graphicData>
            </a:graphic>
          </wp:inline>
        </w:drawing>
      </w:r>
    </w:p>
    <w:p w:rsidR="00BF5E68" w:rsidRDefault="00BF5E68">
      <w:pPr>
        <w:outlineLvl w:val="0"/>
        <w:rPr>
          <w:rFonts w:ascii="Times New Roman" w:hAnsi="Times New Roman"/>
          <w:color w:val="4F81BC"/>
          <w:sz w:val="20"/>
        </w:rPr>
      </w:pPr>
    </w:p>
    <w:p w:rsidR="00BF5E68" w:rsidRDefault="00BF5E68">
      <w:pPr>
        <w:pStyle w:val="DiagramLabel"/>
        <w:numPr>
          <w:ilvl w:val="0"/>
          <w:numId w:val="0"/>
        </w:numPr>
        <w:outlineLvl w:val="0"/>
        <w:rPr>
          <w:rFonts w:eastAsia="Times New Roman" w:cs="Arial"/>
          <w:color w:val="000000"/>
          <w:szCs w:val="24"/>
        </w:rPr>
      </w:pPr>
      <w:r>
        <w:rPr>
          <w:rFonts w:eastAsia="Times New Roman" w:cs="Arial"/>
          <w:color w:val="4F81BC"/>
          <w:szCs w:val="24"/>
        </w:rPr>
        <w:t xml:space="preserve">Obrazok 10: </w:t>
      </w:r>
      <w:r w:rsidRPr="000C6D41">
        <w:rPr>
          <w:rFonts w:eastAsia="Times New Roman" w:cs="Arial"/>
          <w:color w:val="000000"/>
          <w:szCs w:val="24"/>
        </w:rPr>
        <w:t xml:space="preserve">Aplikacia pre vydajnu </w:t>
      </w:r>
    </w:p>
    <w:p w:rsidR="00BF5E68" w:rsidRPr="000C6D41" w:rsidRDefault="00BF5E68">
      <w:pPr>
        <w:outlineLvl w:val="0"/>
        <w:rPr>
          <w:rFonts w:ascii="Times New Roman" w:hAnsi="Times New Roman"/>
          <w:sz w:val="20"/>
        </w:rPr>
      </w:pPr>
    </w:p>
    <w:p w:rsidR="00BF5E68" w:rsidRDefault="00BF5E68">
      <w:pPr>
        <w:outlineLvl w:val="0"/>
        <w:rPr>
          <w:rFonts w:ascii="Times New Roman" w:hAnsi="Times New Roman"/>
          <w:color w:val="000000"/>
          <w:sz w:val="20"/>
        </w:rPr>
      </w:pPr>
      <w:bookmarkStart w:id="111" w:name="BKM_D08D0122_54B0_4D58_B4DA_0FC0D34BFD63"/>
      <w:bookmarkEnd w:id="111"/>
    </w:p>
    <w:p w:rsidR="00BF5E68" w:rsidRPr="000C6D41" w:rsidRDefault="00BF5E68">
      <w:pPr>
        <w:outlineLvl w:val="0"/>
        <w:rPr>
          <w:rFonts w:ascii="Times New Roman" w:hAnsi="Times New Roman"/>
          <w:sz w:val="20"/>
        </w:rPr>
      </w:pPr>
      <w:r w:rsidRPr="000C6D41">
        <w:rPr>
          <w:rFonts w:ascii="Calibri" w:hAnsi="Calibri"/>
          <w:color w:val="0080C0"/>
          <w:sz w:val="28"/>
        </w:rPr>
        <w:t>Urcenie jedal na pripravu</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System vygeneruje individualny jedlanicek pre kazdeho zakaznika, zlozeny z 5 chodov - ranajky, desiata, obed, olovrant a vecera. </w:t>
      </w:r>
      <w:r>
        <w:rPr>
          <w:rFonts w:ascii="Times New Roman" w:hAnsi="Times New Roman"/>
          <w:sz w:val="20"/>
          <w:lang w:val="en-AU"/>
        </w:rPr>
        <w:t>Tato cinnost sa vykonava pravidelne kazdy den v urcenom case. Automaticke generovanie je vsak mozne vypnut a manazer ho moze vykonavat manualne podla potreby. Jedalnicek berie do uvahy aj nevhodne suroviny zadane konkretnym zakaznikom. To ma zabezpecit vyssiu spokojnost zakaznika.</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p>
    <w:p w:rsidR="00BF5E68" w:rsidRDefault="00BF5E68">
      <w:pPr>
        <w:pStyle w:val="TableTextNormal"/>
        <w:ind w:left="0"/>
        <w:outlineLvl w:val="0"/>
        <w:rPr>
          <w:rFonts w:eastAsia="Times New Roman" w:cs="Arial"/>
          <w:color w:val="000000"/>
          <w:szCs w:val="24"/>
          <w:lang w:val="en-AU"/>
        </w:rPr>
      </w:pPr>
      <w:r w:rsidRPr="00BF5E68">
        <w:rPr>
          <w:rFonts w:ascii="Arial" w:hAnsi="Arial" w:cs="Arial"/>
          <w:noProof/>
          <w:sz w:val="24"/>
          <w:szCs w:val="24"/>
        </w:rPr>
        <w:drawing>
          <wp:inline distT="0" distB="0" distL="0" distR="0">
            <wp:extent cx="114300" cy="114300"/>
            <wp:effectExtent l="0" t="0" r="0" b="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color w:val="000000"/>
          <w:szCs w:val="24"/>
          <w:lang w:val="en-AU"/>
        </w:rPr>
        <w:t xml:space="preserve">  </w:t>
      </w:r>
      <w:r>
        <w:rPr>
          <w:rFonts w:ascii="Calibri" w:hAnsi="Calibri" w:cs="Arial"/>
          <w:color w:val="000000"/>
          <w:szCs w:val="24"/>
          <w:lang w:val="en-AU"/>
        </w:rPr>
        <w:t>Pre-condition</w:t>
      </w:r>
      <w:r>
        <w:rPr>
          <w:rFonts w:ascii="Calibri" w:hAnsi="Calibri" w:cs="Arial"/>
          <w:color w:val="000000"/>
          <w:szCs w:val="24"/>
        </w:rPr>
        <w:t xml:space="preserve"> -</w:t>
      </w:r>
      <w:r>
        <w:rPr>
          <w:rFonts w:ascii="Calibri" w:hAnsi="Calibri" w:cs="Arial"/>
          <w:color w:val="000000"/>
          <w:szCs w:val="24"/>
          <w:lang w:val="en-AU"/>
        </w:rPr>
        <w:t xml:space="preserve"> Neodhlasene stravovanie</w:t>
      </w:r>
    </w:p>
    <w:p w:rsidR="00BF5E68" w:rsidRDefault="00BF5E68">
      <w:pPr>
        <w:pStyle w:val="TableTextNormal"/>
        <w:outlineLvl w:val="0"/>
        <w:rPr>
          <w:rFonts w:eastAsia="Times New Roman" w:cs="Arial"/>
          <w:color w:val="000000"/>
          <w:szCs w:val="24"/>
          <w:lang w:val="en-AU"/>
        </w:rPr>
      </w:pPr>
    </w:p>
    <w:p w:rsidR="00BF5E68" w:rsidRDefault="00BF5E68">
      <w:pPr>
        <w:outlineLvl w:val="0"/>
        <w:rPr>
          <w:rFonts w:ascii="Times New Roman" w:hAnsi="Times New Roman"/>
          <w:color w:val="000000"/>
          <w:sz w:val="20"/>
        </w:rPr>
      </w:pPr>
      <w:r>
        <w:rPr>
          <w:rFonts w:ascii="Times New Roman" w:hAnsi="Times New Roman"/>
          <w:color w:val="000000"/>
          <w:sz w:val="18"/>
          <w:lang w:val="en-AU"/>
        </w:rPr>
        <w:t>Zakaznik nesmie mat na dany den odhlasenu stravu.</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p>
    <w:p w:rsidR="00BF5E68" w:rsidRPr="000C6D41" w:rsidRDefault="00BF5E68">
      <w:pPr>
        <w:pStyle w:val="TableTextNormal"/>
        <w:ind w:left="0"/>
        <w:outlineLvl w:val="0"/>
        <w:rPr>
          <w:rFonts w:eastAsia="Times New Roman" w:cs="Arial"/>
          <w:color w:val="000000"/>
          <w:szCs w:val="24"/>
        </w:rPr>
      </w:pPr>
      <w:r w:rsidRPr="00BF5E68">
        <w:rPr>
          <w:rFonts w:ascii="Arial" w:hAnsi="Arial" w:cs="Arial"/>
          <w:noProof/>
          <w:sz w:val="24"/>
          <w:szCs w:val="24"/>
        </w:rPr>
        <w:drawing>
          <wp:inline distT="0" distB="0" distL="0" distR="0">
            <wp:extent cx="114300" cy="114300"/>
            <wp:effectExtent l="0" t="0" r="0" b="0"/>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0C6D41">
        <w:rPr>
          <w:rFonts w:eastAsia="Times New Roman" w:cs="Arial"/>
          <w:color w:val="000000"/>
          <w:szCs w:val="24"/>
        </w:rPr>
        <w:t xml:space="preserve">  </w:t>
      </w:r>
      <w:r w:rsidRPr="000C6D41">
        <w:rPr>
          <w:rFonts w:ascii="Calibri" w:hAnsi="Calibri" w:cs="Arial"/>
          <w:color w:val="000000"/>
          <w:szCs w:val="24"/>
        </w:rPr>
        <w:t>Post-condition</w:t>
      </w:r>
      <w:r>
        <w:rPr>
          <w:rFonts w:ascii="Calibri" w:hAnsi="Calibri" w:cs="Arial"/>
          <w:color w:val="000000"/>
          <w:szCs w:val="24"/>
        </w:rPr>
        <w:t xml:space="preserve"> -</w:t>
      </w:r>
      <w:r w:rsidRPr="000C6D41">
        <w:rPr>
          <w:rFonts w:ascii="Calibri" w:hAnsi="Calibri" w:cs="Arial"/>
          <w:color w:val="000000"/>
          <w:szCs w:val="24"/>
        </w:rPr>
        <w:t xml:space="preserve"> Ziadne nepovolene suroviny</w:t>
      </w:r>
    </w:p>
    <w:p w:rsidR="00BF5E68" w:rsidRPr="000C6D41" w:rsidRDefault="00BF5E68">
      <w:pPr>
        <w:pStyle w:val="TableTextNormal"/>
        <w:outlineLvl w:val="0"/>
        <w:rPr>
          <w:rFonts w:eastAsia="Times New Roman" w:cs="Arial"/>
          <w:color w:val="000000"/>
          <w:szCs w:val="24"/>
        </w:rPr>
      </w:pPr>
    </w:p>
    <w:p w:rsidR="00BF5E68" w:rsidRDefault="00BF5E68">
      <w:pPr>
        <w:outlineLvl w:val="0"/>
        <w:rPr>
          <w:rFonts w:ascii="Times New Roman" w:hAnsi="Times New Roman"/>
          <w:color w:val="000000"/>
          <w:sz w:val="20"/>
        </w:rPr>
      </w:pPr>
      <w:r w:rsidRPr="000C6D41">
        <w:rPr>
          <w:rFonts w:ascii="Times New Roman" w:hAnsi="Times New Roman"/>
          <w:color w:val="000000"/>
          <w:sz w:val="18"/>
        </w:rPr>
        <w:t>Zakaznik nesmie mat vo vygenerovanych jedlach suroviny, ktore oznacil ako zakazane.</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p>
    <w:p w:rsidR="00BF5E68" w:rsidRDefault="009F00F8">
      <w:pPr>
        <w:pStyle w:val="TableTextNormal"/>
        <w:ind w:left="0"/>
        <w:outlineLvl w:val="0"/>
        <w:rPr>
          <w:rFonts w:ascii="Calibri" w:hAnsi="Calibri" w:cs="Arial"/>
          <w:color w:val="000000"/>
          <w:szCs w:val="24"/>
          <w:lang w:val="en-AU"/>
        </w:rPr>
      </w:pPr>
      <w:r w:rsidRPr="000C6D41">
        <w:rPr>
          <w:rFonts w:eastAsia="Times New Roman" w:cs="Arial"/>
          <w:color w:val="000000"/>
          <w:szCs w:val="24"/>
        </w:rPr>
        <w:br w:type="page"/>
      </w:r>
      <w:r w:rsidR="00BF5E68" w:rsidRPr="00BF5E68">
        <w:rPr>
          <w:rFonts w:ascii="Arial" w:hAnsi="Arial" w:cs="Arial"/>
          <w:noProof/>
          <w:sz w:val="24"/>
          <w:szCs w:val="24"/>
        </w:rPr>
        <w:lastRenderedPageBreak/>
        <w:drawing>
          <wp:inline distT="0" distB="0" distL="0" distR="0">
            <wp:extent cx="114300" cy="114300"/>
            <wp:effectExtent l="0" t="0" r="0" b="0"/>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BF5E68">
        <w:rPr>
          <w:rFonts w:eastAsia="Times New Roman" w:cs="Arial"/>
          <w:color w:val="000000"/>
          <w:szCs w:val="24"/>
          <w:lang w:val="en-AU"/>
        </w:rPr>
        <w:t xml:space="preserve"> </w:t>
      </w:r>
      <w:r w:rsidR="00BF5E68">
        <w:rPr>
          <w:rFonts w:ascii="Calibri" w:hAnsi="Calibri" w:cs="Arial"/>
          <w:color w:val="000000"/>
          <w:szCs w:val="24"/>
          <w:lang w:val="en-AU"/>
        </w:rPr>
        <w:t xml:space="preserve"> Basic Path </w:t>
      </w:r>
      <w:r w:rsidR="00BF5E68">
        <w:rPr>
          <w:rFonts w:ascii="Calibri" w:hAnsi="Calibri" w:cs="Arial"/>
          <w:color w:val="000000"/>
          <w:szCs w:val="24"/>
        </w:rPr>
        <w:t>-</w:t>
      </w:r>
      <w:r w:rsidR="00BF5E68">
        <w:rPr>
          <w:rFonts w:ascii="Calibri" w:hAnsi="Calibri" w:cs="Arial"/>
          <w:color w:val="000000"/>
          <w:szCs w:val="24"/>
          <w:lang w:val="en-AU"/>
        </w:rPr>
        <w:t xml:space="preserve"> Hlavny scenar</w:t>
      </w:r>
    </w:p>
    <w:p w:rsidR="00BF5E68" w:rsidRDefault="00BF5E68">
      <w:pPr>
        <w:pStyle w:val="TableTextNormal"/>
        <w:outlineLvl w:val="0"/>
        <w:rPr>
          <w:rFonts w:eastAsia="Times New Roman" w:cs="Arial"/>
          <w:color w:val="000000"/>
          <w:szCs w:val="24"/>
          <w:lang w:val="en-AU"/>
        </w:rPr>
      </w:pPr>
    </w:p>
    <w:p w:rsidR="00BF5E68" w:rsidRDefault="00BF5E68">
      <w:pPr>
        <w:outlineLvl w:val="0"/>
        <w:rPr>
          <w:rFonts w:ascii="Times New Roman" w:hAnsi="Times New Roman"/>
          <w:color w:val="000000"/>
          <w:sz w:val="18"/>
        </w:rPr>
      </w:pPr>
      <w:r>
        <w:rPr>
          <w:rFonts w:ascii="Times New Roman" w:hAnsi="Times New Roman"/>
          <w:color w:val="000000"/>
          <w:sz w:val="18"/>
        </w:rPr>
        <w:t xml:space="preserve">1. UseCase sa zacne vykonavat ked nastane vopred nastaveny cas. </w:t>
      </w:r>
    </w:p>
    <w:p w:rsidR="00BF5E68" w:rsidRDefault="00BF5E68">
      <w:pPr>
        <w:outlineLvl w:val="0"/>
        <w:rPr>
          <w:rFonts w:ascii="Times New Roman" w:hAnsi="Times New Roman"/>
          <w:color w:val="000000"/>
          <w:sz w:val="18"/>
        </w:rPr>
      </w:pPr>
      <w:r>
        <w:rPr>
          <w:rFonts w:ascii="Times New Roman" w:hAnsi="Times New Roman"/>
          <w:color w:val="000000"/>
          <w:sz w:val="18"/>
        </w:rPr>
        <w:t>2. System bude postupne prechadzat vsetkych zakaznikov</w:t>
      </w:r>
    </w:p>
    <w:p w:rsidR="00BF5E68" w:rsidRDefault="00BF5E68">
      <w:pPr>
        <w:outlineLvl w:val="0"/>
        <w:rPr>
          <w:rFonts w:ascii="Times New Roman" w:hAnsi="Times New Roman"/>
          <w:color w:val="000000"/>
          <w:sz w:val="18"/>
        </w:rPr>
      </w:pPr>
      <w:r>
        <w:rPr>
          <w:rFonts w:ascii="Times New Roman" w:hAnsi="Times New Roman"/>
          <w:color w:val="000000"/>
          <w:sz w:val="18"/>
        </w:rPr>
        <w:t>   2.1. Ak ma zakaznik odhlasenu stravu, ziadny jedalnicek system prenho generovat nebude a skoci hned na dalsieho zakaznika.</w:t>
      </w:r>
    </w:p>
    <w:p w:rsidR="00BF5E68" w:rsidRDefault="00BF5E68">
      <w:pPr>
        <w:outlineLvl w:val="0"/>
        <w:rPr>
          <w:rFonts w:ascii="Times New Roman" w:hAnsi="Times New Roman"/>
          <w:color w:val="000000"/>
          <w:sz w:val="18"/>
        </w:rPr>
      </w:pPr>
      <w:r>
        <w:rPr>
          <w:rFonts w:ascii="Times New Roman" w:hAnsi="Times New Roman"/>
          <w:color w:val="000000"/>
          <w:sz w:val="18"/>
        </w:rPr>
        <w:t>3. Pre kazdeho zakaznika system zisti</w:t>
      </w:r>
    </w:p>
    <w:p w:rsidR="00BF5E68" w:rsidRDefault="00BF5E68">
      <w:pPr>
        <w:outlineLvl w:val="0"/>
        <w:rPr>
          <w:rFonts w:ascii="Times New Roman" w:hAnsi="Times New Roman"/>
          <w:color w:val="000000"/>
          <w:sz w:val="18"/>
        </w:rPr>
      </w:pPr>
      <w:r>
        <w:rPr>
          <w:rFonts w:ascii="Times New Roman" w:hAnsi="Times New Roman"/>
          <w:color w:val="000000"/>
          <w:sz w:val="18"/>
        </w:rPr>
        <w:t>   3.1. Kolko kalorii prijal v aktualny den</w:t>
      </w:r>
    </w:p>
    <w:p w:rsidR="00BF5E68" w:rsidRDefault="00BF5E68">
      <w:pPr>
        <w:outlineLvl w:val="0"/>
        <w:rPr>
          <w:rFonts w:ascii="Times New Roman" w:hAnsi="Times New Roman"/>
          <w:color w:val="000000"/>
          <w:sz w:val="18"/>
        </w:rPr>
      </w:pPr>
      <w:r>
        <w:rPr>
          <w:rFonts w:ascii="Times New Roman" w:hAnsi="Times New Roman"/>
          <w:color w:val="000000"/>
          <w:sz w:val="18"/>
        </w:rPr>
        <w:t>   3.2. Kolko kalorii vydal pri sportovych aktivitach</w:t>
      </w:r>
    </w:p>
    <w:p w:rsidR="00BF5E68" w:rsidRDefault="00BF5E68">
      <w:pPr>
        <w:outlineLvl w:val="0"/>
        <w:rPr>
          <w:rFonts w:ascii="Times New Roman" w:hAnsi="Times New Roman"/>
          <w:color w:val="000000"/>
          <w:sz w:val="18"/>
        </w:rPr>
      </w:pPr>
      <w:r>
        <w:rPr>
          <w:rFonts w:ascii="Times New Roman" w:hAnsi="Times New Roman"/>
          <w:color w:val="000000"/>
          <w:sz w:val="18"/>
        </w:rPr>
        <w:t>   3.3. Aky je jeho stravovaci ciel</w:t>
      </w:r>
    </w:p>
    <w:p w:rsidR="00BF5E68" w:rsidRDefault="00BF5E68">
      <w:pPr>
        <w:outlineLvl w:val="0"/>
        <w:rPr>
          <w:rFonts w:ascii="Times New Roman" w:hAnsi="Times New Roman"/>
          <w:color w:val="000000"/>
          <w:sz w:val="18"/>
        </w:rPr>
      </w:pPr>
      <w:r>
        <w:rPr>
          <w:rFonts w:ascii="Times New Roman" w:hAnsi="Times New Roman"/>
          <w:color w:val="000000"/>
          <w:sz w:val="18"/>
        </w:rPr>
        <w:t>4. Ak mal zakaznik v predchadzajuce dni odhlasenu stravu, ale uz ju ma opat prihlasenu, system skontroluje ci zakaznik zadal jedla a sportove aktivity ktore mal pocas odhlaseneho stravovania.</w:t>
      </w:r>
    </w:p>
    <w:p w:rsidR="00BF5E68" w:rsidRDefault="00BF5E68">
      <w:pPr>
        <w:outlineLvl w:val="0"/>
        <w:rPr>
          <w:rFonts w:ascii="Times New Roman" w:hAnsi="Times New Roman"/>
          <w:color w:val="000000"/>
          <w:sz w:val="18"/>
        </w:rPr>
      </w:pPr>
      <w:r>
        <w:rPr>
          <w:rFonts w:ascii="Times New Roman" w:hAnsi="Times New Roman"/>
          <w:color w:val="000000"/>
          <w:sz w:val="18"/>
        </w:rPr>
        <w:t>   4.1. Ak ich zadal, system ich zoberie do uvahy pre tvorbe jedalnicka.</w:t>
      </w:r>
    </w:p>
    <w:p w:rsidR="00BF5E68" w:rsidRDefault="00BF5E68">
      <w:pPr>
        <w:outlineLvl w:val="0"/>
        <w:rPr>
          <w:rFonts w:ascii="Times New Roman" w:hAnsi="Times New Roman"/>
          <w:color w:val="000000"/>
          <w:sz w:val="18"/>
        </w:rPr>
      </w:pPr>
      <w:r>
        <w:rPr>
          <w:rFonts w:ascii="Times New Roman" w:hAnsi="Times New Roman"/>
          <w:color w:val="000000"/>
          <w:sz w:val="18"/>
        </w:rPr>
        <w:t>5. Na zaklade ziskanych udajov vygeneruje system optimalny jedalnicek na nasledujuci den podla zakaznikovho ciela.</w:t>
      </w:r>
    </w:p>
    <w:p w:rsidR="00BF5E68" w:rsidRDefault="00BF5E68">
      <w:pPr>
        <w:outlineLvl w:val="0"/>
        <w:rPr>
          <w:rFonts w:ascii="Times New Roman" w:hAnsi="Times New Roman"/>
          <w:color w:val="000000"/>
          <w:sz w:val="18"/>
        </w:rPr>
      </w:pPr>
      <w:r>
        <w:rPr>
          <w:rFonts w:ascii="Times New Roman" w:hAnsi="Times New Roman"/>
          <w:color w:val="000000"/>
          <w:sz w:val="18"/>
        </w:rPr>
        <w:t>6. System ulozi udaje.</w:t>
      </w:r>
    </w:p>
    <w:p w:rsidR="00BF5E68" w:rsidRDefault="00BF5E68">
      <w:pPr>
        <w:outlineLvl w:val="0"/>
        <w:rPr>
          <w:rFonts w:ascii="Times New Roman" w:hAnsi="Times New Roman"/>
          <w:color w:val="000000"/>
          <w:sz w:val="20"/>
        </w:rPr>
      </w:pPr>
      <w:r>
        <w:rPr>
          <w:rFonts w:ascii="Times New Roman" w:hAnsi="Times New Roman"/>
          <w:color w:val="000000"/>
          <w:sz w:val="20"/>
        </w:rPr>
        <w:t xml:space="preserv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12" w:name="BKM_7E149B4E_122C_4DA6_87DA_6965BF7D4629"/>
      <w:bookmarkEnd w:id="112"/>
    </w:p>
    <w:p w:rsidR="00BF5E68" w:rsidRPr="000C6D41" w:rsidRDefault="00BF5E68">
      <w:pPr>
        <w:outlineLvl w:val="0"/>
        <w:rPr>
          <w:rFonts w:ascii="Times New Roman" w:hAnsi="Times New Roman"/>
          <w:sz w:val="20"/>
        </w:rPr>
      </w:pPr>
      <w:r w:rsidRPr="000C6D41">
        <w:rPr>
          <w:rFonts w:ascii="Calibri" w:hAnsi="Calibri"/>
          <w:color w:val="0080C0"/>
          <w:sz w:val="28"/>
        </w:rPr>
        <w:t>Vytlacenie zoznamu</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Tlaciaren vytlaci pozadovany dokument.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13" w:name="BKM_77042EB3_42BF_47EA_ADBF_8B3A38D84CAD"/>
      <w:bookmarkEnd w:id="113"/>
    </w:p>
    <w:p w:rsidR="00BF5E68" w:rsidRPr="000C6D41" w:rsidRDefault="00BF5E68">
      <w:pPr>
        <w:outlineLvl w:val="0"/>
        <w:rPr>
          <w:rFonts w:ascii="Times New Roman" w:hAnsi="Times New Roman"/>
          <w:sz w:val="20"/>
        </w:rPr>
      </w:pPr>
      <w:r w:rsidRPr="000C6D41">
        <w:rPr>
          <w:rFonts w:ascii="Calibri" w:hAnsi="Calibri"/>
          <w:color w:val="0080C0"/>
          <w:sz w:val="28"/>
        </w:rPr>
        <w:t>Zobrazenie surovin na nakup</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Manazer si moze zobrazit zoznam surovin ktore musi nakupit na pripravenie jedal pre nasledujuci den.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14" w:name="BKM_A5577005_CB60_4703_B59D_5CCBA1DD7020"/>
      <w:bookmarkEnd w:id="114"/>
    </w:p>
    <w:p w:rsidR="00BF5E68" w:rsidRPr="000C6D41" w:rsidRDefault="00BF5E68">
      <w:pPr>
        <w:outlineLvl w:val="0"/>
        <w:rPr>
          <w:rFonts w:ascii="Times New Roman" w:hAnsi="Times New Roman"/>
          <w:sz w:val="20"/>
        </w:rPr>
      </w:pPr>
      <w:r w:rsidRPr="000C6D41">
        <w:rPr>
          <w:rFonts w:ascii="Calibri" w:hAnsi="Calibri"/>
          <w:color w:val="0080C0"/>
          <w:sz w:val="28"/>
        </w:rPr>
        <w:t>Zobrazenie vybranych udajov</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Manazer si moze vybrat z databazy lubovolne udaje a zobrazit si ich v textovom editore. Moze si vybrat udaje o pouzivateloch, pripravenych jedlach alebo spotrebovanych surovinach za urcite obdobie ktore si sam zada.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p>
    <w:p w:rsidR="00BF5E68" w:rsidRPr="000C6D41" w:rsidRDefault="00BF5E68">
      <w:pPr>
        <w:pStyle w:val="TableTextNormal"/>
        <w:ind w:left="0"/>
        <w:outlineLvl w:val="0"/>
        <w:rPr>
          <w:rFonts w:ascii="Calibri" w:hAnsi="Calibri" w:cs="Arial"/>
          <w:color w:val="000000"/>
          <w:szCs w:val="24"/>
        </w:rPr>
      </w:pPr>
      <w:r w:rsidRPr="00BF5E68">
        <w:rPr>
          <w:rFonts w:ascii="Arial" w:hAnsi="Arial" w:cs="Arial"/>
          <w:noProof/>
          <w:sz w:val="24"/>
          <w:szCs w:val="24"/>
        </w:rPr>
        <w:drawing>
          <wp:inline distT="0" distB="0" distL="0" distR="0">
            <wp:extent cx="114300" cy="114300"/>
            <wp:effectExtent l="0" t="0" r="0" b="0"/>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0C6D41">
        <w:rPr>
          <w:rFonts w:eastAsia="Times New Roman" w:cs="Arial"/>
          <w:color w:val="000000"/>
          <w:szCs w:val="24"/>
        </w:rPr>
        <w:t xml:space="preserve"> </w:t>
      </w:r>
      <w:r w:rsidRPr="000C6D41">
        <w:rPr>
          <w:rFonts w:ascii="Calibri" w:hAnsi="Calibri" w:cs="Arial"/>
          <w:color w:val="000000"/>
          <w:szCs w:val="24"/>
        </w:rPr>
        <w:t xml:space="preserve"> Basic Path </w:t>
      </w:r>
      <w:r>
        <w:rPr>
          <w:rFonts w:ascii="Calibri" w:hAnsi="Calibri" w:cs="Arial"/>
          <w:color w:val="000000"/>
          <w:szCs w:val="24"/>
        </w:rPr>
        <w:t>-</w:t>
      </w:r>
      <w:r w:rsidRPr="000C6D41">
        <w:rPr>
          <w:rFonts w:ascii="Calibri" w:hAnsi="Calibri" w:cs="Arial"/>
          <w:color w:val="000000"/>
          <w:szCs w:val="24"/>
        </w:rPr>
        <w:t xml:space="preserve"> Zobrazenie parametrizovanych zostav</w:t>
      </w:r>
    </w:p>
    <w:p w:rsidR="00BF5E68" w:rsidRPr="000C6D41" w:rsidRDefault="00BF5E68">
      <w:pPr>
        <w:pStyle w:val="TableTextNormal"/>
        <w:outlineLvl w:val="0"/>
        <w:rPr>
          <w:rFonts w:eastAsia="Times New Roman" w:cs="Arial"/>
          <w:color w:val="000000"/>
          <w:szCs w:val="24"/>
        </w:rPr>
      </w:pPr>
    </w:p>
    <w:p w:rsidR="00BF5E68" w:rsidRDefault="00BF5E68">
      <w:pPr>
        <w:outlineLvl w:val="0"/>
        <w:rPr>
          <w:rFonts w:ascii="Times New Roman" w:hAnsi="Times New Roman"/>
          <w:color w:val="000000"/>
          <w:sz w:val="18"/>
        </w:rPr>
      </w:pPr>
      <w:r>
        <w:rPr>
          <w:rFonts w:ascii="Times New Roman" w:hAnsi="Times New Roman"/>
          <w:color w:val="000000"/>
          <w:sz w:val="18"/>
        </w:rPr>
        <w:t>1. Usecase zacina, ked pouzivatel (manazer) klikne na tlacidlo "Zoznamy"</w:t>
      </w:r>
    </w:p>
    <w:p w:rsidR="00BF5E68" w:rsidRDefault="00BF5E68">
      <w:pPr>
        <w:outlineLvl w:val="0"/>
        <w:rPr>
          <w:rFonts w:ascii="Times New Roman" w:hAnsi="Times New Roman"/>
          <w:color w:val="000000"/>
          <w:sz w:val="18"/>
        </w:rPr>
      </w:pPr>
      <w:r>
        <w:rPr>
          <w:rFonts w:ascii="Times New Roman" w:hAnsi="Times New Roman"/>
          <w:color w:val="000000"/>
          <w:sz w:val="18"/>
        </w:rPr>
        <w:t>2. System zobrazi dialogove okno, kde si zakaznik vyberie kliknutim na polozku ktoru chce zobrazit. Na vyber ma Pouzivatelia, Suroviny, Jedla.</w:t>
      </w:r>
    </w:p>
    <w:p w:rsidR="00BF5E68" w:rsidRDefault="00BF5E68">
      <w:pPr>
        <w:outlineLvl w:val="0"/>
        <w:rPr>
          <w:rFonts w:ascii="Times New Roman" w:hAnsi="Times New Roman"/>
          <w:color w:val="000000"/>
          <w:sz w:val="18"/>
        </w:rPr>
      </w:pPr>
      <w:r>
        <w:rPr>
          <w:rFonts w:ascii="Times New Roman" w:hAnsi="Times New Roman"/>
          <w:color w:val="000000"/>
          <w:sz w:val="18"/>
        </w:rPr>
        <w:t>    2.1 Ak zakaznik vyberie Pouzivatelia, system mu zobrazi vo formulari zoznam pouzivatelov vo formate  ID - Meno Priezvisko.</w:t>
      </w:r>
    </w:p>
    <w:p w:rsidR="00BF5E68" w:rsidRDefault="00BF5E68">
      <w:pPr>
        <w:outlineLvl w:val="0"/>
        <w:rPr>
          <w:rFonts w:ascii="Times New Roman" w:hAnsi="Times New Roman"/>
          <w:color w:val="000000"/>
          <w:sz w:val="18"/>
        </w:rPr>
      </w:pPr>
      <w:r>
        <w:rPr>
          <w:rFonts w:ascii="Times New Roman" w:hAnsi="Times New Roman"/>
          <w:color w:val="000000"/>
          <w:sz w:val="18"/>
        </w:rPr>
        <w:t>        2.1.1 Ak zakaznik klikne na niektore ID, system mu zobrazi v textovom editore udaje o danom pouzivatelovi - ID, meno, priezvisko, adresa, telefonne cislo a jedla ktore mu boli dodane za posledny tyzden. Osobne udaje je mozne upravit a ulozit.</w:t>
      </w:r>
    </w:p>
    <w:p w:rsidR="00BF5E68" w:rsidRDefault="00BF5E68">
      <w:pPr>
        <w:outlineLvl w:val="0"/>
        <w:rPr>
          <w:rFonts w:ascii="Times New Roman" w:hAnsi="Times New Roman"/>
          <w:color w:val="000000"/>
          <w:sz w:val="18"/>
        </w:rPr>
      </w:pPr>
      <w:r>
        <w:rPr>
          <w:rFonts w:ascii="Times New Roman" w:hAnsi="Times New Roman"/>
          <w:color w:val="000000"/>
          <w:sz w:val="18"/>
        </w:rPr>
        <w:t>    2.2 Ak zakaznik vyberie Suroviny, vykona sa cinnost popisana v scenari Zobrazenie surovin</w:t>
      </w:r>
    </w:p>
    <w:p w:rsidR="00BF5E68" w:rsidRDefault="00BF5E68">
      <w:pPr>
        <w:outlineLvl w:val="0"/>
        <w:rPr>
          <w:rFonts w:ascii="Times New Roman" w:hAnsi="Times New Roman"/>
          <w:color w:val="000000"/>
          <w:sz w:val="18"/>
        </w:rPr>
      </w:pPr>
      <w:r>
        <w:rPr>
          <w:rFonts w:ascii="Times New Roman" w:hAnsi="Times New Roman"/>
          <w:color w:val="000000"/>
          <w:sz w:val="18"/>
        </w:rPr>
        <w:t>    2.3. Ak zakaznik vyberie Jedla, vykona sa cinnost popisana v scenari Zobrazenie jedal</w:t>
      </w:r>
    </w:p>
    <w:p w:rsidR="00BF5E68" w:rsidRDefault="00BF5E68">
      <w:pPr>
        <w:outlineLvl w:val="0"/>
        <w:rPr>
          <w:rFonts w:ascii="Times New Roman" w:hAnsi="Times New Roman"/>
          <w:color w:val="000000"/>
          <w:sz w:val="18"/>
        </w:rPr>
      </w:pPr>
      <w:r>
        <w:rPr>
          <w:rFonts w:ascii="Times New Roman" w:hAnsi="Times New Roman"/>
          <w:color w:val="000000"/>
          <w:sz w:val="18"/>
        </w:rPr>
        <w:t>3. Usecase konci, ked zakaznik klikne na tlacidlo "Navrat do hlavneho menu"</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p>
    <w:p w:rsidR="00BF5E68" w:rsidRPr="000C6D41" w:rsidRDefault="00BF5E68">
      <w:pPr>
        <w:pStyle w:val="TableTextNormal"/>
        <w:ind w:left="0"/>
        <w:outlineLvl w:val="0"/>
        <w:rPr>
          <w:rFonts w:ascii="Calibri" w:hAnsi="Calibri" w:cs="Arial"/>
          <w:color w:val="000000"/>
          <w:szCs w:val="24"/>
        </w:rPr>
      </w:pPr>
      <w:r w:rsidRPr="00BF5E68">
        <w:rPr>
          <w:rFonts w:ascii="Arial" w:hAnsi="Arial" w:cs="Arial"/>
          <w:noProof/>
          <w:sz w:val="24"/>
          <w:szCs w:val="24"/>
        </w:rPr>
        <w:drawing>
          <wp:inline distT="0" distB="0" distL="0" distR="0">
            <wp:extent cx="114300" cy="114300"/>
            <wp:effectExtent l="0" t="0" r="0" b="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0C6D41">
        <w:rPr>
          <w:rFonts w:eastAsia="Times New Roman" w:cs="Arial"/>
          <w:color w:val="000000"/>
          <w:szCs w:val="24"/>
        </w:rPr>
        <w:t xml:space="preserve"> </w:t>
      </w:r>
      <w:r w:rsidRPr="000C6D41">
        <w:rPr>
          <w:rFonts w:ascii="Calibri" w:hAnsi="Calibri" w:cs="Arial"/>
          <w:color w:val="000000"/>
          <w:szCs w:val="24"/>
        </w:rPr>
        <w:t xml:space="preserve"> Basic Path </w:t>
      </w:r>
      <w:r>
        <w:rPr>
          <w:rFonts w:ascii="Calibri" w:hAnsi="Calibri" w:cs="Arial"/>
          <w:color w:val="000000"/>
          <w:szCs w:val="24"/>
        </w:rPr>
        <w:t>-</w:t>
      </w:r>
      <w:r w:rsidRPr="000C6D41">
        <w:rPr>
          <w:rFonts w:ascii="Calibri" w:hAnsi="Calibri" w:cs="Arial"/>
          <w:color w:val="000000"/>
          <w:szCs w:val="24"/>
        </w:rPr>
        <w:t xml:space="preserve"> Zobrazenie surovin</w:t>
      </w:r>
    </w:p>
    <w:p w:rsidR="00BF5E68" w:rsidRPr="000C6D41" w:rsidRDefault="00BF5E68">
      <w:pPr>
        <w:pStyle w:val="TableTextNormal"/>
        <w:outlineLvl w:val="0"/>
        <w:rPr>
          <w:rFonts w:eastAsia="Times New Roman" w:cs="Arial"/>
          <w:color w:val="000000"/>
          <w:szCs w:val="24"/>
        </w:rPr>
      </w:pPr>
    </w:p>
    <w:p w:rsidR="00BF5E68" w:rsidRDefault="00BF5E68">
      <w:pPr>
        <w:outlineLvl w:val="0"/>
        <w:rPr>
          <w:rFonts w:ascii="Times New Roman" w:hAnsi="Times New Roman"/>
          <w:color w:val="000000"/>
          <w:sz w:val="18"/>
        </w:rPr>
      </w:pPr>
      <w:r>
        <w:rPr>
          <w:rFonts w:ascii="Times New Roman" w:hAnsi="Times New Roman"/>
          <w:color w:val="000000"/>
          <w:sz w:val="18"/>
        </w:rPr>
        <w:t>1. Usecase zacina v momente ked zakaznik vyberie "Suroviny" v bode 2 scenara Zobrazenie param. zostav.</w:t>
      </w:r>
    </w:p>
    <w:p w:rsidR="00BF5E68" w:rsidRDefault="00BF5E68">
      <w:pPr>
        <w:outlineLvl w:val="0"/>
        <w:rPr>
          <w:rFonts w:ascii="Times New Roman" w:hAnsi="Times New Roman"/>
          <w:color w:val="000000"/>
          <w:sz w:val="18"/>
        </w:rPr>
      </w:pPr>
      <w:r>
        <w:rPr>
          <w:rFonts w:ascii="Times New Roman" w:hAnsi="Times New Roman"/>
          <w:color w:val="000000"/>
          <w:sz w:val="18"/>
        </w:rPr>
        <w:t>2. System zobrazi dialogove okno, kde ma zakaznik zadat do kolonky datumy odkedy dokedy chce zobrazit historiu surovin.</w:t>
      </w:r>
    </w:p>
    <w:p w:rsidR="00BF5E68" w:rsidRDefault="00BF5E68">
      <w:pPr>
        <w:outlineLvl w:val="0"/>
        <w:rPr>
          <w:rFonts w:ascii="Times New Roman" w:hAnsi="Times New Roman"/>
          <w:color w:val="000000"/>
          <w:sz w:val="18"/>
        </w:rPr>
      </w:pPr>
      <w:r>
        <w:rPr>
          <w:rFonts w:ascii="Times New Roman" w:hAnsi="Times New Roman"/>
          <w:color w:val="000000"/>
          <w:sz w:val="18"/>
        </w:rPr>
        <w:t>    2.1. Ak nic nezadal,system zobrazi v textovom editore zoznam surovin (aj s mnozstvami) ktore sa pouzili predchadzajuci den.</w:t>
      </w:r>
    </w:p>
    <w:p w:rsidR="00BF5E68" w:rsidRDefault="00BF5E68">
      <w:pPr>
        <w:outlineLvl w:val="0"/>
        <w:rPr>
          <w:rFonts w:ascii="Times New Roman" w:hAnsi="Times New Roman"/>
          <w:color w:val="000000"/>
          <w:sz w:val="18"/>
        </w:rPr>
      </w:pPr>
      <w:r>
        <w:rPr>
          <w:rFonts w:ascii="Times New Roman" w:hAnsi="Times New Roman"/>
          <w:color w:val="000000"/>
          <w:sz w:val="18"/>
        </w:rPr>
        <w:t>    2.2. Ak zadal udaje v chybnom formate (spravny je DD.MM.YYYY), system zobrazi vyzvu na upravenie datumu.</w:t>
      </w:r>
    </w:p>
    <w:p w:rsidR="00BF5E68" w:rsidRDefault="00BF5E68">
      <w:pPr>
        <w:outlineLvl w:val="0"/>
        <w:rPr>
          <w:rFonts w:ascii="Times New Roman" w:hAnsi="Times New Roman"/>
          <w:color w:val="000000"/>
          <w:sz w:val="18"/>
        </w:rPr>
      </w:pPr>
      <w:r>
        <w:rPr>
          <w:rFonts w:ascii="Times New Roman" w:hAnsi="Times New Roman"/>
          <w:color w:val="000000"/>
          <w:sz w:val="18"/>
        </w:rPr>
        <w:t>    2.3. Ak zadal datumy tak, ze datum od je neskorsi ako datum do, system zobrazi okno ktore na to upozorni.</w:t>
      </w:r>
    </w:p>
    <w:p w:rsidR="00BF5E68" w:rsidRDefault="00BF5E68">
      <w:pPr>
        <w:outlineLvl w:val="0"/>
        <w:rPr>
          <w:rFonts w:ascii="Times New Roman" w:hAnsi="Times New Roman"/>
          <w:color w:val="000000"/>
          <w:sz w:val="18"/>
        </w:rPr>
      </w:pPr>
      <w:r>
        <w:rPr>
          <w:rFonts w:ascii="Times New Roman" w:hAnsi="Times New Roman"/>
          <w:color w:val="000000"/>
          <w:sz w:val="18"/>
        </w:rPr>
        <w:t>    2.4. Ak zadal validne udaje, system zobrazi formular, k ktorom je zoznam datumov, na ktore sa da kliknut</w:t>
      </w:r>
    </w:p>
    <w:p w:rsidR="00BF5E68" w:rsidRDefault="00BF5E68">
      <w:pPr>
        <w:outlineLvl w:val="0"/>
        <w:rPr>
          <w:rFonts w:ascii="Times New Roman" w:hAnsi="Times New Roman"/>
          <w:color w:val="000000"/>
          <w:sz w:val="18"/>
        </w:rPr>
      </w:pPr>
      <w:r>
        <w:rPr>
          <w:rFonts w:ascii="Times New Roman" w:hAnsi="Times New Roman"/>
          <w:color w:val="000000"/>
          <w:sz w:val="18"/>
        </w:rPr>
        <w:t>        2.4.1. Ak zakaznik klikne na datum, zobrazi sa v textovom editore zoznam surovin (aj s mnozstavami) ktore sa pouzili dany den.</w:t>
      </w:r>
    </w:p>
    <w:p w:rsidR="00BF5E68" w:rsidRDefault="00BF5E68">
      <w:pPr>
        <w:outlineLvl w:val="0"/>
        <w:rPr>
          <w:rFonts w:ascii="Times New Roman" w:hAnsi="Times New Roman"/>
          <w:color w:val="000000"/>
          <w:sz w:val="18"/>
        </w:rPr>
      </w:pPr>
      <w:r>
        <w:rPr>
          <w:rFonts w:ascii="Times New Roman" w:hAnsi="Times New Roman"/>
          <w:color w:val="000000"/>
          <w:sz w:val="18"/>
        </w:rPr>
        <w:t>            2.4.1.1 Ak sa v dany den nic nespotrebovalo, zobrazi sa upozornenie s touto spravou.</w:t>
      </w:r>
    </w:p>
    <w:p w:rsidR="00BF5E68" w:rsidRDefault="00BF5E68">
      <w:pPr>
        <w:outlineLvl w:val="0"/>
        <w:rPr>
          <w:rFonts w:ascii="Times New Roman" w:hAnsi="Times New Roman"/>
          <w:color w:val="000000"/>
          <w:sz w:val="18"/>
        </w:rPr>
      </w:pPr>
      <w:r>
        <w:rPr>
          <w:rFonts w:ascii="Times New Roman" w:hAnsi="Times New Roman"/>
          <w:color w:val="000000"/>
          <w:sz w:val="18"/>
        </w:rPr>
        <w:t>        2.4.2. Ak klikne na tlacidlo "Spat", opat sa vrati na zoznam datumov</w:t>
      </w:r>
    </w:p>
    <w:p w:rsidR="00BF5E68" w:rsidRDefault="00BF5E68">
      <w:pPr>
        <w:outlineLvl w:val="0"/>
        <w:rPr>
          <w:rFonts w:ascii="Times New Roman" w:hAnsi="Times New Roman"/>
          <w:color w:val="000000"/>
          <w:sz w:val="18"/>
        </w:rPr>
      </w:pPr>
      <w:r>
        <w:rPr>
          <w:rFonts w:ascii="Times New Roman" w:hAnsi="Times New Roman"/>
          <w:color w:val="000000"/>
          <w:sz w:val="18"/>
        </w:rPr>
        <w:t>3. Usecase konci, ked zakaznik klikne na tlacidlo "Navrat do hlavneho menu"</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p>
    <w:p w:rsidR="00BF5E68" w:rsidRPr="000C6D41" w:rsidRDefault="009F00F8">
      <w:pPr>
        <w:pStyle w:val="TableTextNormal"/>
        <w:ind w:left="0"/>
        <w:outlineLvl w:val="0"/>
        <w:rPr>
          <w:rFonts w:ascii="Calibri" w:hAnsi="Calibri" w:cs="Arial"/>
          <w:color w:val="000000"/>
          <w:szCs w:val="24"/>
        </w:rPr>
      </w:pPr>
      <w:r w:rsidRPr="000C6D41">
        <w:rPr>
          <w:rFonts w:eastAsia="Times New Roman" w:cs="Arial"/>
          <w:color w:val="000000"/>
          <w:szCs w:val="24"/>
        </w:rPr>
        <w:br w:type="page"/>
      </w:r>
      <w:r w:rsidR="00BF5E68" w:rsidRPr="00BF5E68">
        <w:rPr>
          <w:rFonts w:ascii="Arial" w:hAnsi="Arial" w:cs="Arial"/>
          <w:noProof/>
          <w:sz w:val="24"/>
          <w:szCs w:val="24"/>
        </w:rPr>
        <w:lastRenderedPageBreak/>
        <w:drawing>
          <wp:inline distT="0" distB="0" distL="0" distR="0">
            <wp:extent cx="114300" cy="114300"/>
            <wp:effectExtent l="0" t="0" r="0" b="0"/>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BF5E68" w:rsidRPr="000C6D41">
        <w:rPr>
          <w:rFonts w:eastAsia="Times New Roman" w:cs="Arial"/>
          <w:color w:val="000000"/>
          <w:szCs w:val="24"/>
        </w:rPr>
        <w:t xml:space="preserve"> </w:t>
      </w:r>
      <w:r w:rsidR="00BF5E68" w:rsidRPr="000C6D41">
        <w:rPr>
          <w:rFonts w:ascii="Calibri" w:hAnsi="Calibri" w:cs="Arial"/>
          <w:color w:val="000000"/>
          <w:szCs w:val="24"/>
        </w:rPr>
        <w:t xml:space="preserve"> Basic Path </w:t>
      </w:r>
      <w:r w:rsidR="00BF5E68">
        <w:rPr>
          <w:rFonts w:ascii="Calibri" w:hAnsi="Calibri" w:cs="Arial"/>
          <w:color w:val="000000"/>
          <w:szCs w:val="24"/>
        </w:rPr>
        <w:t>-</w:t>
      </w:r>
      <w:r w:rsidR="00BF5E68" w:rsidRPr="000C6D41">
        <w:rPr>
          <w:rFonts w:ascii="Calibri" w:hAnsi="Calibri" w:cs="Arial"/>
          <w:color w:val="000000"/>
          <w:szCs w:val="24"/>
        </w:rPr>
        <w:t xml:space="preserve"> Zobrazenie jedal</w:t>
      </w:r>
    </w:p>
    <w:p w:rsidR="00BF5E68" w:rsidRPr="000C6D41" w:rsidRDefault="00BF5E68">
      <w:pPr>
        <w:pStyle w:val="TableTextNormal"/>
        <w:outlineLvl w:val="0"/>
        <w:rPr>
          <w:rFonts w:eastAsia="Times New Roman" w:cs="Arial"/>
          <w:color w:val="000000"/>
          <w:szCs w:val="24"/>
        </w:rPr>
      </w:pPr>
    </w:p>
    <w:p w:rsidR="00BF5E68" w:rsidRDefault="00BF5E68">
      <w:pPr>
        <w:outlineLvl w:val="0"/>
        <w:rPr>
          <w:rFonts w:ascii="Times New Roman" w:hAnsi="Times New Roman"/>
          <w:color w:val="000000"/>
          <w:sz w:val="18"/>
        </w:rPr>
      </w:pPr>
      <w:r>
        <w:rPr>
          <w:rFonts w:ascii="Times New Roman" w:hAnsi="Times New Roman"/>
          <w:color w:val="000000"/>
          <w:sz w:val="18"/>
        </w:rPr>
        <w:t>1. Usecase zacina v momente ked zakaznik vyberie "Jedla" v bode 2 scenara Zobrazenie param. zostav.</w:t>
      </w:r>
    </w:p>
    <w:p w:rsidR="00BF5E68" w:rsidRDefault="00BF5E68">
      <w:pPr>
        <w:outlineLvl w:val="0"/>
        <w:rPr>
          <w:rFonts w:ascii="Times New Roman" w:hAnsi="Times New Roman"/>
          <w:color w:val="000000"/>
          <w:sz w:val="18"/>
        </w:rPr>
      </w:pPr>
      <w:r>
        <w:rPr>
          <w:rFonts w:ascii="Times New Roman" w:hAnsi="Times New Roman"/>
          <w:color w:val="000000"/>
          <w:sz w:val="18"/>
        </w:rPr>
        <w:t>2. System zobrazi zoznam - Ranajky, Desiata, Obed, Olovrant, Vecera, Vsetky jedla. Uzivatel moze kliknut na polozku zoznamu, ktoru chce zobrazit.</w:t>
      </w:r>
    </w:p>
    <w:p w:rsidR="00BF5E68" w:rsidRDefault="00BF5E68">
      <w:pPr>
        <w:outlineLvl w:val="0"/>
        <w:rPr>
          <w:rFonts w:ascii="Times New Roman" w:hAnsi="Times New Roman"/>
          <w:color w:val="000000"/>
          <w:sz w:val="18"/>
        </w:rPr>
      </w:pPr>
      <w:r>
        <w:rPr>
          <w:rFonts w:ascii="Times New Roman" w:hAnsi="Times New Roman"/>
          <w:color w:val="000000"/>
          <w:sz w:val="18"/>
        </w:rPr>
        <w:t>3. Ked si pouzivatel vyberie, system zobrazi dialogove okno s kolonkami na datumy odkedy dokedy si chce zakaznik zobrazit historiu jedal. Uzivatel do koloniek zada tieto datumy</w:t>
      </w:r>
    </w:p>
    <w:p w:rsidR="00BF5E68" w:rsidRDefault="00BF5E68">
      <w:pPr>
        <w:outlineLvl w:val="0"/>
        <w:rPr>
          <w:rFonts w:ascii="Times New Roman" w:hAnsi="Times New Roman"/>
          <w:color w:val="000000"/>
          <w:sz w:val="18"/>
        </w:rPr>
      </w:pPr>
      <w:r>
        <w:rPr>
          <w:rFonts w:ascii="Times New Roman" w:hAnsi="Times New Roman"/>
          <w:color w:val="000000"/>
          <w:sz w:val="18"/>
        </w:rPr>
        <w:t>    3.1. Ak nic nezadal, system zobrazi v textovom editore vybrany zoznam jedal ktore sa vo vydajni pripravili predchdzajuci den.</w:t>
      </w:r>
    </w:p>
    <w:p w:rsidR="00BF5E68" w:rsidRDefault="00BF5E68">
      <w:pPr>
        <w:outlineLvl w:val="0"/>
        <w:rPr>
          <w:rFonts w:ascii="Times New Roman" w:hAnsi="Times New Roman"/>
          <w:color w:val="000000"/>
          <w:sz w:val="18"/>
        </w:rPr>
      </w:pPr>
      <w:r>
        <w:rPr>
          <w:rFonts w:ascii="Times New Roman" w:hAnsi="Times New Roman"/>
          <w:color w:val="000000"/>
          <w:sz w:val="18"/>
        </w:rPr>
        <w:t>    3.2. Ak zadal udaje v chybnom formate (spravny je DD.MM.YYYY), system zobrazi vyzvu na upravenie datumu.</w:t>
      </w:r>
    </w:p>
    <w:p w:rsidR="00BF5E68" w:rsidRDefault="00BF5E68">
      <w:pPr>
        <w:outlineLvl w:val="0"/>
        <w:rPr>
          <w:rFonts w:ascii="Times New Roman" w:hAnsi="Times New Roman"/>
          <w:color w:val="000000"/>
          <w:sz w:val="18"/>
        </w:rPr>
      </w:pPr>
      <w:r>
        <w:rPr>
          <w:rFonts w:ascii="Times New Roman" w:hAnsi="Times New Roman"/>
          <w:color w:val="000000"/>
          <w:sz w:val="18"/>
        </w:rPr>
        <w:t>    3.3. Ak zadal datumy tak, ze datum od je neskorsi ako datum do,  system zobrazi sa dialogove okno ktore na to upozorni.</w:t>
      </w:r>
    </w:p>
    <w:p w:rsidR="00BF5E68" w:rsidRDefault="00BF5E68">
      <w:pPr>
        <w:outlineLvl w:val="0"/>
        <w:rPr>
          <w:rFonts w:ascii="Times New Roman" w:hAnsi="Times New Roman"/>
          <w:color w:val="000000"/>
          <w:sz w:val="18"/>
        </w:rPr>
      </w:pPr>
      <w:r>
        <w:rPr>
          <w:rFonts w:ascii="Times New Roman" w:hAnsi="Times New Roman"/>
          <w:color w:val="000000"/>
          <w:sz w:val="18"/>
        </w:rPr>
        <w:t>4. System zobrazi formular, v ktorom je zoznam datumov, na ktore pouzivatel moze kliknut</w:t>
      </w:r>
    </w:p>
    <w:p w:rsidR="00BF5E68" w:rsidRDefault="00BF5E68">
      <w:pPr>
        <w:outlineLvl w:val="0"/>
        <w:rPr>
          <w:rFonts w:ascii="Times New Roman" w:hAnsi="Times New Roman"/>
          <w:color w:val="000000"/>
          <w:sz w:val="18"/>
        </w:rPr>
      </w:pPr>
      <w:r>
        <w:rPr>
          <w:rFonts w:ascii="Times New Roman" w:hAnsi="Times New Roman"/>
          <w:color w:val="000000"/>
          <w:sz w:val="18"/>
        </w:rPr>
        <w:t>    4.1. Ak pouzivatel klikne na datum, zobrazi sa v textovom editore vybrany zoznam jedal, ktore sa pripravili v dany den.</w:t>
      </w:r>
    </w:p>
    <w:p w:rsidR="00BF5E68" w:rsidRDefault="00BF5E68">
      <w:pPr>
        <w:outlineLvl w:val="0"/>
        <w:rPr>
          <w:rFonts w:ascii="Times New Roman" w:hAnsi="Times New Roman"/>
          <w:color w:val="000000"/>
          <w:sz w:val="18"/>
        </w:rPr>
      </w:pPr>
      <w:r>
        <w:rPr>
          <w:rFonts w:ascii="Times New Roman" w:hAnsi="Times New Roman"/>
          <w:color w:val="000000"/>
          <w:sz w:val="18"/>
        </w:rPr>
        <w:t>    4.2 Ak sa v dany den nevarilo, zobrazi sa upozornenie s touto spravou.</w:t>
      </w:r>
    </w:p>
    <w:p w:rsidR="00BF5E68" w:rsidRDefault="00BF5E68">
      <w:pPr>
        <w:outlineLvl w:val="0"/>
        <w:rPr>
          <w:rFonts w:ascii="Times New Roman" w:hAnsi="Times New Roman"/>
          <w:color w:val="000000"/>
          <w:sz w:val="18"/>
        </w:rPr>
      </w:pPr>
      <w:r>
        <w:rPr>
          <w:rFonts w:ascii="Times New Roman" w:hAnsi="Times New Roman"/>
          <w:color w:val="000000"/>
          <w:sz w:val="18"/>
        </w:rPr>
        <w:t>        4.2.1 Ak klikne na tlacidlo "Spat", opat sa vrati na zoznam datumov a uzivatel si moze zobrazit jedla z ineho dna.</w:t>
      </w:r>
    </w:p>
    <w:p w:rsidR="00BF5E68" w:rsidRDefault="00BF5E68">
      <w:pPr>
        <w:outlineLvl w:val="0"/>
        <w:rPr>
          <w:rFonts w:ascii="Times New Roman" w:hAnsi="Times New Roman"/>
          <w:color w:val="000000"/>
          <w:sz w:val="18"/>
        </w:rPr>
      </w:pPr>
      <w:r>
        <w:rPr>
          <w:rFonts w:ascii="Times New Roman" w:hAnsi="Times New Roman"/>
          <w:color w:val="000000"/>
          <w:sz w:val="18"/>
        </w:rPr>
        <w:t>5. Usecase konci, ked zakaznik klikne na tlacidlo "Navrat do hlavneho menu"</w:t>
      </w:r>
    </w:p>
    <w:p w:rsidR="00BF5E68" w:rsidRDefault="00BF5E68">
      <w:pPr>
        <w:outlineLvl w:val="0"/>
        <w:rPr>
          <w:rFonts w:ascii="Times New Roman" w:hAnsi="Times New Roman"/>
          <w:color w:val="000000"/>
          <w:sz w:val="20"/>
        </w:rPr>
      </w:pPr>
      <w:r>
        <w:rPr>
          <w:rFonts w:ascii="Times New Roman" w:hAnsi="Times New Roman"/>
          <w:color w:val="000000"/>
          <w:sz w:val="20"/>
        </w:rPr>
        <w:t xml:space="preserv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15" w:name="BKM_714E09BB_C374_4CD6_AEFE_6D3794E3D532"/>
      <w:bookmarkEnd w:id="115"/>
    </w:p>
    <w:p w:rsidR="00BF5E68" w:rsidRPr="000C6D41" w:rsidRDefault="00BF5E68">
      <w:pPr>
        <w:outlineLvl w:val="0"/>
        <w:rPr>
          <w:rFonts w:ascii="Times New Roman" w:hAnsi="Times New Roman"/>
          <w:sz w:val="20"/>
        </w:rPr>
      </w:pPr>
      <w:r w:rsidRPr="000C6D41">
        <w:rPr>
          <w:rFonts w:ascii="Calibri" w:hAnsi="Calibri"/>
          <w:color w:val="0080C0"/>
          <w:sz w:val="28"/>
        </w:rPr>
        <w:t>Zobrazenie zoznamu s adresami</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Rozvozca si moze zobrazit zoznam jedal spolu s adresami kam ich bude potrebne doviezt.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16" w:name="BKM_EC3C5789_7857_4F1C_A36D_FA7CBB220FF3"/>
      <w:bookmarkEnd w:id="116"/>
    </w:p>
    <w:p w:rsidR="00BF5E68" w:rsidRPr="000C6D41" w:rsidRDefault="00BF5E68">
      <w:pPr>
        <w:outlineLvl w:val="0"/>
        <w:rPr>
          <w:rFonts w:ascii="Times New Roman" w:hAnsi="Times New Roman"/>
          <w:sz w:val="20"/>
        </w:rPr>
      </w:pPr>
      <w:r w:rsidRPr="000C6D41">
        <w:rPr>
          <w:rFonts w:ascii="Calibri" w:hAnsi="Calibri"/>
          <w:color w:val="0080C0"/>
          <w:sz w:val="28"/>
        </w:rPr>
        <w:t>Zobrazenie zoznamu s jedlami</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Kuchar si moze zobrazit zoznam jedal ktore bude v dany den pripravovat.   </w:t>
      </w:r>
    </w:p>
    <w:p w:rsidR="00BF5E68" w:rsidRDefault="00BF5E68">
      <w:pPr>
        <w:outlineLvl w:val="0"/>
        <w:rPr>
          <w:rFonts w:ascii="Times New Roman" w:hAnsi="Times New Roman"/>
          <w:color w:val="000000"/>
          <w:sz w:val="20"/>
        </w:rPr>
      </w:pPr>
    </w:p>
    <w:p w:rsidR="00BF5E68" w:rsidRPr="000C6D41" w:rsidRDefault="00BF5E68">
      <w:pPr>
        <w:outlineLvl w:val="0"/>
        <w:rPr>
          <w:rFonts w:ascii="Times New Roman" w:hAnsi="Times New Roman"/>
          <w:sz w:val="20"/>
        </w:rPr>
      </w:pPr>
      <w:bookmarkStart w:id="117" w:name="BKM_265A3CAA_2BF9_4CEA_BD07_2F1724E93BA8"/>
      <w:bookmarkEnd w:id="117"/>
    </w:p>
    <w:p w:rsidR="00BF5E68" w:rsidRPr="000C6D41" w:rsidRDefault="00BF5E68">
      <w:pPr>
        <w:pStyle w:val="Nadpis5"/>
        <w:jc w:val="center"/>
        <w:rPr>
          <w:rFonts w:eastAsia="Times New Roman" w:cs="Arial"/>
          <w:bCs w:val="0"/>
        </w:rPr>
      </w:pPr>
      <w:bookmarkStart w:id="118" w:name="_Toc437529854"/>
      <w:r w:rsidRPr="000C6D41">
        <w:rPr>
          <w:rFonts w:eastAsia="Times New Roman" w:cs="Arial"/>
          <w:bCs w:val="0"/>
          <w:color w:val="004080"/>
        </w:rPr>
        <w:t>Mobilna aplikacia</w:t>
      </w:r>
      <w:bookmarkEnd w:id="118"/>
    </w:p>
    <w:p w:rsidR="00BF5E68" w:rsidRDefault="00BF5E68">
      <w:pPr>
        <w:pStyle w:val="Notes"/>
        <w:outlineLvl w:val="0"/>
        <w:rPr>
          <w:rFonts w:eastAsia="Times New Roman" w:cs="Arial"/>
          <w:color w:val="000000"/>
          <w:szCs w:val="24"/>
        </w:rPr>
      </w:pPr>
      <w:r w:rsidRPr="000C6D41">
        <w:rPr>
          <w:rFonts w:eastAsia="Times New Roman" w:cs="Arial"/>
          <w:szCs w:val="24"/>
        </w:rPr>
        <w:t xml:space="preserve">Aplikacia urcena pre zakaznika. </w:t>
      </w:r>
      <w:r>
        <w:rPr>
          <w:rFonts w:eastAsia="Times New Roman" w:cs="Arial"/>
          <w:szCs w:val="24"/>
          <w:lang w:val="en-AU"/>
        </w:rPr>
        <w:t>Zapisuje si do nej sportove aktivity a moze si zobrazovat jedalnicky.</w:t>
      </w:r>
    </w:p>
    <w:p w:rsidR="00BF5E68" w:rsidRDefault="00BF5E68">
      <w:pPr>
        <w:outlineLvl w:val="0"/>
        <w:rPr>
          <w:rFonts w:ascii="Times New Roman" w:hAnsi="Times New Roman"/>
          <w:sz w:val="20"/>
          <w:lang w:val="en-AU"/>
        </w:rPr>
      </w:pPr>
    </w:p>
    <w:p w:rsidR="00BF5E68" w:rsidRDefault="00BF5E68">
      <w:pPr>
        <w:outlineLvl w:val="0"/>
        <w:rPr>
          <w:rFonts w:ascii="Times New Roman" w:hAnsi="Times New Roman"/>
          <w:sz w:val="20"/>
          <w:lang w:val="en-AU"/>
        </w:rPr>
      </w:pPr>
      <w:bookmarkStart w:id="119" w:name="BKM_05A4047E_7633_46D4_885D_606A1675F613"/>
      <w:bookmarkEnd w:id="119"/>
    </w:p>
    <w:p w:rsidR="00BF5E68" w:rsidRDefault="00BF5E68">
      <w:pPr>
        <w:outlineLvl w:val="0"/>
        <w:rPr>
          <w:rFonts w:ascii="Times New Roman" w:hAnsi="Times New Roman"/>
          <w:color w:val="000000"/>
          <w:sz w:val="20"/>
        </w:rPr>
      </w:pPr>
      <w:r>
        <w:rPr>
          <w:rFonts w:ascii="Calibri" w:hAnsi="Calibri"/>
          <w:b/>
          <w:color w:val="004080"/>
          <w:sz w:val="28"/>
          <w:lang w:val="en-AU"/>
        </w:rPr>
        <w:t xml:space="preserve">Mobilna aplikacia </w:t>
      </w:r>
      <w:r>
        <w:rPr>
          <w:rFonts w:ascii="Calibri" w:hAnsi="Calibri"/>
          <w:b/>
          <w:color w:val="004080"/>
          <w:sz w:val="28"/>
        </w:rPr>
        <w:t xml:space="preserve">- </w:t>
      </w:r>
      <w:r>
        <w:rPr>
          <w:rFonts w:ascii="Calibri" w:hAnsi="Calibri"/>
          <w:b/>
          <w:color w:val="004080"/>
          <w:sz w:val="28"/>
          <w:lang w:val="en-AU"/>
        </w:rPr>
        <w:t>diagram</w:t>
      </w:r>
    </w:p>
    <w:p w:rsidR="00BF5E68" w:rsidRDefault="00BF5E68">
      <w:pPr>
        <w:pStyle w:val="DiagramImage"/>
        <w:outlineLvl w:val="0"/>
        <w:rPr>
          <w:rFonts w:eastAsia="Times New Roman" w:cs="Arial"/>
          <w:color w:val="4F81BC"/>
          <w:sz w:val="32"/>
        </w:rPr>
      </w:pPr>
      <w:r w:rsidRPr="00BF5E68">
        <w:rPr>
          <w:rFonts w:ascii="Arial" w:hAnsi="Arial" w:cs="Arial"/>
          <w:noProof/>
        </w:rPr>
        <w:drawing>
          <wp:inline distT="0" distB="0" distL="0" distR="0">
            <wp:extent cx="6076950" cy="3857625"/>
            <wp:effectExtent l="0" t="0" r="0" b="0"/>
            <wp:docPr id="18" name="Obrázo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76950" cy="3857625"/>
                    </a:xfrm>
                    <a:prstGeom prst="rect">
                      <a:avLst/>
                    </a:prstGeom>
                    <a:noFill/>
                    <a:ln>
                      <a:noFill/>
                    </a:ln>
                  </pic:spPr>
                </pic:pic>
              </a:graphicData>
            </a:graphic>
          </wp:inline>
        </w:drawing>
      </w:r>
    </w:p>
    <w:p w:rsidR="00BF5E68" w:rsidRDefault="00BF5E68">
      <w:pPr>
        <w:outlineLvl w:val="0"/>
        <w:rPr>
          <w:rFonts w:ascii="Times New Roman" w:hAnsi="Times New Roman"/>
          <w:color w:val="4F81BC"/>
          <w:sz w:val="20"/>
        </w:rPr>
      </w:pPr>
    </w:p>
    <w:p w:rsidR="00BF5E68" w:rsidRDefault="00BF5E68">
      <w:pPr>
        <w:pStyle w:val="DiagramLabel"/>
        <w:numPr>
          <w:ilvl w:val="0"/>
          <w:numId w:val="0"/>
        </w:numPr>
        <w:outlineLvl w:val="0"/>
        <w:rPr>
          <w:rFonts w:eastAsia="Times New Roman" w:cs="Arial"/>
          <w:color w:val="000000"/>
          <w:szCs w:val="24"/>
        </w:rPr>
      </w:pPr>
      <w:r>
        <w:rPr>
          <w:rFonts w:eastAsia="Times New Roman" w:cs="Arial"/>
          <w:color w:val="4F81BC"/>
          <w:szCs w:val="24"/>
        </w:rPr>
        <w:t xml:space="preserve">Obrazok 11: </w:t>
      </w:r>
      <w:r w:rsidRPr="000C6D41">
        <w:rPr>
          <w:rFonts w:eastAsia="Times New Roman" w:cs="Arial"/>
          <w:color w:val="000000"/>
          <w:szCs w:val="24"/>
        </w:rPr>
        <w:t xml:space="preserve">Mobilna aplikacia </w:t>
      </w:r>
    </w:p>
    <w:p w:rsidR="00BF5E68" w:rsidRPr="000C6D41" w:rsidRDefault="00BF5E68">
      <w:pPr>
        <w:outlineLvl w:val="0"/>
        <w:rPr>
          <w:rFonts w:ascii="Times New Roman" w:hAnsi="Times New Roman"/>
          <w:sz w:val="20"/>
        </w:rPr>
      </w:pPr>
    </w:p>
    <w:p w:rsidR="00BF5E68" w:rsidRDefault="00BF5E68">
      <w:pPr>
        <w:outlineLvl w:val="0"/>
        <w:rPr>
          <w:rFonts w:ascii="Times New Roman" w:hAnsi="Times New Roman"/>
          <w:color w:val="000000"/>
          <w:sz w:val="20"/>
        </w:rPr>
      </w:pPr>
      <w:bookmarkStart w:id="120" w:name="BKM_2A2D0DE0_501D_4016_B78A_676D26E5BF96"/>
      <w:bookmarkEnd w:id="120"/>
    </w:p>
    <w:p w:rsidR="00BF5E68" w:rsidRPr="000C6D41" w:rsidRDefault="00BF5E68">
      <w:pPr>
        <w:outlineLvl w:val="0"/>
        <w:rPr>
          <w:rFonts w:ascii="Times New Roman" w:hAnsi="Times New Roman"/>
          <w:sz w:val="20"/>
        </w:rPr>
      </w:pPr>
      <w:r w:rsidRPr="000C6D41">
        <w:rPr>
          <w:rFonts w:ascii="Calibri" w:hAnsi="Calibri"/>
          <w:color w:val="0080C0"/>
          <w:sz w:val="28"/>
        </w:rPr>
        <w:t>Manualne zadanie jedal</w:t>
      </w:r>
    </w:p>
    <w:p w:rsidR="00BF5E68" w:rsidRDefault="00BF5E68">
      <w:pPr>
        <w:outlineLvl w:val="0"/>
        <w:rPr>
          <w:rFonts w:ascii="Times New Roman" w:hAnsi="Times New Roman"/>
          <w:color w:val="000000"/>
          <w:sz w:val="20"/>
        </w:rPr>
      </w:pPr>
      <w:r w:rsidRPr="000C6D41">
        <w:rPr>
          <w:rFonts w:ascii="Times New Roman" w:hAnsi="Times New Roman"/>
          <w:sz w:val="20"/>
        </w:rPr>
        <w:lastRenderedPageBreak/>
        <w:t xml:space="preserve">Pocas dni, ktore sa zakaznik z lubovolneho dovodu nestravoval v stravovacom zariadeni, zakaznik pravdepodobne jedol tak ci tak. Jedla ktore prijal musi do aplikacie zapisat, aby sa zobrali do uvahy pri vytvarani jedalnickov so zohladnenim na jeho ciel na nasledujuce dni, ked sa bude opat stravovat v zariadeni. Tatisto musi zadat jedla, ak nejake zjedol naviac ked stravu odhlasenu nemal.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21" w:name="BKM_FB731745_56C6_453E_B112_5109BA96D60B"/>
      <w:bookmarkEnd w:id="121"/>
    </w:p>
    <w:p w:rsidR="00BF5E68" w:rsidRPr="000C6D41" w:rsidRDefault="00BF5E68">
      <w:pPr>
        <w:outlineLvl w:val="0"/>
        <w:rPr>
          <w:rFonts w:ascii="Times New Roman" w:hAnsi="Times New Roman"/>
          <w:sz w:val="20"/>
        </w:rPr>
      </w:pPr>
      <w:r w:rsidRPr="000C6D41">
        <w:rPr>
          <w:rFonts w:ascii="Calibri" w:hAnsi="Calibri"/>
          <w:color w:val="0080C0"/>
          <w:sz w:val="28"/>
        </w:rPr>
        <w:t>Odhlasenie stravovania</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Ak bude zakaznik vopred vediet ze niektore dni nebude mat o stravovanie zaujem, moze si to v aplikacii nahlasit V tieto dni mu jedlo nebude dovezene.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22" w:name="BKM_E560F976_7BB2_4B60_916C_B9A53226255B"/>
      <w:bookmarkEnd w:id="122"/>
    </w:p>
    <w:p w:rsidR="00BF5E68" w:rsidRPr="000C6D41" w:rsidRDefault="00BF5E68">
      <w:pPr>
        <w:outlineLvl w:val="0"/>
        <w:rPr>
          <w:rFonts w:ascii="Times New Roman" w:hAnsi="Times New Roman"/>
          <w:sz w:val="20"/>
        </w:rPr>
      </w:pPr>
      <w:r w:rsidRPr="000C6D41">
        <w:rPr>
          <w:rFonts w:ascii="Calibri" w:hAnsi="Calibri"/>
          <w:color w:val="0080C0"/>
          <w:sz w:val="28"/>
        </w:rPr>
        <w:t>Vylucenie surovin</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Zakaznik si smie urcit suroviny z ktorych sa mozu, respetktivne nesmu jedla zhotovovat (nema ich rad, je na ne alergicky, atd).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23" w:name="BKM_33C35C43_0D7F_4A95_964C_63CE2D6C3E8C"/>
      <w:bookmarkEnd w:id="123"/>
    </w:p>
    <w:p w:rsidR="00BF5E68" w:rsidRPr="000C6D41" w:rsidRDefault="00BF5E68">
      <w:pPr>
        <w:outlineLvl w:val="0"/>
        <w:rPr>
          <w:rFonts w:ascii="Times New Roman" w:hAnsi="Times New Roman"/>
          <w:sz w:val="20"/>
        </w:rPr>
      </w:pPr>
      <w:r w:rsidRPr="000C6D41">
        <w:rPr>
          <w:rFonts w:ascii="Calibri" w:hAnsi="Calibri"/>
          <w:color w:val="0080C0"/>
          <w:sz w:val="28"/>
        </w:rPr>
        <w:t>Zadanie vstupnych udajov</w:t>
      </w:r>
    </w:p>
    <w:p w:rsidR="00BF5E68" w:rsidRDefault="00BF5E68">
      <w:pPr>
        <w:outlineLvl w:val="0"/>
        <w:rPr>
          <w:rFonts w:ascii="Times New Roman" w:hAnsi="Times New Roman"/>
          <w:color w:val="000000"/>
          <w:sz w:val="20"/>
        </w:rPr>
      </w:pPr>
      <w:r w:rsidRPr="000C6D41">
        <w:rPr>
          <w:rFonts w:ascii="Times New Roman" w:hAnsi="Times New Roman"/>
          <w:sz w:val="20"/>
        </w:rPr>
        <w:t>Zakaznik si zada do aplikacie svoje udaje (pohlavie, vyska, vaha, meno, priezvisko, telefonne cislo), svoj ciel (chudnutie, priberanie, rast svalovej hmoty) a adresu kde si bude zelat dovazat jedlo. Moze si urcit aj zakazane suroviny. Udaje zadava pri prvom pouziti.</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p>
    <w:p w:rsidR="00BF5E68" w:rsidRDefault="00BF5E68">
      <w:pPr>
        <w:pStyle w:val="TableTextNormal"/>
        <w:ind w:left="0"/>
        <w:outlineLvl w:val="0"/>
        <w:rPr>
          <w:rFonts w:eastAsia="Times New Roman" w:cs="Arial"/>
          <w:color w:val="000000"/>
          <w:szCs w:val="24"/>
          <w:lang w:val="en-AU"/>
        </w:rPr>
      </w:pPr>
      <w:r w:rsidRPr="00BF5E68">
        <w:rPr>
          <w:rFonts w:ascii="Arial" w:hAnsi="Arial" w:cs="Arial"/>
          <w:noProof/>
          <w:sz w:val="24"/>
          <w:szCs w:val="24"/>
        </w:rPr>
        <w:drawing>
          <wp:inline distT="0" distB="0" distL="0" distR="0">
            <wp:extent cx="114300" cy="114300"/>
            <wp:effectExtent l="0" t="0" r="0" b="0"/>
            <wp:docPr id="19" name="Obrázo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color w:val="000000"/>
          <w:szCs w:val="24"/>
          <w:lang w:val="en-AU"/>
        </w:rPr>
        <w:t xml:space="preserve">  </w:t>
      </w:r>
      <w:r>
        <w:rPr>
          <w:rFonts w:ascii="Calibri" w:hAnsi="Calibri" w:cs="Arial"/>
          <w:color w:val="000000"/>
          <w:szCs w:val="24"/>
          <w:lang w:val="en-AU"/>
        </w:rPr>
        <w:t>Pre-condition</w:t>
      </w:r>
      <w:r>
        <w:rPr>
          <w:rFonts w:ascii="Calibri" w:hAnsi="Calibri" w:cs="Arial"/>
          <w:color w:val="000000"/>
          <w:szCs w:val="24"/>
        </w:rPr>
        <w:t xml:space="preserve"> -</w:t>
      </w:r>
      <w:r>
        <w:rPr>
          <w:rFonts w:ascii="Calibri" w:hAnsi="Calibri" w:cs="Arial"/>
          <w:color w:val="000000"/>
          <w:szCs w:val="24"/>
          <w:lang w:val="en-AU"/>
        </w:rPr>
        <w:t xml:space="preserve"> Prve spustenie</w:t>
      </w:r>
    </w:p>
    <w:p w:rsidR="00BF5E68" w:rsidRDefault="00BF5E68">
      <w:pPr>
        <w:pStyle w:val="TableTextNormal"/>
        <w:outlineLvl w:val="0"/>
        <w:rPr>
          <w:rFonts w:eastAsia="Times New Roman" w:cs="Arial"/>
          <w:color w:val="000000"/>
          <w:szCs w:val="24"/>
          <w:lang w:val="en-AU"/>
        </w:rPr>
      </w:pPr>
    </w:p>
    <w:p w:rsidR="00BF5E68" w:rsidRDefault="00BF5E68">
      <w:pPr>
        <w:outlineLvl w:val="0"/>
        <w:rPr>
          <w:rFonts w:ascii="Times New Roman" w:hAnsi="Times New Roman"/>
          <w:color w:val="000000"/>
          <w:sz w:val="20"/>
        </w:rPr>
      </w:pPr>
      <w:r>
        <w:rPr>
          <w:rFonts w:ascii="Times New Roman" w:hAnsi="Times New Roman"/>
          <w:color w:val="000000"/>
          <w:sz w:val="18"/>
          <w:lang w:val="en-AU"/>
        </w:rPr>
        <w:t>UseCase sa vykona, len ak aplikacia bola spustena na mobile noveho zakaznika prvy krat.</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p>
    <w:p w:rsidR="00BF5E68" w:rsidRPr="000C6D41" w:rsidRDefault="00BF5E68">
      <w:pPr>
        <w:pStyle w:val="TableTextNormal"/>
        <w:ind w:left="0"/>
        <w:outlineLvl w:val="0"/>
        <w:rPr>
          <w:rFonts w:eastAsia="Times New Roman" w:cs="Arial"/>
          <w:color w:val="000000"/>
          <w:szCs w:val="24"/>
        </w:rPr>
      </w:pPr>
      <w:r w:rsidRPr="00BF5E68">
        <w:rPr>
          <w:rFonts w:ascii="Arial" w:hAnsi="Arial" w:cs="Arial"/>
          <w:noProof/>
          <w:sz w:val="24"/>
          <w:szCs w:val="24"/>
        </w:rPr>
        <w:drawing>
          <wp:inline distT="0" distB="0" distL="0" distR="0">
            <wp:extent cx="114300" cy="114300"/>
            <wp:effectExtent l="0" t="0" r="0" b="0"/>
            <wp:docPr id="20" name="Obrázo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0C6D41">
        <w:rPr>
          <w:rFonts w:eastAsia="Times New Roman" w:cs="Arial"/>
          <w:color w:val="000000"/>
          <w:szCs w:val="24"/>
        </w:rPr>
        <w:t xml:space="preserve">  </w:t>
      </w:r>
      <w:r w:rsidRPr="000C6D41">
        <w:rPr>
          <w:rFonts w:ascii="Calibri" w:hAnsi="Calibri" w:cs="Arial"/>
          <w:color w:val="000000"/>
          <w:szCs w:val="24"/>
        </w:rPr>
        <w:t>Post-condition</w:t>
      </w:r>
      <w:r>
        <w:rPr>
          <w:rFonts w:ascii="Calibri" w:hAnsi="Calibri" w:cs="Arial"/>
          <w:color w:val="000000"/>
          <w:szCs w:val="24"/>
        </w:rPr>
        <w:t xml:space="preserve"> -</w:t>
      </w:r>
      <w:r w:rsidRPr="000C6D41">
        <w:rPr>
          <w:rFonts w:ascii="Calibri" w:hAnsi="Calibri" w:cs="Arial"/>
          <w:color w:val="000000"/>
          <w:szCs w:val="24"/>
        </w:rPr>
        <w:t xml:space="preserve"> Vsetky udaje vyplnene</w:t>
      </w:r>
    </w:p>
    <w:p w:rsidR="00BF5E68" w:rsidRPr="000C6D41" w:rsidRDefault="00BF5E68">
      <w:pPr>
        <w:pStyle w:val="TableTextNormal"/>
        <w:outlineLvl w:val="0"/>
        <w:rPr>
          <w:rFonts w:eastAsia="Times New Roman" w:cs="Arial"/>
          <w:color w:val="000000"/>
          <w:szCs w:val="24"/>
        </w:rPr>
      </w:pPr>
    </w:p>
    <w:p w:rsidR="00BF5E68" w:rsidRDefault="00BF5E68">
      <w:pPr>
        <w:outlineLvl w:val="0"/>
        <w:rPr>
          <w:rFonts w:ascii="Times New Roman" w:hAnsi="Times New Roman"/>
          <w:color w:val="000000"/>
          <w:sz w:val="20"/>
        </w:rPr>
      </w:pPr>
      <w:r w:rsidRPr="000C6D41">
        <w:rPr>
          <w:rFonts w:ascii="Times New Roman" w:hAnsi="Times New Roman"/>
          <w:color w:val="000000"/>
          <w:sz w:val="18"/>
        </w:rPr>
        <w:t>Na konci vykonania scenara su vyplnene a ulozene vsetky ziadane udaje.</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p>
    <w:p w:rsidR="00BF5E68" w:rsidRPr="000C6D41" w:rsidRDefault="00BF5E68">
      <w:pPr>
        <w:pStyle w:val="TableTextNormal"/>
        <w:ind w:left="0"/>
        <w:outlineLvl w:val="0"/>
        <w:rPr>
          <w:rFonts w:ascii="Calibri" w:hAnsi="Calibri" w:cs="Arial"/>
          <w:color w:val="000000"/>
          <w:szCs w:val="24"/>
        </w:rPr>
      </w:pPr>
      <w:r w:rsidRPr="00BF5E68">
        <w:rPr>
          <w:rFonts w:ascii="Arial" w:hAnsi="Arial" w:cs="Arial"/>
          <w:noProof/>
          <w:sz w:val="24"/>
          <w:szCs w:val="24"/>
        </w:rPr>
        <w:drawing>
          <wp:inline distT="0" distB="0" distL="0" distR="0">
            <wp:extent cx="114300" cy="114300"/>
            <wp:effectExtent l="0" t="0" r="0" b="0"/>
            <wp:docPr id="21" name="Obrázo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0C6D41">
        <w:rPr>
          <w:rFonts w:eastAsia="Times New Roman" w:cs="Arial"/>
          <w:color w:val="000000"/>
          <w:szCs w:val="24"/>
        </w:rPr>
        <w:t xml:space="preserve"> </w:t>
      </w:r>
      <w:r w:rsidRPr="000C6D41">
        <w:rPr>
          <w:rFonts w:ascii="Calibri" w:hAnsi="Calibri" w:cs="Arial"/>
          <w:color w:val="000000"/>
          <w:szCs w:val="24"/>
        </w:rPr>
        <w:t xml:space="preserve"> Basic Path </w:t>
      </w:r>
      <w:r>
        <w:rPr>
          <w:rFonts w:ascii="Calibri" w:hAnsi="Calibri" w:cs="Arial"/>
          <w:color w:val="000000"/>
          <w:szCs w:val="24"/>
        </w:rPr>
        <w:t>-</w:t>
      </w:r>
      <w:r w:rsidRPr="000C6D41">
        <w:rPr>
          <w:rFonts w:ascii="Calibri" w:hAnsi="Calibri" w:cs="Arial"/>
          <w:color w:val="000000"/>
          <w:szCs w:val="24"/>
        </w:rPr>
        <w:t xml:space="preserve"> Zadanie vstupnych udajov</w:t>
      </w:r>
    </w:p>
    <w:p w:rsidR="00BF5E68" w:rsidRPr="000C6D41" w:rsidRDefault="00BF5E68">
      <w:pPr>
        <w:pStyle w:val="TableTextNormal"/>
        <w:outlineLvl w:val="0"/>
        <w:rPr>
          <w:rFonts w:eastAsia="Times New Roman" w:cs="Arial"/>
          <w:color w:val="000000"/>
          <w:szCs w:val="24"/>
        </w:rPr>
      </w:pPr>
    </w:p>
    <w:p w:rsidR="00BF5E68" w:rsidRDefault="00BF5E68">
      <w:pPr>
        <w:outlineLvl w:val="0"/>
        <w:rPr>
          <w:rFonts w:ascii="Times New Roman" w:hAnsi="Times New Roman"/>
          <w:color w:val="000000"/>
          <w:sz w:val="18"/>
        </w:rPr>
      </w:pPr>
      <w:r>
        <w:rPr>
          <w:rFonts w:ascii="Times New Roman" w:hAnsi="Times New Roman"/>
          <w:color w:val="000000"/>
          <w:sz w:val="18"/>
        </w:rPr>
        <w:t>1. UseCase zacina, ked zakaznik zapne aplikaciu.</w:t>
      </w:r>
    </w:p>
    <w:p w:rsidR="00BF5E68" w:rsidRDefault="00BF5E68">
      <w:pPr>
        <w:outlineLvl w:val="0"/>
        <w:rPr>
          <w:rFonts w:ascii="Times New Roman" w:hAnsi="Times New Roman"/>
          <w:color w:val="000000"/>
          <w:sz w:val="18"/>
        </w:rPr>
      </w:pPr>
      <w:r>
        <w:rPr>
          <w:rFonts w:ascii="Times New Roman" w:hAnsi="Times New Roman"/>
          <w:color w:val="000000"/>
          <w:sz w:val="18"/>
        </w:rPr>
        <w:t>2. Aplikacia poziada zakaznika, aby postupne vyplnil svoje osobne udaje - zobrazi mu formular, kde do jednotlivych textovych poli zada.</w:t>
      </w:r>
    </w:p>
    <w:p w:rsidR="00BF5E68" w:rsidRDefault="00BF5E68">
      <w:pPr>
        <w:outlineLvl w:val="0"/>
        <w:rPr>
          <w:rFonts w:ascii="Times New Roman" w:hAnsi="Times New Roman"/>
          <w:color w:val="000000"/>
          <w:sz w:val="18"/>
        </w:rPr>
      </w:pPr>
      <w:r>
        <w:rPr>
          <w:rFonts w:ascii="Times New Roman" w:hAnsi="Times New Roman"/>
          <w:color w:val="000000"/>
          <w:sz w:val="18"/>
        </w:rPr>
        <w:t>    2.1 Zakaznik zada meno a priezvisko</w:t>
      </w:r>
    </w:p>
    <w:p w:rsidR="00BF5E68" w:rsidRDefault="00BF5E68">
      <w:pPr>
        <w:outlineLvl w:val="0"/>
        <w:rPr>
          <w:rFonts w:ascii="Times New Roman" w:hAnsi="Times New Roman"/>
          <w:color w:val="000000"/>
          <w:sz w:val="18"/>
        </w:rPr>
      </w:pPr>
      <w:r>
        <w:rPr>
          <w:rFonts w:ascii="Times New Roman" w:hAnsi="Times New Roman"/>
          <w:color w:val="000000"/>
          <w:sz w:val="18"/>
        </w:rPr>
        <w:t>    2.2 Zakaznik zada adresu kde chce dovazat jedlo</w:t>
      </w:r>
    </w:p>
    <w:p w:rsidR="00BF5E68" w:rsidRDefault="00BF5E68">
      <w:pPr>
        <w:outlineLvl w:val="0"/>
        <w:rPr>
          <w:rFonts w:ascii="Times New Roman" w:hAnsi="Times New Roman"/>
          <w:color w:val="000000"/>
          <w:sz w:val="18"/>
        </w:rPr>
      </w:pPr>
      <w:r>
        <w:rPr>
          <w:rFonts w:ascii="Times New Roman" w:hAnsi="Times New Roman"/>
          <w:color w:val="000000"/>
          <w:sz w:val="18"/>
        </w:rPr>
        <w:t>    2.4. Zakaznik zada telefonne cislo na kontakt s vydajnou</w:t>
      </w:r>
    </w:p>
    <w:p w:rsidR="00BF5E68" w:rsidRDefault="00BF5E68">
      <w:pPr>
        <w:outlineLvl w:val="0"/>
        <w:rPr>
          <w:rFonts w:ascii="Times New Roman" w:hAnsi="Times New Roman"/>
          <w:color w:val="000000"/>
          <w:sz w:val="18"/>
        </w:rPr>
      </w:pPr>
      <w:r>
        <w:rPr>
          <w:rFonts w:ascii="Times New Roman" w:hAnsi="Times New Roman"/>
          <w:color w:val="000000"/>
          <w:sz w:val="18"/>
        </w:rPr>
        <w:t>    2.5. Zakaznik zada svoje pohlavie, vysku a vahu.</w:t>
      </w:r>
    </w:p>
    <w:p w:rsidR="00BF5E68" w:rsidRDefault="00BF5E68">
      <w:pPr>
        <w:outlineLvl w:val="0"/>
        <w:rPr>
          <w:rFonts w:ascii="Times New Roman" w:hAnsi="Times New Roman"/>
          <w:color w:val="000000"/>
          <w:sz w:val="18"/>
        </w:rPr>
      </w:pPr>
      <w:r>
        <w:rPr>
          <w:rFonts w:ascii="Times New Roman" w:hAnsi="Times New Roman"/>
          <w:color w:val="000000"/>
          <w:sz w:val="18"/>
        </w:rPr>
        <w:t xml:space="preserve">    2.6. Zakaznik zada svoj ciel - chudnutie, priberanie, rast svalovej hmoty    </w:t>
      </w:r>
    </w:p>
    <w:p w:rsidR="00BF5E68" w:rsidRDefault="00BF5E68">
      <w:pPr>
        <w:outlineLvl w:val="0"/>
        <w:rPr>
          <w:rFonts w:ascii="Times New Roman" w:hAnsi="Times New Roman"/>
          <w:color w:val="000000"/>
          <w:sz w:val="18"/>
        </w:rPr>
      </w:pPr>
      <w:r>
        <w:rPr>
          <w:rFonts w:ascii="Times New Roman" w:hAnsi="Times New Roman"/>
          <w:color w:val="000000"/>
          <w:sz w:val="18"/>
        </w:rPr>
        <w:t>3. Zakaznik klikne na tlacidlo "Odoslat".</w:t>
      </w:r>
    </w:p>
    <w:p w:rsidR="00BF5E68" w:rsidRDefault="00BF5E68">
      <w:pPr>
        <w:outlineLvl w:val="0"/>
        <w:rPr>
          <w:rFonts w:ascii="Times New Roman" w:hAnsi="Times New Roman"/>
          <w:color w:val="000000"/>
          <w:sz w:val="18"/>
        </w:rPr>
      </w:pPr>
      <w:r>
        <w:rPr>
          <w:rFonts w:ascii="Times New Roman" w:hAnsi="Times New Roman"/>
          <w:color w:val="000000"/>
          <w:sz w:val="18"/>
        </w:rPr>
        <w:t>   3.1. Ak bol niektory udaj chybny, aplikacia ho upozorni a poziada ho o opravu.</w:t>
      </w:r>
    </w:p>
    <w:p w:rsidR="00BF5E68" w:rsidRDefault="00BF5E68">
      <w:pPr>
        <w:outlineLvl w:val="0"/>
        <w:rPr>
          <w:rFonts w:ascii="Times New Roman" w:hAnsi="Times New Roman"/>
          <w:color w:val="000000"/>
          <w:sz w:val="18"/>
        </w:rPr>
      </w:pPr>
      <w:r>
        <w:rPr>
          <w:rFonts w:ascii="Times New Roman" w:hAnsi="Times New Roman"/>
          <w:color w:val="000000"/>
          <w:sz w:val="18"/>
        </w:rPr>
        <w:t>4. Aplikacia ulozi udaju a odosle ich do vydajne.</w:t>
      </w:r>
    </w:p>
    <w:p w:rsidR="00BF5E68" w:rsidRDefault="00BF5E68">
      <w:pPr>
        <w:outlineLvl w:val="0"/>
        <w:rPr>
          <w:rFonts w:ascii="Times New Roman" w:hAnsi="Times New Roman"/>
          <w:color w:val="000000"/>
          <w:sz w:val="20"/>
        </w:rPr>
      </w:pPr>
      <w:r>
        <w:rPr>
          <w:rFonts w:ascii="Times New Roman" w:hAnsi="Times New Roman"/>
          <w:color w:val="000000"/>
          <w:sz w:val="20"/>
        </w:rPr>
        <w:t xml:space="preserv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24" w:name="BKM_45C0EBD9_8890_4370_BB38_94ED062DD910"/>
      <w:bookmarkEnd w:id="124"/>
    </w:p>
    <w:p w:rsidR="00BF5E68" w:rsidRPr="000C6D41" w:rsidRDefault="00BF5E68">
      <w:pPr>
        <w:outlineLvl w:val="0"/>
        <w:rPr>
          <w:rFonts w:ascii="Times New Roman" w:hAnsi="Times New Roman"/>
          <w:sz w:val="20"/>
        </w:rPr>
      </w:pPr>
      <w:r w:rsidRPr="000C6D41">
        <w:rPr>
          <w:rFonts w:ascii="Calibri" w:hAnsi="Calibri"/>
          <w:color w:val="0080C0"/>
          <w:sz w:val="28"/>
        </w:rPr>
        <w:t>Zapisovanie sportovych aktivit</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Aplikacia zobrazi zoznam moznych druhov sportovych aktivit. Zakaznik zaskrtne aktivity ktore vykonal a zada aj cas trvania danej aktivity. Ak zakaznik pocas dna ziadne udaje neprida, aplikacia mu vzdy vecer v zadanom case vyhodi upozornenie aby tak spravil.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25" w:name="BKM_4F0C8858_FDD2_4E8B_AED6_D552F8E0EAD4"/>
      <w:bookmarkEnd w:id="125"/>
    </w:p>
    <w:p w:rsidR="00BF5E68" w:rsidRPr="000C6D41" w:rsidRDefault="00BF5E68">
      <w:pPr>
        <w:outlineLvl w:val="0"/>
        <w:rPr>
          <w:rFonts w:ascii="Times New Roman" w:hAnsi="Times New Roman"/>
          <w:sz w:val="20"/>
        </w:rPr>
      </w:pPr>
      <w:r w:rsidRPr="000C6D41">
        <w:rPr>
          <w:rFonts w:ascii="Calibri" w:hAnsi="Calibri"/>
          <w:color w:val="0080C0"/>
          <w:sz w:val="28"/>
        </w:rPr>
        <w:t>Zaregistrovanie sa</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Aby mohol zakaznik vyuzivat stravovacie sluzby, musi zaregistrovat prostrednictvom aplikacie. Po upesnej registracii sa po opatvnom zapnuti uz nemusi prihlasovat, aplikacia si ho zapamata.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26" w:name="BKM_A7A154FE_FFC6_45F5_AF23_2B0FCACE327C"/>
      <w:bookmarkEnd w:id="126"/>
    </w:p>
    <w:p w:rsidR="00BF5E68" w:rsidRPr="000C6D41" w:rsidRDefault="00BF5E68">
      <w:pPr>
        <w:outlineLvl w:val="0"/>
        <w:rPr>
          <w:rFonts w:ascii="Times New Roman" w:hAnsi="Times New Roman"/>
          <w:sz w:val="20"/>
        </w:rPr>
      </w:pPr>
      <w:r w:rsidRPr="000C6D41">
        <w:rPr>
          <w:rFonts w:ascii="Calibri" w:hAnsi="Calibri"/>
          <w:color w:val="0080C0"/>
          <w:sz w:val="28"/>
        </w:rPr>
        <w:t>Zmena udajov</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 Zakaznik si moze zmenit svoje udaje ktore zadal pri registracii, napriklad ked sa mu zmeni adresa lebo sa prestahoval </w:t>
      </w:r>
      <w:r w:rsidRPr="000C6D41">
        <w:rPr>
          <w:rFonts w:ascii="Times New Roman" w:hAnsi="Times New Roman"/>
          <w:sz w:val="20"/>
        </w:rPr>
        <w:lastRenderedPageBreak/>
        <w:t xml:space="preserve">alebo ked si zmeni telefonne cislo. a pod.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27" w:name="BKM_C43B528C_4427_410A_B7FB_FC677908DF0F"/>
      <w:bookmarkEnd w:id="127"/>
    </w:p>
    <w:p w:rsidR="00BF5E68" w:rsidRPr="000C6D41" w:rsidRDefault="00BF5E68">
      <w:pPr>
        <w:outlineLvl w:val="0"/>
        <w:rPr>
          <w:rFonts w:ascii="Times New Roman" w:hAnsi="Times New Roman"/>
          <w:sz w:val="20"/>
        </w:rPr>
      </w:pPr>
      <w:r w:rsidRPr="000C6D41">
        <w:rPr>
          <w:rFonts w:ascii="Calibri" w:hAnsi="Calibri"/>
          <w:color w:val="0080C0"/>
          <w:sz w:val="28"/>
        </w:rPr>
        <w:t>Zobrazenie jedalnicka</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Zakaznik si moze zobrazit zoznam jedal na vybrany den, avsak nemoze donho nijako zasahovat.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28" w:name="BKM_7330942B_9EB8_4BBC_AA9B_80102CD9E411"/>
      <w:bookmarkEnd w:id="128"/>
    </w:p>
    <w:p w:rsidR="00BF5E68" w:rsidRPr="000C6D41" w:rsidRDefault="00BF5E68">
      <w:pPr>
        <w:outlineLvl w:val="0"/>
        <w:rPr>
          <w:rFonts w:ascii="Times New Roman" w:hAnsi="Times New Roman"/>
          <w:sz w:val="20"/>
        </w:rPr>
      </w:pPr>
      <w:r w:rsidRPr="000C6D41">
        <w:rPr>
          <w:rFonts w:ascii="Calibri" w:hAnsi="Calibri"/>
          <w:color w:val="0080C0"/>
          <w:sz w:val="28"/>
        </w:rPr>
        <w:t>Zobrazenie sportovych aktivit</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Aplikacia si pamata vsetky vykonane sportove aktivity. Zakaznik si moze zobrazit historiu tychto aktivit za nim zadane obdobie.   </w:t>
      </w:r>
      <w:r>
        <w:rPr>
          <w:rFonts w:ascii="Times New Roman" w:hAnsi="Times New Roman"/>
          <w:color w:val="000000"/>
          <w:sz w:val="20"/>
        </w:rPr>
        <w:t xml:space="preserve">      </w:t>
      </w:r>
    </w:p>
    <w:p w:rsidR="00BF5E68" w:rsidRDefault="00BF5E68">
      <w:pPr>
        <w:outlineLvl w:val="0"/>
        <w:rPr>
          <w:rFonts w:ascii="Times New Roman" w:hAnsi="Times New Roman"/>
          <w:color w:val="000000"/>
          <w:sz w:val="20"/>
        </w:rPr>
      </w:pPr>
    </w:p>
    <w:p w:rsidR="00BF5E68" w:rsidRPr="000C6D41" w:rsidRDefault="00BF5E68">
      <w:pPr>
        <w:outlineLvl w:val="0"/>
        <w:rPr>
          <w:rFonts w:ascii="Times New Roman" w:hAnsi="Times New Roman"/>
          <w:sz w:val="20"/>
        </w:rPr>
      </w:pPr>
      <w:bookmarkStart w:id="129" w:name="ANALÝZA_A_NÁVRH"/>
      <w:bookmarkStart w:id="130" w:name="BKM_56877B3E_25B7_47F2_8449_0D135BA2E647"/>
      <w:bookmarkEnd w:id="129"/>
      <w:bookmarkEnd w:id="130"/>
    </w:p>
    <w:p w:rsidR="00BF5E68" w:rsidRDefault="009F00F8">
      <w:pPr>
        <w:pStyle w:val="Nadpis2"/>
        <w:jc w:val="center"/>
        <w:rPr>
          <w:rFonts w:eastAsia="Times New Roman" w:cs="Arial"/>
          <w:bCs w:val="0"/>
          <w:szCs w:val="24"/>
          <w:lang w:val="en-AU"/>
        </w:rPr>
      </w:pPr>
      <w:r w:rsidRPr="000C6D41">
        <w:rPr>
          <w:rFonts w:eastAsia="Times New Roman" w:cs="Arial"/>
          <w:bCs w:val="0"/>
          <w:color w:val="004080"/>
          <w:szCs w:val="24"/>
        </w:rPr>
        <w:br w:type="page"/>
      </w:r>
      <w:bookmarkStart w:id="131" w:name="_Toc437529855"/>
      <w:r w:rsidR="00BF5E68" w:rsidRPr="00174531">
        <w:rPr>
          <w:rFonts w:eastAsia="Times New Roman" w:cs="Arial"/>
          <w:bCs w:val="0"/>
          <w:color w:val="004080"/>
          <w:sz w:val="40"/>
          <w:szCs w:val="24"/>
          <w:lang w:val="en-AU"/>
        </w:rPr>
        <w:lastRenderedPageBreak/>
        <w:t>Analýza a návrh</w:t>
      </w:r>
      <w:bookmarkEnd w:id="131"/>
    </w:p>
    <w:p w:rsidR="00BF5E68" w:rsidRDefault="00BF5E68">
      <w:pPr>
        <w:pStyle w:val="Notes"/>
        <w:outlineLvl w:val="0"/>
        <w:rPr>
          <w:rFonts w:eastAsia="Times New Roman" w:cs="Arial"/>
          <w:color w:val="000000"/>
          <w:szCs w:val="24"/>
        </w:rPr>
      </w:pPr>
    </w:p>
    <w:p w:rsidR="00BF5E68" w:rsidRDefault="00BF5E68">
      <w:pPr>
        <w:outlineLvl w:val="0"/>
        <w:rPr>
          <w:rFonts w:ascii="Times New Roman" w:hAnsi="Times New Roman"/>
          <w:sz w:val="20"/>
          <w:lang w:val="en-AU"/>
        </w:rPr>
      </w:pPr>
    </w:p>
    <w:p w:rsidR="00BF5E68" w:rsidRDefault="00BF5E68">
      <w:pPr>
        <w:pStyle w:val="Nadpis3"/>
        <w:jc w:val="center"/>
        <w:rPr>
          <w:rFonts w:eastAsia="Times New Roman" w:cs="Arial"/>
          <w:bCs w:val="0"/>
          <w:szCs w:val="24"/>
          <w:lang w:val="en-AU"/>
        </w:rPr>
      </w:pPr>
      <w:bookmarkStart w:id="132" w:name="MODEL_ANALÝZY"/>
      <w:bookmarkStart w:id="133" w:name="BKM_85E7E38E_43C0_4F4A_B159_787A93BD2852"/>
      <w:bookmarkStart w:id="134" w:name="_Toc437529856"/>
      <w:bookmarkEnd w:id="132"/>
      <w:bookmarkEnd w:id="133"/>
      <w:r>
        <w:rPr>
          <w:rFonts w:eastAsia="Times New Roman" w:cs="Arial"/>
          <w:bCs w:val="0"/>
          <w:color w:val="004080"/>
          <w:szCs w:val="24"/>
          <w:lang w:val="en-AU"/>
        </w:rPr>
        <w:t>Model analýzy</w:t>
      </w:r>
      <w:bookmarkEnd w:id="134"/>
    </w:p>
    <w:p w:rsidR="00BF5E68" w:rsidRDefault="00BF5E68">
      <w:pPr>
        <w:pStyle w:val="Notes"/>
        <w:outlineLvl w:val="0"/>
        <w:rPr>
          <w:rFonts w:eastAsia="Times New Roman" w:cs="Arial"/>
          <w:color w:val="000000"/>
          <w:szCs w:val="24"/>
        </w:rPr>
      </w:pPr>
    </w:p>
    <w:p w:rsidR="00BF5E68" w:rsidRDefault="00BF5E68">
      <w:pPr>
        <w:outlineLvl w:val="0"/>
        <w:rPr>
          <w:rFonts w:ascii="Times New Roman" w:hAnsi="Times New Roman"/>
          <w:sz w:val="20"/>
          <w:lang w:val="en-AU"/>
        </w:rPr>
      </w:pPr>
    </w:p>
    <w:p w:rsidR="00BF5E68" w:rsidRDefault="00BF5E68">
      <w:pPr>
        <w:pStyle w:val="Nadpis4"/>
        <w:jc w:val="center"/>
        <w:rPr>
          <w:rFonts w:eastAsia="Times New Roman" w:cs="Arial"/>
          <w:bCs w:val="0"/>
          <w:iCs w:val="0"/>
          <w:szCs w:val="24"/>
          <w:lang w:val="en-AU"/>
        </w:rPr>
      </w:pPr>
      <w:bookmarkStart w:id="135" w:name="KONCEPTUÁLNE_DIAGRAMY_TRIED"/>
      <w:bookmarkStart w:id="136" w:name="BKM_02047EAC_8C2B_49F8_A707_2B31D4F89CAD"/>
      <w:bookmarkStart w:id="137" w:name="_Toc437529857"/>
      <w:bookmarkEnd w:id="135"/>
      <w:bookmarkEnd w:id="136"/>
      <w:r>
        <w:rPr>
          <w:rFonts w:eastAsia="Times New Roman" w:cs="Arial"/>
          <w:bCs w:val="0"/>
          <w:iCs w:val="0"/>
          <w:color w:val="004080"/>
          <w:szCs w:val="24"/>
          <w:lang w:val="en-AU"/>
        </w:rPr>
        <w:t>Konceptuálne diagramy tried</w:t>
      </w:r>
      <w:bookmarkEnd w:id="137"/>
    </w:p>
    <w:p w:rsidR="00BF5E68" w:rsidRDefault="00BF5E68">
      <w:pPr>
        <w:pStyle w:val="Notes"/>
        <w:outlineLvl w:val="0"/>
        <w:rPr>
          <w:rFonts w:eastAsia="Times New Roman" w:cs="Arial"/>
          <w:color w:val="000000"/>
          <w:szCs w:val="24"/>
        </w:rPr>
      </w:pPr>
      <w:r>
        <w:rPr>
          <w:rFonts w:eastAsia="Times New Roman" w:cs="Arial"/>
          <w:szCs w:val="24"/>
          <w:lang w:val="en-AU"/>
        </w:rPr>
        <w:t>V nasom projekte budeme mat 2 aplikacie, ktore sme rozdelili do nasledovnych balickov.</w:t>
      </w:r>
    </w:p>
    <w:p w:rsidR="00BF5E68" w:rsidRDefault="00BF5E68">
      <w:pPr>
        <w:outlineLvl w:val="0"/>
        <w:rPr>
          <w:rFonts w:ascii="Times New Roman" w:hAnsi="Times New Roman"/>
          <w:sz w:val="20"/>
          <w:lang w:val="en-AU"/>
        </w:rPr>
      </w:pPr>
    </w:p>
    <w:p w:rsidR="00BF5E68" w:rsidRDefault="00BF5E68">
      <w:pPr>
        <w:outlineLvl w:val="0"/>
        <w:rPr>
          <w:rFonts w:ascii="Times New Roman" w:hAnsi="Times New Roman"/>
          <w:sz w:val="20"/>
          <w:lang w:val="en-AU"/>
        </w:rPr>
      </w:pPr>
      <w:bookmarkStart w:id="138" w:name="BKM_DE7F0F6C_2435_4882_86D7_692F9DAE08BF"/>
      <w:bookmarkEnd w:id="138"/>
    </w:p>
    <w:p w:rsidR="00BF5E68" w:rsidRDefault="00BF5E68">
      <w:pPr>
        <w:outlineLvl w:val="0"/>
        <w:rPr>
          <w:rFonts w:ascii="Times New Roman" w:hAnsi="Times New Roman"/>
          <w:color w:val="000000"/>
          <w:sz w:val="20"/>
        </w:rPr>
      </w:pPr>
      <w:r>
        <w:rPr>
          <w:rFonts w:ascii="Calibri" w:hAnsi="Calibri"/>
          <w:b/>
          <w:color w:val="004080"/>
          <w:sz w:val="28"/>
          <w:lang w:val="en-AU"/>
        </w:rPr>
        <w:t xml:space="preserve">Balicky konceptualnych diagramov tried </w:t>
      </w:r>
      <w:r>
        <w:rPr>
          <w:rFonts w:ascii="Calibri" w:hAnsi="Calibri"/>
          <w:b/>
          <w:color w:val="004080"/>
          <w:sz w:val="28"/>
        </w:rPr>
        <w:t xml:space="preserve">- </w:t>
      </w:r>
      <w:r>
        <w:rPr>
          <w:rFonts w:ascii="Calibri" w:hAnsi="Calibri"/>
          <w:b/>
          <w:color w:val="004080"/>
          <w:sz w:val="28"/>
          <w:lang w:val="en-AU"/>
        </w:rPr>
        <w:t>diagram</w:t>
      </w:r>
    </w:p>
    <w:p w:rsidR="00BF5E68" w:rsidRDefault="00BF5E68">
      <w:pPr>
        <w:pStyle w:val="DiagramImage"/>
        <w:outlineLvl w:val="0"/>
        <w:rPr>
          <w:rFonts w:eastAsia="Times New Roman" w:cs="Arial"/>
          <w:color w:val="4F81BC"/>
          <w:sz w:val="32"/>
        </w:rPr>
      </w:pPr>
      <w:r w:rsidRPr="00BF5E68">
        <w:rPr>
          <w:rFonts w:ascii="Arial" w:hAnsi="Arial" w:cs="Arial"/>
          <w:noProof/>
        </w:rPr>
        <w:drawing>
          <wp:inline distT="0" distB="0" distL="0" distR="0">
            <wp:extent cx="5391150" cy="4219575"/>
            <wp:effectExtent l="0" t="0" r="0" b="0"/>
            <wp:docPr id="22" name="Obrázo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4219575"/>
                    </a:xfrm>
                    <a:prstGeom prst="rect">
                      <a:avLst/>
                    </a:prstGeom>
                    <a:noFill/>
                    <a:ln>
                      <a:noFill/>
                    </a:ln>
                  </pic:spPr>
                </pic:pic>
              </a:graphicData>
            </a:graphic>
          </wp:inline>
        </w:drawing>
      </w:r>
    </w:p>
    <w:p w:rsidR="00BF5E68" w:rsidRDefault="00BF5E68">
      <w:pPr>
        <w:outlineLvl w:val="0"/>
        <w:rPr>
          <w:rFonts w:ascii="Times New Roman" w:hAnsi="Times New Roman"/>
          <w:color w:val="4F81BC"/>
          <w:sz w:val="20"/>
        </w:rPr>
      </w:pPr>
    </w:p>
    <w:p w:rsidR="00BF5E68" w:rsidRDefault="00BF5E68">
      <w:pPr>
        <w:pStyle w:val="DiagramLabel"/>
        <w:numPr>
          <w:ilvl w:val="0"/>
          <w:numId w:val="0"/>
        </w:numPr>
        <w:outlineLvl w:val="0"/>
        <w:rPr>
          <w:rFonts w:eastAsia="Times New Roman" w:cs="Arial"/>
          <w:color w:val="000000"/>
          <w:szCs w:val="24"/>
        </w:rPr>
      </w:pPr>
      <w:r>
        <w:rPr>
          <w:rFonts w:eastAsia="Times New Roman" w:cs="Arial"/>
          <w:color w:val="4F81BC"/>
          <w:szCs w:val="24"/>
        </w:rPr>
        <w:t xml:space="preserve">Obrazok 12: </w:t>
      </w:r>
      <w:r w:rsidRPr="000C6D41">
        <w:rPr>
          <w:rFonts w:eastAsia="Times New Roman" w:cs="Arial"/>
          <w:color w:val="000000"/>
          <w:szCs w:val="24"/>
        </w:rPr>
        <w:t xml:space="preserve">Balicky konceptualnych diagramov tried </w:t>
      </w:r>
    </w:p>
    <w:p w:rsidR="00BF5E68" w:rsidRPr="000C6D41" w:rsidRDefault="00BF5E68">
      <w:pPr>
        <w:outlineLvl w:val="0"/>
        <w:rPr>
          <w:rFonts w:ascii="Times New Roman" w:hAnsi="Times New Roman"/>
          <w:sz w:val="20"/>
        </w:rPr>
      </w:pPr>
    </w:p>
    <w:p w:rsidR="00BF5E68" w:rsidRPr="000C6D41" w:rsidRDefault="009F00F8">
      <w:pPr>
        <w:pStyle w:val="Nadpis5"/>
        <w:jc w:val="center"/>
        <w:rPr>
          <w:rFonts w:eastAsia="Times New Roman" w:cs="Arial"/>
          <w:bCs w:val="0"/>
        </w:rPr>
      </w:pPr>
      <w:bookmarkStart w:id="139" w:name="APLIKACIA_PRE_VYDAJNU"/>
      <w:bookmarkStart w:id="140" w:name="BKM_F4CF0176_258E_4BA9_93ED_286013CD5CF5"/>
      <w:bookmarkEnd w:id="139"/>
      <w:bookmarkEnd w:id="140"/>
      <w:r w:rsidRPr="000C6D41">
        <w:rPr>
          <w:rFonts w:eastAsia="Times New Roman" w:cs="Arial"/>
          <w:bCs w:val="0"/>
          <w:color w:val="004080"/>
        </w:rPr>
        <w:br w:type="page"/>
      </w:r>
      <w:bookmarkStart w:id="141" w:name="_Toc437529858"/>
      <w:r w:rsidR="00BF5E68" w:rsidRPr="000C6D41">
        <w:rPr>
          <w:rFonts w:eastAsia="Times New Roman" w:cs="Arial"/>
          <w:bCs w:val="0"/>
          <w:color w:val="004080"/>
        </w:rPr>
        <w:lastRenderedPageBreak/>
        <w:t>Aplikacia pre vydajnu</w:t>
      </w:r>
      <w:bookmarkEnd w:id="141"/>
    </w:p>
    <w:p w:rsidR="00BF5E68" w:rsidRDefault="00BF5E68">
      <w:pPr>
        <w:pStyle w:val="Notes"/>
        <w:outlineLvl w:val="0"/>
        <w:rPr>
          <w:rFonts w:eastAsia="Times New Roman" w:cs="Arial"/>
          <w:color w:val="000000"/>
          <w:szCs w:val="24"/>
        </w:rPr>
      </w:pPr>
      <w:r w:rsidRPr="000C6D41">
        <w:rPr>
          <w:rFonts w:eastAsia="Times New Roman" w:cs="Arial"/>
          <w:szCs w:val="24"/>
          <w:lang w:val="de-DE"/>
        </w:rPr>
        <w:t>Aplikacia pre vydajnu je blizsie popisana v Zbere poziadaviek.</w:t>
      </w:r>
    </w:p>
    <w:p w:rsidR="00BF5E68" w:rsidRPr="000C6D41" w:rsidRDefault="00BF5E68">
      <w:pPr>
        <w:outlineLvl w:val="0"/>
        <w:rPr>
          <w:rFonts w:ascii="Times New Roman" w:hAnsi="Times New Roman"/>
          <w:sz w:val="20"/>
          <w:lang w:val="de-DE"/>
        </w:rPr>
      </w:pPr>
    </w:p>
    <w:p w:rsidR="00BF5E68" w:rsidRPr="000C6D41" w:rsidRDefault="00BF5E68">
      <w:pPr>
        <w:outlineLvl w:val="0"/>
        <w:rPr>
          <w:rFonts w:ascii="Times New Roman" w:hAnsi="Times New Roman"/>
          <w:sz w:val="20"/>
          <w:lang w:val="de-DE"/>
        </w:rPr>
      </w:pPr>
      <w:bookmarkStart w:id="142" w:name="BKM_62824FBE_BF01_4E6B_B888_AFEBF5091BC3"/>
      <w:bookmarkEnd w:id="142"/>
    </w:p>
    <w:p w:rsidR="00BF5E68" w:rsidRDefault="00BF5E68">
      <w:pPr>
        <w:outlineLvl w:val="0"/>
        <w:rPr>
          <w:rFonts w:ascii="Times New Roman" w:hAnsi="Times New Roman"/>
          <w:color w:val="000000"/>
          <w:sz w:val="20"/>
        </w:rPr>
      </w:pPr>
      <w:r>
        <w:rPr>
          <w:rFonts w:ascii="Calibri" w:hAnsi="Calibri"/>
          <w:b/>
          <w:color w:val="004080"/>
          <w:sz w:val="28"/>
          <w:lang w:val="en-AU"/>
        </w:rPr>
        <w:t xml:space="preserve">Aplikacia pre vydajnu </w:t>
      </w:r>
      <w:r>
        <w:rPr>
          <w:rFonts w:ascii="Calibri" w:hAnsi="Calibri"/>
          <w:b/>
          <w:color w:val="004080"/>
          <w:sz w:val="28"/>
        </w:rPr>
        <w:t xml:space="preserve">- </w:t>
      </w:r>
      <w:r>
        <w:rPr>
          <w:rFonts w:ascii="Calibri" w:hAnsi="Calibri"/>
          <w:b/>
          <w:color w:val="004080"/>
          <w:sz w:val="28"/>
          <w:lang w:val="en-AU"/>
        </w:rPr>
        <w:t>diagram</w:t>
      </w:r>
    </w:p>
    <w:p w:rsidR="00BF5E68" w:rsidRDefault="00BF5E68">
      <w:pPr>
        <w:pStyle w:val="DiagramImage"/>
        <w:outlineLvl w:val="0"/>
        <w:rPr>
          <w:rFonts w:eastAsia="Times New Roman" w:cs="Arial"/>
          <w:color w:val="4F81BC"/>
          <w:sz w:val="32"/>
        </w:rPr>
      </w:pPr>
      <w:r w:rsidRPr="00BF5E68">
        <w:rPr>
          <w:rFonts w:ascii="Arial" w:hAnsi="Arial" w:cs="Arial"/>
          <w:noProof/>
        </w:rPr>
        <w:drawing>
          <wp:inline distT="0" distB="0" distL="0" distR="0">
            <wp:extent cx="6010275" cy="8077200"/>
            <wp:effectExtent l="0" t="0" r="0" b="0"/>
            <wp:docPr id="23" name="Obrázo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23"/>
                    <pic:cNvPicPr>
                      <a:picLocks noChangeAspect="1" noChangeArrowheads="1"/>
                    </pic:cNvPicPr>
                  </pic:nvPicPr>
                  <pic:blipFill>
                    <a:blip r:embed="rId23">
                      <a:extLst>
                        <a:ext uri="{28A0092B-C50C-407E-A947-70E740481C1C}">
                          <a14:useLocalDpi xmlns:a14="http://schemas.microsoft.com/office/drawing/2010/main" val="0"/>
                        </a:ext>
                      </a:extLst>
                    </a:blip>
                    <a:srcRect r="48090"/>
                    <a:stretch>
                      <a:fillRect/>
                    </a:stretch>
                  </pic:blipFill>
                  <pic:spPr bwMode="auto">
                    <a:xfrm>
                      <a:off x="0" y="0"/>
                      <a:ext cx="6010275" cy="8077200"/>
                    </a:xfrm>
                    <a:prstGeom prst="rect">
                      <a:avLst/>
                    </a:prstGeom>
                    <a:noFill/>
                    <a:ln>
                      <a:noFill/>
                    </a:ln>
                  </pic:spPr>
                </pic:pic>
              </a:graphicData>
            </a:graphic>
          </wp:inline>
        </w:drawing>
      </w:r>
    </w:p>
    <w:p w:rsidR="00BF5E68" w:rsidRDefault="00BF5E68">
      <w:pPr>
        <w:outlineLvl w:val="0"/>
        <w:rPr>
          <w:rFonts w:ascii="Times New Roman" w:hAnsi="Times New Roman"/>
          <w:color w:val="4F81BC"/>
          <w:sz w:val="20"/>
        </w:rPr>
      </w:pPr>
    </w:p>
    <w:p w:rsidR="00BF5E68" w:rsidRDefault="00BF5E68">
      <w:pPr>
        <w:pStyle w:val="DiagramLabel"/>
        <w:numPr>
          <w:ilvl w:val="0"/>
          <w:numId w:val="0"/>
        </w:numPr>
        <w:outlineLvl w:val="0"/>
        <w:rPr>
          <w:rFonts w:eastAsia="Times New Roman" w:cs="Arial"/>
          <w:color w:val="000000"/>
          <w:szCs w:val="24"/>
        </w:rPr>
      </w:pPr>
      <w:r>
        <w:rPr>
          <w:rFonts w:eastAsia="Times New Roman" w:cs="Arial"/>
          <w:color w:val="4F81BC"/>
          <w:szCs w:val="24"/>
        </w:rPr>
        <w:t xml:space="preserve">Obrazok 13: </w:t>
      </w:r>
      <w:r w:rsidRPr="000C6D41">
        <w:rPr>
          <w:rFonts w:eastAsia="Times New Roman" w:cs="Arial"/>
          <w:color w:val="000000"/>
          <w:szCs w:val="24"/>
        </w:rPr>
        <w:t xml:space="preserve">Aplikacia pre vydajnu </w:t>
      </w:r>
    </w:p>
    <w:p w:rsidR="00BF5E68" w:rsidRPr="000C6D41" w:rsidRDefault="00BF5E68">
      <w:pPr>
        <w:outlineLvl w:val="0"/>
        <w:rPr>
          <w:rFonts w:ascii="Times New Roman" w:hAnsi="Times New Roman"/>
          <w:sz w:val="20"/>
        </w:rPr>
      </w:pPr>
    </w:p>
    <w:p w:rsidR="00BF5E68" w:rsidRDefault="00BF5E68">
      <w:pPr>
        <w:outlineLvl w:val="0"/>
        <w:rPr>
          <w:rFonts w:ascii="Times New Roman" w:hAnsi="Times New Roman"/>
          <w:color w:val="000000"/>
          <w:sz w:val="20"/>
        </w:rPr>
      </w:pPr>
      <w:bookmarkStart w:id="143" w:name="BKM_9069590B_44EE_4EE9_A235_32C53C32B637"/>
      <w:bookmarkEnd w:id="143"/>
    </w:p>
    <w:p w:rsidR="00BF5E68" w:rsidRPr="000C6D41" w:rsidRDefault="00BF5E68">
      <w:pPr>
        <w:outlineLvl w:val="0"/>
        <w:rPr>
          <w:rFonts w:ascii="Times New Roman" w:hAnsi="Times New Roman"/>
          <w:sz w:val="20"/>
        </w:rPr>
      </w:pPr>
      <w:r w:rsidRPr="000C6D41">
        <w:rPr>
          <w:rFonts w:ascii="Calibri" w:hAnsi="Calibri"/>
          <w:color w:val="0080C0"/>
          <w:sz w:val="28"/>
        </w:rPr>
        <w:t>Alergeny</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Trieda obsahuje vsetky mozne druhy alergenov.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44" w:name="BKM_BD358FA3_2BDC_48DA_BE9B_BA8B8D8E3AD6"/>
      <w:bookmarkEnd w:id="144"/>
    </w:p>
    <w:p w:rsidR="00BF5E68" w:rsidRPr="000C6D41" w:rsidRDefault="00BF5E68">
      <w:pPr>
        <w:outlineLvl w:val="0"/>
        <w:rPr>
          <w:rFonts w:ascii="Times New Roman" w:hAnsi="Times New Roman"/>
          <w:sz w:val="20"/>
        </w:rPr>
      </w:pPr>
      <w:r w:rsidRPr="000C6D41">
        <w:rPr>
          <w:rFonts w:ascii="Calibri" w:hAnsi="Calibri"/>
          <w:color w:val="0080C0"/>
          <w:sz w:val="28"/>
        </w:rPr>
        <w:t>GenratorJedal</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Generator jedal vyberie pre kazdeho zakaznika zo zoznamu vsetkych jedal presne 5 jedal tak, aby vytvoril optimalny jedalnicek podla stravovacieho ciela zakaznika (priberanie, chudnutie, ..)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45" w:name="BKM_DC4B442F_DA1A_455E_9B79_6F0D4D3E75EA"/>
      <w:bookmarkEnd w:id="145"/>
    </w:p>
    <w:p w:rsidR="00BF5E68" w:rsidRPr="000C6D41" w:rsidRDefault="00BF5E68">
      <w:pPr>
        <w:outlineLvl w:val="0"/>
        <w:rPr>
          <w:rFonts w:ascii="Times New Roman" w:hAnsi="Times New Roman"/>
          <w:sz w:val="20"/>
        </w:rPr>
      </w:pPr>
      <w:r w:rsidRPr="000C6D41">
        <w:rPr>
          <w:rFonts w:ascii="Calibri" w:hAnsi="Calibri"/>
          <w:color w:val="0080C0"/>
          <w:sz w:val="28"/>
        </w:rPr>
        <w:t>Jedalnicek</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Jedalnicek obsahuje 5 jedal - ranajky, desiatu, obed, olovrant a veceru a je urceny pre 1 zakaznika.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46" w:name="BKM_113EE90E_6B7F_489C_986A_82A589A1D05B"/>
      <w:bookmarkEnd w:id="146"/>
    </w:p>
    <w:p w:rsidR="00BF5E68" w:rsidRPr="000C6D41" w:rsidRDefault="00BF5E68">
      <w:pPr>
        <w:outlineLvl w:val="0"/>
        <w:rPr>
          <w:rFonts w:ascii="Times New Roman" w:hAnsi="Times New Roman"/>
          <w:sz w:val="20"/>
        </w:rPr>
      </w:pPr>
      <w:r w:rsidRPr="000C6D41">
        <w:rPr>
          <w:rFonts w:ascii="Calibri" w:hAnsi="Calibri"/>
          <w:color w:val="0080C0"/>
          <w:sz w:val="28"/>
        </w:rPr>
        <w:t>Jedlo</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Trieda obsahuje vsetky informacie o jedle - nazov, recept, potrebne suroviny, druh, cena, nutricna hodnota.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47" w:name="BKM_DD1FB1BD_8427_4972_B546_ED202B8B3F6D"/>
      <w:bookmarkEnd w:id="147"/>
    </w:p>
    <w:p w:rsidR="00BF5E68" w:rsidRPr="000C6D41" w:rsidRDefault="00BF5E68">
      <w:pPr>
        <w:outlineLvl w:val="0"/>
        <w:rPr>
          <w:rFonts w:ascii="Times New Roman" w:hAnsi="Times New Roman"/>
          <w:sz w:val="20"/>
        </w:rPr>
      </w:pPr>
      <w:r w:rsidRPr="000C6D41">
        <w:rPr>
          <w:rFonts w:ascii="Calibri" w:hAnsi="Calibri"/>
          <w:color w:val="0080C0"/>
          <w:sz w:val="28"/>
        </w:rPr>
        <w:t>OsobneUdaje</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Udaje, ktore vyplnil pouzivatel pri registraci: meno, priezvisko,...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48" w:name="BKM_D6C7FBFE_1852_44FB_81C6_136843F88934"/>
      <w:bookmarkEnd w:id="148"/>
    </w:p>
    <w:p w:rsidR="00BF5E68" w:rsidRPr="000C6D41" w:rsidRDefault="00BF5E68">
      <w:pPr>
        <w:outlineLvl w:val="0"/>
        <w:rPr>
          <w:rFonts w:ascii="Times New Roman" w:hAnsi="Times New Roman"/>
          <w:sz w:val="20"/>
        </w:rPr>
      </w:pPr>
      <w:r w:rsidRPr="000C6D41">
        <w:rPr>
          <w:rFonts w:ascii="Calibri" w:hAnsi="Calibri"/>
          <w:color w:val="0080C0"/>
          <w:sz w:val="28"/>
        </w:rPr>
        <w:t>Sportova aktivita</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Aktivita ktoru moze zakaznik vykonat a zadat si ju spolu s casom vykonavania do aplikacie.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49" w:name="BKM_EB1FEDB2_7DB5_4905_9DA6_5E188ED4682E"/>
      <w:bookmarkEnd w:id="149"/>
    </w:p>
    <w:p w:rsidR="00BF5E68" w:rsidRPr="000C6D41" w:rsidRDefault="00BF5E68">
      <w:pPr>
        <w:outlineLvl w:val="0"/>
        <w:rPr>
          <w:rFonts w:ascii="Times New Roman" w:hAnsi="Times New Roman"/>
          <w:sz w:val="20"/>
        </w:rPr>
      </w:pPr>
      <w:r w:rsidRPr="000C6D41">
        <w:rPr>
          <w:rFonts w:ascii="Calibri" w:hAnsi="Calibri"/>
          <w:color w:val="0080C0"/>
          <w:sz w:val="28"/>
        </w:rPr>
        <w:t>Surovina</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Trieda charakterizuje surovinu - nazov, nutricnu hodnotu, jednotkovu cenu.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50" w:name="BKM_22515D29_4FC1_4018_AC2E_888F797B485C"/>
      <w:bookmarkEnd w:id="150"/>
    </w:p>
    <w:p w:rsidR="00BF5E68" w:rsidRPr="000C6D41" w:rsidRDefault="00BF5E68">
      <w:pPr>
        <w:outlineLvl w:val="0"/>
        <w:rPr>
          <w:rFonts w:ascii="Times New Roman" w:hAnsi="Times New Roman"/>
          <w:sz w:val="20"/>
        </w:rPr>
      </w:pPr>
      <w:r w:rsidRPr="000C6D41">
        <w:rPr>
          <w:rFonts w:ascii="Calibri" w:hAnsi="Calibri"/>
          <w:color w:val="0080C0"/>
          <w:sz w:val="28"/>
        </w:rPr>
        <w:t>TypJedla</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Trieda urcuje druh jedla: ranajky, desiata, obed, olovrant, vecera.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51" w:name="BKM_75062F63_6BD8_4CFB_9155_764A4E153810"/>
      <w:bookmarkEnd w:id="151"/>
    </w:p>
    <w:p w:rsidR="00BF5E68" w:rsidRPr="000C6D41" w:rsidRDefault="00BF5E68">
      <w:pPr>
        <w:outlineLvl w:val="0"/>
        <w:rPr>
          <w:rFonts w:ascii="Times New Roman" w:hAnsi="Times New Roman"/>
          <w:sz w:val="20"/>
        </w:rPr>
      </w:pPr>
      <w:r w:rsidRPr="000C6D41">
        <w:rPr>
          <w:rFonts w:ascii="Calibri" w:hAnsi="Calibri"/>
          <w:color w:val="0080C0"/>
          <w:sz w:val="28"/>
        </w:rPr>
        <w:t>TypSportovejAktivity</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Druhy vsetkych sportovych aktivit.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52" w:name="BKM_5DD51E86_7EE7_4288_BC3A_2DC7F63351E4"/>
      <w:bookmarkEnd w:id="152"/>
    </w:p>
    <w:p w:rsidR="00BF5E68" w:rsidRPr="000C6D41" w:rsidRDefault="00BF5E68">
      <w:pPr>
        <w:outlineLvl w:val="0"/>
        <w:rPr>
          <w:rFonts w:ascii="Times New Roman" w:hAnsi="Times New Roman"/>
          <w:sz w:val="20"/>
        </w:rPr>
      </w:pPr>
      <w:r w:rsidRPr="000C6D41">
        <w:rPr>
          <w:rFonts w:ascii="Calibri" w:hAnsi="Calibri"/>
          <w:color w:val="0080C0"/>
          <w:sz w:val="28"/>
        </w:rPr>
        <w:t>VsetkyJedla</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Zoznam vsetkych moznych jedal ktore vydajna pripravuje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53" w:name="BKM_4E707AB4_2273_4867_8081_7D8CC9CD0793"/>
      <w:bookmarkEnd w:id="153"/>
    </w:p>
    <w:p w:rsidR="00BF5E68" w:rsidRPr="000C6D41" w:rsidRDefault="00BF5E68">
      <w:pPr>
        <w:outlineLvl w:val="0"/>
        <w:rPr>
          <w:rFonts w:ascii="Times New Roman" w:hAnsi="Times New Roman"/>
          <w:sz w:val="20"/>
        </w:rPr>
      </w:pPr>
      <w:r w:rsidRPr="000C6D41">
        <w:rPr>
          <w:rFonts w:ascii="Calibri" w:hAnsi="Calibri"/>
          <w:color w:val="0080C0"/>
          <w:sz w:val="28"/>
        </w:rPr>
        <w:t>Zakaznik</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Trieda obsahuje informacie o zakaznikovi - udaje a historiu jeho stravovania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54" w:name="BKM_ECE293B9_E036_4A48_A3FF_38BA53CCDD9E"/>
      <w:bookmarkEnd w:id="154"/>
    </w:p>
    <w:p w:rsidR="00BF5E68" w:rsidRPr="000C6D41" w:rsidRDefault="00BF5E68">
      <w:pPr>
        <w:outlineLvl w:val="0"/>
        <w:rPr>
          <w:rFonts w:ascii="Times New Roman" w:hAnsi="Times New Roman"/>
          <w:sz w:val="20"/>
        </w:rPr>
      </w:pPr>
      <w:r w:rsidRPr="000C6D41">
        <w:rPr>
          <w:rFonts w:ascii="Calibri" w:hAnsi="Calibri"/>
          <w:color w:val="0080C0"/>
          <w:sz w:val="28"/>
        </w:rPr>
        <w:t>Zoznam</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Spolocny predok pre zoznamy, ktore na poziadanie vypisu vybrane informacie.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55" w:name="BKM_BF77927B_30C7_48F4_97C3_3CCD89F4D8AF"/>
      <w:bookmarkEnd w:id="155"/>
    </w:p>
    <w:p w:rsidR="00BF5E68" w:rsidRPr="000C6D41" w:rsidRDefault="00BF5E68">
      <w:pPr>
        <w:outlineLvl w:val="0"/>
        <w:rPr>
          <w:rFonts w:ascii="Times New Roman" w:hAnsi="Times New Roman"/>
          <w:sz w:val="20"/>
        </w:rPr>
      </w:pPr>
      <w:r w:rsidRPr="000C6D41">
        <w:rPr>
          <w:rFonts w:ascii="Calibri" w:hAnsi="Calibri"/>
          <w:color w:val="0080C0"/>
          <w:sz w:val="28"/>
        </w:rPr>
        <w:t>ZoznamJedalnickov</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Trieda obsahuje zoznam vsetkych vygenerovanych jedalnickov.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56" w:name="BKM_3616AA7F_45E8_4F83_A3E1_5DDD55CE4E73"/>
      <w:bookmarkEnd w:id="156"/>
    </w:p>
    <w:p w:rsidR="00BF5E68" w:rsidRPr="000C6D41" w:rsidRDefault="00BF5E68">
      <w:pPr>
        <w:outlineLvl w:val="0"/>
        <w:rPr>
          <w:rFonts w:ascii="Times New Roman" w:hAnsi="Times New Roman"/>
          <w:sz w:val="20"/>
        </w:rPr>
      </w:pPr>
      <w:r w:rsidRPr="000C6D41">
        <w:rPr>
          <w:rFonts w:ascii="Calibri" w:hAnsi="Calibri"/>
          <w:color w:val="0080C0"/>
          <w:sz w:val="28"/>
        </w:rPr>
        <w:t>ZoznamPreKuchara</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Zoznam pre kuchara vi vypisat jedlach ktore treba pripravit. a o surovinach ktore treba na ne pouzit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57" w:name="BKM_D250C18D_D9B1_49E2_BF2E_02F735F3B8C3"/>
      <w:bookmarkEnd w:id="157"/>
    </w:p>
    <w:p w:rsidR="00BF5E68" w:rsidRPr="000C6D41" w:rsidRDefault="00BF5E68">
      <w:pPr>
        <w:outlineLvl w:val="0"/>
        <w:rPr>
          <w:rFonts w:ascii="Times New Roman" w:hAnsi="Times New Roman"/>
          <w:sz w:val="20"/>
        </w:rPr>
      </w:pPr>
      <w:r w:rsidRPr="000C6D41">
        <w:rPr>
          <w:rFonts w:ascii="Calibri" w:hAnsi="Calibri"/>
          <w:color w:val="0080C0"/>
          <w:sz w:val="28"/>
        </w:rPr>
        <w:t>ZoznamPreManazera</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Zoznam pre manazera obsahuje informacie o surovinach ktore treba kupit pre kuchara aby mohol navarit vsetky jedla ktore bude v dany den treba spravit (druhy, potrebne mnozstva).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58" w:name="BKM_5B393A9D_670B_42A6_B018_1B14186BE501"/>
      <w:bookmarkEnd w:id="158"/>
    </w:p>
    <w:p w:rsidR="00BF5E68" w:rsidRPr="000C6D41" w:rsidRDefault="00BF5E68">
      <w:pPr>
        <w:outlineLvl w:val="0"/>
        <w:rPr>
          <w:rFonts w:ascii="Times New Roman" w:hAnsi="Times New Roman"/>
          <w:sz w:val="20"/>
        </w:rPr>
      </w:pPr>
      <w:r w:rsidRPr="000C6D41">
        <w:rPr>
          <w:rFonts w:ascii="Calibri" w:hAnsi="Calibri"/>
          <w:color w:val="0080C0"/>
          <w:sz w:val="28"/>
        </w:rPr>
        <w:t>ZoznamPreRozvozcu</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Zoznam pre manazera vie vypisat informacie o jedalach pre zakaznikov spolu s adresami zakaznikov ktorym su urcene.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59" w:name="BKM_BD3A98ED_4732_4DEE_AB05_DCFEC32C5089"/>
      <w:bookmarkEnd w:id="159"/>
    </w:p>
    <w:p w:rsidR="00BF5E68" w:rsidRPr="000C6D41" w:rsidRDefault="00BF5E68">
      <w:pPr>
        <w:outlineLvl w:val="0"/>
        <w:rPr>
          <w:rFonts w:ascii="Times New Roman" w:hAnsi="Times New Roman"/>
          <w:sz w:val="20"/>
        </w:rPr>
      </w:pPr>
      <w:r w:rsidRPr="000C6D41">
        <w:rPr>
          <w:rFonts w:ascii="Calibri" w:hAnsi="Calibri"/>
          <w:color w:val="0080C0"/>
          <w:sz w:val="28"/>
        </w:rPr>
        <w:t>ZoznamZakaznikov</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Udrziava zoznam zakaznikov, pre ktorych jedalnicky generujeme. </w:t>
      </w:r>
    </w:p>
    <w:p w:rsidR="00BF5E68" w:rsidRDefault="00BF5E68">
      <w:pPr>
        <w:outlineLvl w:val="0"/>
        <w:rPr>
          <w:rFonts w:ascii="Times New Roman" w:hAnsi="Times New Roman"/>
          <w:color w:val="000000"/>
          <w:sz w:val="20"/>
        </w:rPr>
      </w:pPr>
    </w:p>
    <w:p w:rsidR="00BF5E68" w:rsidRDefault="00BF5E68">
      <w:pPr>
        <w:pStyle w:val="Nadpis6"/>
        <w:jc w:val="center"/>
        <w:rPr>
          <w:rFonts w:eastAsia="Times New Roman" w:cs="Arial"/>
          <w:bCs w:val="0"/>
          <w:iCs w:val="0"/>
          <w:lang w:val="en-AU"/>
        </w:rPr>
      </w:pPr>
      <w:bookmarkStart w:id="160" w:name="AKTIVITY"/>
      <w:bookmarkStart w:id="161" w:name="BKM_7651F26F_0676_4F06_8574_9148BD2E3FB4"/>
      <w:bookmarkStart w:id="162" w:name="_Toc437529859"/>
      <w:bookmarkEnd w:id="160"/>
      <w:bookmarkEnd w:id="161"/>
      <w:r>
        <w:rPr>
          <w:rFonts w:eastAsia="Times New Roman" w:cs="Arial"/>
          <w:bCs w:val="0"/>
          <w:iCs w:val="0"/>
          <w:color w:val="004080"/>
          <w:lang w:val="en-AU"/>
        </w:rPr>
        <w:t>Aktivity</w:t>
      </w:r>
      <w:bookmarkEnd w:id="162"/>
    </w:p>
    <w:p w:rsidR="00BF5E68" w:rsidRDefault="00BF5E68">
      <w:pPr>
        <w:pStyle w:val="Notes"/>
        <w:outlineLvl w:val="0"/>
        <w:rPr>
          <w:rFonts w:eastAsia="Times New Roman" w:cs="Arial"/>
          <w:color w:val="000000"/>
          <w:szCs w:val="24"/>
        </w:rPr>
      </w:pPr>
      <w:r>
        <w:rPr>
          <w:rFonts w:eastAsia="Times New Roman" w:cs="Arial"/>
          <w:szCs w:val="24"/>
          <w:lang w:val="en-AU"/>
        </w:rPr>
        <w:t xml:space="preserve">Balicek "Aktivity" obsahuje triedy suvisiace so sportovymi aktivitami.  </w:t>
      </w:r>
    </w:p>
    <w:p w:rsidR="00BF5E68" w:rsidRDefault="00BF5E68">
      <w:pPr>
        <w:outlineLvl w:val="0"/>
        <w:rPr>
          <w:rFonts w:ascii="Times New Roman" w:hAnsi="Times New Roman"/>
          <w:sz w:val="20"/>
          <w:lang w:val="en-AU"/>
        </w:rPr>
      </w:pPr>
    </w:p>
    <w:p w:rsidR="00BF5E68" w:rsidRDefault="00BF5E68">
      <w:pPr>
        <w:outlineLvl w:val="0"/>
        <w:rPr>
          <w:rFonts w:ascii="Times New Roman" w:hAnsi="Times New Roman"/>
          <w:sz w:val="20"/>
          <w:lang w:val="en-AU"/>
        </w:rPr>
      </w:pPr>
      <w:bookmarkStart w:id="163" w:name="BKM_0C626EEF_EA02_406A_9D6A_F9EA9AD52219"/>
      <w:bookmarkEnd w:id="163"/>
    </w:p>
    <w:p w:rsidR="00BF5E68" w:rsidRDefault="00BF5E68">
      <w:pPr>
        <w:pStyle w:val="Nadpis6"/>
        <w:jc w:val="center"/>
        <w:rPr>
          <w:rFonts w:eastAsia="Times New Roman" w:cs="Arial"/>
          <w:bCs w:val="0"/>
          <w:iCs w:val="0"/>
          <w:lang w:val="en-AU"/>
        </w:rPr>
      </w:pPr>
      <w:bookmarkStart w:id="164" w:name="_Toc437529860"/>
      <w:r>
        <w:rPr>
          <w:rFonts w:eastAsia="Times New Roman" w:cs="Arial"/>
          <w:bCs w:val="0"/>
          <w:iCs w:val="0"/>
          <w:color w:val="004080"/>
          <w:lang w:val="en-AU"/>
        </w:rPr>
        <w:t>Jedla</w:t>
      </w:r>
      <w:bookmarkEnd w:id="164"/>
    </w:p>
    <w:p w:rsidR="00BF5E68" w:rsidRDefault="00BF5E68">
      <w:pPr>
        <w:pStyle w:val="Notes"/>
        <w:outlineLvl w:val="0"/>
        <w:rPr>
          <w:rFonts w:eastAsia="Times New Roman" w:cs="Arial"/>
          <w:color w:val="000000"/>
          <w:szCs w:val="24"/>
        </w:rPr>
      </w:pPr>
      <w:r>
        <w:rPr>
          <w:rFonts w:eastAsia="Times New Roman" w:cs="Arial"/>
          <w:szCs w:val="24"/>
          <w:lang w:val="en-AU"/>
        </w:rPr>
        <w:t xml:space="preserve">Balicek "Jedla" obsahuje triedy suvisiace so jedlami a surovinami.  </w:t>
      </w:r>
    </w:p>
    <w:p w:rsidR="00BF5E68" w:rsidRDefault="00BF5E68">
      <w:pPr>
        <w:outlineLvl w:val="0"/>
        <w:rPr>
          <w:rFonts w:ascii="Times New Roman" w:hAnsi="Times New Roman"/>
          <w:sz w:val="20"/>
          <w:lang w:val="en-AU"/>
        </w:rPr>
      </w:pPr>
    </w:p>
    <w:p w:rsidR="00BF5E68" w:rsidRDefault="00BF5E68">
      <w:pPr>
        <w:outlineLvl w:val="0"/>
        <w:rPr>
          <w:rFonts w:ascii="Times New Roman" w:hAnsi="Times New Roman"/>
          <w:sz w:val="20"/>
          <w:lang w:val="en-AU"/>
        </w:rPr>
      </w:pPr>
      <w:bookmarkStart w:id="165" w:name="LOGIKA"/>
      <w:bookmarkStart w:id="166" w:name="BKM_22252070_1D97_48C4_AF13_4731DEA7D9F3"/>
      <w:bookmarkEnd w:id="165"/>
      <w:bookmarkEnd w:id="166"/>
    </w:p>
    <w:p w:rsidR="00BF5E68" w:rsidRDefault="00BF5E68">
      <w:pPr>
        <w:pStyle w:val="Nadpis6"/>
        <w:jc w:val="center"/>
        <w:rPr>
          <w:rFonts w:eastAsia="Times New Roman" w:cs="Arial"/>
          <w:bCs w:val="0"/>
          <w:iCs w:val="0"/>
          <w:lang w:val="en-AU"/>
        </w:rPr>
      </w:pPr>
      <w:bookmarkStart w:id="167" w:name="_Toc437529861"/>
      <w:r>
        <w:rPr>
          <w:rFonts w:eastAsia="Times New Roman" w:cs="Arial"/>
          <w:bCs w:val="0"/>
          <w:iCs w:val="0"/>
          <w:color w:val="004080"/>
          <w:lang w:val="en-AU"/>
        </w:rPr>
        <w:t>Logika</w:t>
      </w:r>
      <w:bookmarkEnd w:id="167"/>
    </w:p>
    <w:p w:rsidR="00BF5E68" w:rsidRDefault="00BF5E68">
      <w:pPr>
        <w:pStyle w:val="Notes"/>
        <w:outlineLvl w:val="0"/>
        <w:rPr>
          <w:rFonts w:eastAsia="Times New Roman" w:cs="Arial"/>
          <w:color w:val="000000"/>
          <w:szCs w:val="24"/>
        </w:rPr>
      </w:pPr>
      <w:r>
        <w:rPr>
          <w:rFonts w:eastAsia="Times New Roman" w:cs="Arial"/>
          <w:szCs w:val="24"/>
          <w:lang w:val="en-AU"/>
        </w:rPr>
        <w:t xml:space="preserve">Balicek "Logika" obsahuje triedy suvisiace s vytvaranim jedalnicka pre zakaznika.  </w:t>
      </w:r>
    </w:p>
    <w:p w:rsidR="00BF5E68" w:rsidRDefault="00BF5E68">
      <w:pPr>
        <w:outlineLvl w:val="0"/>
        <w:rPr>
          <w:rFonts w:ascii="Times New Roman" w:hAnsi="Times New Roman"/>
          <w:sz w:val="20"/>
          <w:lang w:val="en-AU"/>
        </w:rPr>
      </w:pPr>
    </w:p>
    <w:p w:rsidR="00BF5E68" w:rsidRDefault="00BF5E68">
      <w:pPr>
        <w:outlineLvl w:val="0"/>
        <w:rPr>
          <w:rFonts w:ascii="Times New Roman" w:hAnsi="Times New Roman"/>
          <w:sz w:val="20"/>
          <w:lang w:val="en-AU"/>
        </w:rPr>
      </w:pPr>
      <w:bookmarkStart w:id="168" w:name="VYPISY"/>
      <w:bookmarkStart w:id="169" w:name="BKM_02068866_84C4_4C95_AAF1_DB2DADA9C3A9"/>
      <w:bookmarkEnd w:id="168"/>
      <w:bookmarkEnd w:id="169"/>
    </w:p>
    <w:p w:rsidR="00BF5E68" w:rsidRDefault="00BF5E68">
      <w:pPr>
        <w:pStyle w:val="Nadpis6"/>
        <w:jc w:val="center"/>
        <w:rPr>
          <w:rFonts w:eastAsia="Times New Roman" w:cs="Arial"/>
          <w:bCs w:val="0"/>
          <w:iCs w:val="0"/>
          <w:lang w:val="en-AU"/>
        </w:rPr>
      </w:pPr>
      <w:bookmarkStart w:id="170" w:name="_Toc437529862"/>
      <w:r>
        <w:rPr>
          <w:rFonts w:eastAsia="Times New Roman" w:cs="Arial"/>
          <w:bCs w:val="0"/>
          <w:iCs w:val="0"/>
          <w:color w:val="004080"/>
          <w:lang w:val="en-AU"/>
        </w:rPr>
        <w:t>Vypisy</w:t>
      </w:r>
      <w:bookmarkEnd w:id="170"/>
    </w:p>
    <w:p w:rsidR="00BF5E68" w:rsidRDefault="00BF5E68">
      <w:pPr>
        <w:pStyle w:val="Notes"/>
        <w:outlineLvl w:val="0"/>
        <w:rPr>
          <w:rFonts w:eastAsia="Times New Roman" w:cs="Arial"/>
          <w:color w:val="000000"/>
          <w:szCs w:val="24"/>
        </w:rPr>
      </w:pPr>
      <w:r>
        <w:rPr>
          <w:rFonts w:eastAsia="Times New Roman" w:cs="Arial"/>
          <w:szCs w:val="24"/>
          <w:lang w:val="en-AU"/>
        </w:rPr>
        <w:t xml:space="preserve">Balicek "Vypisy" obsahuje triedy suvisiace s vypismi informacii o stravovacom systeme.  </w:t>
      </w:r>
    </w:p>
    <w:p w:rsidR="00BF5E68" w:rsidRDefault="00BF5E68">
      <w:pPr>
        <w:outlineLvl w:val="0"/>
        <w:rPr>
          <w:rFonts w:ascii="Times New Roman" w:hAnsi="Times New Roman"/>
          <w:sz w:val="20"/>
          <w:lang w:val="en-AU"/>
        </w:rPr>
      </w:pPr>
    </w:p>
    <w:p w:rsidR="00BF5E68" w:rsidRDefault="00BF5E68">
      <w:pPr>
        <w:outlineLvl w:val="0"/>
        <w:rPr>
          <w:rFonts w:ascii="Times New Roman" w:hAnsi="Times New Roman"/>
          <w:sz w:val="20"/>
          <w:lang w:val="en-AU"/>
        </w:rPr>
      </w:pPr>
      <w:bookmarkStart w:id="171" w:name="ZAKAZNIK"/>
      <w:bookmarkStart w:id="172" w:name="BKM_3B68F25D_9DDA_49A0_85C0_4AF11BD4D889"/>
      <w:bookmarkEnd w:id="171"/>
      <w:bookmarkEnd w:id="172"/>
    </w:p>
    <w:p w:rsidR="00BF5E68" w:rsidRDefault="00BF5E68">
      <w:pPr>
        <w:pStyle w:val="Nadpis6"/>
        <w:jc w:val="center"/>
        <w:rPr>
          <w:rFonts w:eastAsia="Times New Roman" w:cs="Arial"/>
          <w:bCs w:val="0"/>
          <w:iCs w:val="0"/>
          <w:lang w:val="en-AU"/>
        </w:rPr>
      </w:pPr>
      <w:bookmarkStart w:id="173" w:name="_Toc437529863"/>
      <w:r>
        <w:rPr>
          <w:rFonts w:eastAsia="Times New Roman" w:cs="Arial"/>
          <w:bCs w:val="0"/>
          <w:iCs w:val="0"/>
          <w:color w:val="004080"/>
          <w:lang w:val="en-AU"/>
        </w:rPr>
        <w:t>Zakaznik</w:t>
      </w:r>
      <w:bookmarkEnd w:id="173"/>
    </w:p>
    <w:p w:rsidR="00BF5E68" w:rsidRDefault="00BF5E68">
      <w:pPr>
        <w:pStyle w:val="Notes"/>
        <w:outlineLvl w:val="0"/>
        <w:rPr>
          <w:rFonts w:eastAsia="Times New Roman" w:cs="Arial"/>
          <w:color w:val="000000"/>
          <w:szCs w:val="24"/>
        </w:rPr>
      </w:pPr>
      <w:r>
        <w:rPr>
          <w:rFonts w:eastAsia="Times New Roman" w:cs="Arial"/>
          <w:szCs w:val="24"/>
          <w:lang w:val="en-AU"/>
        </w:rPr>
        <w:t xml:space="preserve">Balicek "Zakaznik" obsahuje triedy suvisiace so zakaznikom, jeho aktivitami a zjedenymi jedlami mimo nas jedalnicek.    </w:t>
      </w:r>
    </w:p>
    <w:p w:rsidR="00BF5E68" w:rsidRDefault="00BF5E68">
      <w:pPr>
        <w:outlineLvl w:val="0"/>
        <w:rPr>
          <w:rFonts w:ascii="Times New Roman" w:hAnsi="Times New Roman"/>
          <w:sz w:val="20"/>
          <w:lang w:val="en-AU"/>
        </w:rPr>
      </w:pPr>
    </w:p>
    <w:p w:rsidR="00BF5E68" w:rsidRDefault="00BF5E68">
      <w:pPr>
        <w:outlineLvl w:val="0"/>
        <w:rPr>
          <w:rFonts w:ascii="Times New Roman" w:hAnsi="Times New Roman"/>
          <w:sz w:val="20"/>
          <w:lang w:val="en-AU"/>
        </w:rPr>
      </w:pPr>
      <w:bookmarkStart w:id="174" w:name="MOBILNA_APLIKACIA"/>
      <w:bookmarkStart w:id="175" w:name="BKM_8B8FF318_9BFB_4297_8B86_FC91C10F0FA6"/>
      <w:bookmarkEnd w:id="174"/>
      <w:bookmarkEnd w:id="175"/>
    </w:p>
    <w:p w:rsidR="00BF5E68" w:rsidRDefault="009F00F8">
      <w:pPr>
        <w:pStyle w:val="Nadpis5"/>
        <w:jc w:val="center"/>
        <w:rPr>
          <w:rFonts w:eastAsia="Times New Roman" w:cs="Arial"/>
          <w:bCs w:val="0"/>
          <w:lang w:val="en-AU"/>
        </w:rPr>
      </w:pPr>
      <w:r>
        <w:rPr>
          <w:rFonts w:eastAsia="Times New Roman" w:cs="Arial"/>
          <w:bCs w:val="0"/>
          <w:color w:val="004080"/>
          <w:lang w:val="en-AU"/>
        </w:rPr>
        <w:br w:type="page"/>
      </w:r>
      <w:bookmarkStart w:id="176" w:name="_Toc437529864"/>
      <w:r w:rsidR="00BF5E68">
        <w:rPr>
          <w:rFonts w:eastAsia="Times New Roman" w:cs="Arial"/>
          <w:bCs w:val="0"/>
          <w:color w:val="004080"/>
          <w:lang w:val="en-AU"/>
        </w:rPr>
        <w:lastRenderedPageBreak/>
        <w:t>Mobilna aplikacia</w:t>
      </w:r>
      <w:bookmarkEnd w:id="176"/>
    </w:p>
    <w:p w:rsidR="00BF5E68" w:rsidRDefault="00174531">
      <w:pPr>
        <w:pStyle w:val="Notes"/>
        <w:outlineLvl w:val="0"/>
        <w:rPr>
          <w:rFonts w:eastAsia="Times New Roman" w:cs="Arial"/>
          <w:color w:val="000000"/>
          <w:szCs w:val="24"/>
        </w:rPr>
      </w:pPr>
      <w:r>
        <w:rPr>
          <w:rFonts w:eastAsia="Times New Roman" w:cs="Arial"/>
          <w:szCs w:val="24"/>
          <w:lang w:val="en-AU"/>
        </w:rPr>
        <w:t>Mobilna aplikacia</w:t>
      </w:r>
      <w:r w:rsidR="00BF5E68">
        <w:rPr>
          <w:rFonts w:eastAsia="Times New Roman" w:cs="Arial"/>
          <w:szCs w:val="24"/>
          <w:lang w:val="en-AU"/>
        </w:rPr>
        <w:t xml:space="preserve"> je blizsie popisana v Zbere poziadaviek.</w:t>
      </w:r>
    </w:p>
    <w:p w:rsidR="00BF5E68" w:rsidRDefault="00BF5E68">
      <w:pPr>
        <w:outlineLvl w:val="0"/>
        <w:rPr>
          <w:rFonts w:ascii="Times New Roman" w:hAnsi="Times New Roman"/>
          <w:sz w:val="20"/>
          <w:lang w:val="en-AU"/>
        </w:rPr>
      </w:pPr>
    </w:p>
    <w:p w:rsidR="00BF5E68" w:rsidRDefault="00BF5E68">
      <w:pPr>
        <w:outlineLvl w:val="0"/>
        <w:rPr>
          <w:rFonts w:ascii="Times New Roman" w:hAnsi="Times New Roman"/>
          <w:sz w:val="20"/>
          <w:lang w:val="en-AU"/>
        </w:rPr>
      </w:pPr>
      <w:bookmarkStart w:id="177" w:name="BKM_1CCF396B_2FAC_4C3C_98BE_A0415399FE16"/>
      <w:bookmarkEnd w:id="177"/>
    </w:p>
    <w:p w:rsidR="00BF5E68" w:rsidRDefault="00BF5E68">
      <w:pPr>
        <w:outlineLvl w:val="0"/>
        <w:rPr>
          <w:rFonts w:ascii="Times New Roman" w:hAnsi="Times New Roman"/>
          <w:color w:val="000000"/>
          <w:sz w:val="20"/>
        </w:rPr>
      </w:pPr>
      <w:r>
        <w:rPr>
          <w:rFonts w:ascii="Calibri" w:hAnsi="Calibri"/>
          <w:b/>
          <w:color w:val="004080"/>
          <w:sz w:val="28"/>
          <w:lang w:val="en-AU"/>
        </w:rPr>
        <w:t xml:space="preserve">Mobilna aplikacia </w:t>
      </w:r>
      <w:r>
        <w:rPr>
          <w:rFonts w:ascii="Calibri" w:hAnsi="Calibri"/>
          <w:b/>
          <w:color w:val="004080"/>
          <w:sz w:val="28"/>
        </w:rPr>
        <w:t xml:space="preserve">- </w:t>
      </w:r>
      <w:r>
        <w:rPr>
          <w:rFonts w:ascii="Calibri" w:hAnsi="Calibri"/>
          <w:b/>
          <w:color w:val="004080"/>
          <w:sz w:val="28"/>
          <w:lang w:val="en-AU"/>
        </w:rPr>
        <w:t>diagram</w:t>
      </w:r>
    </w:p>
    <w:p w:rsidR="00BF5E68" w:rsidRDefault="00BF5E68">
      <w:pPr>
        <w:pStyle w:val="DiagramImage"/>
        <w:outlineLvl w:val="0"/>
        <w:rPr>
          <w:rFonts w:eastAsia="Times New Roman" w:cs="Arial"/>
          <w:color w:val="4F81BC"/>
          <w:sz w:val="32"/>
        </w:rPr>
      </w:pPr>
      <w:r w:rsidRPr="00BF5E68">
        <w:rPr>
          <w:rFonts w:ascii="Arial" w:hAnsi="Arial" w:cs="Arial"/>
          <w:noProof/>
        </w:rPr>
        <w:drawing>
          <wp:inline distT="0" distB="0" distL="0" distR="0">
            <wp:extent cx="6067425" cy="4724400"/>
            <wp:effectExtent l="0" t="0" r="0" b="0"/>
            <wp:docPr id="24" name="Obrázo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24"/>
                    <pic:cNvPicPr>
                      <a:picLocks noChangeAspect="1" noChangeArrowheads="1"/>
                    </pic:cNvPicPr>
                  </pic:nvPicPr>
                  <pic:blipFill>
                    <a:blip r:embed="rId24">
                      <a:extLst>
                        <a:ext uri="{28A0092B-C50C-407E-A947-70E740481C1C}">
                          <a14:useLocalDpi xmlns:a14="http://schemas.microsoft.com/office/drawing/2010/main" val="0"/>
                        </a:ext>
                      </a:extLst>
                    </a:blip>
                    <a:srcRect r="47057"/>
                    <a:stretch>
                      <a:fillRect/>
                    </a:stretch>
                  </pic:blipFill>
                  <pic:spPr bwMode="auto">
                    <a:xfrm>
                      <a:off x="0" y="0"/>
                      <a:ext cx="6067425" cy="4724400"/>
                    </a:xfrm>
                    <a:prstGeom prst="rect">
                      <a:avLst/>
                    </a:prstGeom>
                    <a:noFill/>
                    <a:ln>
                      <a:noFill/>
                    </a:ln>
                  </pic:spPr>
                </pic:pic>
              </a:graphicData>
            </a:graphic>
          </wp:inline>
        </w:drawing>
      </w:r>
    </w:p>
    <w:p w:rsidR="00BF5E68" w:rsidRDefault="00BF5E68">
      <w:pPr>
        <w:outlineLvl w:val="0"/>
        <w:rPr>
          <w:rFonts w:ascii="Times New Roman" w:hAnsi="Times New Roman"/>
          <w:color w:val="4F81BC"/>
          <w:sz w:val="20"/>
        </w:rPr>
      </w:pPr>
    </w:p>
    <w:p w:rsidR="00BF5E68" w:rsidRDefault="00BF5E68">
      <w:pPr>
        <w:pStyle w:val="DiagramLabel"/>
        <w:numPr>
          <w:ilvl w:val="0"/>
          <w:numId w:val="0"/>
        </w:numPr>
        <w:outlineLvl w:val="0"/>
        <w:rPr>
          <w:rFonts w:eastAsia="Times New Roman" w:cs="Arial"/>
          <w:color w:val="000000"/>
          <w:szCs w:val="24"/>
        </w:rPr>
      </w:pPr>
      <w:r>
        <w:rPr>
          <w:rFonts w:eastAsia="Times New Roman" w:cs="Arial"/>
          <w:color w:val="4F81BC"/>
          <w:szCs w:val="24"/>
        </w:rPr>
        <w:t xml:space="preserve">Obrazok 14: </w:t>
      </w:r>
      <w:r w:rsidRPr="000C6D41">
        <w:rPr>
          <w:rFonts w:eastAsia="Times New Roman" w:cs="Arial"/>
          <w:color w:val="000000"/>
          <w:szCs w:val="24"/>
        </w:rPr>
        <w:t xml:space="preserve">Mobilna aplikacia </w:t>
      </w:r>
    </w:p>
    <w:p w:rsidR="00BF5E68" w:rsidRPr="000C6D41" w:rsidRDefault="00BF5E68">
      <w:pPr>
        <w:outlineLvl w:val="0"/>
        <w:rPr>
          <w:rFonts w:ascii="Times New Roman" w:hAnsi="Times New Roman"/>
          <w:sz w:val="20"/>
        </w:rPr>
      </w:pPr>
    </w:p>
    <w:p w:rsidR="00BF5E68" w:rsidRDefault="00BF5E68">
      <w:pPr>
        <w:outlineLvl w:val="0"/>
        <w:rPr>
          <w:rFonts w:ascii="Times New Roman" w:hAnsi="Times New Roman"/>
          <w:color w:val="000000"/>
          <w:sz w:val="20"/>
        </w:rPr>
      </w:pPr>
      <w:bookmarkStart w:id="178" w:name="BKM_B49845BB_BF1B_44C6_A7DE_7B5B6AD2BBD0"/>
      <w:bookmarkEnd w:id="178"/>
    </w:p>
    <w:p w:rsidR="00BF5E68" w:rsidRPr="000C6D41" w:rsidRDefault="00BF5E68">
      <w:pPr>
        <w:outlineLvl w:val="0"/>
        <w:rPr>
          <w:rFonts w:ascii="Times New Roman" w:hAnsi="Times New Roman"/>
          <w:sz w:val="20"/>
        </w:rPr>
      </w:pPr>
      <w:r w:rsidRPr="000C6D41">
        <w:rPr>
          <w:rFonts w:ascii="Calibri" w:hAnsi="Calibri"/>
          <w:color w:val="0080C0"/>
          <w:sz w:val="28"/>
        </w:rPr>
        <w:t>Jedalnicek</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Jedalnicek obsahuje 5 jedal - ranajky, desiatu, obed, olovrant a veceru a je urceny pre 1 zakaznika.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79" w:name="BKM_81EDD0DB_5033_44E5_8B3D_C529C1ACD91E"/>
      <w:bookmarkEnd w:id="179"/>
    </w:p>
    <w:p w:rsidR="00BF5E68" w:rsidRPr="000C6D41" w:rsidRDefault="00BF5E68">
      <w:pPr>
        <w:outlineLvl w:val="0"/>
        <w:rPr>
          <w:rFonts w:ascii="Times New Roman" w:hAnsi="Times New Roman"/>
          <w:sz w:val="20"/>
        </w:rPr>
      </w:pPr>
      <w:r w:rsidRPr="000C6D41">
        <w:rPr>
          <w:rFonts w:ascii="Calibri" w:hAnsi="Calibri"/>
          <w:color w:val="0080C0"/>
          <w:sz w:val="28"/>
        </w:rPr>
        <w:t>Jedlo</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Trieda obsahuje vsetky informacie o jedle - nazov, recept, potrebne suroviny, druh, cena, nutricna hodnota.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80" w:name="BKM_669DD630_431D_4D5E_BC3F_410D7853191A"/>
      <w:bookmarkEnd w:id="180"/>
    </w:p>
    <w:p w:rsidR="00BF5E68" w:rsidRPr="000C6D41" w:rsidRDefault="00BF5E68">
      <w:pPr>
        <w:outlineLvl w:val="0"/>
        <w:rPr>
          <w:rFonts w:ascii="Times New Roman" w:hAnsi="Times New Roman"/>
          <w:sz w:val="20"/>
        </w:rPr>
      </w:pPr>
      <w:r w:rsidRPr="000C6D41">
        <w:rPr>
          <w:rFonts w:ascii="Calibri" w:hAnsi="Calibri"/>
          <w:color w:val="0080C0"/>
          <w:sz w:val="28"/>
        </w:rPr>
        <w:t>OsobneUdaje</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Udaje, ktore vyplnil pouzivatel pri registraci: meno, priezvisko,...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81" w:name="BKM_B51854FE_9860_4AD6_B8A2_E82F22BCD955"/>
      <w:bookmarkEnd w:id="181"/>
    </w:p>
    <w:p w:rsidR="00BF5E68" w:rsidRPr="000C6D41" w:rsidRDefault="00BF5E68">
      <w:pPr>
        <w:outlineLvl w:val="0"/>
        <w:rPr>
          <w:rFonts w:ascii="Times New Roman" w:hAnsi="Times New Roman"/>
          <w:sz w:val="20"/>
        </w:rPr>
      </w:pPr>
      <w:r w:rsidRPr="000C6D41">
        <w:rPr>
          <w:rFonts w:ascii="Calibri" w:hAnsi="Calibri"/>
          <w:color w:val="0080C0"/>
          <w:sz w:val="28"/>
        </w:rPr>
        <w:t>Sportova aktivita</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Aktivita ktoru moze zakaznik vykonat a zadat si ju spolu s casom vykonavania do aplikacie.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82" w:name="BKM_24ADFAB2_1A1B_4BD3_9C98_AA317EC0981C"/>
      <w:bookmarkEnd w:id="182"/>
    </w:p>
    <w:p w:rsidR="00BF5E68" w:rsidRPr="000C6D41" w:rsidRDefault="00BF5E68">
      <w:pPr>
        <w:outlineLvl w:val="0"/>
        <w:rPr>
          <w:rFonts w:ascii="Times New Roman" w:hAnsi="Times New Roman"/>
          <w:sz w:val="20"/>
        </w:rPr>
      </w:pPr>
      <w:r w:rsidRPr="000C6D41">
        <w:rPr>
          <w:rFonts w:ascii="Calibri" w:hAnsi="Calibri"/>
          <w:color w:val="0080C0"/>
          <w:sz w:val="28"/>
        </w:rPr>
        <w:t>TypSportovejAktivity</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Druhy vsetkych sportovych aktivit.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83" w:name="BKM_CE1AD118_61F9_449F_A743_5BCF3C8AC671"/>
      <w:bookmarkEnd w:id="183"/>
    </w:p>
    <w:p w:rsidR="00BF5E68" w:rsidRPr="000C6D41" w:rsidRDefault="00BF5E68">
      <w:pPr>
        <w:outlineLvl w:val="0"/>
        <w:rPr>
          <w:rFonts w:ascii="Times New Roman" w:hAnsi="Times New Roman"/>
          <w:sz w:val="20"/>
        </w:rPr>
      </w:pPr>
      <w:r w:rsidRPr="000C6D41">
        <w:rPr>
          <w:rFonts w:ascii="Calibri" w:hAnsi="Calibri"/>
          <w:color w:val="0080C0"/>
          <w:sz w:val="28"/>
        </w:rPr>
        <w:t>VsetkyJedla</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Zoznam vsetkych moznych jedal ktore vydajna pripravuje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84" w:name="BKM_859A4500_9A2B_4B62_A494_A469D681E547"/>
      <w:bookmarkEnd w:id="184"/>
    </w:p>
    <w:p w:rsidR="00BF5E68" w:rsidRPr="000C6D41" w:rsidRDefault="00BF5E68">
      <w:pPr>
        <w:outlineLvl w:val="0"/>
        <w:rPr>
          <w:rFonts w:ascii="Times New Roman" w:hAnsi="Times New Roman"/>
          <w:sz w:val="20"/>
        </w:rPr>
      </w:pPr>
      <w:r w:rsidRPr="000C6D41">
        <w:rPr>
          <w:rFonts w:ascii="Calibri" w:hAnsi="Calibri"/>
          <w:color w:val="0080C0"/>
          <w:sz w:val="28"/>
        </w:rPr>
        <w:t>Zakaznik</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Trieda obsahuje informacie o zakaznikovi - udaje a historiu jeho stravovania     </w:t>
      </w:r>
    </w:p>
    <w:p w:rsidR="00BF5E68" w:rsidRDefault="00BF5E68">
      <w:pPr>
        <w:outlineLvl w:val="0"/>
        <w:rPr>
          <w:rFonts w:ascii="Times New Roman" w:hAnsi="Times New Roman"/>
          <w:color w:val="000000"/>
          <w:sz w:val="20"/>
        </w:rPr>
      </w:pPr>
    </w:p>
    <w:p w:rsidR="00BF5E68" w:rsidRDefault="00BC0C13">
      <w:pPr>
        <w:outlineLvl w:val="0"/>
        <w:rPr>
          <w:rFonts w:ascii="Times New Roman" w:hAnsi="Times New Roman"/>
          <w:sz w:val="20"/>
        </w:rPr>
      </w:pPr>
      <w:bookmarkStart w:id="185" w:name="SEKVENČNÉ_DIAGRAMY"/>
      <w:bookmarkStart w:id="186" w:name="BKM_56B20805_146D_4EF4_9178_E9CC81DD6A0A"/>
      <w:bookmarkEnd w:id="185"/>
      <w:bookmarkEnd w:id="186"/>
      <w:r>
        <w:rPr>
          <w:rFonts w:ascii="Times New Roman" w:hAnsi="Times New Roman"/>
          <w:sz w:val="20"/>
        </w:rPr>
        <w:br w:type="page"/>
      </w:r>
    </w:p>
    <w:p w:rsidR="00BC0C13" w:rsidRDefault="00BC0C13" w:rsidP="00AE7565">
      <w:pPr>
        <w:outlineLvl w:val="0"/>
        <w:rPr>
          <w:rFonts w:ascii="Calibri" w:hAnsi="Calibri"/>
          <w:b/>
          <w:color w:val="004080"/>
          <w:sz w:val="28"/>
          <w:lang w:val="en-AU"/>
        </w:rPr>
      </w:pPr>
      <w:r>
        <w:rPr>
          <w:rFonts w:ascii="Calibri" w:hAnsi="Calibri"/>
          <w:b/>
          <w:color w:val="004080"/>
          <w:sz w:val="28"/>
          <w:lang w:val="en-AU"/>
        </w:rPr>
        <w:t>Stav</w:t>
      </w:r>
      <w:r w:rsidR="00DF3A3A">
        <w:rPr>
          <w:rFonts w:ascii="Calibri" w:hAnsi="Calibri"/>
          <w:b/>
          <w:color w:val="004080"/>
          <w:sz w:val="28"/>
          <w:lang w:val="en-AU"/>
        </w:rPr>
        <w:t>ovy diagram - trieda Generator</w:t>
      </w:r>
      <w:r>
        <w:rPr>
          <w:rFonts w:ascii="Calibri" w:hAnsi="Calibri"/>
          <w:b/>
          <w:color w:val="004080"/>
          <w:sz w:val="28"/>
          <w:lang w:val="en-AU"/>
        </w:rPr>
        <w:t xml:space="preserve"> jedal</w:t>
      </w:r>
    </w:p>
    <w:p w:rsidR="00AE7565" w:rsidRPr="00BC0C13" w:rsidRDefault="00BC0C13" w:rsidP="00AE7565">
      <w:pPr>
        <w:outlineLvl w:val="0"/>
        <w:rPr>
          <w:rFonts w:ascii="Times New Roman" w:hAnsi="Times New Roman" w:cs="Times New Roman"/>
          <w:b/>
          <w:color w:val="004080"/>
          <w:sz w:val="20"/>
          <w:szCs w:val="20"/>
          <w:lang w:val="en-AU"/>
        </w:rPr>
      </w:pPr>
      <w:r>
        <w:rPr>
          <w:rFonts w:ascii="Times New Roman" w:eastAsia="Times New Roman" w:hAnsi="Times New Roman" w:cs="Times New Roman"/>
          <w:sz w:val="20"/>
          <w:szCs w:val="20"/>
        </w:rPr>
        <w:t>Diagram zachytava  stavy</w:t>
      </w:r>
      <w:r w:rsidRPr="00BC0C13">
        <w:rPr>
          <w:rFonts w:ascii="Times New Roman" w:eastAsia="Times New Roman" w:hAnsi="Times New Roman" w:cs="Times New Roman"/>
          <w:sz w:val="20"/>
          <w:szCs w:val="20"/>
        </w:rPr>
        <w:t xml:space="preserve"> Jedalnicka pocas jeho generovania.</w:t>
      </w:r>
    </w:p>
    <w:p w:rsidR="00AE7565" w:rsidRDefault="00AE7565" w:rsidP="00AE7565">
      <w:pPr>
        <w:outlineLvl w:val="0"/>
        <w:rPr>
          <w:rFonts w:eastAsia="Times New Roman"/>
          <w:bCs/>
          <w:iCs/>
          <w:color w:val="004080"/>
        </w:rPr>
      </w:pPr>
    </w:p>
    <w:p w:rsidR="00BC0C13" w:rsidRDefault="00BC0C13" w:rsidP="00AE7565">
      <w:pPr>
        <w:outlineLvl w:val="0"/>
        <w:rPr>
          <w:rFonts w:eastAsia="Times New Roman"/>
          <w:bCs/>
          <w:iCs/>
          <w:color w:val="004080"/>
        </w:rPr>
      </w:pPr>
      <w:r>
        <w:rPr>
          <w:rFonts w:eastAsia="Times New Roman"/>
          <w:bCs/>
          <w:iCs/>
          <w:noProof/>
          <w:color w:val="004080"/>
        </w:rPr>
        <w:drawing>
          <wp:inline distT="0" distB="0" distL="0" distR="0">
            <wp:extent cx="4822257" cy="4697129"/>
            <wp:effectExtent l="0" t="0" r="0" b="0"/>
            <wp:docPr id="33" name="Obrázo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názvu.png"/>
                    <pic:cNvPicPr/>
                  </pic:nvPicPr>
                  <pic:blipFill>
                    <a:blip r:embed="rId25">
                      <a:extLst>
                        <a:ext uri="{28A0092B-C50C-407E-A947-70E740481C1C}">
                          <a14:useLocalDpi xmlns:a14="http://schemas.microsoft.com/office/drawing/2010/main" val="0"/>
                        </a:ext>
                      </a:extLst>
                    </a:blip>
                    <a:stretch>
                      <a:fillRect/>
                    </a:stretch>
                  </pic:blipFill>
                  <pic:spPr>
                    <a:xfrm>
                      <a:off x="0" y="0"/>
                      <a:ext cx="4832349" cy="4706959"/>
                    </a:xfrm>
                    <a:prstGeom prst="rect">
                      <a:avLst/>
                    </a:prstGeom>
                  </pic:spPr>
                </pic:pic>
              </a:graphicData>
            </a:graphic>
          </wp:inline>
        </w:drawing>
      </w:r>
    </w:p>
    <w:p w:rsidR="00BC0C13" w:rsidRDefault="00BC0C13" w:rsidP="00AE7565">
      <w:pPr>
        <w:outlineLvl w:val="0"/>
        <w:rPr>
          <w:rFonts w:eastAsia="Times New Roman"/>
          <w:bCs/>
          <w:iCs/>
          <w:color w:val="004080"/>
        </w:rPr>
      </w:pPr>
    </w:p>
    <w:p w:rsidR="00BC0C13" w:rsidRDefault="00BC0C13" w:rsidP="00BC0C13">
      <w:pPr>
        <w:outlineLvl w:val="0"/>
        <w:rPr>
          <w:rFonts w:ascii="Calibri" w:hAnsi="Calibri"/>
          <w:color w:val="0080C0"/>
          <w:sz w:val="28"/>
        </w:rPr>
      </w:pPr>
      <w:r>
        <w:rPr>
          <w:rFonts w:ascii="Calibri" w:hAnsi="Calibri"/>
          <w:color w:val="0080C0"/>
          <w:sz w:val="28"/>
        </w:rPr>
        <w:t>Nevygenerovany</w:t>
      </w:r>
    </w:p>
    <w:p w:rsidR="00BC0C13" w:rsidRPr="00BC0C13" w:rsidRDefault="00BC0C13" w:rsidP="00BC0C13">
      <w:pPr>
        <w:widowControl/>
        <w:spacing w:after="1"/>
        <w:rPr>
          <w:rFonts w:ascii="Times New Roman" w:hAnsi="Times New Roman" w:cs="Times New Roman"/>
          <w:sz w:val="20"/>
          <w:szCs w:val="20"/>
        </w:rPr>
      </w:pPr>
      <w:r w:rsidRPr="00BC0C13">
        <w:rPr>
          <w:rFonts w:ascii="Times New Roman" w:hAnsi="Times New Roman" w:cs="Times New Roman"/>
          <w:sz w:val="20"/>
          <w:szCs w:val="20"/>
        </w:rPr>
        <w:t>Pociatocny stav - jedalnicek sa este nezacal pripravovat.</w:t>
      </w:r>
    </w:p>
    <w:p w:rsidR="00BC0C13" w:rsidRDefault="00BC0C13" w:rsidP="00BC0C13">
      <w:pPr>
        <w:outlineLvl w:val="0"/>
        <w:rPr>
          <w:rFonts w:ascii="Times New Roman" w:hAnsi="Times New Roman"/>
          <w:sz w:val="20"/>
        </w:rPr>
      </w:pPr>
    </w:p>
    <w:p w:rsidR="00BC0C13" w:rsidRPr="00BC0C13" w:rsidRDefault="00BC0C13" w:rsidP="00BC0C13">
      <w:pPr>
        <w:outlineLvl w:val="0"/>
        <w:rPr>
          <w:rFonts w:ascii="Calibri" w:hAnsi="Calibri"/>
          <w:color w:val="0080C0"/>
          <w:sz w:val="28"/>
        </w:rPr>
      </w:pPr>
      <w:r>
        <w:rPr>
          <w:rFonts w:ascii="Calibri" w:hAnsi="Calibri"/>
          <w:color w:val="0080C0"/>
          <w:sz w:val="28"/>
        </w:rPr>
        <w:t>Rozpracovany</w:t>
      </w:r>
    </w:p>
    <w:p w:rsidR="00BC0C13" w:rsidRDefault="00BC0C13" w:rsidP="00BC0C13">
      <w:pPr>
        <w:outlineLvl w:val="0"/>
        <w:rPr>
          <w:rFonts w:ascii="Times New Roman" w:hAnsi="Times New Roman"/>
          <w:sz w:val="20"/>
        </w:rPr>
      </w:pPr>
      <w:r w:rsidRPr="00BC0C13">
        <w:rPr>
          <w:rFonts w:ascii="Times New Roman" w:hAnsi="Times New Roman"/>
          <w:sz w:val="20"/>
        </w:rPr>
        <w:t>Jedalnicek sa nachadza vo faze vytvarania.</w:t>
      </w:r>
    </w:p>
    <w:p w:rsidR="00BC0C13" w:rsidRDefault="00BC0C13" w:rsidP="00BC0C13">
      <w:pPr>
        <w:outlineLvl w:val="0"/>
        <w:rPr>
          <w:rFonts w:ascii="Times New Roman" w:hAnsi="Times New Roman"/>
          <w:sz w:val="20"/>
        </w:rPr>
      </w:pPr>
    </w:p>
    <w:p w:rsidR="00BC0C13" w:rsidRDefault="00DF3A3A" w:rsidP="00BC0C13">
      <w:pPr>
        <w:outlineLvl w:val="0"/>
        <w:rPr>
          <w:rFonts w:ascii="Calibri" w:hAnsi="Calibri"/>
          <w:color w:val="0080C0"/>
          <w:sz w:val="28"/>
        </w:rPr>
      </w:pPr>
      <w:r>
        <w:rPr>
          <w:rFonts w:ascii="Calibri" w:hAnsi="Calibri"/>
          <w:color w:val="0080C0"/>
          <w:sz w:val="28"/>
        </w:rPr>
        <w:t>Prazdny</w:t>
      </w:r>
    </w:p>
    <w:p w:rsidR="00BC0C13" w:rsidRPr="00BC0C13" w:rsidRDefault="00BC0C13" w:rsidP="00BC0C13">
      <w:pPr>
        <w:widowControl/>
        <w:spacing w:after="1"/>
        <w:rPr>
          <w:rFonts w:ascii="Segoe UI" w:hAnsi="Segoe UI" w:cs="Segoe UI"/>
          <w:sz w:val="18"/>
          <w:szCs w:val="18"/>
        </w:rPr>
      </w:pPr>
      <w:r w:rsidRPr="00BC0C13">
        <w:rPr>
          <w:rFonts w:ascii="Segoe UI" w:hAnsi="Segoe UI" w:cs="Segoe UI"/>
          <w:sz w:val="18"/>
          <w:szCs w:val="18"/>
        </w:rPr>
        <w:t>Vytvori sa prazdny jedalnicek ktory zatial neobsahuje ziadne jedla.</w:t>
      </w:r>
    </w:p>
    <w:p w:rsidR="00BC0C13" w:rsidRDefault="00BC0C13" w:rsidP="00BC0C13">
      <w:pPr>
        <w:outlineLvl w:val="0"/>
        <w:rPr>
          <w:rFonts w:ascii="Times New Roman" w:hAnsi="Times New Roman"/>
          <w:sz w:val="20"/>
        </w:rPr>
      </w:pPr>
    </w:p>
    <w:p w:rsidR="00BC0C13" w:rsidRDefault="00DF3A3A" w:rsidP="00BC0C13">
      <w:pPr>
        <w:outlineLvl w:val="0"/>
        <w:rPr>
          <w:rFonts w:ascii="Calibri" w:hAnsi="Calibri"/>
          <w:color w:val="0080C0"/>
          <w:sz w:val="28"/>
        </w:rPr>
      </w:pPr>
      <w:r>
        <w:rPr>
          <w:rFonts w:ascii="Calibri" w:hAnsi="Calibri"/>
          <w:color w:val="0080C0"/>
          <w:sz w:val="28"/>
        </w:rPr>
        <w:t>Naplneny</w:t>
      </w:r>
    </w:p>
    <w:p w:rsidR="00BC0C13" w:rsidRPr="00BC0C13" w:rsidRDefault="00BC0C13" w:rsidP="00BC0C13">
      <w:pPr>
        <w:widowControl/>
        <w:spacing w:after="1"/>
        <w:rPr>
          <w:rFonts w:ascii="Segoe UI" w:hAnsi="Segoe UI" w:cs="Segoe UI"/>
          <w:sz w:val="18"/>
          <w:szCs w:val="18"/>
        </w:rPr>
      </w:pPr>
      <w:r w:rsidRPr="00BC0C13">
        <w:rPr>
          <w:rFonts w:ascii="Segoe UI" w:hAnsi="Segoe UI" w:cs="Segoe UI"/>
          <w:sz w:val="18"/>
          <w:szCs w:val="18"/>
        </w:rPr>
        <w:t>Pre zakaznika sa vygeneruju jedla a ulozia sa do jedalnicka.</w:t>
      </w:r>
    </w:p>
    <w:p w:rsidR="00BC0C13" w:rsidRDefault="00BC0C13" w:rsidP="00BC0C13">
      <w:pPr>
        <w:outlineLvl w:val="0"/>
        <w:rPr>
          <w:rFonts w:ascii="Times New Roman" w:hAnsi="Times New Roman"/>
          <w:sz w:val="20"/>
        </w:rPr>
      </w:pPr>
    </w:p>
    <w:p w:rsidR="00BC0C13" w:rsidRDefault="00DF3A3A" w:rsidP="00BC0C13">
      <w:pPr>
        <w:outlineLvl w:val="0"/>
        <w:rPr>
          <w:rFonts w:ascii="Calibri" w:hAnsi="Calibri"/>
          <w:color w:val="0080C0"/>
          <w:sz w:val="28"/>
        </w:rPr>
      </w:pPr>
      <w:r>
        <w:rPr>
          <w:rFonts w:ascii="Calibri" w:hAnsi="Calibri"/>
          <w:color w:val="0080C0"/>
          <w:sz w:val="28"/>
        </w:rPr>
        <w:t>Neulozeny</w:t>
      </w:r>
    </w:p>
    <w:p w:rsidR="00BC0C13" w:rsidRPr="00BC0C13" w:rsidRDefault="00BC0C13" w:rsidP="00BC0C13">
      <w:pPr>
        <w:widowControl/>
        <w:spacing w:after="1"/>
        <w:rPr>
          <w:rFonts w:ascii="Segoe UI" w:hAnsi="Segoe UI" w:cs="Segoe UI"/>
          <w:sz w:val="18"/>
          <w:szCs w:val="18"/>
        </w:rPr>
      </w:pPr>
      <w:r w:rsidRPr="00BC0C13">
        <w:rPr>
          <w:rFonts w:ascii="Segoe UI" w:hAnsi="Segoe UI" w:cs="Segoe UI"/>
          <w:sz w:val="18"/>
          <w:szCs w:val="18"/>
        </w:rPr>
        <w:t>Jedalnicek je vytvoreny ale zatial nie je nikde ulozeny.</w:t>
      </w:r>
    </w:p>
    <w:p w:rsidR="00BC0C13" w:rsidRDefault="00BC0C13" w:rsidP="00BC0C13">
      <w:pPr>
        <w:outlineLvl w:val="0"/>
        <w:rPr>
          <w:rFonts w:ascii="Times New Roman" w:hAnsi="Times New Roman"/>
          <w:sz w:val="20"/>
        </w:rPr>
      </w:pPr>
    </w:p>
    <w:p w:rsidR="00BC0C13" w:rsidRDefault="00DF3A3A" w:rsidP="00BC0C13">
      <w:pPr>
        <w:outlineLvl w:val="0"/>
        <w:rPr>
          <w:rFonts w:ascii="Calibri" w:hAnsi="Calibri"/>
          <w:color w:val="0080C0"/>
          <w:sz w:val="28"/>
        </w:rPr>
      </w:pPr>
      <w:r>
        <w:rPr>
          <w:rFonts w:ascii="Calibri" w:hAnsi="Calibri"/>
          <w:color w:val="0080C0"/>
          <w:sz w:val="28"/>
        </w:rPr>
        <w:t>Ulozeny</w:t>
      </w:r>
    </w:p>
    <w:p w:rsidR="00BC0C13" w:rsidRPr="00BC0C13" w:rsidRDefault="00BC0C13" w:rsidP="00BC0C13">
      <w:pPr>
        <w:widowControl/>
        <w:spacing w:after="1"/>
        <w:rPr>
          <w:rFonts w:ascii="Segoe UI" w:hAnsi="Segoe UI" w:cs="Segoe UI"/>
          <w:sz w:val="18"/>
          <w:szCs w:val="18"/>
        </w:rPr>
      </w:pPr>
      <w:r w:rsidRPr="00BC0C13">
        <w:rPr>
          <w:rFonts w:ascii="Segoe UI" w:hAnsi="Segoe UI" w:cs="Segoe UI"/>
          <w:sz w:val="18"/>
          <w:szCs w:val="18"/>
        </w:rPr>
        <w:t>Jedalnicek je uspesne zapisany do prislusneho zoznamu.</w:t>
      </w:r>
    </w:p>
    <w:p w:rsidR="00BC0C13" w:rsidRDefault="00BC0C13" w:rsidP="00BC0C13">
      <w:pPr>
        <w:outlineLvl w:val="0"/>
        <w:rPr>
          <w:rFonts w:ascii="Times New Roman" w:hAnsi="Times New Roman"/>
          <w:sz w:val="20"/>
        </w:rPr>
      </w:pPr>
    </w:p>
    <w:p w:rsidR="00BC0C13" w:rsidRDefault="00DF3A3A" w:rsidP="00BC0C13">
      <w:pPr>
        <w:outlineLvl w:val="0"/>
        <w:rPr>
          <w:rFonts w:ascii="Calibri" w:hAnsi="Calibri"/>
          <w:color w:val="0080C0"/>
          <w:sz w:val="28"/>
        </w:rPr>
      </w:pPr>
      <w:r>
        <w:rPr>
          <w:rFonts w:ascii="Calibri" w:hAnsi="Calibri"/>
          <w:color w:val="0080C0"/>
          <w:sz w:val="28"/>
        </w:rPr>
        <w:t>Cakajuci</w:t>
      </w:r>
    </w:p>
    <w:p w:rsidR="00BC0C13" w:rsidRPr="00BC0C13" w:rsidRDefault="00BC0C13" w:rsidP="00BC0C13">
      <w:pPr>
        <w:widowControl/>
        <w:spacing w:after="1"/>
        <w:rPr>
          <w:rFonts w:ascii="Segoe UI" w:hAnsi="Segoe UI" w:cs="Segoe UI"/>
          <w:sz w:val="18"/>
          <w:szCs w:val="18"/>
        </w:rPr>
      </w:pPr>
      <w:r w:rsidRPr="00BC0C13">
        <w:rPr>
          <w:rFonts w:ascii="Segoe UI" w:hAnsi="Segoe UI" w:cs="Segoe UI"/>
          <w:sz w:val="18"/>
          <w:szCs w:val="18"/>
        </w:rPr>
        <w:t>Ak dojde pri chybe pri ukladani, chvilu pocka a skusi  sa ulozit znova. Po 3 neuspesnych pokusoch sa ale jedalnicek zahodi a zaloguje sa chyba (napriklad sa odosle mail manazerovi, ktory nas potom kontaktuje a zistime kde nastal problem).</w:t>
      </w:r>
    </w:p>
    <w:p w:rsidR="00BC0C13" w:rsidRPr="000C6D41" w:rsidRDefault="00BC0C13" w:rsidP="00BC0C13">
      <w:pPr>
        <w:outlineLvl w:val="0"/>
        <w:rPr>
          <w:rFonts w:ascii="Times New Roman" w:hAnsi="Times New Roman"/>
          <w:sz w:val="20"/>
        </w:rPr>
      </w:pPr>
    </w:p>
    <w:p w:rsidR="00BF5E68" w:rsidRPr="00AE7565" w:rsidRDefault="009F00F8" w:rsidP="00AE7565">
      <w:pPr>
        <w:outlineLvl w:val="0"/>
        <w:rPr>
          <w:rFonts w:ascii="Times New Roman" w:hAnsi="Times New Roman"/>
          <w:sz w:val="20"/>
        </w:rPr>
      </w:pPr>
      <w:r w:rsidRPr="000C6D41">
        <w:rPr>
          <w:rFonts w:eastAsia="Times New Roman"/>
          <w:bCs/>
          <w:iCs/>
          <w:color w:val="004080"/>
        </w:rPr>
        <w:br w:type="page"/>
      </w:r>
      <w:bookmarkStart w:id="187" w:name="_Toc437529865"/>
      <w:r w:rsidR="00BF5E68" w:rsidRPr="000C6D41">
        <w:rPr>
          <w:rFonts w:eastAsia="Times New Roman"/>
          <w:bCs/>
          <w:iCs/>
          <w:color w:val="004080"/>
        </w:rPr>
        <w:lastRenderedPageBreak/>
        <w:t>Sekvenčné diagramy</w:t>
      </w:r>
      <w:bookmarkEnd w:id="187"/>
    </w:p>
    <w:p w:rsidR="00BF5E68" w:rsidRDefault="00BF5E68">
      <w:pPr>
        <w:pStyle w:val="Notes"/>
        <w:outlineLvl w:val="0"/>
        <w:rPr>
          <w:rFonts w:eastAsia="Times New Roman" w:cs="Arial"/>
          <w:color w:val="000000"/>
          <w:szCs w:val="24"/>
        </w:rPr>
      </w:pPr>
      <w:r w:rsidRPr="000C6D41">
        <w:rPr>
          <w:rFonts w:eastAsia="Times New Roman" w:cs="Arial"/>
          <w:szCs w:val="24"/>
        </w:rPr>
        <w:t xml:space="preserve">V tomto balicku blizsie popisujeme jednotlive procesy </w:t>
      </w:r>
    </w:p>
    <w:p w:rsidR="00BF5E68" w:rsidRPr="000C6D41" w:rsidRDefault="00BF5E68">
      <w:pPr>
        <w:outlineLvl w:val="0"/>
        <w:rPr>
          <w:rFonts w:ascii="Times New Roman" w:hAnsi="Times New Roman"/>
          <w:sz w:val="20"/>
        </w:rPr>
      </w:pPr>
    </w:p>
    <w:p w:rsidR="00BF5E68" w:rsidRDefault="00BF5E68">
      <w:pPr>
        <w:pStyle w:val="Nadpis5"/>
        <w:jc w:val="center"/>
        <w:rPr>
          <w:rFonts w:eastAsia="Times New Roman" w:cs="Arial"/>
          <w:bCs w:val="0"/>
          <w:lang w:val="en-AU"/>
        </w:rPr>
      </w:pPr>
      <w:bookmarkStart w:id="188" w:name="URCENIE_JEDAL_NA_PRIPRAVU"/>
      <w:bookmarkStart w:id="189" w:name="BKM_DE70CBA4_535A_45F2_B438_6B9524B522DE"/>
      <w:bookmarkStart w:id="190" w:name="_Toc437529866"/>
      <w:bookmarkEnd w:id="188"/>
      <w:bookmarkEnd w:id="189"/>
      <w:r>
        <w:rPr>
          <w:rFonts w:eastAsia="Times New Roman" w:cs="Arial"/>
          <w:bCs w:val="0"/>
          <w:color w:val="004080"/>
          <w:lang w:val="en-AU"/>
        </w:rPr>
        <w:t>Urcenie jedal na pripravu</w:t>
      </w:r>
      <w:bookmarkEnd w:id="190"/>
    </w:p>
    <w:p w:rsidR="00BF5E68" w:rsidRDefault="00BF5E68">
      <w:pPr>
        <w:pStyle w:val="Notes"/>
        <w:outlineLvl w:val="0"/>
        <w:rPr>
          <w:rFonts w:eastAsia="Times New Roman" w:cs="Arial"/>
          <w:color w:val="000000"/>
          <w:szCs w:val="24"/>
        </w:rPr>
      </w:pPr>
    </w:p>
    <w:p w:rsidR="00BF5E68" w:rsidRDefault="00BF5E68">
      <w:pPr>
        <w:outlineLvl w:val="0"/>
        <w:rPr>
          <w:rFonts w:ascii="Times New Roman" w:hAnsi="Times New Roman"/>
          <w:sz w:val="20"/>
          <w:lang w:val="en-AU"/>
        </w:rPr>
      </w:pPr>
    </w:p>
    <w:p w:rsidR="00BF5E68" w:rsidRDefault="00BF5E68">
      <w:pPr>
        <w:outlineLvl w:val="0"/>
        <w:rPr>
          <w:rFonts w:ascii="Times New Roman" w:hAnsi="Times New Roman"/>
          <w:sz w:val="20"/>
          <w:lang w:val="en-AU"/>
        </w:rPr>
      </w:pPr>
      <w:bookmarkStart w:id="191" w:name="BKM_E5BA777B_24CD_4221_A271_FCC126FE68E7"/>
      <w:bookmarkEnd w:id="191"/>
    </w:p>
    <w:p w:rsidR="00BF5E68" w:rsidRDefault="00BF5E68">
      <w:pPr>
        <w:outlineLvl w:val="0"/>
        <w:rPr>
          <w:rFonts w:ascii="Times New Roman" w:hAnsi="Times New Roman"/>
          <w:color w:val="000000"/>
          <w:sz w:val="20"/>
        </w:rPr>
      </w:pPr>
      <w:r>
        <w:rPr>
          <w:rFonts w:ascii="Calibri" w:hAnsi="Calibri"/>
          <w:b/>
          <w:color w:val="004080"/>
          <w:sz w:val="28"/>
          <w:lang w:val="en-AU"/>
        </w:rPr>
        <w:t xml:space="preserve">Urcenie jedal na pripravu </w:t>
      </w:r>
      <w:r>
        <w:rPr>
          <w:rFonts w:ascii="Calibri" w:hAnsi="Calibri"/>
          <w:b/>
          <w:color w:val="004080"/>
          <w:sz w:val="28"/>
        </w:rPr>
        <w:t xml:space="preserve">- </w:t>
      </w:r>
      <w:r>
        <w:rPr>
          <w:rFonts w:ascii="Calibri" w:hAnsi="Calibri"/>
          <w:b/>
          <w:color w:val="004080"/>
          <w:sz w:val="28"/>
          <w:lang w:val="en-AU"/>
        </w:rPr>
        <w:t>diagram</w:t>
      </w:r>
    </w:p>
    <w:p w:rsidR="00BF5E68" w:rsidRDefault="00BF5E68">
      <w:pPr>
        <w:pStyle w:val="DiagramImage"/>
        <w:outlineLvl w:val="0"/>
        <w:rPr>
          <w:rFonts w:eastAsia="Times New Roman" w:cs="Arial"/>
          <w:color w:val="4F81BC"/>
          <w:sz w:val="32"/>
        </w:rPr>
      </w:pPr>
      <w:r w:rsidRPr="00BF5E68">
        <w:rPr>
          <w:rFonts w:ascii="Arial" w:hAnsi="Arial" w:cs="Arial"/>
          <w:noProof/>
        </w:rPr>
        <w:drawing>
          <wp:inline distT="0" distB="0" distL="0" distR="0">
            <wp:extent cx="5638800" cy="7594497"/>
            <wp:effectExtent l="0" t="0" r="0" b="0"/>
            <wp:docPr id="25" name="Obrázo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25"/>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638800" cy="7594497"/>
                    </a:xfrm>
                    <a:prstGeom prst="rect">
                      <a:avLst/>
                    </a:prstGeom>
                    <a:noFill/>
                    <a:ln>
                      <a:noFill/>
                    </a:ln>
                  </pic:spPr>
                </pic:pic>
              </a:graphicData>
            </a:graphic>
          </wp:inline>
        </w:drawing>
      </w:r>
    </w:p>
    <w:p w:rsidR="00BF5E68" w:rsidRDefault="00BF5E68">
      <w:pPr>
        <w:outlineLvl w:val="0"/>
        <w:rPr>
          <w:rFonts w:ascii="Times New Roman" w:hAnsi="Times New Roman"/>
          <w:color w:val="4F81BC"/>
          <w:sz w:val="20"/>
        </w:rPr>
      </w:pPr>
    </w:p>
    <w:p w:rsidR="00BF5E68" w:rsidRDefault="00BF5E68">
      <w:pPr>
        <w:pStyle w:val="DiagramLabel"/>
        <w:numPr>
          <w:ilvl w:val="0"/>
          <w:numId w:val="0"/>
        </w:numPr>
        <w:outlineLvl w:val="0"/>
        <w:rPr>
          <w:rFonts w:eastAsia="Times New Roman" w:cs="Arial"/>
          <w:color w:val="000000"/>
          <w:szCs w:val="24"/>
        </w:rPr>
      </w:pPr>
      <w:r>
        <w:rPr>
          <w:rFonts w:eastAsia="Times New Roman" w:cs="Arial"/>
          <w:color w:val="4F81BC"/>
          <w:szCs w:val="24"/>
        </w:rPr>
        <w:t xml:space="preserve">Obrazok 15: </w:t>
      </w:r>
      <w:r>
        <w:rPr>
          <w:rFonts w:eastAsia="Times New Roman" w:cs="Arial"/>
          <w:color w:val="000000"/>
          <w:szCs w:val="24"/>
          <w:lang w:val="en-AU"/>
        </w:rPr>
        <w:t xml:space="preserve">Urcenie jedal na pripravu </w:t>
      </w:r>
    </w:p>
    <w:p w:rsidR="00BF5E68" w:rsidRDefault="00BF5E68">
      <w:pPr>
        <w:outlineLvl w:val="0"/>
        <w:rPr>
          <w:rFonts w:ascii="Times New Roman" w:hAnsi="Times New Roman"/>
          <w:sz w:val="20"/>
          <w:lang w:val="en-AU"/>
        </w:rPr>
      </w:pPr>
    </w:p>
    <w:p w:rsidR="00BF5E68" w:rsidRDefault="00BF5E68">
      <w:pPr>
        <w:outlineLvl w:val="0"/>
        <w:rPr>
          <w:rFonts w:ascii="Times New Roman" w:hAnsi="Times New Roman"/>
          <w:color w:val="000000"/>
          <w:sz w:val="20"/>
        </w:rPr>
      </w:pPr>
      <w:bookmarkStart w:id="192" w:name="BKM_639F1296_2673_4D55_AFAA_9DFB75FEA026"/>
      <w:bookmarkEnd w:id="192"/>
    </w:p>
    <w:p w:rsidR="00BF5E68" w:rsidRDefault="00BF5E68">
      <w:pPr>
        <w:outlineLvl w:val="0"/>
        <w:rPr>
          <w:rFonts w:ascii="Times New Roman" w:hAnsi="Times New Roman"/>
          <w:sz w:val="20"/>
          <w:lang w:val="en-AU"/>
        </w:rPr>
      </w:pPr>
      <w:r>
        <w:rPr>
          <w:rFonts w:ascii="Calibri" w:hAnsi="Calibri"/>
          <w:color w:val="0080C0"/>
          <w:sz w:val="28"/>
          <w:lang w:val="en-AU"/>
        </w:rPr>
        <w:t>Casovac</w:t>
      </w:r>
    </w:p>
    <w:p w:rsidR="00BF5E68" w:rsidRDefault="00BF5E68">
      <w:pPr>
        <w:outlineLvl w:val="0"/>
        <w:rPr>
          <w:rFonts w:ascii="Times New Roman" w:hAnsi="Times New Roman"/>
          <w:color w:val="000000"/>
          <w:sz w:val="20"/>
        </w:rPr>
      </w:pPr>
      <w:r>
        <w:rPr>
          <w:rFonts w:ascii="Times New Roman" w:hAnsi="Times New Roman"/>
          <w:sz w:val="20"/>
          <w:lang w:val="en-AU"/>
        </w:rPr>
        <w:t xml:space="preserve">Ulohou casovaca je to, aby zistoval ci nenastal vopred nastaveny cas, kedy sa vygeneruju jedalnicky na nasledujuci den pre zakaznikov. Ked dany cas pride, posle o tom spravu.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93" w:name="BKM_96A9EEBD_E35F_4E32_AB3C_D5886A6C7C45"/>
      <w:bookmarkEnd w:id="193"/>
    </w:p>
    <w:p w:rsidR="00BF5E68" w:rsidRDefault="00BF5E68">
      <w:pPr>
        <w:outlineLvl w:val="0"/>
        <w:rPr>
          <w:rFonts w:ascii="Times New Roman" w:hAnsi="Times New Roman"/>
          <w:sz w:val="20"/>
          <w:lang w:val="en-AU"/>
        </w:rPr>
      </w:pPr>
      <w:r>
        <w:rPr>
          <w:rFonts w:ascii="Calibri" w:hAnsi="Calibri"/>
          <w:color w:val="0080C0"/>
          <w:sz w:val="28"/>
          <w:lang w:val="en-AU"/>
        </w:rPr>
        <w:t>Komunikacne rozhranie</w:t>
      </w:r>
    </w:p>
    <w:p w:rsidR="00BF5E68" w:rsidRDefault="00BF5E68">
      <w:pPr>
        <w:outlineLvl w:val="0"/>
        <w:rPr>
          <w:rFonts w:ascii="Times New Roman" w:hAnsi="Times New Roman"/>
          <w:color w:val="000000"/>
          <w:sz w:val="20"/>
        </w:rPr>
      </w:pPr>
      <w:r>
        <w:rPr>
          <w:rFonts w:ascii="Times New Roman" w:hAnsi="Times New Roman"/>
          <w:sz w:val="20"/>
          <w:lang w:val="en-AU"/>
        </w:rPr>
        <w:t xml:space="preserve">Rohranie riadi komunikaciu jednotlivych prvkov systemu v aplikacii a je sprostredkovatelom prijimania a odosielania sprav medzi entitami.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94" w:name="BKM_478CC609_6B12_4878_9A80_933D7BBAB6D5"/>
      <w:bookmarkEnd w:id="194"/>
    </w:p>
    <w:p w:rsidR="00BF5E68" w:rsidRPr="000C6D41" w:rsidRDefault="00BF5E68">
      <w:pPr>
        <w:outlineLvl w:val="0"/>
        <w:rPr>
          <w:rFonts w:ascii="Times New Roman" w:hAnsi="Times New Roman"/>
          <w:sz w:val="20"/>
        </w:rPr>
      </w:pPr>
      <w:r w:rsidRPr="000C6D41">
        <w:rPr>
          <w:rFonts w:ascii="Calibri" w:hAnsi="Calibri"/>
          <w:color w:val="0080C0"/>
          <w:sz w:val="28"/>
        </w:rPr>
        <w:t>Logika generovania</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Logika prejde vsetkych zakaznikov v databaze a pre kazdeho (okrem tych co maju odhlasenu stravu) vygeneruje zoznam jedal na nasledujuci den. Pri generovani berie do uvahy kalorie spalene predosly den (odhadnute z vykonanych sportovych aktivit) a kalorie ktore je potrebne prijat dalsi den pre splnenie stravovacieho ciela. Potom este berie do uvahy zakazane suroviny (ak su nejake urcene) a taktiez sa snazi aby zakaznik nemal kazdy den tie iste jedla.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95" w:name="BKM_66698697_F953_4A8B_937D_60BDCBDFE44E"/>
      <w:bookmarkEnd w:id="195"/>
    </w:p>
    <w:p w:rsidR="00BF5E68" w:rsidRPr="000C6D41" w:rsidRDefault="00BF5E68">
      <w:pPr>
        <w:outlineLvl w:val="0"/>
        <w:rPr>
          <w:rFonts w:ascii="Times New Roman" w:hAnsi="Times New Roman"/>
          <w:sz w:val="20"/>
        </w:rPr>
      </w:pPr>
      <w:r w:rsidRPr="000C6D41">
        <w:rPr>
          <w:rFonts w:ascii="Calibri" w:hAnsi="Calibri"/>
          <w:color w:val="0080C0"/>
          <w:sz w:val="28"/>
        </w:rPr>
        <w:t>Zoznam jedal</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Zoznam obsahuje vsetky jedla ktore je jedalen ochotna a schopna pripravit. Kazde jedlo ma ulozene nutne informacie, ako su typ jedla (ranajky, ...), potrebne suroviny, nutricne hodnoty a cena.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196" w:name="BKM_713531AE_A489_4D7E_AC1D_65AA0F3BD3C1"/>
      <w:bookmarkEnd w:id="196"/>
    </w:p>
    <w:p w:rsidR="00BF5E68" w:rsidRPr="000C6D41" w:rsidRDefault="00BF5E68">
      <w:pPr>
        <w:outlineLvl w:val="0"/>
        <w:rPr>
          <w:rFonts w:ascii="Times New Roman" w:hAnsi="Times New Roman"/>
          <w:sz w:val="20"/>
        </w:rPr>
      </w:pPr>
      <w:r w:rsidRPr="000C6D41">
        <w:rPr>
          <w:rFonts w:ascii="Calibri" w:hAnsi="Calibri"/>
          <w:color w:val="0080C0"/>
          <w:sz w:val="28"/>
        </w:rPr>
        <w:t>Zoznam zakaznikov</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V zozname sa nachadzaju udaje o zakaznikoch. Zahrnaju osobne udaje ktore zadali zakaznici pri registracii a aj historiu ich predoslych jedalnickov a sportovych aktivit. </w:t>
      </w:r>
      <w:r>
        <w:rPr>
          <w:rFonts w:ascii="Times New Roman" w:hAnsi="Times New Roman"/>
          <w:color w:val="000000"/>
          <w:sz w:val="20"/>
        </w:rPr>
        <w:t xml:space="preserve">  </w:t>
      </w:r>
    </w:p>
    <w:p w:rsidR="00BF5E68" w:rsidRDefault="00BF5E68">
      <w:pPr>
        <w:outlineLvl w:val="0"/>
        <w:rPr>
          <w:rFonts w:ascii="Times New Roman" w:hAnsi="Times New Roman"/>
          <w:color w:val="000000"/>
          <w:sz w:val="20"/>
        </w:rPr>
      </w:pPr>
    </w:p>
    <w:p w:rsidR="00BF5E68" w:rsidRPr="000C6D41" w:rsidRDefault="00BF5E68">
      <w:pPr>
        <w:outlineLvl w:val="0"/>
        <w:rPr>
          <w:rFonts w:ascii="Times New Roman" w:hAnsi="Times New Roman"/>
          <w:sz w:val="20"/>
        </w:rPr>
      </w:pPr>
      <w:bookmarkStart w:id="197" w:name="ZADANIE_VSTUPNYCH_UDAJOV"/>
      <w:bookmarkStart w:id="198" w:name="BKM_2FE6721A_09F5_4A90_8D9B_533B6654D9BF"/>
      <w:bookmarkEnd w:id="197"/>
      <w:bookmarkEnd w:id="198"/>
    </w:p>
    <w:p w:rsidR="00BF5E68" w:rsidRPr="000C6D41" w:rsidRDefault="000C6D41">
      <w:pPr>
        <w:pStyle w:val="Nadpis5"/>
        <w:jc w:val="center"/>
        <w:rPr>
          <w:rFonts w:eastAsia="Times New Roman" w:cs="Arial"/>
          <w:bCs w:val="0"/>
        </w:rPr>
      </w:pPr>
      <w:r w:rsidRPr="000C6D41">
        <w:rPr>
          <w:rFonts w:eastAsia="Times New Roman" w:cs="Arial"/>
          <w:bCs w:val="0"/>
          <w:color w:val="004080"/>
        </w:rPr>
        <w:br w:type="page"/>
      </w:r>
      <w:bookmarkStart w:id="199" w:name="_Toc437529867"/>
      <w:r w:rsidR="00BF5E68" w:rsidRPr="000C6D41">
        <w:rPr>
          <w:rFonts w:eastAsia="Times New Roman" w:cs="Arial"/>
          <w:bCs w:val="0"/>
          <w:color w:val="004080"/>
        </w:rPr>
        <w:lastRenderedPageBreak/>
        <w:t>Zadanie vstupnych udajov</w:t>
      </w:r>
      <w:bookmarkEnd w:id="199"/>
    </w:p>
    <w:p w:rsidR="00BF5E68" w:rsidRDefault="00BF5E68">
      <w:pPr>
        <w:pStyle w:val="Notes"/>
        <w:outlineLvl w:val="0"/>
        <w:rPr>
          <w:rFonts w:eastAsia="Times New Roman" w:cs="Arial"/>
          <w:color w:val="000000"/>
          <w:szCs w:val="24"/>
        </w:rPr>
      </w:pPr>
    </w:p>
    <w:p w:rsidR="00BF5E68" w:rsidRPr="000C6D41" w:rsidRDefault="00BF5E68">
      <w:pPr>
        <w:outlineLvl w:val="0"/>
        <w:rPr>
          <w:rFonts w:ascii="Times New Roman" w:hAnsi="Times New Roman"/>
          <w:sz w:val="20"/>
        </w:rPr>
      </w:pPr>
    </w:p>
    <w:p w:rsidR="00BF5E68" w:rsidRPr="000C6D41" w:rsidRDefault="00BF5E68">
      <w:pPr>
        <w:outlineLvl w:val="0"/>
        <w:rPr>
          <w:rFonts w:ascii="Times New Roman" w:hAnsi="Times New Roman"/>
          <w:sz w:val="20"/>
        </w:rPr>
      </w:pPr>
      <w:bookmarkStart w:id="200" w:name="BKM_303192F3_BB62_4ED4_A306_AB05B2E2A542"/>
      <w:bookmarkEnd w:id="200"/>
    </w:p>
    <w:p w:rsidR="00BF5E68" w:rsidRDefault="00BF5E68">
      <w:pPr>
        <w:outlineLvl w:val="0"/>
        <w:rPr>
          <w:rFonts w:ascii="Times New Roman" w:hAnsi="Times New Roman"/>
          <w:color w:val="000000"/>
          <w:sz w:val="20"/>
        </w:rPr>
      </w:pPr>
      <w:r w:rsidRPr="000C6D41">
        <w:rPr>
          <w:rFonts w:ascii="Calibri" w:hAnsi="Calibri"/>
          <w:b/>
          <w:color w:val="004080"/>
          <w:sz w:val="28"/>
        </w:rPr>
        <w:t xml:space="preserve">Zadanie vstupnych udajov </w:t>
      </w:r>
      <w:r>
        <w:rPr>
          <w:rFonts w:ascii="Calibri" w:hAnsi="Calibri"/>
          <w:b/>
          <w:color w:val="004080"/>
          <w:sz w:val="28"/>
        </w:rPr>
        <w:t xml:space="preserve">- </w:t>
      </w:r>
      <w:r w:rsidRPr="000C6D41">
        <w:rPr>
          <w:rFonts w:ascii="Calibri" w:hAnsi="Calibri"/>
          <w:b/>
          <w:color w:val="004080"/>
          <w:sz w:val="28"/>
        </w:rPr>
        <w:t>diagram</w:t>
      </w:r>
    </w:p>
    <w:p w:rsidR="00BF5E68" w:rsidRDefault="00BF5E68">
      <w:pPr>
        <w:pStyle w:val="DiagramImage"/>
        <w:outlineLvl w:val="0"/>
        <w:rPr>
          <w:rFonts w:eastAsia="Times New Roman" w:cs="Arial"/>
          <w:color w:val="4F81BC"/>
          <w:sz w:val="32"/>
        </w:rPr>
      </w:pPr>
      <w:r w:rsidRPr="00BF5E68">
        <w:rPr>
          <w:rFonts w:ascii="Arial" w:hAnsi="Arial" w:cs="Arial"/>
          <w:noProof/>
        </w:rPr>
        <w:drawing>
          <wp:inline distT="0" distB="0" distL="0" distR="0">
            <wp:extent cx="5970111" cy="4295775"/>
            <wp:effectExtent l="0" t="0" r="0" b="0"/>
            <wp:docPr id="26" name="Obrázo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26"/>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970111" cy="4295775"/>
                    </a:xfrm>
                    <a:prstGeom prst="rect">
                      <a:avLst/>
                    </a:prstGeom>
                    <a:noFill/>
                    <a:ln>
                      <a:noFill/>
                    </a:ln>
                  </pic:spPr>
                </pic:pic>
              </a:graphicData>
            </a:graphic>
          </wp:inline>
        </w:drawing>
      </w:r>
    </w:p>
    <w:p w:rsidR="00BF5E68" w:rsidRDefault="00BF5E68">
      <w:pPr>
        <w:outlineLvl w:val="0"/>
        <w:rPr>
          <w:rFonts w:ascii="Times New Roman" w:hAnsi="Times New Roman"/>
          <w:color w:val="4F81BC"/>
          <w:sz w:val="20"/>
        </w:rPr>
      </w:pPr>
    </w:p>
    <w:p w:rsidR="00BF5E68" w:rsidRDefault="00BF5E68">
      <w:pPr>
        <w:pStyle w:val="DiagramLabel"/>
        <w:numPr>
          <w:ilvl w:val="0"/>
          <w:numId w:val="0"/>
        </w:numPr>
        <w:outlineLvl w:val="0"/>
        <w:rPr>
          <w:rFonts w:eastAsia="Times New Roman" w:cs="Arial"/>
          <w:color w:val="000000"/>
          <w:szCs w:val="24"/>
        </w:rPr>
      </w:pPr>
      <w:r>
        <w:rPr>
          <w:rFonts w:eastAsia="Times New Roman" w:cs="Arial"/>
          <w:color w:val="4F81BC"/>
          <w:szCs w:val="24"/>
        </w:rPr>
        <w:t xml:space="preserve">Obrazok 16: </w:t>
      </w:r>
      <w:r w:rsidRPr="000C6D41">
        <w:rPr>
          <w:rFonts w:eastAsia="Times New Roman" w:cs="Arial"/>
          <w:color w:val="000000"/>
          <w:szCs w:val="24"/>
        </w:rPr>
        <w:t xml:space="preserve">Zadanie vstupnych udajov </w:t>
      </w:r>
    </w:p>
    <w:p w:rsidR="00BF5E68" w:rsidRPr="000C6D41" w:rsidRDefault="00BF5E68">
      <w:pPr>
        <w:outlineLvl w:val="0"/>
        <w:rPr>
          <w:rFonts w:ascii="Times New Roman" w:hAnsi="Times New Roman"/>
          <w:sz w:val="20"/>
        </w:rPr>
      </w:pPr>
    </w:p>
    <w:p w:rsidR="00BF5E68" w:rsidRDefault="00BF5E68">
      <w:pPr>
        <w:outlineLvl w:val="0"/>
        <w:rPr>
          <w:rFonts w:ascii="Times New Roman" w:hAnsi="Times New Roman"/>
          <w:color w:val="000000"/>
          <w:sz w:val="20"/>
        </w:rPr>
      </w:pPr>
      <w:bookmarkStart w:id="201" w:name="BKM_E6DFC874_202A_4BC3_949F_577197F8E9F2"/>
      <w:bookmarkEnd w:id="201"/>
    </w:p>
    <w:p w:rsidR="00BF5E68" w:rsidRPr="000C6D41" w:rsidRDefault="00BF5E68">
      <w:pPr>
        <w:outlineLvl w:val="0"/>
        <w:rPr>
          <w:rFonts w:ascii="Times New Roman" w:hAnsi="Times New Roman"/>
          <w:sz w:val="20"/>
        </w:rPr>
      </w:pPr>
      <w:r w:rsidRPr="000C6D41">
        <w:rPr>
          <w:rFonts w:ascii="Calibri" w:hAnsi="Calibri"/>
          <w:color w:val="0080C0"/>
          <w:sz w:val="28"/>
        </w:rPr>
        <w:t>Aplikacia vo vydajni</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Aplikacia v udajni udaje spracuje - zaeviduje noveho zakaznika a ulozi jeho udaje do databazy.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02" w:name="BKM_38C2D328_8AC8_4AB9_BCA6_5D29D047729F"/>
      <w:bookmarkEnd w:id="202"/>
    </w:p>
    <w:p w:rsidR="00BF5E68" w:rsidRPr="000C6D41" w:rsidRDefault="00BF5E68">
      <w:pPr>
        <w:outlineLvl w:val="0"/>
        <w:rPr>
          <w:rFonts w:ascii="Times New Roman" w:hAnsi="Times New Roman"/>
          <w:sz w:val="20"/>
        </w:rPr>
      </w:pPr>
      <w:r w:rsidRPr="000C6D41">
        <w:rPr>
          <w:rFonts w:ascii="Calibri" w:hAnsi="Calibri"/>
          <w:color w:val="0080C0"/>
          <w:sz w:val="28"/>
        </w:rPr>
        <w:t>Overovac udajov</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Overovac skontroluje zadane vstupne udaje. Overi, ci boli zadane vsetky pozadovane udaje, ci v poliach kde mali byt cisla boli skutocne len cisla, ci neboli v udajoch o vyske a vahe realne cisla (vyska v rozsahu 30 az 300 cm, vaha v rozsahu 20 -300 kg), a ci bol zadany spravny format telfonneho cisla.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03" w:name="BKM_3CEA9F28_6A3A_4270_B596_F36122142D24"/>
      <w:bookmarkEnd w:id="203"/>
    </w:p>
    <w:p w:rsidR="00BF5E68" w:rsidRPr="000C6D41" w:rsidRDefault="00BF5E68">
      <w:pPr>
        <w:outlineLvl w:val="0"/>
        <w:rPr>
          <w:rFonts w:ascii="Times New Roman" w:hAnsi="Times New Roman"/>
          <w:sz w:val="20"/>
        </w:rPr>
      </w:pPr>
      <w:r w:rsidRPr="000C6D41">
        <w:rPr>
          <w:rFonts w:ascii="Calibri" w:hAnsi="Calibri"/>
          <w:color w:val="0080C0"/>
          <w:sz w:val="28"/>
        </w:rPr>
        <w:t>Spustac aplikacie</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Spustac po zapnuti aplikacie skontroluje, ci uz bola niekedy na danom zariadeni spustena. Ak nie, zobrazi zakaznikovi formular na zadanie vstupnych udajov.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04" w:name="BKM_ED06F695_5825_4E01_B479_74CE8637C61C"/>
      <w:bookmarkEnd w:id="204"/>
    </w:p>
    <w:p w:rsidR="00BF5E68" w:rsidRPr="000C6D41" w:rsidRDefault="00BF5E68">
      <w:pPr>
        <w:outlineLvl w:val="0"/>
        <w:rPr>
          <w:rFonts w:ascii="Times New Roman" w:hAnsi="Times New Roman"/>
          <w:sz w:val="20"/>
        </w:rPr>
      </w:pPr>
      <w:r w:rsidRPr="000C6D41">
        <w:rPr>
          <w:rFonts w:ascii="Calibri" w:hAnsi="Calibri"/>
          <w:color w:val="0080C0"/>
          <w:sz w:val="28"/>
        </w:rPr>
        <w:t>Vstupny formular</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Formular, kde musi zakaznik do textovych poli vypisat pozadovane vstupne udaje - meno, pohlavie, adresu, telefonne cislo, ciel stravovania. Ked zakaznik tieto udaje zada, skontroluju sa, a ak su validne, ulozia sa v aplikacii a odoslu sa aplikacii do vydajne.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05" w:name="BKM_01D7ECB2_A6B8_414A_BAA6_5A23105FA5A0"/>
      <w:bookmarkEnd w:id="205"/>
    </w:p>
    <w:p w:rsidR="00BF5E68" w:rsidRPr="000C6D41" w:rsidRDefault="00BF5E68">
      <w:pPr>
        <w:outlineLvl w:val="0"/>
        <w:rPr>
          <w:rFonts w:ascii="Times New Roman" w:hAnsi="Times New Roman"/>
          <w:sz w:val="20"/>
        </w:rPr>
      </w:pPr>
      <w:r w:rsidRPr="000C6D41">
        <w:rPr>
          <w:rFonts w:ascii="Calibri" w:hAnsi="Calibri"/>
          <w:color w:val="0080C0"/>
          <w:sz w:val="28"/>
        </w:rPr>
        <w:t>Zakaznik</w:t>
      </w:r>
    </w:p>
    <w:p w:rsidR="00BF5E68" w:rsidRDefault="00BF5E68">
      <w:pPr>
        <w:outlineLvl w:val="0"/>
        <w:rPr>
          <w:rFonts w:ascii="Times New Roman" w:hAnsi="Times New Roman"/>
          <w:color w:val="000000"/>
          <w:sz w:val="20"/>
        </w:rPr>
      </w:pPr>
      <w:r w:rsidRPr="000C6D41">
        <w:rPr>
          <w:rFonts w:ascii="Times New Roman" w:hAnsi="Times New Roman"/>
          <w:sz w:val="20"/>
        </w:rPr>
        <w:lastRenderedPageBreak/>
        <w:t xml:space="preserve">Zakaznik je osoba pouzivajuca aplikaciu. </w:t>
      </w:r>
      <w:r>
        <w:rPr>
          <w:rFonts w:ascii="Times New Roman" w:hAnsi="Times New Roman"/>
          <w:color w:val="000000"/>
          <w:sz w:val="20"/>
        </w:rPr>
        <w:t xml:space="preserve">  </w:t>
      </w:r>
    </w:p>
    <w:p w:rsidR="00BF5E68" w:rsidRDefault="00BF5E68">
      <w:pPr>
        <w:outlineLvl w:val="0"/>
        <w:rPr>
          <w:rFonts w:ascii="Times New Roman" w:hAnsi="Times New Roman"/>
          <w:color w:val="000000"/>
          <w:sz w:val="20"/>
        </w:rPr>
      </w:pPr>
    </w:p>
    <w:p w:rsidR="00BF5E68" w:rsidRPr="000C6D41" w:rsidRDefault="00BF5E68">
      <w:pPr>
        <w:outlineLvl w:val="0"/>
        <w:rPr>
          <w:rFonts w:ascii="Times New Roman" w:hAnsi="Times New Roman"/>
          <w:sz w:val="20"/>
        </w:rPr>
      </w:pPr>
      <w:bookmarkStart w:id="206" w:name="ZOBRAZENIE_VYBRANYCH_UDAJOV___POUZIVATEL"/>
      <w:bookmarkStart w:id="207" w:name="BKM_DBFFEB8E_0B78_422A_A93E_BE7BDB004381"/>
      <w:bookmarkEnd w:id="206"/>
      <w:bookmarkEnd w:id="207"/>
    </w:p>
    <w:p w:rsidR="00BF5E68" w:rsidRPr="000C6D41" w:rsidRDefault="00BF5E68">
      <w:pPr>
        <w:pStyle w:val="Nadpis5"/>
        <w:jc w:val="center"/>
        <w:rPr>
          <w:rFonts w:eastAsia="Times New Roman" w:cs="Arial"/>
          <w:bCs w:val="0"/>
        </w:rPr>
      </w:pPr>
      <w:bookmarkStart w:id="208" w:name="_Toc437529868"/>
      <w:r w:rsidRPr="000C6D41">
        <w:rPr>
          <w:rFonts w:eastAsia="Times New Roman" w:cs="Arial"/>
          <w:bCs w:val="0"/>
          <w:color w:val="004080"/>
        </w:rPr>
        <w:t>Zobrazenie vybranych udajov - Pouzivatelia</w:t>
      </w:r>
      <w:bookmarkEnd w:id="208"/>
    </w:p>
    <w:p w:rsidR="00BF5E68" w:rsidRDefault="00BF5E68">
      <w:pPr>
        <w:pStyle w:val="Notes"/>
        <w:outlineLvl w:val="0"/>
        <w:rPr>
          <w:rFonts w:eastAsia="Times New Roman" w:cs="Arial"/>
          <w:color w:val="000000"/>
          <w:szCs w:val="24"/>
        </w:rPr>
      </w:pPr>
    </w:p>
    <w:p w:rsidR="00BF5E68" w:rsidRPr="000C6D41" w:rsidRDefault="00BF5E68">
      <w:pPr>
        <w:outlineLvl w:val="0"/>
        <w:rPr>
          <w:rFonts w:ascii="Times New Roman" w:hAnsi="Times New Roman"/>
          <w:sz w:val="20"/>
        </w:rPr>
      </w:pPr>
    </w:p>
    <w:p w:rsidR="00BF5E68" w:rsidRPr="000C6D41" w:rsidRDefault="00BF5E68">
      <w:pPr>
        <w:outlineLvl w:val="0"/>
        <w:rPr>
          <w:rFonts w:ascii="Times New Roman" w:hAnsi="Times New Roman"/>
          <w:sz w:val="20"/>
        </w:rPr>
      </w:pPr>
      <w:bookmarkStart w:id="209" w:name="BKM_05124EAC_A29D_4DC6_B0FA_A4FA872E7560"/>
      <w:bookmarkEnd w:id="209"/>
    </w:p>
    <w:p w:rsidR="00BF5E68" w:rsidRDefault="00BF5E68">
      <w:pPr>
        <w:outlineLvl w:val="0"/>
        <w:rPr>
          <w:rFonts w:ascii="Times New Roman" w:hAnsi="Times New Roman"/>
          <w:color w:val="000000"/>
          <w:sz w:val="20"/>
        </w:rPr>
      </w:pPr>
      <w:r w:rsidRPr="000C6D41">
        <w:rPr>
          <w:rFonts w:ascii="Calibri" w:hAnsi="Calibri"/>
          <w:b/>
          <w:color w:val="004080"/>
          <w:sz w:val="28"/>
        </w:rPr>
        <w:t xml:space="preserve">Zobrazenie vybranych udajov </w:t>
      </w:r>
      <w:r>
        <w:rPr>
          <w:rFonts w:ascii="Calibri" w:hAnsi="Calibri"/>
          <w:b/>
          <w:color w:val="004080"/>
          <w:sz w:val="28"/>
        </w:rPr>
        <w:t xml:space="preserve">- </w:t>
      </w:r>
      <w:r w:rsidRPr="000C6D41">
        <w:rPr>
          <w:rFonts w:ascii="Calibri" w:hAnsi="Calibri"/>
          <w:b/>
          <w:color w:val="004080"/>
          <w:sz w:val="28"/>
        </w:rPr>
        <w:t>diagram</w:t>
      </w:r>
    </w:p>
    <w:p w:rsidR="00BF5E68" w:rsidRDefault="00BF5E68">
      <w:pPr>
        <w:pStyle w:val="DiagramImage"/>
        <w:outlineLvl w:val="0"/>
        <w:rPr>
          <w:rFonts w:eastAsia="Times New Roman" w:cs="Arial"/>
          <w:color w:val="4F81BC"/>
          <w:sz w:val="32"/>
        </w:rPr>
      </w:pPr>
      <w:r w:rsidRPr="00BF5E68">
        <w:rPr>
          <w:rFonts w:ascii="Arial" w:hAnsi="Arial" w:cs="Arial"/>
          <w:noProof/>
        </w:rPr>
        <w:drawing>
          <wp:inline distT="0" distB="0" distL="0" distR="0">
            <wp:extent cx="6210300" cy="5895975"/>
            <wp:effectExtent l="0" t="0" r="0" b="0"/>
            <wp:docPr id="27" name="Obrázo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27"/>
                    <pic:cNvPicPr>
                      <a:picLocks noChangeAspect="1" noChangeArrowheads="1"/>
                    </pic:cNvPicPr>
                  </pic:nvPicPr>
                  <pic:blipFill>
                    <a:blip r:embed="rId28">
                      <a:extLst>
                        <a:ext uri="{28A0092B-C50C-407E-A947-70E740481C1C}">
                          <a14:useLocalDpi xmlns:a14="http://schemas.microsoft.com/office/drawing/2010/main" val="0"/>
                        </a:ext>
                      </a:extLst>
                    </a:blip>
                    <a:srcRect r="47223"/>
                    <a:stretch>
                      <a:fillRect/>
                    </a:stretch>
                  </pic:blipFill>
                  <pic:spPr bwMode="auto">
                    <a:xfrm>
                      <a:off x="0" y="0"/>
                      <a:ext cx="6210300" cy="5895975"/>
                    </a:xfrm>
                    <a:prstGeom prst="rect">
                      <a:avLst/>
                    </a:prstGeom>
                    <a:noFill/>
                    <a:ln>
                      <a:noFill/>
                    </a:ln>
                  </pic:spPr>
                </pic:pic>
              </a:graphicData>
            </a:graphic>
          </wp:inline>
        </w:drawing>
      </w:r>
    </w:p>
    <w:p w:rsidR="00BF5E68" w:rsidRDefault="00BF5E68">
      <w:pPr>
        <w:outlineLvl w:val="0"/>
        <w:rPr>
          <w:rFonts w:ascii="Times New Roman" w:hAnsi="Times New Roman"/>
          <w:color w:val="4F81BC"/>
          <w:sz w:val="20"/>
        </w:rPr>
      </w:pPr>
    </w:p>
    <w:p w:rsidR="00BF5E68" w:rsidRDefault="00BF5E68">
      <w:pPr>
        <w:pStyle w:val="DiagramLabel"/>
        <w:numPr>
          <w:ilvl w:val="0"/>
          <w:numId w:val="0"/>
        </w:numPr>
        <w:outlineLvl w:val="0"/>
        <w:rPr>
          <w:rFonts w:eastAsia="Times New Roman" w:cs="Arial"/>
          <w:color w:val="000000"/>
          <w:szCs w:val="24"/>
        </w:rPr>
      </w:pPr>
      <w:r>
        <w:rPr>
          <w:rFonts w:eastAsia="Times New Roman" w:cs="Arial"/>
          <w:color w:val="4F81BC"/>
          <w:szCs w:val="24"/>
        </w:rPr>
        <w:t xml:space="preserve">Obrazok 17: </w:t>
      </w:r>
      <w:r w:rsidRPr="000C6D41">
        <w:rPr>
          <w:rFonts w:eastAsia="Times New Roman" w:cs="Arial"/>
          <w:color w:val="000000"/>
          <w:szCs w:val="24"/>
        </w:rPr>
        <w:t xml:space="preserve">Zobrazenie vybranych udajov </w:t>
      </w:r>
    </w:p>
    <w:p w:rsidR="00BF5E68" w:rsidRPr="000C6D41" w:rsidRDefault="00BF5E68">
      <w:pPr>
        <w:outlineLvl w:val="0"/>
        <w:rPr>
          <w:rFonts w:ascii="Times New Roman" w:hAnsi="Times New Roman"/>
          <w:sz w:val="20"/>
        </w:rPr>
      </w:pPr>
    </w:p>
    <w:p w:rsidR="00BF5E68" w:rsidRDefault="00BF5E68">
      <w:pPr>
        <w:outlineLvl w:val="0"/>
        <w:rPr>
          <w:rFonts w:ascii="Times New Roman" w:hAnsi="Times New Roman"/>
          <w:color w:val="000000"/>
          <w:sz w:val="20"/>
        </w:rPr>
      </w:pPr>
      <w:bookmarkStart w:id="210" w:name="BKM_5F72031D_6F4F_4C2B_8488_4471512DC966"/>
      <w:bookmarkEnd w:id="210"/>
    </w:p>
    <w:p w:rsidR="00BF5E68" w:rsidRPr="000C6D41" w:rsidRDefault="00BF5E68">
      <w:pPr>
        <w:outlineLvl w:val="0"/>
        <w:rPr>
          <w:rFonts w:ascii="Times New Roman" w:hAnsi="Times New Roman"/>
          <w:sz w:val="20"/>
        </w:rPr>
      </w:pPr>
      <w:r w:rsidRPr="000C6D41">
        <w:rPr>
          <w:rFonts w:ascii="Calibri" w:hAnsi="Calibri"/>
          <w:color w:val="0080C0"/>
          <w:sz w:val="28"/>
        </w:rPr>
        <w:t>Dialogove okno</w:t>
      </w:r>
    </w:p>
    <w:p w:rsidR="00BF5E68" w:rsidRDefault="00BF5E68">
      <w:pPr>
        <w:outlineLvl w:val="0"/>
        <w:rPr>
          <w:rFonts w:ascii="Times New Roman" w:hAnsi="Times New Roman"/>
          <w:color w:val="000000"/>
          <w:sz w:val="20"/>
        </w:rPr>
      </w:pPr>
      <w:r>
        <w:rPr>
          <w:rFonts w:ascii="Times New Roman" w:hAnsi="Times New Roman"/>
          <w:sz w:val="20"/>
          <w:lang w:val="en-AU"/>
        </w:rPr>
        <w:t xml:space="preserve">Dialogove okno obsahuje 3 tlacidla - Pouzivatelia, Jedla, Suroviny. Pouzivatelom si kliknut na jedno z nich urci, ktore udaje chce zobrazit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11" w:name="BKM_C51E910E_1972_49A6_92C8_DE72E3583D9E"/>
      <w:bookmarkEnd w:id="211"/>
    </w:p>
    <w:p w:rsidR="00BF5E68" w:rsidRPr="000C6D41" w:rsidRDefault="00BF5E68">
      <w:pPr>
        <w:outlineLvl w:val="0"/>
        <w:rPr>
          <w:rFonts w:ascii="Times New Roman" w:hAnsi="Times New Roman"/>
          <w:sz w:val="20"/>
        </w:rPr>
      </w:pPr>
      <w:r w:rsidRPr="000C6D41">
        <w:rPr>
          <w:rFonts w:ascii="Calibri" w:hAnsi="Calibri"/>
          <w:color w:val="0080C0"/>
          <w:sz w:val="28"/>
        </w:rPr>
        <w:t>FormPouzivatelia</w:t>
      </w:r>
    </w:p>
    <w:p w:rsidR="00BF5E68" w:rsidRDefault="00BF5E68">
      <w:pPr>
        <w:outlineLvl w:val="0"/>
        <w:rPr>
          <w:rFonts w:ascii="Times New Roman" w:hAnsi="Times New Roman"/>
          <w:color w:val="000000"/>
          <w:sz w:val="20"/>
        </w:rPr>
      </w:pPr>
      <w:r>
        <w:rPr>
          <w:rFonts w:ascii="Times New Roman" w:hAnsi="Times New Roman"/>
          <w:color w:val="000000"/>
          <w:sz w:val="20"/>
        </w:rPr>
        <w:t xml:space="preserve">Formular zobrazuje zoznam vsetkych pouzivatelov vo formate  ID - Meno Priezvisko.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12" w:name="BKM_53FEA069_FA28_40B7_B249_280E1B4F8215"/>
      <w:bookmarkEnd w:id="212"/>
    </w:p>
    <w:p w:rsidR="00BF5E68" w:rsidRPr="000C6D41" w:rsidRDefault="00BF5E68">
      <w:pPr>
        <w:outlineLvl w:val="0"/>
        <w:rPr>
          <w:rFonts w:ascii="Times New Roman" w:hAnsi="Times New Roman"/>
          <w:sz w:val="20"/>
        </w:rPr>
      </w:pPr>
      <w:r w:rsidRPr="000C6D41">
        <w:rPr>
          <w:rFonts w:ascii="Calibri" w:hAnsi="Calibri"/>
          <w:color w:val="0080C0"/>
          <w:sz w:val="28"/>
        </w:rPr>
        <w:lastRenderedPageBreak/>
        <w:t>Komunikacne rozhranie</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Rozhranie sluzi ako sprostredkovatel medzi uloziskom udajov (v tomto pripade zoznamom pouzivatelov) a ziadatelom o udaje, ktore su v ulozisku ulozene.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13" w:name="BKM_24FF7D1A_62A9_4A60_9619_9FCC326353D2"/>
      <w:bookmarkEnd w:id="213"/>
    </w:p>
    <w:p w:rsidR="00BF5E68" w:rsidRPr="000C6D41" w:rsidRDefault="00BF5E68">
      <w:pPr>
        <w:outlineLvl w:val="0"/>
        <w:rPr>
          <w:rFonts w:ascii="Times New Roman" w:hAnsi="Times New Roman"/>
          <w:sz w:val="20"/>
        </w:rPr>
      </w:pPr>
      <w:r w:rsidRPr="000C6D41">
        <w:rPr>
          <w:rFonts w:ascii="Calibri" w:hAnsi="Calibri"/>
          <w:color w:val="0080C0"/>
          <w:sz w:val="28"/>
        </w:rPr>
        <w:t>Manazer</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Manazer je osoba, ktora si moze zobrazit a pripadne upravit udaje o zakaznikoch.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14" w:name="BKM_809D49DA_BC77_4E51_A8DA_DEE2903ED528"/>
      <w:bookmarkEnd w:id="214"/>
    </w:p>
    <w:p w:rsidR="00BF5E68" w:rsidRPr="000C6D41" w:rsidRDefault="00BF5E68">
      <w:pPr>
        <w:outlineLvl w:val="0"/>
        <w:rPr>
          <w:rFonts w:ascii="Times New Roman" w:hAnsi="Times New Roman"/>
          <w:sz w:val="20"/>
        </w:rPr>
      </w:pPr>
      <w:r w:rsidRPr="000C6D41">
        <w:rPr>
          <w:rFonts w:ascii="Calibri" w:hAnsi="Calibri"/>
          <w:color w:val="0080C0"/>
          <w:sz w:val="28"/>
        </w:rPr>
        <w:t>Textovy editor</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Lubovolny textovy editor, do ktoreho sa vypisu daje o vybranom pouzivatelovi - ID, meno, priezvisko, adresa, telefonne cislo a jedla ktore mu boli dodane za posledny tyzden.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15" w:name="BKM_CD334624_C170_4E55_B2D9_A8E5237DFD56"/>
      <w:bookmarkEnd w:id="215"/>
    </w:p>
    <w:p w:rsidR="00BF5E68" w:rsidRPr="000C6D41" w:rsidRDefault="00BF5E68">
      <w:pPr>
        <w:outlineLvl w:val="0"/>
        <w:rPr>
          <w:rFonts w:ascii="Times New Roman" w:hAnsi="Times New Roman"/>
          <w:sz w:val="20"/>
        </w:rPr>
      </w:pPr>
      <w:r w:rsidRPr="000C6D41">
        <w:rPr>
          <w:rFonts w:ascii="Calibri" w:hAnsi="Calibri"/>
          <w:color w:val="0080C0"/>
          <w:sz w:val="28"/>
        </w:rPr>
        <w:t>ZobrazovacUdajov</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Zobrazovac udajov vie vypisat do formulara alebo textoveho editora udaje ktore mu niekto posle.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16" w:name="BKM_BD826127_975A_4896_9D3C_2573336300B0"/>
      <w:bookmarkEnd w:id="216"/>
    </w:p>
    <w:p w:rsidR="00BF5E68" w:rsidRPr="000C6D41" w:rsidRDefault="00BF5E68">
      <w:pPr>
        <w:outlineLvl w:val="0"/>
        <w:rPr>
          <w:rFonts w:ascii="Times New Roman" w:hAnsi="Times New Roman"/>
          <w:sz w:val="20"/>
        </w:rPr>
      </w:pPr>
      <w:r w:rsidRPr="000C6D41">
        <w:rPr>
          <w:rFonts w:ascii="Calibri" w:hAnsi="Calibri"/>
          <w:color w:val="0080C0"/>
          <w:sz w:val="28"/>
        </w:rPr>
        <w:t>ZoznamPouzivatelov</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Zoznam pouzivatelov obsahuje udaje o vsetkych registrovanych pouzivateloch aplikacie. </w:t>
      </w:r>
      <w:r>
        <w:rPr>
          <w:rFonts w:ascii="Times New Roman" w:hAnsi="Times New Roman"/>
          <w:color w:val="000000"/>
          <w:sz w:val="20"/>
        </w:rPr>
        <w:t xml:space="preserve">  </w:t>
      </w:r>
    </w:p>
    <w:p w:rsidR="00BF5E68" w:rsidRDefault="00BF5E68">
      <w:pPr>
        <w:outlineLvl w:val="0"/>
        <w:rPr>
          <w:rFonts w:ascii="Times New Roman" w:hAnsi="Times New Roman"/>
          <w:color w:val="000000"/>
          <w:sz w:val="20"/>
        </w:rPr>
      </w:pPr>
    </w:p>
    <w:p w:rsidR="00BF5E68" w:rsidRPr="000C6D41" w:rsidRDefault="00BF5E68">
      <w:pPr>
        <w:outlineLvl w:val="0"/>
        <w:rPr>
          <w:rFonts w:ascii="Times New Roman" w:hAnsi="Times New Roman"/>
          <w:sz w:val="20"/>
        </w:rPr>
      </w:pPr>
      <w:bookmarkStart w:id="217" w:name="ZOBRAZENIE_VYBRANYCH_UDAJOV___SUROVINY"/>
      <w:bookmarkStart w:id="218" w:name="BKM_FE7E08A7_E741_4BC8_BEE5_2B969DE55116"/>
      <w:bookmarkEnd w:id="217"/>
      <w:bookmarkEnd w:id="218"/>
    </w:p>
    <w:p w:rsidR="00BF5E68" w:rsidRPr="000C6D41" w:rsidRDefault="000C6D41">
      <w:pPr>
        <w:pStyle w:val="Nadpis5"/>
        <w:jc w:val="center"/>
        <w:rPr>
          <w:rFonts w:eastAsia="Times New Roman" w:cs="Arial"/>
          <w:bCs w:val="0"/>
        </w:rPr>
      </w:pPr>
      <w:r w:rsidRPr="000C6D41">
        <w:rPr>
          <w:rFonts w:eastAsia="Times New Roman" w:cs="Arial"/>
          <w:bCs w:val="0"/>
          <w:color w:val="004080"/>
        </w:rPr>
        <w:br w:type="page"/>
      </w:r>
      <w:bookmarkStart w:id="219" w:name="_Toc437529869"/>
      <w:r w:rsidR="00BF5E68" w:rsidRPr="000C6D41">
        <w:rPr>
          <w:rFonts w:eastAsia="Times New Roman" w:cs="Arial"/>
          <w:bCs w:val="0"/>
          <w:color w:val="004080"/>
        </w:rPr>
        <w:lastRenderedPageBreak/>
        <w:t>Zobrazenie vybranych udajov - Suroviny</w:t>
      </w:r>
      <w:bookmarkEnd w:id="219"/>
    </w:p>
    <w:p w:rsidR="00BF5E68" w:rsidRDefault="00BF5E68">
      <w:pPr>
        <w:pStyle w:val="Notes"/>
        <w:outlineLvl w:val="0"/>
        <w:rPr>
          <w:rFonts w:eastAsia="Times New Roman" w:cs="Arial"/>
          <w:color w:val="000000"/>
          <w:szCs w:val="24"/>
        </w:rPr>
      </w:pPr>
    </w:p>
    <w:p w:rsidR="00BF5E68" w:rsidRPr="000C6D41" w:rsidRDefault="00BF5E68">
      <w:pPr>
        <w:outlineLvl w:val="0"/>
        <w:rPr>
          <w:rFonts w:ascii="Times New Roman" w:hAnsi="Times New Roman"/>
          <w:sz w:val="20"/>
        </w:rPr>
      </w:pPr>
    </w:p>
    <w:p w:rsidR="00BF5E68" w:rsidRPr="000C6D41" w:rsidRDefault="00BF5E68">
      <w:pPr>
        <w:outlineLvl w:val="0"/>
        <w:rPr>
          <w:rFonts w:ascii="Times New Roman" w:hAnsi="Times New Roman"/>
          <w:sz w:val="20"/>
        </w:rPr>
      </w:pPr>
      <w:bookmarkStart w:id="220" w:name="BKM_B466B2E2_834F_4773_A1DB_4064825FA696"/>
      <w:bookmarkEnd w:id="220"/>
    </w:p>
    <w:p w:rsidR="00BF5E68" w:rsidRDefault="00BF5E68">
      <w:pPr>
        <w:outlineLvl w:val="0"/>
        <w:rPr>
          <w:rFonts w:ascii="Times New Roman" w:hAnsi="Times New Roman"/>
          <w:color w:val="000000"/>
          <w:sz w:val="20"/>
        </w:rPr>
      </w:pPr>
      <w:r w:rsidRPr="000C6D41">
        <w:rPr>
          <w:rFonts w:ascii="Calibri" w:hAnsi="Calibri"/>
          <w:b/>
          <w:color w:val="004080"/>
          <w:sz w:val="28"/>
        </w:rPr>
        <w:t xml:space="preserve">Zobrazenie vybranych udajov - Suroviny </w:t>
      </w:r>
      <w:r>
        <w:rPr>
          <w:rFonts w:ascii="Calibri" w:hAnsi="Calibri"/>
          <w:b/>
          <w:color w:val="004080"/>
          <w:sz w:val="28"/>
        </w:rPr>
        <w:t xml:space="preserve">- </w:t>
      </w:r>
      <w:r w:rsidRPr="000C6D41">
        <w:rPr>
          <w:rFonts w:ascii="Calibri" w:hAnsi="Calibri"/>
          <w:b/>
          <w:color w:val="004080"/>
          <w:sz w:val="28"/>
        </w:rPr>
        <w:t>diagram</w:t>
      </w:r>
    </w:p>
    <w:p w:rsidR="00BF5E68" w:rsidRDefault="00BF5E68">
      <w:pPr>
        <w:pStyle w:val="DiagramImage"/>
        <w:outlineLvl w:val="0"/>
        <w:rPr>
          <w:rFonts w:eastAsia="Times New Roman" w:cs="Arial"/>
          <w:color w:val="4F81BC"/>
          <w:sz w:val="32"/>
        </w:rPr>
      </w:pPr>
      <w:r w:rsidRPr="00BF5E68">
        <w:rPr>
          <w:rFonts w:ascii="Arial" w:hAnsi="Arial" w:cs="Arial"/>
          <w:noProof/>
        </w:rPr>
        <w:drawing>
          <wp:inline distT="0" distB="0" distL="0" distR="0">
            <wp:extent cx="5810250" cy="8115300"/>
            <wp:effectExtent l="0" t="0" r="0" b="0"/>
            <wp:docPr id="28" name="Obrázo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28"/>
                    <pic:cNvPicPr>
                      <a:picLocks noChangeAspect="1" noChangeArrowheads="1"/>
                    </pic:cNvPicPr>
                  </pic:nvPicPr>
                  <pic:blipFill>
                    <a:blip r:embed="rId29">
                      <a:extLst>
                        <a:ext uri="{28A0092B-C50C-407E-A947-70E740481C1C}">
                          <a14:useLocalDpi xmlns:a14="http://schemas.microsoft.com/office/drawing/2010/main" val="0"/>
                        </a:ext>
                      </a:extLst>
                    </a:blip>
                    <a:srcRect r="49535"/>
                    <a:stretch>
                      <a:fillRect/>
                    </a:stretch>
                  </pic:blipFill>
                  <pic:spPr bwMode="auto">
                    <a:xfrm>
                      <a:off x="0" y="0"/>
                      <a:ext cx="5810250" cy="8115300"/>
                    </a:xfrm>
                    <a:prstGeom prst="rect">
                      <a:avLst/>
                    </a:prstGeom>
                    <a:noFill/>
                    <a:ln>
                      <a:noFill/>
                    </a:ln>
                  </pic:spPr>
                </pic:pic>
              </a:graphicData>
            </a:graphic>
          </wp:inline>
        </w:drawing>
      </w:r>
    </w:p>
    <w:p w:rsidR="00BF5E68" w:rsidRDefault="00BF5E68">
      <w:pPr>
        <w:outlineLvl w:val="0"/>
        <w:rPr>
          <w:rFonts w:ascii="Times New Roman" w:hAnsi="Times New Roman"/>
          <w:color w:val="4F81BC"/>
          <w:sz w:val="20"/>
        </w:rPr>
      </w:pPr>
    </w:p>
    <w:p w:rsidR="00BF5E68" w:rsidRDefault="00BF5E68">
      <w:pPr>
        <w:pStyle w:val="DiagramLabel"/>
        <w:numPr>
          <w:ilvl w:val="0"/>
          <w:numId w:val="0"/>
        </w:numPr>
        <w:outlineLvl w:val="0"/>
        <w:rPr>
          <w:rFonts w:eastAsia="Times New Roman" w:cs="Arial"/>
          <w:color w:val="000000"/>
          <w:szCs w:val="24"/>
        </w:rPr>
      </w:pPr>
      <w:r>
        <w:rPr>
          <w:rFonts w:eastAsia="Times New Roman" w:cs="Arial"/>
          <w:color w:val="4F81BC"/>
          <w:szCs w:val="24"/>
        </w:rPr>
        <w:t xml:space="preserve">Obrazok 18: </w:t>
      </w:r>
      <w:r w:rsidRPr="000C6D41">
        <w:rPr>
          <w:rFonts w:eastAsia="Times New Roman" w:cs="Arial"/>
          <w:color w:val="000000"/>
          <w:szCs w:val="24"/>
        </w:rPr>
        <w:t xml:space="preserve">Zobrazenie vybranych udajov - Suroviny </w:t>
      </w:r>
    </w:p>
    <w:p w:rsidR="00BF5E68" w:rsidRPr="000C6D41" w:rsidRDefault="00BF5E68">
      <w:pPr>
        <w:outlineLvl w:val="0"/>
        <w:rPr>
          <w:rFonts w:ascii="Times New Roman" w:hAnsi="Times New Roman"/>
          <w:sz w:val="20"/>
        </w:rPr>
      </w:pPr>
    </w:p>
    <w:p w:rsidR="00BF5E68" w:rsidRDefault="00BF5E68">
      <w:pPr>
        <w:outlineLvl w:val="0"/>
        <w:rPr>
          <w:rFonts w:ascii="Times New Roman" w:hAnsi="Times New Roman"/>
          <w:color w:val="000000"/>
          <w:sz w:val="20"/>
        </w:rPr>
      </w:pPr>
      <w:bookmarkStart w:id="221" w:name="BKM_DF3736DD_E1D8_4996_A08B_7924925F4BE8"/>
      <w:bookmarkEnd w:id="221"/>
    </w:p>
    <w:p w:rsidR="00BF5E68" w:rsidRPr="000C6D41" w:rsidRDefault="00BF5E68">
      <w:pPr>
        <w:outlineLvl w:val="0"/>
        <w:rPr>
          <w:rFonts w:ascii="Times New Roman" w:hAnsi="Times New Roman"/>
          <w:sz w:val="20"/>
        </w:rPr>
      </w:pPr>
      <w:r w:rsidRPr="000C6D41">
        <w:rPr>
          <w:rFonts w:ascii="Calibri" w:hAnsi="Calibri"/>
          <w:color w:val="0080C0"/>
          <w:sz w:val="28"/>
        </w:rPr>
        <w:t>Dialogove okno</w:t>
      </w:r>
    </w:p>
    <w:p w:rsidR="00BF5E68" w:rsidRDefault="00BF5E68">
      <w:pPr>
        <w:outlineLvl w:val="0"/>
        <w:rPr>
          <w:rFonts w:ascii="Times New Roman" w:hAnsi="Times New Roman"/>
          <w:color w:val="000000"/>
          <w:sz w:val="20"/>
        </w:rPr>
      </w:pPr>
      <w:r>
        <w:rPr>
          <w:rFonts w:ascii="Times New Roman" w:hAnsi="Times New Roman"/>
          <w:sz w:val="20"/>
          <w:lang w:val="en-AU"/>
        </w:rPr>
        <w:t xml:space="preserve">Dialogove okno obsahuje 3 tlacidla - Pouzivatelia, Jedla, Suroviny. Pouzivatelom si kliknut na jedno z nich urci, ktore udaje chce zobrazit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22" w:name="BKM_22019892_0393_4188_9F40_B6DD7ABAF25E"/>
      <w:bookmarkEnd w:id="222"/>
    </w:p>
    <w:p w:rsidR="00BF5E68" w:rsidRPr="000C6D41" w:rsidRDefault="00BF5E68">
      <w:pPr>
        <w:outlineLvl w:val="0"/>
        <w:rPr>
          <w:rFonts w:ascii="Times New Roman" w:hAnsi="Times New Roman"/>
          <w:sz w:val="20"/>
        </w:rPr>
      </w:pPr>
      <w:r w:rsidRPr="000C6D41">
        <w:rPr>
          <w:rFonts w:ascii="Calibri" w:hAnsi="Calibri"/>
          <w:color w:val="0080C0"/>
          <w:sz w:val="28"/>
        </w:rPr>
        <w:t>FormDatumy</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Formular obsahuje zoznam pod sebou vypisanych datumov, na ktore je mozne kliknut.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23" w:name="BKM_F2951C40_9E52_40F9_A3F8_4D123F794968"/>
      <w:bookmarkEnd w:id="223"/>
    </w:p>
    <w:p w:rsidR="00BF5E68" w:rsidRPr="000C6D41" w:rsidRDefault="00BF5E68">
      <w:pPr>
        <w:outlineLvl w:val="0"/>
        <w:rPr>
          <w:rFonts w:ascii="Times New Roman" w:hAnsi="Times New Roman"/>
          <w:sz w:val="20"/>
        </w:rPr>
      </w:pPr>
      <w:r w:rsidRPr="000C6D41">
        <w:rPr>
          <w:rFonts w:ascii="Calibri" w:hAnsi="Calibri"/>
          <w:color w:val="0080C0"/>
          <w:sz w:val="28"/>
        </w:rPr>
        <w:t>Komunikacne rozhranie</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Rozhranie sluzi ako sprostredkovatel medzi uloziskom udajov (v tomto pripade zoznamom surovin) a ziadatelom o udaje, ktore su v ulozisku ulozene.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24" w:name="BKM_117FBF67_62E7_4E26_8672_2DA903241DE3"/>
      <w:bookmarkEnd w:id="224"/>
    </w:p>
    <w:p w:rsidR="00BF5E68" w:rsidRPr="000C6D41" w:rsidRDefault="00BF5E68">
      <w:pPr>
        <w:outlineLvl w:val="0"/>
        <w:rPr>
          <w:rFonts w:ascii="Times New Roman" w:hAnsi="Times New Roman"/>
          <w:sz w:val="20"/>
        </w:rPr>
      </w:pPr>
      <w:r w:rsidRPr="000C6D41">
        <w:rPr>
          <w:rFonts w:ascii="Calibri" w:hAnsi="Calibri"/>
          <w:color w:val="0080C0"/>
          <w:sz w:val="28"/>
        </w:rPr>
        <w:t>Manazer</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Manazer je osoba, ktora si moze zobrazit a pripadne upravit udaje o zakaznikoch.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25" w:name="BKM_C58D6F29_4D5C_41F5_864A_185C1388AE68"/>
      <w:bookmarkEnd w:id="225"/>
    </w:p>
    <w:p w:rsidR="00BF5E68" w:rsidRDefault="00BF5E68">
      <w:pPr>
        <w:outlineLvl w:val="0"/>
        <w:rPr>
          <w:rFonts w:ascii="Times New Roman" w:hAnsi="Times New Roman"/>
          <w:sz w:val="20"/>
          <w:lang w:val="en-AU"/>
        </w:rPr>
      </w:pPr>
      <w:r>
        <w:rPr>
          <w:rFonts w:ascii="Calibri" w:hAnsi="Calibri"/>
          <w:color w:val="0080C0"/>
          <w:sz w:val="28"/>
          <w:lang w:val="en-AU"/>
        </w:rPr>
        <w:t>Textovy editor</w:t>
      </w:r>
    </w:p>
    <w:p w:rsidR="00BF5E68" w:rsidRDefault="00BF5E68">
      <w:pPr>
        <w:outlineLvl w:val="0"/>
        <w:rPr>
          <w:rFonts w:ascii="Times New Roman" w:hAnsi="Times New Roman"/>
          <w:color w:val="000000"/>
          <w:sz w:val="20"/>
        </w:rPr>
      </w:pPr>
      <w:r>
        <w:rPr>
          <w:rFonts w:ascii="Times New Roman" w:hAnsi="Times New Roman"/>
          <w:sz w:val="20"/>
          <w:lang w:val="en-AU"/>
        </w:rPr>
        <w:t xml:space="preserve">Lubovolny textovy editor, do ktoreho sa vypisu udaje o pouzitych surovinach vo vybrany datum. Vypise sa nazov suroviny a pouzite mnozstvo.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26" w:name="BKM_84A3197E_F12C_4A09_9E48_0C6642280E3A"/>
      <w:bookmarkEnd w:id="226"/>
    </w:p>
    <w:p w:rsidR="00BF5E68" w:rsidRDefault="00BF5E68">
      <w:pPr>
        <w:outlineLvl w:val="0"/>
        <w:rPr>
          <w:rFonts w:ascii="Times New Roman" w:hAnsi="Times New Roman"/>
          <w:sz w:val="20"/>
          <w:lang w:val="en-AU"/>
        </w:rPr>
      </w:pPr>
      <w:r>
        <w:rPr>
          <w:rFonts w:ascii="Calibri" w:hAnsi="Calibri"/>
          <w:color w:val="0080C0"/>
          <w:sz w:val="28"/>
          <w:lang w:val="en-AU"/>
        </w:rPr>
        <w:t>ZobrazovacUdajov</w:t>
      </w:r>
    </w:p>
    <w:p w:rsidR="00BF5E68" w:rsidRDefault="00BF5E68">
      <w:pPr>
        <w:outlineLvl w:val="0"/>
        <w:rPr>
          <w:rFonts w:ascii="Times New Roman" w:hAnsi="Times New Roman"/>
          <w:color w:val="000000"/>
          <w:sz w:val="20"/>
        </w:rPr>
      </w:pPr>
      <w:r>
        <w:rPr>
          <w:rFonts w:ascii="Times New Roman" w:hAnsi="Times New Roman"/>
          <w:sz w:val="20"/>
          <w:lang w:val="en-AU"/>
        </w:rPr>
        <w:t xml:space="preserve">Zobrazovac udajov vie vypisat do formulara alebo textoveho editora udaje ktore mu niekto posle.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27" w:name="BKM_7D129930_22F4_4344_BE45_E31BF14E606A"/>
      <w:bookmarkEnd w:id="227"/>
    </w:p>
    <w:p w:rsidR="00BF5E68" w:rsidRPr="000C6D41" w:rsidRDefault="00BF5E68">
      <w:pPr>
        <w:outlineLvl w:val="0"/>
        <w:rPr>
          <w:rFonts w:ascii="Times New Roman" w:hAnsi="Times New Roman"/>
          <w:sz w:val="20"/>
        </w:rPr>
      </w:pPr>
      <w:r w:rsidRPr="000C6D41">
        <w:rPr>
          <w:rFonts w:ascii="Calibri" w:hAnsi="Calibri"/>
          <w:color w:val="0080C0"/>
          <w:sz w:val="28"/>
        </w:rPr>
        <w:t>ZoznamSurovin</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Zoznam surovin obsahuje udaje o vsetkych surovinach ktore jedalen pouziva alebo v minulosti pouzivala. </w:t>
      </w:r>
      <w:r>
        <w:rPr>
          <w:rFonts w:ascii="Times New Roman" w:hAnsi="Times New Roman"/>
          <w:color w:val="000000"/>
          <w:sz w:val="20"/>
        </w:rPr>
        <w:t xml:space="preserve">      </w:t>
      </w:r>
    </w:p>
    <w:p w:rsidR="00BF5E68" w:rsidRDefault="00BF5E68">
      <w:pPr>
        <w:outlineLvl w:val="0"/>
        <w:rPr>
          <w:rFonts w:ascii="Times New Roman" w:hAnsi="Times New Roman"/>
          <w:color w:val="000000"/>
          <w:sz w:val="20"/>
        </w:rPr>
      </w:pPr>
    </w:p>
    <w:p w:rsidR="00BF5E68" w:rsidRPr="000C6D41" w:rsidRDefault="00BF5E68">
      <w:pPr>
        <w:outlineLvl w:val="0"/>
        <w:rPr>
          <w:rFonts w:ascii="Times New Roman" w:hAnsi="Times New Roman"/>
          <w:sz w:val="20"/>
        </w:rPr>
      </w:pPr>
      <w:bookmarkStart w:id="228" w:name="MODEL_NÁVRHU"/>
      <w:bookmarkStart w:id="229" w:name="BKM_5FA54046_BDC5_4076_A858_7A9478436A98"/>
      <w:bookmarkEnd w:id="228"/>
      <w:bookmarkEnd w:id="229"/>
    </w:p>
    <w:p w:rsidR="00BF5E68" w:rsidRPr="000C6D41" w:rsidRDefault="000C6D41" w:rsidP="000C6D41">
      <w:pPr>
        <w:pStyle w:val="Nadpis3"/>
        <w:jc w:val="center"/>
        <w:rPr>
          <w:rFonts w:eastAsia="Times New Roman" w:cs="Arial"/>
          <w:bCs w:val="0"/>
          <w:szCs w:val="24"/>
          <w:lang w:val="en-AU"/>
        </w:rPr>
      </w:pPr>
      <w:r w:rsidRPr="000C6D41">
        <w:rPr>
          <w:rFonts w:eastAsia="Times New Roman" w:cs="Arial"/>
          <w:bCs w:val="0"/>
          <w:color w:val="004080"/>
          <w:szCs w:val="24"/>
        </w:rPr>
        <w:br w:type="page"/>
      </w:r>
      <w:bookmarkStart w:id="230" w:name="_Toc437529870"/>
      <w:r w:rsidR="00BF5E68">
        <w:rPr>
          <w:rFonts w:eastAsia="Times New Roman" w:cs="Arial"/>
          <w:bCs w:val="0"/>
          <w:color w:val="004080"/>
          <w:szCs w:val="24"/>
          <w:lang w:val="en-AU"/>
        </w:rPr>
        <w:lastRenderedPageBreak/>
        <w:t>Model návrhu</w:t>
      </w:r>
      <w:bookmarkEnd w:id="230"/>
    </w:p>
    <w:p w:rsidR="00BF5E68" w:rsidRDefault="00BF5E68">
      <w:pPr>
        <w:pStyle w:val="Nadpis4"/>
        <w:jc w:val="center"/>
        <w:rPr>
          <w:rFonts w:eastAsia="Times New Roman" w:cs="Arial"/>
          <w:bCs w:val="0"/>
          <w:iCs w:val="0"/>
          <w:szCs w:val="24"/>
          <w:lang w:val="en-AU"/>
        </w:rPr>
      </w:pPr>
      <w:bookmarkStart w:id="231" w:name="NÁVRHOVÉ_DIAGRAMY_TRIED"/>
      <w:bookmarkStart w:id="232" w:name="BKM_D2E4FD2E_B215_44B2_8FFF_C99ED60941CA"/>
      <w:bookmarkStart w:id="233" w:name="_Toc437529871"/>
      <w:bookmarkEnd w:id="231"/>
      <w:bookmarkEnd w:id="232"/>
      <w:r>
        <w:rPr>
          <w:rFonts w:eastAsia="Times New Roman" w:cs="Arial"/>
          <w:bCs w:val="0"/>
          <w:iCs w:val="0"/>
          <w:color w:val="004080"/>
          <w:szCs w:val="24"/>
          <w:lang w:val="en-AU"/>
        </w:rPr>
        <w:t>Návrhové diagramy tried</w:t>
      </w:r>
      <w:bookmarkEnd w:id="233"/>
    </w:p>
    <w:p w:rsidR="00BF5E68" w:rsidRDefault="00BF5E68">
      <w:pPr>
        <w:pStyle w:val="Notes"/>
        <w:outlineLvl w:val="0"/>
        <w:rPr>
          <w:rFonts w:eastAsia="Times New Roman" w:cs="Arial"/>
          <w:color w:val="000000"/>
          <w:szCs w:val="24"/>
        </w:rPr>
      </w:pPr>
      <w:r>
        <w:rPr>
          <w:rFonts w:eastAsia="Times New Roman" w:cs="Arial"/>
          <w:szCs w:val="24"/>
          <w:lang w:val="en-AU"/>
        </w:rPr>
        <w:t>Navrhovy model sme vytvarali pre programovaci jazyk Java.</w:t>
      </w:r>
    </w:p>
    <w:p w:rsidR="00BF5E68" w:rsidRDefault="00BF5E68">
      <w:pPr>
        <w:outlineLvl w:val="0"/>
        <w:rPr>
          <w:rFonts w:ascii="Times New Roman" w:hAnsi="Times New Roman"/>
          <w:sz w:val="20"/>
          <w:lang w:val="en-AU"/>
        </w:rPr>
      </w:pPr>
    </w:p>
    <w:p w:rsidR="00BF5E68" w:rsidRPr="000C6D41" w:rsidRDefault="00BF5E68" w:rsidP="000C6D41">
      <w:pPr>
        <w:pStyle w:val="Nadpis5"/>
        <w:jc w:val="center"/>
        <w:rPr>
          <w:rFonts w:eastAsia="Times New Roman" w:cs="Arial"/>
          <w:bCs w:val="0"/>
          <w:lang w:val="en-AU"/>
        </w:rPr>
      </w:pPr>
      <w:bookmarkStart w:id="234" w:name="JEDLA"/>
      <w:bookmarkStart w:id="235" w:name="BKM_EC45F484_ABB5_407B_A6A5_B0D3BD2CB9F3"/>
      <w:bookmarkStart w:id="236" w:name="_Toc437529872"/>
      <w:bookmarkEnd w:id="234"/>
      <w:bookmarkEnd w:id="235"/>
      <w:r>
        <w:rPr>
          <w:rFonts w:eastAsia="Times New Roman" w:cs="Arial"/>
          <w:bCs w:val="0"/>
          <w:color w:val="004080"/>
          <w:lang w:val="en-AU"/>
        </w:rPr>
        <w:t>Jedla</w:t>
      </w:r>
      <w:bookmarkStart w:id="237" w:name="BKM_1B2CFC28_B589_4EF0_900D_57F08108919B"/>
      <w:bookmarkEnd w:id="236"/>
      <w:bookmarkEnd w:id="237"/>
    </w:p>
    <w:p w:rsidR="00BF5E68" w:rsidRDefault="00BF5E68">
      <w:pPr>
        <w:outlineLvl w:val="0"/>
        <w:rPr>
          <w:rFonts w:ascii="Times New Roman" w:hAnsi="Times New Roman"/>
          <w:color w:val="000000"/>
          <w:sz w:val="20"/>
        </w:rPr>
      </w:pPr>
      <w:r>
        <w:rPr>
          <w:rFonts w:ascii="Calibri" w:hAnsi="Calibri"/>
          <w:b/>
          <w:color w:val="004080"/>
          <w:sz w:val="28"/>
          <w:lang w:val="en-AU"/>
        </w:rPr>
        <w:t xml:space="preserve">Jedla </w:t>
      </w:r>
      <w:r>
        <w:rPr>
          <w:rFonts w:ascii="Calibri" w:hAnsi="Calibri"/>
          <w:b/>
          <w:color w:val="004080"/>
          <w:sz w:val="28"/>
        </w:rPr>
        <w:t xml:space="preserve">- </w:t>
      </w:r>
      <w:r>
        <w:rPr>
          <w:rFonts w:ascii="Calibri" w:hAnsi="Calibri"/>
          <w:b/>
          <w:color w:val="004080"/>
          <w:sz w:val="28"/>
          <w:lang w:val="en-AU"/>
        </w:rPr>
        <w:t>diagram</w:t>
      </w:r>
    </w:p>
    <w:p w:rsidR="00BF5E68" w:rsidRDefault="00BF5E68">
      <w:pPr>
        <w:pStyle w:val="DiagramImage"/>
        <w:outlineLvl w:val="0"/>
        <w:rPr>
          <w:rFonts w:eastAsia="Times New Roman" w:cs="Arial"/>
          <w:color w:val="4F81BC"/>
          <w:sz w:val="32"/>
        </w:rPr>
      </w:pPr>
      <w:r w:rsidRPr="00BF5E68">
        <w:rPr>
          <w:rFonts w:ascii="Arial" w:hAnsi="Arial" w:cs="Arial"/>
          <w:noProof/>
        </w:rPr>
        <w:drawing>
          <wp:inline distT="0" distB="0" distL="0" distR="0">
            <wp:extent cx="5219700" cy="7667625"/>
            <wp:effectExtent l="0" t="0" r="0" b="0"/>
            <wp:docPr id="29" name="Obrázo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29"/>
                    <pic:cNvPicPr>
                      <a:picLocks noChangeAspect="1" noChangeArrowheads="1"/>
                    </pic:cNvPicPr>
                  </pic:nvPicPr>
                  <pic:blipFill>
                    <a:blip r:embed="rId30">
                      <a:extLst>
                        <a:ext uri="{28A0092B-C50C-407E-A947-70E740481C1C}">
                          <a14:useLocalDpi xmlns:a14="http://schemas.microsoft.com/office/drawing/2010/main" val="0"/>
                        </a:ext>
                      </a:extLst>
                    </a:blip>
                    <a:srcRect r="48848"/>
                    <a:stretch>
                      <a:fillRect/>
                    </a:stretch>
                  </pic:blipFill>
                  <pic:spPr bwMode="auto">
                    <a:xfrm>
                      <a:off x="0" y="0"/>
                      <a:ext cx="5219700" cy="7667625"/>
                    </a:xfrm>
                    <a:prstGeom prst="rect">
                      <a:avLst/>
                    </a:prstGeom>
                    <a:noFill/>
                    <a:ln>
                      <a:noFill/>
                    </a:ln>
                  </pic:spPr>
                </pic:pic>
              </a:graphicData>
            </a:graphic>
          </wp:inline>
        </w:drawing>
      </w:r>
    </w:p>
    <w:p w:rsidR="00BF5E68" w:rsidRDefault="00BF5E68">
      <w:pPr>
        <w:outlineLvl w:val="0"/>
        <w:rPr>
          <w:rFonts w:ascii="Times New Roman" w:hAnsi="Times New Roman"/>
          <w:color w:val="4F81BC"/>
          <w:sz w:val="20"/>
        </w:rPr>
      </w:pPr>
    </w:p>
    <w:p w:rsidR="00BF5E68" w:rsidRDefault="00BF5E68">
      <w:pPr>
        <w:pStyle w:val="DiagramLabel"/>
        <w:numPr>
          <w:ilvl w:val="0"/>
          <w:numId w:val="0"/>
        </w:numPr>
        <w:outlineLvl w:val="0"/>
        <w:rPr>
          <w:rFonts w:eastAsia="Times New Roman" w:cs="Arial"/>
          <w:color w:val="000000"/>
          <w:szCs w:val="24"/>
        </w:rPr>
      </w:pPr>
      <w:r>
        <w:rPr>
          <w:rFonts w:eastAsia="Times New Roman" w:cs="Arial"/>
          <w:color w:val="4F81BC"/>
          <w:szCs w:val="24"/>
        </w:rPr>
        <w:t xml:space="preserve">Obrazok 19: </w:t>
      </w:r>
      <w:r w:rsidRPr="000C6D41">
        <w:rPr>
          <w:rFonts w:eastAsia="Times New Roman" w:cs="Arial"/>
          <w:color w:val="000000"/>
          <w:szCs w:val="24"/>
        </w:rPr>
        <w:t xml:space="preserve">Jedla </w:t>
      </w:r>
    </w:p>
    <w:p w:rsidR="00BF5E68" w:rsidRPr="000C6D41" w:rsidRDefault="00BF5E68">
      <w:pPr>
        <w:outlineLvl w:val="0"/>
        <w:rPr>
          <w:rFonts w:ascii="Times New Roman" w:hAnsi="Times New Roman"/>
          <w:sz w:val="20"/>
        </w:rPr>
      </w:pPr>
    </w:p>
    <w:p w:rsidR="00BF5E68" w:rsidRDefault="00BF5E68">
      <w:pPr>
        <w:outlineLvl w:val="0"/>
        <w:rPr>
          <w:rFonts w:ascii="Times New Roman" w:hAnsi="Times New Roman"/>
          <w:color w:val="000000"/>
          <w:sz w:val="20"/>
        </w:rPr>
      </w:pPr>
      <w:bookmarkStart w:id="238" w:name="BKM_1B69DA6E_638D_49E3_B3B6_59C787B59A73"/>
      <w:bookmarkEnd w:id="238"/>
    </w:p>
    <w:p w:rsidR="00BF5E68" w:rsidRPr="000C6D41" w:rsidRDefault="00BF5E68">
      <w:pPr>
        <w:outlineLvl w:val="0"/>
        <w:rPr>
          <w:rFonts w:ascii="Times New Roman" w:hAnsi="Times New Roman"/>
          <w:sz w:val="20"/>
        </w:rPr>
      </w:pPr>
      <w:r w:rsidRPr="000C6D41">
        <w:rPr>
          <w:rFonts w:ascii="Calibri" w:hAnsi="Calibri"/>
          <w:color w:val="0080C0"/>
          <w:sz w:val="28"/>
        </w:rPr>
        <w:t>Jedalnicek</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Jedalnicek obsahuje 5 jedal - ranajky, desiatu, obed, olovrant a veceru a je urceny pre 1 zakaznika.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39" w:name="BKM_AF01BA32_D3E1_4C3F_A970_53D7154E6601"/>
      <w:bookmarkEnd w:id="239"/>
    </w:p>
    <w:p w:rsidR="00BF5E68" w:rsidRPr="000C6D41" w:rsidRDefault="00BF5E68">
      <w:pPr>
        <w:outlineLvl w:val="0"/>
        <w:rPr>
          <w:rFonts w:ascii="Times New Roman" w:hAnsi="Times New Roman"/>
          <w:sz w:val="20"/>
        </w:rPr>
      </w:pPr>
      <w:r w:rsidRPr="000C6D41">
        <w:rPr>
          <w:rFonts w:ascii="Calibri" w:hAnsi="Calibri"/>
          <w:color w:val="0080C0"/>
          <w:sz w:val="28"/>
        </w:rPr>
        <w:t>Jedalnicek - Atributy</w:t>
      </w:r>
    </w:p>
    <w:p w:rsidR="00BF5E68" w:rsidRDefault="00BF5E68">
      <w:pPr>
        <w:outlineLvl w:val="0"/>
        <w:rPr>
          <w:rFonts w:ascii="Times New Roman" w:hAnsi="Times New Roman"/>
          <w:color w:val="000000"/>
          <w:sz w:val="20"/>
        </w:rPr>
      </w:pPr>
      <w:r>
        <w:rPr>
          <w:rFonts w:ascii="Times New Roman" w:hAnsi="Times New Roman"/>
          <w:color w:val="000000"/>
          <w:sz w:val="20"/>
        </w:rPr>
        <w:t>private Jedlo[] aJedalnicek - Jedalnicek konkretneho zakaznika v dany den.</w:t>
      </w:r>
    </w:p>
    <w:p w:rsidR="00BF5E68" w:rsidRDefault="00BF5E68">
      <w:pPr>
        <w:outlineLvl w:val="0"/>
        <w:rPr>
          <w:rFonts w:ascii="Times New Roman" w:hAnsi="Times New Roman"/>
          <w:color w:val="000000"/>
          <w:sz w:val="20"/>
        </w:rPr>
      </w:pPr>
      <w:r>
        <w:rPr>
          <w:rFonts w:ascii="Times New Roman" w:hAnsi="Times New Roman"/>
          <w:color w:val="000000"/>
          <w:sz w:val="20"/>
        </w:rPr>
        <w:t>private Date aDatum - Den, pre ktory bol jedalnicek vygenerovany.</w:t>
      </w:r>
    </w:p>
    <w:p w:rsidR="00BF5E68" w:rsidRDefault="00BF5E68">
      <w:pPr>
        <w:outlineLvl w:val="0"/>
        <w:rPr>
          <w:rFonts w:ascii="Times New Roman" w:hAnsi="Times New Roman"/>
          <w:color w:val="000000"/>
          <w:sz w:val="20"/>
        </w:rPr>
      </w:pPr>
      <w:r>
        <w:rPr>
          <w:rFonts w:ascii="Times New Roman" w:hAnsi="Times New Roman"/>
          <w:color w:val="000000"/>
          <w:sz w:val="20"/>
        </w:rPr>
        <w:t>private Zakaznik aZakaznik - Zakaznik, pre ktoreho bol jedalnicek vygenerovany. Kazdy vygenerovany jedalnicek patri prave jednemu zakaznikovi na jeden den.</w:t>
      </w:r>
    </w:p>
    <w:p w:rsidR="00BF5E68" w:rsidRDefault="00BF5E68">
      <w:pPr>
        <w:outlineLvl w:val="0"/>
        <w:rPr>
          <w:rFonts w:ascii="Times New Roman" w:hAnsi="Times New Roman"/>
          <w:color w:val="000000"/>
          <w:sz w:val="20"/>
        </w:rPr>
      </w:pPr>
      <w:r>
        <w:rPr>
          <w:rFonts w:ascii="Times New Roman" w:hAnsi="Times New Roman"/>
          <w:color w:val="000000"/>
          <w:sz w:val="20"/>
        </w:rPr>
        <w:t xml:space="preserv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40" w:name="BKM_89F3FB4C_A077_4142_A62D_0254AA08F4E1"/>
      <w:bookmarkEnd w:id="240"/>
    </w:p>
    <w:p w:rsidR="00BF5E68" w:rsidRPr="000C6D41" w:rsidRDefault="00BF5E68">
      <w:pPr>
        <w:outlineLvl w:val="0"/>
        <w:rPr>
          <w:rFonts w:ascii="Times New Roman" w:hAnsi="Times New Roman"/>
          <w:sz w:val="20"/>
        </w:rPr>
      </w:pPr>
      <w:r w:rsidRPr="000C6D41">
        <w:rPr>
          <w:rFonts w:ascii="Calibri" w:hAnsi="Calibri"/>
          <w:color w:val="0080C0"/>
          <w:sz w:val="28"/>
        </w:rPr>
        <w:t>Jedalnicek - Metody</w:t>
      </w:r>
    </w:p>
    <w:p w:rsidR="00BF5E68" w:rsidRDefault="00BF5E68">
      <w:pPr>
        <w:outlineLvl w:val="0"/>
        <w:rPr>
          <w:rFonts w:ascii="Times New Roman" w:hAnsi="Times New Roman"/>
          <w:color w:val="000000"/>
          <w:sz w:val="20"/>
        </w:rPr>
      </w:pPr>
      <w:r>
        <w:rPr>
          <w:rFonts w:ascii="Times New Roman" w:hAnsi="Times New Roman"/>
          <w:color w:val="000000"/>
          <w:sz w:val="20"/>
        </w:rPr>
        <w:t>public Jedalnicek(Zakaznik paZakaznik, Date paDate) - Konstruktor triedy Jedalnlicek. Vytvori prazdne pole aJedalnicek, nastavi aDatum na dnesny datum a priradi mu zakaznika.</w:t>
      </w:r>
    </w:p>
    <w:p w:rsidR="00BF5E68" w:rsidRDefault="00BF5E68">
      <w:pPr>
        <w:outlineLvl w:val="0"/>
        <w:rPr>
          <w:rFonts w:ascii="Times New Roman" w:hAnsi="Times New Roman"/>
          <w:color w:val="000000"/>
          <w:sz w:val="20"/>
        </w:rPr>
      </w:pPr>
      <w:r>
        <w:rPr>
          <w:rFonts w:ascii="Times New Roman" w:hAnsi="Times New Roman"/>
          <w:color w:val="000000"/>
          <w:sz w:val="20"/>
        </w:rPr>
        <w:t>public int vypocitajKalorickuHodnotu() - Vypocita sucet kalorickych hodnot jedal a vrati hodnotu v kcal (kilokaloriach).</w:t>
      </w:r>
    </w:p>
    <w:p w:rsidR="00BF5E68" w:rsidRDefault="00BF5E68">
      <w:pPr>
        <w:outlineLvl w:val="0"/>
        <w:rPr>
          <w:rFonts w:ascii="Times New Roman" w:hAnsi="Times New Roman"/>
          <w:color w:val="000000"/>
          <w:sz w:val="20"/>
        </w:rPr>
      </w:pPr>
      <w:r>
        <w:rPr>
          <w:rFonts w:ascii="Times New Roman" w:hAnsi="Times New Roman"/>
          <w:color w:val="000000"/>
          <w:sz w:val="20"/>
        </w:rPr>
        <w:t>public void pridajJedloDoJedalnicka(Jedlo paJedlo) - Pridavane jedlo do jedalnicka zakaznika podla jeho identifikatora zadaneho ako parameter. Jedlo sa musi nachadzat v v poli aZoznamJedal v triede VsetkyJedla. Pridat sa moze iba jedno jedlo z kazdeho druhu.</w:t>
      </w:r>
    </w:p>
    <w:p w:rsidR="00BF5E68" w:rsidRDefault="00BF5E68">
      <w:pPr>
        <w:outlineLvl w:val="0"/>
        <w:rPr>
          <w:rFonts w:ascii="Times New Roman" w:hAnsi="Times New Roman"/>
          <w:color w:val="000000"/>
          <w:sz w:val="20"/>
        </w:rPr>
      </w:pPr>
      <w:r>
        <w:rPr>
          <w:rFonts w:ascii="Times New Roman" w:hAnsi="Times New Roman"/>
          <w:color w:val="000000"/>
          <w:sz w:val="20"/>
        </w:rPr>
        <w:t>public Jedlo getJedloZJedalnicka(int paID_Jedla) - Vracia jedlo z pola aJedalnicek podla jeho indentifikatora uvedeneho ako parameter.</w:t>
      </w:r>
    </w:p>
    <w:p w:rsidR="00BF5E68" w:rsidRDefault="00BF5E68">
      <w:pPr>
        <w:outlineLvl w:val="0"/>
        <w:rPr>
          <w:rFonts w:ascii="Times New Roman" w:hAnsi="Times New Roman"/>
          <w:color w:val="000000"/>
          <w:sz w:val="20"/>
        </w:rPr>
      </w:pPr>
      <w:r>
        <w:rPr>
          <w:rFonts w:ascii="Times New Roman" w:hAnsi="Times New Roman"/>
          <w:color w:val="000000"/>
          <w:sz w:val="20"/>
        </w:rPr>
        <w:t xml:space="preserv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41" w:name="BKM_EBA8308E_4874_4CE5_8BDE_55A595542B26"/>
      <w:bookmarkEnd w:id="241"/>
    </w:p>
    <w:p w:rsidR="00BF5E68" w:rsidRPr="000C6D41" w:rsidRDefault="00BF5E68">
      <w:pPr>
        <w:outlineLvl w:val="0"/>
        <w:rPr>
          <w:rFonts w:ascii="Times New Roman" w:hAnsi="Times New Roman"/>
          <w:sz w:val="20"/>
        </w:rPr>
      </w:pPr>
      <w:r w:rsidRPr="000C6D41">
        <w:rPr>
          <w:rFonts w:ascii="Calibri" w:hAnsi="Calibri"/>
          <w:color w:val="0080C0"/>
          <w:sz w:val="28"/>
        </w:rPr>
        <w:t>Jedlo</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Trieda obsahuje vsetky informacie o jedle - nazov, recept, potrebne suroviny, druh, cenu, nutricna hodnotu.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42" w:name="BKM_96982984_7E30_492F_9F08_6342ED4C97BA"/>
      <w:bookmarkEnd w:id="242"/>
    </w:p>
    <w:p w:rsidR="00BF5E68" w:rsidRDefault="00BF5E68">
      <w:pPr>
        <w:outlineLvl w:val="0"/>
        <w:rPr>
          <w:rFonts w:ascii="Times New Roman" w:hAnsi="Times New Roman"/>
          <w:sz w:val="20"/>
          <w:lang w:val="en-AU"/>
        </w:rPr>
      </w:pPr>
      <w:r>
        <w:rPr>
          <w:rFonts w:ascii="Calibri" w:hAnsi="Calibri"/>
          <w:color w:val="0080C0"/>
          <w:sz w:val="28"/>
          <w:lang w:val="en-AU"/>
        </w:rPr>
        <w:t>Jedlo - Atributy</w:t>
      </w:r>
    </w:p>
    <w:p w:rsidR="00BF5E68" w:rsidRDefault="00BF5E68">
      <w:pPr>
        <w:outlineLvl w:val="0"/>
        <w:rPr>
          <w:rFonts w:ascii="Times New Roman" w:hAnsi="Times New Roman"/>
          <w:color w:val="000000"/>
          <w:sz w:val="20"/>
        </w:rPr>
      </w:pPr>
      <w:r>
        <w:rPr>
          <w:rFonts w:ascii="Times New Roman" w:hAnsi="Times New Roman"/>
          <w:color w:val="000000"/>
          <w:sz w:val="20"/>
        </w:rPr>
        <w:t>private int ID_Jedla - Identifikator Jedla.</w:t>
      </w:r>
    </w:p>
    <w:p w:rsidR="00BF5E68" w:rsidRDefault="00BF5E68">
      <w:pPr>
        <w:outlineLvl w:val="0"/>
        <w:rPr>
          <w:rFonts w:ascii="Times New Roman" w:hAnsi="Times New Roman"/>
          <w:color w:val="000000"/>
          <w:sz w:val="20"/>
        </w:rPr>
      </w:pPr>
      <w:r>
        <w:rPr>
          <w:rFonts w:ascii="Times New Roman" w:hAnsi="Times New Roman"/>
          <w:color w:val="000000"/>
          <w:sz w:val="20"/>
        </w:rPr>
        <w:t>private double aCenaJedla - Cena Jedla v Eurach.</w:t>
      </w:r>
    </w:p>
    <w:p w:rsidR="00BF5E68" w:rsidRDefault="00BF5E68">
      <w:pPr>
        <w:outlineLvl w:val="0"/>
        <w:rPr>
          <w:rFonts w:ascii="Times New Roman" w:hAnsi="Times New Roman"/>
          <w:color w:val="000000"/>
          <w:sz w:val="20"/>
        </w:rPr>
      </w:pPr>
      <w:r>
        <w:rPr>
          <w:rFonts w:ascii="Times New Roman" w:hAnsi="Times New Roman"/>
          <w:color w:val="000000"/>
          <w:sz w:val="20"/>
        </w:rPr>
        <w:t>private TypJedla aTypJedla</w:t>
      </w:r>
    </w:p>
    <w:p w:rsidR="00BF5E68" w:rsidRDefault="00BF5E68">
      <w:pPr>
        <w:outlineLvl w:val="0"/>
        <w:rPr>
          <w:rFonts w:ascii="Times New Roman" w:hAnsi="Times New Roman"/>
          <w:color w:val="000000"/>
          <w:sz w:val="20"/>
        </w:rPr>
      </w:pPr>
      <w:r>
        <w:rPr>
          <w:rFonts w:ascii="Times New Roman" w:hAnsi="Times New Roman"/>
          <w:color w:val="000000"/>
          <w:sz w:val="20"/>
        </w:rPr>
        <w:t>private ReceptSurovina[] aRecept - Zoznam surovin, z ktoreho sa jedlo sklada.</w:t>
      </w:r>
    </w:p>
    <w:p w:rsidR="00BF5E68" w:rsidRDefault="00BF5E68">
      <w:pPr>
        <w:outlineLvl w:val="0"/>
        <w:rPr>
          <w:rFonts w:ascii="Times New Roman" w:hAnsi="Times New Roman"/>
          <w:color w:val="000000"/>
          <w:sz w:val="20"/>
        </w:rPr>
      </w:pPr>
      <w:r>
        <w:rPr>
          <w:rFonts w:ascii="Times New Roman" w:hAnsi="Times New Roman"/>
          <w:color w:val="000000"/>
          <w:sz w:val="20"/>
        </w:rPr>
        <w:t>private String aPopis - Kratky popis jedla.</w:t>
      </w:r>
    </w:p>
    <w:p w:rsidR="00BF5E68" w:rsidRDefault="00BF5E68">
      <w:pPr>
        <w:outlineLvl w:val="0"/>
        <w:rPr>
          <w:rFonts w:ascii="Times New Roman" w:hAnsi="Times New Roman"/>
          <w:color w:val="000000"/>
          <w:sz w:val="20"/>
        </w:rPr>
      </w:pPr>
      <w:r>
        <w:rPr>
          <w:rFonts w:ascii="Times New Roman" w:hAnsi="Times New Roman"/>
          <w:color w:val="000000"/>
          <w:sz w:val="20"/>
        </w:rPr>
        <w:t xml:space="preserv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43" w:name="BKM_63F9BEF6_FF8E_4D1B_AC7D_AD2BFEBD9678"/>
      <w:bookmarkEnd w:id="243"/>
    </w:p>
    <w:p w:rsidR="00BF5E68" w:rsidRPr="000C6D41" w:rsidRDefault="00BF5E68">
      <w:pPr>
        <w:outlineLvl w:val="0"/>
        <w:rPr>
          <w:rFonts w:ascii="Times New Roman" w:hAnsi="Times New Roman"/>
          <w:sz w:val="20"/>
        </w:rPr>
      </w:pPr>
      <w:r w:rsidRPr="000C6D41">
        <w:rPr>
          <w:rFonts w:ascii="Calibri" w:hAnsi="Calibri"/>
          <w:color w:val="0080C0"/>
          <w:sz w:val="28"/>
        </w:rPr>
        <w:t>Jedlo - Metody</w:t>
      </w:r>
    </w:p>
    <w:p w:rsidR="00BF5E68" w:rsidRDefault="00BF5E68">
      <w:pPr>
        <w:outlineLvl w:val="0"/>
        <w:rPr>
          <w:rFonts w:ascii="Times New Roman" w:hAnsi="Times New Roman"/>
          <w:color w:val="000000"/>
          <w:sz w:val="20"/>
        </w:rPr>
      </w:pPr>
      <w:r>
        <w:rPr>
          <w:rFonts w:ascii="Times New Roman" w:hAnsi="Times New Roman"/>
          <w:color w:val="000000"/>
          <w:sz w:val="20"/>
        </w:rPr>
        <w:t>public Jedlo(int paID_Jedla, double paCenaJedla, TypJedla paTypJedla, String paPopis) - Konstrukto triedy Jedlo. V konstruktore sa inicializuje pole aRecept na prazdne pole a nastavia sa hodnoty vsetkym ostatnym atributom.</w:t>
      </w:r>
    </w:p>
    <w:p w:rsidR="00BF5E68" w:rsidRDefault="00BF5E68">
      <w:pPr>
        <w:outlineLvl w:val="0"/>
        <w:rPr>
          <w:rFonts w:ascii="Times New Roman" w:hAnsi="Times New Roman"/>
          <w:color w:val="000000"/>
          <w:sz w:val="20"/>
        </w:rPr>
      </w:pPr>
      <w:r>
        <w:rPr>
          <w:rFonts w:ascii="Times New Roman" w:hAnsi="Times New Roman"/>
          <w:color w:val="000000"/>
          <w:sz w:val="20"/>
        </w:rPr>
        <w:t>public int getKalorickaHodnota() - Vypocitava sucet kalorickych hodnot jedla z jednotlivych surovin.</w:t>
      </w:r>
    </w:p>
    <w:p w:rsidR="00BF5E68" w:rsidRDefault="00BF5E68">
      <w:pPr>
        <w:outlineLvl w:val="0"/>
        <w:rPr>
          <w:rFonts w:ascii="Times New Roman" w:hAnsi="Times New Roman"/>
          <w:color w:val="000000"/>
          <w:sz w:val="20"/>
        </w:rPr>
      </w:pPr>
      <w:r>
        <w:rPr>
          <w:rFonts w:ascii="Times New Roman" w:hAnsi="Times New Roman"/>
          <w:color w:val="000000"/>
          <w:sz w:val="20"/>
        </w:rPr>
        <w:t xml:space="preserve">public TypJedla getTypJedla() - </w:t>
      </w:r>
    </w:p>
    <w:p w:rsidR="00BF5E68" w:rsidRDefault="00BF5E68">
      <w:pPr>
        <w:outlineLvl w:val="0"/>
        <w:rPr>
          <w:rFonts w:ascii="Times New Roman" w:hAnsi="Times New Roman"/>
          <w:color w:val="000000"/>
          <w:sz w:val="20"/>
        </w:rPr>
      </w:pPr>
      <w:r>
        <w:rPr>
          <w:rFonts w:ascii="Times New Roman" w:hAnsi="Times New Roman"/>
          <w:color w:val="000000"/>
          <w:sz w:val="20"/>
        </w:rPr>
        <w:t>public void setTypJedla(TypJedla paTypJedla) - Upravi typ daneho jedla.</w:t>
      </w:r>
    </w:p>
    <w:p w:rsidR="00BF5E68" w:rsidRDefault="00BF5E68">
      <w:pPr>
        <w:outlineLvl w:val="0"/>
        <w:rPr>
          <w:rFonts w:ascii="Times New Roman" w:hAnsi="Times New Roman"/>
          <w:color w:val="000000"/>
          <w:sz w:val="20"/>
        </w:rPr>
      </w:pPr>
      <w:r>
        <w:rPr>
          <w:rFonts w:ascii="Times New Roman" w:hAnsi="Times New Roman"/>
          <w:color w:val="000000"/>
          <w:sz w:val="20"/>
        </w:rPr>
        <w:t>public int getHmotnost() - Zisti hmotnost jedla na zaklade zadanych hmotnosti v recepte.</w:t>
      </w:r>
    </w:p>
    <w:p w:rsidR="00BF5E68" w:rsidRDefault="00BF5E68">
      <w:pPr>
        <w:outlineLvl w:val="0"/>
        <w:rPr>
          <w:rFonts w:ascii="Times New Roman" w:hAnsi="Times New Roman"/>
          <w:color w:val="000000"/>
          <w:sz w:val="20"/>
        </w:rPr>
      </w:pPr>
      <w:r>
        <w:rPr>
          <w:rFonts w:ascii="Times New Roman" w:hAnsi="Times New Roman"/>
          <w:color w:val="000000"/>
          <w:sz w:val="20"/>
        </w:rPr>
        <w:t>private int getIndexSurovinyReceptuPodlaID() - Vrati index, na ktorom sa nachadza surovina v poli aRecept s nazvom zadanym v parametri paNazovSuroviny.</w:t>
      </w:r>
    </w:p>
    <w:p w:rsidR="00BF5E68" w:rsidRDefault="00BF5E68">
      <w:pPr>
        <w:outlineLvl w:val="0"/>
        <w:rPr>
          <w:rFonts w:ascii="Times New Roman" w:hAnsi="Times New Roman"/>
          <w:color w:val="000000"/>
          <w:sz w:val="20"/>
        </w:rPr>
      </w:pPr>
      <w:r>
        <w:rPr>
          <w:rFonts w:ascii="Times New Roman" w:hAnsi="Times New Roman"/>
          <w:color w:val="000000"/>
          <w:sz w:val="20"/>
        </w:rPr>
        <w:t>public void pridajSurovinuDoReceptu(ReceptSurovina paReceptSurovina) - Prida novu ReceptSurovinu do pola aRecept.</w:t>
      </w:r>
    </w:p>
    <w:p w:rsidR="00BF5E68" w:rsidRDefault="00BF5E68">
      <w:pPr>
        <w:outlineLvl w:val="0"/>
        <w:rPr>
          <w:rFonts w:ascii="Times New Roman" w:hAnsi="Times New Roman"/>
          <w:color w:val="000000"/>
          <w:sz w:val="20"/>
        </w:rPr>
      </w:pPr>
      <w:r>
        <w:rPr>
          <w:rFonts w:ascii="Times New Roman" w:hAnsi="Times New Roman"/>
          <w:color w:val="000000"/>
          <w:sz w:val="20"/>
        </w:rPr>
        <w:t>public void upravSurovinuVRecepte(int paID_Suroviny) - Upravi surovinu v poli aRecept podla jej identifikatora zadaneho ako parameter. Index v poli aRecept sa zisti pomocou metody "getSurovinaNaPozicii".</w:t>
      </w:r>
    </w:p>
    <w:p w:rsidR="00BF5E68" w:rsidRDefault="00BF5E68">
      <w:pPr>
        <w:outlineLvl w:val="0"/>
        <w:rPr>
          <w:rFonts w:ascii="Times New Roman" w:hAnsi="Times New Roman"/>
          <w:color w:val="000000"/>
          <w:sz w:val="20"/>
        </w:rPr>
      </w:pPr>
      <w:r>
        <w:rPr>
          <w:rFonts w:ascii="Times New Roman" w:hAnsi="Times New Roman"/>
          <w:color w:val="000000"/>
          <w:sz w:val="20"/>
        </w:rPr>
        <w:t>public void odstranSuroinuZReceptu(int paID_Suroviny) - Odstrani surovinu z pola aRecept podla jej identifikatora zadaneho ako parameter. Index v poli aRecept sa zisti pomocou metody "getSurovinaNaPozicii". Odstranenu surovinu vrati.</w:t>
      </w:r>
    </w:p>
    <w:p w:rsidR="00BF5E68" w:rsidRDefault="00BF5E68">
      <w:pPr>
        <w:outlineLvl w:val="0"/>
        <w:rPr>
          <w:rFonts w:ascii="Times New Roman" w:hAnsi="Times New Roman"/>
          <w:color w:val="000000"/>
          <w:sz w:val="20"/>
        </w:rPr>
      </w:pPr>
      <w:r>
        <w:rPr>
          <w:rFonts w:ascii="Times New Roman" w:hAnsi="Times New Roman"/>
          <w:color w:val="000000"/>
          <w:sz w:val="20"/>
        </w:rPr>
        <w:t>public double getCenaJedla() - Vrati cenu jedla v Eurach.</w:t>
      </w:r>
    </w:p>
    <w:p w:rsidR="00BF5E68" w:rsidRDefault="00BF5E68">
      <w:pPr>
        <w:outlineLvl w:val="0"/>
        <w:rPr>
          <w:rFonts w:ascii="Times New Roman" w:hAnsi="Times New Roman"/>
          <w:color w:val="000000"/>
          <w:sz w:val="20"/>
        </w:rPr>
      </w:pPr>
      <w:r>
        <w:rPr>
          <w:rFonts w:ascii="Times New Roman" w:hAnsi="Times New Roman"/>
          <w:color w:val="000000"/>
          <w:sz w:val="20"/>
        </w:rPr>
        <w:t>public void setCenaJedla(double paCenaJedla) - Nastavi cenu jedla na novu hodnotu, najmenej vsak taku, aky je sucet cien surovin pre dane jedlo.</w:t>
      </w:r>
    </w:p>
    <w:p w:rsidR="00BF5E68" w:rsidRDefault="00BF5E68">
      <w:pPr>
        <w:outlineLvl w:val="0"/>
        <w:rPr>
          <w:rFonts w:ascii="Times New Roman" w:hAnsi="Times New Roman"/>
          <w:color w:val="000000"/>
          <w:sz w:val="20"/>
        </w:rPr>
      </w:pPr>
      <w:r>
        <w:rPr>
          <w:rFonts w:ascii="Times New Roman" w:hAnsi="Times New Roman"/>
          <w:color w:val="000000"/>
          <w:sz w:val="20"/>
        </w:rPr>
        <w:t xml:space="preserv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44" w:name="BKM_E73005A9_659F_42DC_A8AD_7728B2BB9B96"/>
      <w:bookmarkEnd w:id="244"/>
    </w:p>
    <w:p w:rsidR="00BF5E68" w:rsidRDefault="00BF5E68">
      <w:pPr>
        <w:outlineLvl w:val="0"/>
        <w:rPr>
          <w:rFonts w:ascii="Times New Roman" w:hAnsi="Times New Roman"/>
          <w:sz w:val="20"/>
          <w:lang w:val="en-AU"/>
        </w:rPr>
      </w:pPr>
      <w:r>
        <w:rPr>
          <w:rFonts w:ascii="Calibri" w:hAnsi="Calibri"/>
          <w:color w:val="0080C0"/>
          <w:sz w:val="28"/>
          <w:lang w:val="en-AU"/>
        </w:rPr>
        <w:lastRenderedPageBreak/>
        <w:t>ReceptSurovina</w:t>
      </w:r>
    </w:p>
    <w:p w:rsidR="00BF5E68" w:rsidRDefault="00BF5E68">
      <w:pPr>
        <w:outlineLvl w:val="0"/>
        <w:rPr>
          <w:rFonts w:ascii="Times New Roman" w:hAnsi="Times New Roman"/>
          <w:color w:val="000000"/>
          <w:sz w:val="20"/>
        </w:rPr>
      </w:pPr>
      <w:r>
        <w:rPr>
          <w:rFonts w:ascii="Times New Roman" w:hAnsi="Times New Roman"/>
          <w:sz w:val="20"/>
          <w:lang w:val="en-AU"/>
        </w:rPr>
        <w:t xml:space="preserve">Predstavuje jednu polozku pola aRecept v triede Jedlo. </w:t>
      </w:r>
      <w:r w:rsidRPr="000C6D41">
        <w:rPr>
          <w:rFonts w:ascii="Times New Roman" w:hAnsi="Times New Roman"/>
          <w:sz w:val="20"/>
          <w:lang w:val="de-DE"/>
        </w:rPr>
        <w:t xml:space="preserve">Urcuje, kolko gramov ktorej suroviny ide do konkretneho jedla.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45" w:name="BKM_9C125D0E_EDCD_47C1_AEB5_9C83111CAF32"/>
      <w:bookmarkEnd w:id="245"/>
    </w:p>
    <w:p w:rsidR="00BF5E68" w:rsidRDefault="00BF5E68">
      <w:pPr>
        <w:outlineLvl w:val="0"/>
        <w:rPr>
          <w:rFonts w:ascii="Times New Roman" w:hAnsi="Times New Roman"/>
          <w:sz w:val="20"/>
          <w:lang w:val="en-AU"/>
        </w:rPr>
      </w:pPr>
      <w:r>
        <w:rPr>
          <w:rFonts w:ascii="Calibri" w:hAnsi="Calibri"/>
          <w:color w:val="0080C0"/>
          <w:sz w:val="28"/>
          <w:lang w:val="en-AU"/>
        </w:rPr>
        <w:t>ReceptSurovina - Atributy</w:t>
      </w:r>
    </w:p>
    <w:p w:rsidR="00BF5E68" w:rsidRDefault="00BF5E68">
      <w:pPr>
        <w:outlineLvl w:val="0"/>
        <w:rPr>
          <w:rFonts w:ascii="Times New Roman" w:hAnsi="Times New Roman"/>
          <w:color w:val="000000"/>
          <w:sz w:val="20"/>
        </w:rPr>
      </w:pPr>
      <w:r>
        <w:rPr>
          <w:rFonts w:ascii="Times New Roman" w:hAnsi="Times New Roman"/>
          <w:color w:val="000000"/>
          <w:sz w:val="20"/>
        </w:rPr>
        <w:t>private Surovina aSurovina - Surovina ziskana podla ID suroviny z instancie triedy ZoznamSurovin.</w:t>
      </w:r>
    </w:p>
    <w:p w:rsidR="00BF5E68" w:rsidRDefault="00BF5E68">
      <w:pPr>
        <w:outlineLvl w:val="0"/>
        <w:rPr>
          <w:rFonts w:ascii="Times New Roman" w:hAnsi="Times New Roman"/>
          <w:color w:val="000000"/>
          <w:sz w:val="20"/>
        </w:rPr>
      </w:pPr>
      <w:r>
        <w:rPr>
          <w:rFonts w:ascii="Times New Roman" w:hAnsi="Times New Roman"/>
          <w:color w:val="000000"/>
          <w:sz w:val="20"/>
        </w:rPr>
        <w:t>private int aHmotnost - Urcuje, kolko gramov suroviny ide do receptu. Objemove jednotky je potrebne konvertovat na gramy.</w:t>
      </w:r>
    </w:p>
    <w:p w:rsidR="00BF5E68" w:rsidRDefault="00BF5E68">
      <w:pPr>
        <w:outlineLvl w:val="0"/>
        <w:rPr>
          <w:rFonts w:ascii="Times New Roman" w:hAnsi="Times New Roman"/>
          <w:color w:val="000000"/>
          <w:sz w:val="20"/>
        </w:rPr>
      </w:pPr>
      <w:r>
        <w:rPr>
          <w:rFonts w:ascii="Times New Roman" w:hAnsi="Times New Roman"/>
          <w:color w:val="000000"/>
          <w:sz w:val="20"/>
        </w:rPr>
        <w:t xml:space="preserv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46" w:name="BKM_841E4ECB_2439_4172_98F9_267A7ADE5B01"/>
      <w:bookmarkEnd w:id="246"/>
    </w:p>
    <w:p w:rsidR="00BF5E68" w:rsidRDefault="00BF5E68">
      <w:pPr>
        <w:outlineLvl w:val="0"/>
        <w:rPr>
          <w:rFonts w:ascii="Times New Roman" w:hAnsi="Times New Roman"/>
          <w:sz w:val="20"/>
          <w:lang w:val="en-AU"/>
        </w:rPr>
      </w:pPr>
      <w:r>
        <w:rPr>
          <w:rFonts w:ascii="Calibri" w:hAnsi="Calibri"/>
          <w:color w:val="0080C0"/>
          <w:sz w:val="28"/>
          <w:lang w:val="en-AU"/>
        </w:rPr>
        <w:t>ReceptSurovina - Metody</w:t>
      </w:r>
    </w:p>
    <w:p w:rsidR="00BF5E68" w:rsidRDefault="00BF5E68">
      <w:pPr>
        <w:outlineLvl w:val="0"/>
        <w:rPr>
          <w:rFonts w:ascii="Times New Roman" w:hAnsi="Times New Roman"/>
          <w:color w:val="000000"/>
          <w:sz w:val="20"/>
        </w:rPr>
      </w:pPr>
      <w:r>
        <w:rPr>
          <w:rFonts w:ascii="Times New Roman" w:hAnsi="Times New Roman"/>
          <w:color w:val="000000"/>
          <w:sz w:val="20"/>
        </w:rPr>
        <w:t>public ReceptSurovina(int ID_Suroviny, int paHmotnost) - Konstruktor triedy ReceptSurovina. Pre vytvorenie novej instancie treba zadat ID suroviny a jej hmotnost v danom jedle. ID suroviny pouzijeme na vyhladanie konkretnej instancie suroviny z pola aZoznamSurovin v triede ZoznamSurovin pomocou metody getSurovinaPodlaID.</w:t>
      </w:r>
    </w:p>
    <w:p w:rsidR="00BF5E68" w:rsidRDefault="00BF5E68">
      <w:pPr>
        <w:outlineLvl w:val="0"/>
        <w:rPr>
          <w:rFonts w:ascii="Times New Roman" w:hAnsi="Times New Roman"/>
          <w:color w:val="000000"/>
          <w:sz w:val="20"/>
        </w:rPr>
      </w:pPr>
      <w:r>
        <w:rPr>
          <w:rFonts w:ascii="Times New Roman" w:hAnsi="Times New Roman"/>
          <w:color w:val="000000"/>
          <w:sz w:val="20"/>
        </w:rPr>
        <w:t>pubic int vypocitajKalorickuHodnotu() - Vypocita sa ako sucin hmotnosti suroviny a kalorickej hodnoty suroviny na 100g vydeleny 100.</w:t>
      </w:r>
    </w:p>
    <w:p w:rsidR="00BF5E68" w:rsidRDefault="00BF5E68">
      <w:pPr>
        <w:outlineLvl w:val="0"/>
        <w:rPr>
          <w:rFonts w:ascii="Times New Roman" w:hAnsi="Times New Roman"/>
          <w:color w:val="000000"/>
          <w:sz w:val="20"/>
        </w:rPr>
      </w:pPr>
      <w:r>
        <w:rPr>
          <w:rFonts w:ascii="Times New Roman" w:hAnsi="Times New Roman"/>
          <w:color w:val="000000"/>
          <w:sz w:val="20"/>
        </w:rPr>
        <w:t>pubic int getHmotnost</w:t>
      </w:r>
    </w:p>
    <w:p w:rsidR="00BF5E68" w:rsidRDefault="00BF5E68">
      <w:pPr>
        <w:outlineLvl w:val="0"/>
        <w:rPr>
          <w:rFonts w:ascii="Times New Roman" w:hAnsi="Times New Roman"/>
          <w:color w:val="000000"/>
          <w:sz w:val="20"/>
        </w:rPr>
      </w:pPr>
      <w:r>
        <w:rPr>
          <w:rFonts w:ascii="Times New Roman" w:hAnsi="Times New Roman"/>
          <w:color w:val="000000"/>
          <w:sz w:val="20"/>
        </w:rPr>
        <w:t>public void setHmotnost(int paHmotnost)</w:t>
      </w:r>
    </w:p>
    <w:p w:rsidR="00BF5E68" w:rsidRDefault="00BF5E68">
      <w:pPr>
        <w:outlineLvl w:val="0"/>
        <w:rPr>
          <w:rFonts w:ascii="Times New Roman" w:hAnsi="Times New Roman"/>
          <w:color w:val="000000"/>
          <w:sz w:val="20"/>
        </w:rPr>
      </w:pPr>
      <w:r>
        <w:rPr>
          <w:rFonts w:ascii="Times New Roman" w:hAnsi="Times New Roman"/>
          <w:color w:val="000000"/>
          <w:sz w:val="20"/>
        </w:rPr>
        <w:t>public Surovina getSurovina()</w:t>
      </w:r>
    </w:p>
    <w:p w:rsidR="00BF5E68" w:rsidRDefault="00BF5E68">
      <w:pPr>
        <w:outlineLvl w:val="0"/>
        <w:rPr>
          <w:rFonts w:ascii="Times New Roman" w:hAnsi="Times New Roman"/>
          <w:color w:val="000000"/>
          <w:sz w:val="20"/>
        </w:rPr>
      </w:pPr>
      <w:r>
        <w:rPr>
          <w:rFonts w:ascii="Times New Roman" w:hAnsi="Times New Roman"/>
          <w:color w:val="000000"/>
          <w:sz w:val="20"/>
        </w:rPr>
        <w:t xml:space="preserv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47" w:name="BKM_09D40BC6_939C_429D_A8AA_5D8D01CD2F2F"/>
      <w:bookmarkEnd w:id="247"/>
    </w:p>
    <w:p w:rsidR="00BF5E68" w:rsidRPr="000C6D41" w:rsidRDefault="00BF5E68">
      <w:pPr>
        <w:outlineLvl w:val="0"/>
        <w:rPr>
          <w:rFonts w:ascii="Times New Roman" w:hAnsi="Times New Roman"/>
          <w:sz w:val="20"/>
        </w:rPr>
      </w:pPr>
      <w:r w:rsidRPr="000C6D41">
        <w:rPr>
          <w:rFonts w:ascii="Calibri" w:hAnsi="Calibri"/>
          <w:color w:val="0080C0"/>
          <w:sz w:val="28"/>
        </w:rPr>
        <w:t>Surovina</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Trieda charakterizuje surovinu - nazov, kaloricku hodnotu, jednotkovu cenu a ci patri do nejakej skupiny alergenov (ak ano, do akej).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48" w:name="BKM_F077473D_F9B4_42CD_925B_0EA821BAAE49"/>
      <w:bookmarkEnd w:id="248"/>
    </w:p>
    <w:p w:rsidR="00BF5E68" w:rsidRDefault="00BF5E68">
      <w:pPr>
        <w:outlineLvl w:val="0"/>
        <w:rPr>
          <w:rFonts w:ascii="Times New Roman" w:hAnsi="Times New Roman"/>
          <w:sz w:val="20"/>
          <w:lang w:val="en-AU"/>
        </w:rPr>
      </w:pPr>
      <w:r>
        <w:rPr>
          <w:rFonts w:ascii="Calibri" w:hAnsi="Calibri"/>
          <w:color w:val="0080C0"/>
          <w:sz w:val="28"/>
          <w:lang w:val="en-AU"/>
        </w:rPr>
        <w:t>Surovina - Atributy</w:t>
      </w:r>
    </w:p>
    <w:p w:rsidR="00BF5E68" w:rsidRDefault="00BF5E68">
      <w:pPr>
        <w:outlineLvl w:val="0"/>
        <w:rPr>
          <w:rFonts w:ascii="Times New Roman" w:hAnsi="Times New Roman"/>
          <w:color w:val="000000"/>
          <w:sz w:val="20"/>
        </w:rPr>
      </w:pPr>
      <w:r>
        <w:rPr>
          <w:rFonts w:ascii="Times New Roman" w:hAnsi="Times New Roman"/>
          <w:color w:val="000000"/>
          <w:sz w:val="20"/>
        </w:rPr>
        <w:t>private int ID_Suroviny - Identifikacne cislo suroviny.</w:t>
      </w:r>
    </w:p>
    <w:p w:rsidR="00BF5E68" w:rsidRDefault="00BF5E68">
      <w:pPr>
        <w:outlineLvl w:val="0"/>
        <w:rPr>
          <w:rFonts w:ascii="Times New Roman" w:hAnsi="Times New Roman"/>
          <w:color w:val="000000"/>
          <w:sz w:val="20"/>
        </w:rPr>
      </w:pPr>
      <w:r>
        <w:rPr>
          <w:rFonts w:ascii="Times New Roman" w:hAnsi="Times New Roman"/>
          <w:color w:val="000000"/>
          <w:sz w:val="20"/>
        </w:rPr>
        <w:t>private double aCenaSuroviny - Cena suroviny za 100g</w:t>
      </w:r>
    </w:p>
    <w:p w:rsidR="00BF5E68" w:rsidRDefault="00BF5E68">
      <w:pPr>
        <w:outlineLvl w:val="0"/>
        <w:rPr>
          <w:rFonts w:ascii="Times New Roman" w:hAnsi="Times New Roman"/>
          <w:color w:val="000000"/>
          <w:sz w:val="20"/>
        </w:rPr>
      </w:pPr>
      <w:r>
        <w:rPr>
          <w:rFonts w:ascii="Times New Roman" w:hAnsi="Times New Roman"/>
          <w:color w:val="000000"/>
          <w:sz w:val="20"/>
        </w:rPr>
        <w:t>private int aKalorickaHodnota - Kaloricka hodnota suroviny v kcal (kilokaloriach) na 100 gramov.</w:t>
      </w:r>
    </w:p>
    <w:p w:rsidR="00BF5E68" w:rsidRDefault="00BF5E68">
      <w:pPr>
        <w:outlineLvl w:val="0"/>
        <w:rPr>
          <w:rFonts w:ascii="Times New Roman" w:hAnsi="Times New Roman"/>
          <w:color w:val="000000"/>
          <w:sz w:val="20"/>
        </w:rPr>
      </w:pPr>
      <w:r>
        <w:rPr>
          <w:rFonts w:ascii="Times New Roman" w:hAnsi="Times New Roman"/>
          <w:color w:val="000000"/>
          <w:sz w:val="20"/>
        </w:rPr>
        <w:t>private String aNazov - Nazov suroviny.</w:t>
      </w:r>
    </w:p>
    <w:p w:rsidR="00BF5E68" w:rsidRDefault="00BF5E68">
      <w:pPr>
        <w:outlineLvl w:val="0"/>
        <w:rPr>
          <w:rFonts w:ascii="Times New Roman" w:hAnsi="Times New Roman"/>
          <w:color w:val="000000"/>
          <w:sz w:val="20"/>
        </w:rPr>
      </w:pPr>
      <w:r>
        <w:rPr>
          <w:rFonts w:ascii="Times New Roman" w:hAnsi="Times New Roman"/>
          <w:color w:val="000000"/>
          <w:sz w:val="20"/>
        </w:rPr>
        <w:t>private int aSkupinaAlergen - Predvolena hodnota 0, co znamena, ze surovina nepatri do ziadnej skupiny alergenov tj. nie je alergenom.</w:t>
      </w:r>
    </w:p>
    <w:p w:rsidR="00BF5E68" w:rsidRDefault="00BF5E68">
      <w:pPr>
        <w:outlineLvl w:val="0"/>
        <w:rPr>
          <w:rFonts w:ascii="Times New Roman" w:hAnsi="Times New Roman"/>
          <w:color w:val="000000"/>
          <w:sz w:val="20"/>
        </w:rPr>
      </w:pPr>
      <w:r>
        <w:rPr>
          <w:rFonts w:ascii="Times New Roman" w:hAnsi="Times New Roman"/>
          <w:color w:val="000000"/>
          <w:sz w:val="20"/>
        </w:rPr>
        <w:t>Skupiny alergenov:</w:t>
      </w:r>
    </w:p>
    <w:p w:rsidR="00BF5E68" w:rsidRDefault="00BF5E68">
      <w:pPr>
        <w:outlineLvl w:val="0"/>
        <w:rPr>
          <w:rFonts w:ascii="Times New Roman" w:hAnsi="Times New Roman"/>
          <w:color w:val="000000"/>
          <w:sz w:val="20"/>
        </w:rPr>
      </w:pPr>
      <w:r>
        <w:rPr>
          <w:rFonts w:ascii="Times New Roman" w:hAnsi="Times New Roman"/>
          <w:color w:val="000000"/>
          <w:sz w:val="20"/>
        </w:rPr>
        <w:t>1 - Obilniny obsahujúce lepok ( t.j. pšenica, raž, jačmeň, ovos, špalda, kamut alebo ich hybridné odrody ).</w:t>
      </w:r>
    </w:p>
    <w:p w:rsidR="00BF5E68" w:rsidRDefault="00BF5E68">
      <w:pPr>
        <w:outlineLvl w:val="0"/>
        <w:rPr>
          <w:rFonts w:ascii="Times New Roman" w:hAnsi="Times New Roman"/>
          <w:color w:val="000000"/>
          <w:sz w:val="20"/>
        </w:rPr>
      </w:pPr>
      <w:r>
        <w:rPr>
          <w:rFonts w:ascii="Times New Roman" w:hAnsi="Times New Roman"/>
          <w:color w:val="000000"/>
          <w:sz w:val="20"/>
        </w:rPr>
        <w:t>2 - Kôrovce a výrobky z nich.</w:t>
      </w:r>
    </w:p>
    <w:p w:rsidR="00BF5E68" w:rsidRDefault="00BF5E68">
      <w:pPr>
        <w:outlineLvl w:val="0"/>
        <w:rPr>
          <w:rFonts w:ascii="Times New Roman" w:hAnsi="Times New Roman"/>
          <w:color w:val="000000"/>
          <w:sz w:val="20"/>
        </w:rPr>
      </w:pPr>
      <w:r>
        <w:rPr>
          <w:rFonts w:ascii="Times New Roman" w:hAnsi="Times New Roman"/>
          <w:color w:val="000000"/>
          <w:sz w:val="20"/>
        </w:rPr>
        <w:t>3 - Vajcia a výrobky z nich.</w:t>
      </w:r>
    </w:p>
    <w:p w:rsidR="00BF5E68" w:rsidRDefault="00BF5E68">
      <w:pPr>
        <w:outlineLvl w:val="0"/>
        <w:rPr>
          <w:rFonts w:ascii="Times New Roman" w:hAnsi="Times New Roman"/>
          <w:color w:val="000000"/>
          <w:sz w:val="20"/>
        </w:rPr>
      </w:pPr>
      <w:r>
        <w:rPr>
          <w:rFonts w:ascii="Times New Roman" w:hAnsi="Times New Roman"/>
          <w:color w:val="000000"/>
          <w:sz w:val="20"/>
        </w:rPr>
        <w:t>4 - Ryby a výrobky z nich.</w:t>
      </w:r>
    </w:p>
    <w:p w:rsidR="00BF5E68" w:rsidRDefault="00BF5E68">
      <w:pPr>
        <w:outlineLvl w:val="0"/>
        <w:rPr>
          <w:rFonts w:ascii="Times New Roman" w:hAnsi="Times New Roman"/>
          <w:color w:val="000000"/>
          <w:sz w:val="20"/>
        </w:rPr>
      </w:pPr>
      <w:r>
        <w:rPr>
          <w:rFonts w:ascii="Times New Roman" w:hAnsi="Times New Roman"/>
          <w:color w:val="000000"/>
          <w:sz w:val="20"/>
        </w:rPr>
        <w:t>5 - Arašidy a výrobky z nich.</w:t>
      </w:r>
    </w:p>
    <w:p w:rsidR="00BF5E68" w:rsidRDefault="00BF5E68">
      <w:pPr>
        <w:outlineLvl w:val="0"/>
        <w:rPr>
          <w:rFonts w:ascii="Times New Roman" w:hAnsi="Times New Roman"/>
          <w:color w:val="000000"/>
          <w:sz w:val="20"/>
        </w:rPr>
      </w:pPr>
      <w:r>
        <w:rPr>
          <w:rFonts w:ascii="Times New Roman" w:hAnsi="Times New Roman"/>
          <w:color w:val="000000"/>
          <w:sz w:val="20"/>
        </w:rPr>
        <w:t>6 - Sójové zrná a výrobky z nich.</w:t>
      </w:r>
    </w:p>
    <w:p w:rsidR="00BF5E68" w:rsidRDefault="00BF5E68">
      <w:pPr>
        <w:outlineLvl w:val="0"/>
        <w:rPr>
          <w:rFonts w:ascii="Times New Roman" w:hAnsi="Times New Roman"/>
          <w:color w:val="000000"/>
          <w:sz w:val="20"/>
        </w:rPr>
      </w:pPr>
      <w:r>
        <w:rPr>
          <w:rFonts w:ascii="Times New Roman" w:hAnsi="Times New Roman"/>
          <w:color w:val="000000"/>
          <w:sz w:val="20"/>
        </w:rPr>
        <w:t>7 - Mlieko a výrobky z neho (vrátane laktózy).</w:t>
      </w:r>
    </w:p>
    <w:p w:rsidR="00BF5E68" w:rsidRDefault="00BF5E68">
      <w:pPr>
        <w:outlineLvl w:val="0"/>
        <w:rPr>
          <w:rFonts w:ascii="Times New Roman" w:hAnsi="Times New Roman"/>
          <w:color w:val="000000"/>
          <w:sz w:val="20"/>
        </w:rPr>
      </w:pPr>
      <w:r>
        <w:rPr>
          <w:rFonts w:ascii="Times New Roman" w:hAnsi="Times New Roman"/>
          <w:color w:val="000000"/>
          <w:sz w:val="20"/>
        </w:rPr>
        <w:t>8 - Orechy - mandle, lieskové, vlašské, kešu, para, pekanové, pistácie, makadamové, queenslandské a výrobky z nich</w:t>
      </w:r>
    </w:p>
    <w:p w:rsidR="00BF5E68" w:rsidRDefault="00BF5E68">
      <w:pPr>
        <w:outlineLvl w:val="0"/>
        <w:rPr>
          <w:rFonts w:ascii="Times New Roman" w:hAnsi="Times New Roman"/>
          <w:color w:val="000000"/>
          <w:sz w:val="20"/>
        </w:rPr>
      </w:pPr>
      <w:r>
        <w:rPr>
          <w:rFonts w:ascii="Times New Roman" w:hAnsi="Times New Roman"/>
          <w:color w:val="000000"/>
          <w:sz w:val="20"/>
        </w:rPr>
        <w:t>9 - Zeler a výrobky z neho</w:t>
      </w:r>
    </w:p>
    <w:p w:rsidR="00BF5E68" w:rsidRDefault="00BF5E68">
      <w:pPr>
        <w:outlineLvl w:val="0"/>
        <w:rPr>
          <w:rFonts w:ascii="Times New Roman" w:hAnsi="Times New Roman"/>
          <w:color w:val="000000"/>
          <w:sz w:val="20"/>
        </w:rPr>
      </w:pPr>
      <w:r>
        <w:rPr>
          <w:rFonts w:ascii="Times New Roman" w:hAnsi="Times New Roman"/>
          <w:color w:val="000000"/>
          <w:sz w:val="20"/>
        </w:rPr>
        <w:t>10 - Horčica a výrobky z nej</w:t>
      </w:r>
    </w:p>
    <w:p w:rsidR="00BF5E68" w:rsidRDefault="00BF5E68">
      <w:pPr>
        <w:outlineLvl w:val="0"/>
        <w:rPr>
          <w:rFonts w:ascii="Times New Roman" w:hAnsi="Times New Roman"/>
          <w:color w:val="000000"/>
          <w:sz w:val="20"/>
        </w:rPr>
      </w:pPr>
      <w:r>
        <w:rPr>
          <w:rFonts w:ascii="Times New Roman" w:hAnsi="Times New Roman"/>
          <w:color w:val="000000"/>
          <w:sz w:val="20"/>
        </w:rPr>
        <w:t>11 - Sezamové semená a výrobky z nich</w:t>
      </w:r>
    </w:p>
    <w:p w:rsidR="00BF5E68" w:rsidRDefault="00BF5E68">
      <w:pPr>
        <w:outlineLvl w:val="0"/>
        <w:rPr>
          <w:rFonts w:ascii="Times New Roman" w:hAnsi="Times New Roman"/>
          <w:color w:val="000000"/>
          <w:sz w:val="20"/>
        </w:rPr>
      </w:pPr>
      <w:r>
        <w:rPr>
          <w:rFonts w:ascii="Times New Roman" w:hAnsi="Times New Roman"/>
          <w:color w:val="000000"/>
          <w:sz w:val="20"/>
        </w:rPr>
        <w:t>12 - Oxid siričitý a siričitany v koncentráciách vyšších ako 10 mg/kg</w:t>
      </w:r>
    </w:p>
    <w:p w:rsidR="00BF5E68" w:rsidRDefault="00BF5E68">
      <w:pPr>
        <w:outlineLvl w:val="0"/>
        <w:rPr>
          <w:rFonts w:ascii="Times New Roman" w:hAnsi="Times New Roman"/>
          <w:color w:val="000000"/>
          <w:sz w:val="20"/>
        </w:rPr>
      </w:pPr>
      <w:r>
        <w:rPr>
          <w:rFonts w:ascii="Times New Roman" w:hAnsi="Times New Roman"/>
          <w:color w:val="000000"/>
          <w:sz w:val="20"/>
        </w:rPr>
        <w:t>alebo 10 mg/l - sušené ovocie, ovocné konzervy, výrobky zo zemiakov.</w:t>
      </w:r>
    </w:p>
    <w:p w:rsidR="00BF5E68" w:rsidRDefault="00BF5E68">
      <w:pPr>
        <w:outlineLvl w:val="0"/>
        <w:rPr>
          <w:rFonts w:ascii="Times New Roman" w:hAnsi="Times New Roman"/>
          <w:color w:val="000000"/>
          <w:sz w:val="20"/>
        </w:rPr>
      </w:pPr>
      <w:r>
        <w:rPr>
          <w:rFonts w:ascii="Times New Roman" w:hAnsi="Times New Roman"/>
          <w:color w:val="000000"/>
          <w:sz w:val="20"/>
        </w:rPr>
        <w:t>13 - Vlčí bôb a výrobky z neho</w:t>
      </w:r>
    </w:p>
    <w:p w:rsidR="00BF5E68" w:rsidRDefault="00BF5E68">
      <w:pPr>
        <w:outlineLvl w:val="0"/>
        <w:rPr>
          <w:rFonts w:ascii="Times New Roman" w:hAnsi="Times New Roman"/>
          <w:color w:val="000000"/>
          <w:sz w:val="20"/>
        </w:rPr>
      </w:pPr>
      <w:r>
        <w:rPr>
          <w:rFonts w:ascii="Times New Roman" w:hAnsi="Times New Roman"/>
          <w:color w:val="000000"/>
          <w:sz w:val="20"/>
        </w:rPr>
        <w:t>14 - Mäkkýše a výrobky z nich.</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r>
        <w:rPr>
          <w:rFonts w:ascii="Times New Roman" w:hAnsi="Times New Roman"/>
          <w:color w:val="000000"/>
          <w:sz w:val="20"/>
        </w:rPr>
        <w:t>private String aPopisAlergenu - Atribut popisuje, ktore druhy surovin patria do danej skupiny alergenov. Ak je atribut aSkupinaAlergen rovna 0, potom hodnota tohto atributu je prazdny retazec.</w:t>
      </w:r>
    </w:p>
    <w:p w:rsidR="00BF5E68" w:rsidRDefault="00BF5E68">
      <w:pPr>
        <w:outlineLvl w:val="0"/>
        <w:rPr>
          <w:rFonts w:ascii="Times New Roman" w:hAnsi="Times New Roman"/>
          <w:color w:val="000000"/>
          <w:sz w:val="20"/>
        </w:rPr>
      </w:pPr>
      <w:r>
        <w:rPr>
          <w:rFonts w:ascii="Times New Roman" w:hAnsi="Times New Roman"/>
          <w:color w:val="000000"/>
          <w:sz w:val="20"/>
        </w:rPr>
        <w:t>private int[] aTitoJuNechcu - Pole aTitoJuNechcu obsahuje identifikacne cisla tych Zakaznikov, ktori tuto Surovinu bud nechcu alebonemozu resp. su na nu alergicki.</w:t>
      </w:r>
    </w:p>
    <w:p w:rsidR="00BF5E68" w:rsidRDefault="00BF5E68">
      <w:pPr>
        <w:outlineLvl w:val="0"/>
        <w:rPr>
          <w:rFonts w:ascii="Times New Roman" w:hAnsi="Times New Roman"/>
          <w:color w:val="000000"/>
          <w:sz w:val="20"/>
        </w:rPr>
      </w:pPr>
      <w:r>
        <w:rPr>
          <w:rFonts w:ascii="Times New Roman" w:hAnsi="Times New Roman"/>
          <w:color w:val="000000"/>
          <w:sz w:val="20"/>
        </w:rPr>
        <w:t xml:space="preserv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49" w:name="BKM_70E41717_402A_4678_85DA_FA27ABAF7980"/>
      <w:bookmarkEnd w:id="249"/>
    </w:p>
    <w:p w:rsidR="00BF5E68" w:rsidRDefault="00ED7719">
      <w:pPr>
        <w:outlineLvl w:val="0"/>
        <w:rPr>
          <w:rFonts w:ascii="Times New Roman" w:hAnsi="Times New Roman"/>
          <w:sz w:val="20"/>
          <w:lang w:val="en-AU"/>
        </w:rPr>
      </w:pPr>
      <w:r w:rsidRPr="00F03A87">
        <w:rPr>
          <w:rFonts w:ascii="Calibri" w:hAnsi="Calibri"/>
          <w:color w:val="0080C0"/>
          <w:sz w:val="28"/>
        </w:rPr>
        <w:br w:type="page"/>
      </w:r>
      <w:r w:rsidR="00BF5E68">
        <w:rPr>
          <w:rFonts w:ascii="Calibri" w:hAnsi="Calibri"/>
          <w:color w:val="0080C0"/>
          <w:sz w:val="28"/>
          <w:lang w:val="en-AU"/>
        </w:rPr>
        <w:lastRenderedPageBreak/>
        <w:t>Surovina - Metody</w:t>
      </w:r>
    </w:p>
    <w:p w:rsidR="00BF5E68" w:rsidRDefault="00BF5E68">
      <w:pPr>
        <w:outlineLvl w:val="0"/>
        <w:rPr>
          <w:rFonts w:ascii="Times New Roman" w:hAnsi="Times New Roman"/>
          <w:color w:val="000000"/>
          <w:sz w:val="20"/>
        </w:rPr>
      </w:pPr>
      <w:r>
        <w:rPr>
          <w:rFonts w:ascii="Times New Roman" w:hAnsi="Times New Roman"/>
          <w:color w:val="000000"/>
          <w:sz w:val="20"/>
        </w:rPr>
        <w:t>public Surovina(int paID_Suroviny, double paCenaSuroviny, int paKalorickaHodnota, String paNazov, int paCisloAlergenu, String paPopisAlergenu)</w:t>
      </w:r>
    </w:p>
    <w:p w:rsidR="00BF5E68" w:rsidRDefault="00BF5E68">
      <w:pPr>
        <w:outlineLvl w:val="0"/>
        <w:rPr>
          <w:rFonts w:ascii="Times New Roman" w:hAnsi="Times New Roman"/>
          <w:color w:val="000000"/>
          <w:sz w:val="20"/>
        </w:rPr>
      </w:pPr>
      <w:r>
        <w:rPr>
          <w:rFonts w:ascii="Times New Roman" w:hAnsi="Times New Roman"/>
          <w:color w:val="000000"/>
          <w:sz w:val="20"/>
        </w:rPr>
        <w:t>public double getCenaSuroviny()</w:t>
      </w:r>
    </w:p>
    <w:p w:rsidR="00BF5E68" w:rsidRDefault="00BF5E68">
      <w:pPr>
        <w:outlineLvl w:val="0"/>
        <w:rPr>
          <w:rFonts w:ascii="Times New Roman" w:hAnsi="Times New Roman"/>
          <w:color w:val="000000"/>
          <w:sz w:val="20"/>
        </w:rPr>
      </w:pPr>
      <w:r>
        <w:rPr>
          <w:rFonts w:ascii="Times New Roman" w:hAnsi="Times New Roman"/>
          <w:color w:val="000000"/>
          <w:sz w:val="20"/>
        </w:rPr>
        <w:t>public int getCisloAlergenu() - vrati 0, ak nie je alergen alebo kladne cislo od 1 - 14 ak patri do nejakej skupiny alergenov.</w:t>
      </w:r>
    </w:p>
    <w:p w:rsidR="00BF5E68" w:rsidRDefault="00BF5E68">
      <w:pPr>
        <w:outlineLvl w:val="0"/>
        <w:rPr>
          <w:rFonts w:ascii="Times New Roman" w:hAnsi="Times New Roman"/>
          <w:color w:val="000000"/>
          <w:sz w:val="20"/>
        </w:rPr>
      </w:pPr>
      <w:r>
        <w:rPr>
          <w:rFonts w:ascii="Times New Roman" w:hAnsi="Times New Roman"/>
          <w:color w:val="000000"/>
          <w:sz w:val="20"/>
        </w:rPr>
        <w:t>public int getKalorickaHodnota() - vrati kaloricku hodnotu v kcal na 100g.</w:t>
      </w:r>
    </w:p>
    <w:p w:rsidR="00BF5E68" w:rsidRDefault="00BF5E68">
      <w:pPr>
        <w:outlineLvl w:val="0"/>
        <w:rPr>
          <w:rFonts w:ascii="Times New Roman" w:hAnsi="Times New Roman"/>
          <w:color w:val="000000"/>
          <w:sz w:val="20"/>
        </w:rPr>
      </w:pPr>
      <w:r>
        <w:rPr>
          <w:rFonts w:ascii="Times New Roman" w:hAnsi="Times New Roman"/>
          <w:color w:val="000000"/>
          <w:sz w:val="20"/>
        </w:rPr>
        <w:t>public String getNazov()</w:t>
      </w:r>
    </w:p>
    <w:p w:rsidR="00BF5E68" w:rsidRDefault="00BF5E68">
      <w:pPr>
        <w:outlineLvl w:val="0"/>
        <w:rPr>
          <w:rFonts w:ascii="Times New Roman" w:hAnsi="Times New Roman"/>
          <w:color w:val="000000"/>
          <w:sz w:val="20"/>
        </w:rPr>
      </w:pPr>
      <w:r>
        <w:rPr>
          <w:rFonts w:ascii="Times New Roman" w:hAnsi="Times New Roman"/>
          <w:color w:val="000000"/>
          <w:sz w:val="20"/>
        </w:rPr>
        <w:t>public String getPopisAlergenu()</w:t>
      </w:r>
    </w:p>
    <w:p w:rsidR="00BF5E68" w:rsidRDefault="00BF5E68">
      <w:pPr>
        <w:outlineLvl w:val="0"/>
        <w:rPr>
          <w:rFonts w:ascii="Times New Roman" w:hAnsi="Times New Roman"/>
          <w:color w:val="000000"/>
          <w:sz w:val="20"/>
        </w:rPr>
      </w:pPr>
      <w:r>
        <w:rPr>
          <w:rFonts w:ascii="Times New Roman" w:hAnsi="Times New Roman"/>
          <w:color w:val="000000"/>
          <w:sz w:val="20"/>
        </w:rPr>
        <w:t>public double setCenaSuroviny(double paCenaSuroviny)</w:t>
      </w:r>
    </w:p>
    <w:p w:rsidR="00BF5E68" w:rsidRDefault="00BF5E68">
      <w:pPr>
        <w:outlineLvl w:val="0"/>
        <w:rPr>
          <w:rFonts w:ascii="Times New Roman" w:hAnsi="Times New Roman"/>
          <w:color w:val="000000"/>
          <w:sz w:val="20"/>
        </w:rPr>
      </w:pPr>
      <w:r>
        <w:rPr>
          <w:rFonts w:ascii="Times New Roman" w:hAnsi="Times New Roman"/>
          <w:color w:val="000000"/>
          <w:sz w:val="20"/>
        </w:rPr>
        <w:t>public int setCisloAlergenu()</w:t>
      </w:r>
    </w:p>
    <w:p w:rsidR="00BF5E68" w:rsidRDefault="00BF5E68">
      <w:pPr>
        <w:outlineLvl w:val="0"/>
        <w:rPr>
          <w:rFonts w:ascii="Times New Roman" w:hAnsi="Times New Roman"/>
          <w:color w:val="000000"/>
          <w:sz w:val="20"/>
        </w:rPr>
      </w:pPr>
      <w:r>
        <w:rPr>
          <w:rFonts w:ascii="Times New Roman" w:hAnsi="Times New Roman"/>
          <w:color w:val="000000"/>
          <w:sz w:val="20"/>
        </w:rPr>
        <w:t>public int setKalorickaHodnota()</w:t>
      </w:r>
    </w:p>
    <w:p w:rsidR="00BF5E68" w:rsidRDefault="00BF5E68">
      <w:pPr>
        <w:outlineLvl w:val="0"/>
        <w:rPr>
          <w:rFonts w:ascii="Times New Roman" w:hAnsi="Times New Roman"/>
          <w:color w:val="000000"/>
          <w:sz w:val="20"/>
        </w:rPr>
      </w:pPr>
      <w:r>
        <w:rPr>
          <w:rFonts w:ascii="Times New Roman" w:hAnsi="Times New Roman"/>
          <w:color w:val="000000"/>
          <w:sz w:val="20"/>
        </w:rPr>
        <w:t>public String setNazov()</w:t>
      </w:r>
    </w:p>
    <w:p w:rsidR="00BF5E68" w:rsidRDefault="00BF5E68">
      <w:pPr>
        <w:outlineLvl w:val="0"/>
        <w:rPr>
          <w:rFonts w:ascii="Times New Roman" w:hAnsi="Times New Roman"/>
          <w:color w:val="000000"/>
          <w:sz w:val="20"/>
        </w:rPr>
      </w:pPr>
      <w:r>
        <w:rPr>
          <w:rFonts w:ascii="Times New Roman" w:hAnsi="Times New Roman"/>
          <w:color w:val="000000"/>
          <w:sz w:val="20"/>
        </w:rPr>
        <w:t>public String setPopisAlergenu()</w:t>
      </w:r>
    </w:p>
    <w:p w:rsidR="00BF5E68" w:rsidRDefault="00BF5E68">
      <w:pPr>
        <w:outlineLvl w:val="0"/>
        <w:rPr>
          <w:rFonts w:ascii="Times New Roman" w:hAnsi="Times New Roman"/>
          <w:color w:val="000000"/>
          <w:sz w:val="20"/>
        </w:rPr>
      </w:pPr>
      <w:r>
        <w:rPr>
          <w:rFonts w:ascii="Times New Roman" w:hAnsi="Times New Roman"/>
          <w:color w:val="000000"/>
          <w:sz w:val="20"/>
        </w:rPr>
        <w:t xml:space="preserv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50" w:name="BKM_CF3435C0_BB4A_4244_B309_71CE956AC82A"/>
      <w:bookmarkEnd w:id="250"/>
    </w:p>
    <w:p w:rsidR="00BF5E68" w:rsidRPr="000C6D41" w:rsidRDefault="00BF5E68">
      <w:pPr>
        <w:outlineLvl w:val="0"/>
        <w:rPr>
          <w:rFonts w:ascii="Times New Roman" w:hAnsi="Times New Roman"/>
          <w:sz w:val="20"/>
        </w:rPr>
      </w:pPr>
      <w:r w:rsidRPr="000C6D41">
        <w:rPr>
          <w:rFonts w:ascii="Calibri" w:hAnsi="Calibri"/>
          <w:color w:val="0080C0"/>
          <w:sz w:val="28"/>
        </w:rPr>
        <w:t>TypJedla</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Enum trieda, ktora urcuje druh jedla: ranajky, desiatu, obed, olovrant alebo veceru. </w:t>
      </w:r>
      <w:bookmarkStart w:id="251" w:name="BKM_77CCD437_8396_459F_A587_80A42294B0FC"/>
      <w:bookmarkEnd w:id="251"/>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52" w:name="BKM_74BBAE4E_5871_405C_A7E4_85D9D4BF4EC8"/>
      <w:bookmarkEnd w:id="252"/>
    </w:p>
    <w:p w:rsidR="00BF5E68" w:rsidRPr="000C6D41" w:rsidRDefault="00BF5E68">
      <w:pPr>
        <w:outlineLvl w:val="0"/>
        <w:rPr>
          <w:rFonts w:ascii="Times New Roman" w:hAnsi="Times New Roman"/>
          <w:sz w:val="20"/>
        </w:rPr>
      </w:pPr>
      <w:r w:rsidRPr="000C6D41">
        <w:rPr>
          <w:rFonts w:ascii="Calibri" w:hAnsi="Calibri"/>
          <w:color w:val="0080C0"/>
          <w:sz w:val="28"/>
        </w:rPr>
        <w:t>ZoznamJedal</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Zoznam vsetkych moznych jedal ktore vydajna pripravuje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53" w:name="BKM_D8265BEC_30BF_4939_8E26_24382791E82F"/>
      <w:bookmarkEnd w:id="253"/>
    </w:p>
    <w:p w:rsidR="00BF5E68" w:rsidRPr="000C6D41" w:rsidRDefault="00BF5E68">
      <w:pPr>
        <w:outlineLvl w:val="0"/>
        <w:rPr>
          <w:rFonts w:ascii="Times New Roman" w:hAnsi="Times New Roman"/>
          <w:sz w:val="20"/>
        </w:rPr>
      </w:pPr>
      <w:r w:rsidRPr="000C6D41">
        <w:rPr>
          <w:rFonts w:ascii="Calibri" w:hAnsi="Calibri"/>
          <w:color w:val="0080C0"/>
          <w:sz w:val="28"/>
        </w:rPr>
        <w:t>ZoznamJedal - Atributy</w:t>
      </w:r>
    </w:p>
    <w:p w:rsidR="00BF5E68" w:rsidRDefault="00BF5E68">
      <w:pPr>
        <w:outlineLvl w:val="0"/>
        <w:rPr>
          <w:rFonts w:ascii="Times New Roman" w:hAnsi="Times New Roman"/>
          <w:color w:val="000000"/>
          <w:sz w:val="20"/>
        </w:rPr>
      </w:pPr>
      <w:r>
        <w:rPr>
          <w:rFonts w:ascii="Times New Roman" w:hAnsi="Times New Roman"/>
          <w:color w:val="000000"/>
          <w:sz w:val="20"/>
        </w:rPr>
        <w:t xml:space="preserve">private  Jedlo[] aZoznamJedal - Zoznam vsetkych dostupnych jedal pre zakaznikov.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54" w:name="BKM_4D5B0A3E_21D2_4E0C_B62D_DEA297369B12"/>
      <w:bookmarkEnd w:id="254"/>
    </w:p>
    <w:p w:rsidR="00BF5E68" w:rsidRPr="000C6D41" w:rsidRDefault="00BF5E68">
      <w:pPr>
        <w:outlineLvl w:val="0"/>
        <w:rPr>
          <w:rFonts w:ascii="Times New Roman" w:hAnsi="Times New Roman"/>
          <w:sz w:val="20"/>
        </w:rPr>
      </w:pPr>
      <w:r w:rsidRPr="000C6D41">
        <w:rPr>
          <w:rFonts w:ascii="Calibri" w:hAnsi="Calibri"/>
          <w:color w:val="0080C0"/>
          <w:sz w:val="28"/>
        </w:rPr>
        <w:t>ZoznamJedal - Metody</w:t>
      </w:r>
    </w:p>
    <w:p w:rsidR="00BF5E68" w:rsidRDefault="00BF5E68">
      <w:pPr>
        <w:outlineLvl w:val="0"/>
        <w:rPr>
          <w:rFonts w:ascii="Times New Roman" w:hAnsi="Times New Roman"/>
          <w:color w:val="000000"/>
          <w:sz w:val="20"/>
        </w:rPr>
      </w:pPr>
      <w:r>
        <w:rPr>
          <w:rFonts w:ascii="Times New Roman" w:hAnsi="Times New Roman"/>
          <w:color w:val="000000"/>
          <w:sz w:val="20"/>
        </w:rPr>
        <w:t>public ZoznamJedal() - Konstruktor triedy ZoznamJedal. Inicializuje atribut aZoznamJedal na prazdne pole.</w:t>
      </w:r>
    </w:p>
    <w:p w:rsidR="00BF5E68" w:rsidRDefault="00BF5E68">
      <w:pPr>
        <w:outlineLvl w:val="0"/>
        <w:rPr>
          <w:rFonts w:ascii="Times New Roman" w:hAnsi="Times New Roman"/>
          <w:color w:val="000000"/>
          <w:sz w:val="20"/>
        </w:rPr>
      </w:pPr>
      <w:r>
        <w:rPr>
          <w:rFonts w:ascii="Times New Roman" w:hAnsi="Times New Roman"/>
          <w:color w:val="000000"/>
          <w:sz w:val="20"/>
        </w:rPr>
        <w:t>public Jedlo[] getZoznamJedal - Vrati atribut aZoznamJedal.</w:t>
      </w:r>
    </w:p>
    <w:p w:rsidR="00BF5E68" w:rsidRDefault="00BF5E68">
      <w:pPr>
        <w:outlineLvl w:val="0"/>
        <w:rPr>
          <w:rFonts w:ascii="Times New Roman" w:hAnsi="Times New Roman"/>
          <w:color w:val="000000"/>
          <w:sz w:val="20"/>
        </w:rPr>
      </w:pPr>
      <w:r>
        <w:rPr>
          <w:rFonts w:ascii="Times New Roman" w:hAnsi="Times New Roman"/>
          <w:color w:val="000000"/>
          <w:sz w:val="20"/>
        </w:rPr>
        <w:t>public Jedlo getJedloPodlaID(int paID_Jedla) - Vrati instanciu jedla v poli aZoznamJedal podla ID.</w:t>
      </w:r>
    </w:p>
    <w:p w:rsidR="00BF5E68" w:rsidRDefault="00BF5E68">
      <w:pPr>
        <w:outlineLvl w:val="0"/>
        <w:rPr>
          <w:rFonts w:ascii="Times New Roman" w:hAnsi="Times New Roman"/>
          <w:color w:val="000000"/>
          <w:sz w:val="20"/>
        </w:rPr>
      </w:pPr>
      <w:r>
        <w:rPr>
          <w:rFonts w:ascii="Times New Roman" w:hAnsi="Times New Roman"/>
          <w:color w:val="000000"/>
          <w:sz w:val="20"/>
        </w:rPr>
        <w:t>private int getIndexJedlaPodlaID(int paID_Jedla) - Vrati index Jedla v poli aZoznamJedal podla ID.</w:t>
      </w:r>
    </w:p>
    <w:p w:rsidR="00BF5E68" w:rsidRDefault="00BF5E68">
      <w:pPr>
        <w:outlineLvl w:val="0"/>
        <w:rPr>
          <w:rFonts w:ascii="Times New Roman" w:hAnsi="Times New Roman"/>
          <w:color w:val="000000"/>
          <w:sz w:val="20"/>
        </w:rPr>
      </w:pPr>
      <w:r>
        <w:rPr>
          <w:rFonts w:ascii="Times New Roman" w:hAnsi="Times New Roman"/>
          <w:color w:val="000000"/>
          <w:sz w:val="20"/>
        </w:rPr>
        <w:t>public String getJedlaPodlaNazvu(String paNazov) - Vrati skupinu jedal podla zadaneho nazvu ako retazec, pretoze sa moze stat, ze zadany retazec obsahuje viacero jedal.</w:t>
      </w:r>
    </w:p>
    <w:p w:rsidR="00BF5E68" w:rsidRDefault="00BF5E68">
      <w:pPr>
        <w:outlineLvl w:val="0"/>
        <w:rPr>
          <w:rFonts w:ascii="Times New Roman" w:hAnsi="Times New Roman"/>
          <w:color w:val="000000"/>
          <w:sz w:val="20"/>
        </w:rPr>
      </w:pPr>
      <w:r>
        <w:rPr>
          <w:rFonts w:ascii="Times New Roman" w:hAnsi="Times New Roman"/>
          <w:color w:val="000000"/>
          <w:sz w:val="20"/>
        </w:rPr>
        <w:t>public String getVsetkyJedla() - Vrati zoznam vsetkych jedal z pola aZoznamJedal ako naformatovany retazec.</w:t>
      </w:r>
    </w:p>
    <w:p w:rsidR="00BF5E68" w:rsidRDefault="00BF5E68">
      <w:pPr>
        <w:outlineLvl w:val="0"/>
        <w:rPr>
          <w:rFonts w:ascii="Times New Roman" w:hAnsi="Times New Roman"/>
          <w:color w:val="000000"/>
          <w:sz w:val="20"/>
        </w:rPr>
      </w:pPr>
      <w:r>
        <w:rPr>
          <w:rFonts w:ascii="Times New Roman" w:hAnsi="Times New Roman"/>
          <w:color w:val="000000"/>
          <w:sz w:val="20"/>
        </w:rPr>
        <w:t>public void pridajJedlo(Jedlo paJedlo) - Prida novu instanciu jedla do pola aZoznamJedal.</w:t>
      </w:r>
    </w:p>
    <w:p w:rsidR="00BF5E68" w:rsidRDefault="00BF5E68">
      <w:pPr>
        <w:outlineLvl w:val="0"/>
        <w:rPr>
          <w:rFonts w:ascii="Times New Roman" w:hAnsi="Times New Roman"/>
          <w:color w:val="000000"/>
          <w:sz w:val="20"/>
        </w:rPr>
      </w:pPr>
      <w:r>
        <w:rPr>
          <w:rFonts w:ascii="Times New Roman" w:hAnsi="Times New Roman"/>
          <w:color w:val="000000"/>
          <w:sz w:val="20"/>
        </w:rPr>
        <w:t>public void setJedlo(int paID_Jedla) - Upravi jedlo podla jeho ID v poli aZoznamJedal.</w:t>
      </w:r>
    </w:p>
    <w:p w:rsidR="00BF5E68" w:rsidRDefault="00BF5E68">
      <w:pPr>
        <w:outlineLvl w:val="0"/>
        <w:rPr>
          <w:rFonts w:ascii="Times New Roman" w:hAnsi="Times New Roman"/>
          <w:color w:val="000000"/>
          <w:sz w:val="20"/>
        </w:rPr>
      </w:pPr>
      <w:r>
        <w:rPr>
          <w:rFonts w:ascii="Times New Roman" w:hAnsi="Times New Roman"/>
          <w:color w:val="000000"/>
          <w:sz w:val="20"/>
        </w:rPr>
        <w:t>public void odstranJedlo(int paID_Jedla) - Odstrani Jedlo zo zoznamu aZoznamJedal podla jeho identifikatora zadaneho ako parameter a vrati odstranene Jedlo.</w:t>
      </w:r>
    </w:p>
    <w:p w:rsidR="00BF5E68" w:rsidRDefault="00BF5E68">
      <w:pPr>
        <w:outlineLvl w:val="0"/>
        <w:rPr>
          <w:rFonts w:ascii="Times New Roman" w:hAnsi="Times New Roman"/>
          <w:color w:val="000000"/>
          <w:sz w:val="20"/>
        </w:rPr>
      </w:pPr>
      <w:r>
        <w:rPr>
          <w:rFonts w:ascii="Times New Roman" w:hAnsi="Times New Roman"/>
          <w:color w:val="000000"/>
          <w:sz w:val="20"/>
        </w:rPr>
        <w:t xml:space="preserv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55" w:name="BKM_955D97B6_BD18_47BF_AE9D_2EDC10426B0A"/>
      <w:bookmarkEnd w:id="255"/>
    </w:p>
    <w:p w:rsidR="00BF5E68" w:rsidRPr="000C6D41" w:rsidRDefault="00BF5E68">
      <w:pPr>
        <w:outlineLvl w:val="0"/>
        <w:rPr>
          <w:rFonts w:ascii="Times New Roman" w:hAnsi="Times New Roman"/>
          <w:sz w:val="20"/>
        </w:rPr>
      </w:pPr>
      <w:r w:rsidRPr="000C6D41">
        <w:rPr>
          <w:rFonts w:ascii="Calibri" w:hAnsi="Calibri"/>
          <w:color w:val="0080C0"/>
          <w:sz w:val="28"/>
        </w:rPr>
        <w:t>ZoznamJedalnickov</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Trieda obsahuje zoznam vsetkych vygenerovanych jedalnickov.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56" w:name="BKM_F9BB4765_6788_4CBE_A872_49351C4FA4A0"/>
      <w:bookmarkEnd w:id="256"/>
    </w:p>
    <w:p w:rsidR="00BF5E68" w:rsidRPr="000C6D41" w:rsidRDefault="00BF5E68">
      <w:pPr>
        <w:outlineLvl w:val="0"/>
        <w:rPr>
          <w:rFonts w:ascii="Times New Roman" w:hAnsi="Times New Roman"/>
          <w:sz w:val="20"/>
        </w:rPr>
      </w:pPr>
      <w:r w:rsidRPr="000C6D41">
        <w:rPr>
          <w:rFonts w:ascii="Calibri" w:hAnsi="Calibri"/>
          <w:color w:val="0080C0"/>
          <w:sz w:val="28"/>
        </w:rPr>
        <w:t>ZoznamJedalnickov - Atributy</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private Jedalnicek[] aZonamJedalnickov - Uklada vsetky jedalnicky vsetkych zakaznikov.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57" w:name="BKM_0CF5111E_01E7_4257_B178_B1F52B13D0FA"/>
      <w:bookmarkEnd w:id="257"/>
    </w:p>
    <w:p w:rsidR="00BF5E68" w:rsidRPr="000C6D41" w:rsidRDefault="00BF5E68">
      <w:pPr>
        <w:outlineLvl w:val="0"/>
        <w:rPr>
          <w:rFonts w:ascii="Times New Roman" w:hAnsi="Times New Roman"/>
          <w:sz w:val="20"/>
        </w:rPr>
      </w:pPr>
      <w:r w:rsidRPr="000C6D41">
        <w:rPr>
          <w:rFonts w:ascii="Calibri" w:hAnsi="Calibri"/>
          <w:color w:val="0080C0"/>
          <w:sz w:val="28"/>
        </w:rPr>
        <w:t>ZoznamJedalnickov - Metody</w:t>
      </w:r>
    </w:p>
    <w:p w:rsidR="00BF5E68" w:rsidRDefault="00BF5E68">
      <w:pPr>
        <w:outlineLvl w:val="0"/>
        <w:rPr>
          <w:rFonts w:ascii="Times New Roman" w:hAnsi="Times New Roman"/>
          <w:color w:val="000000"/>
          <w:sz w:val="20"/>
        </w:rPr>
      </w:pPr>
      <w:r>
        <w:rPr>
          <w:rFonts w:ascii="Times New Roman" w:hAnsi="Times New Roman"/>
          <w:color w:val="000000"/>
          <w:sz w:val="20"/>
        </w:rPr>
        <w:t>public ZoznamJedalnickov() - Konstruktor triedy ZoznamJedalnickov. Vytvori prazdne pole aZoznamJedalnickov.</w:t>
      </w:r>
    </w:p>
    <w:p w:rsidR="00BF5E68" w:rsidRDefault="00BF5E68">
      <w:pPr>
        <w:outlineLvl w:val="0"/>
        <w:rPr>
          <w:rFonts w:ascii="Times New Roman" w:hAnsi="Times New Roman"/>
          <w:color w:val="000000"/>
          <w:sz w:val="20"/>
        </w:rPr>
      </w:pPr>
      <w:r>
        <w:rPr>
          <w:rFonts w:ascii="Times New Roman" w:hAnsi="Times New Roman"/>
          <w:color w:val="000000"/>
          <w:sz w:val="20"/>
        </w:rPr>
        <w:t>public void pridajJedalnicek(Jedalnicek paJedalnicek) - Prida do pola aZoznamJedalnickov Jedalnicek, zadany ako parameter.</w:t>
      </w:r>
    </w:p>
    <w:p w:rsidR="00BF5E68" w:rsidRDefault="00BF5E68">
      <w:pPr>
        <w:outlineLvl w:val="0"/>
        <w:rPr>
          <w:rFonts w:ascii="Times New Roman" w:hAnsi="Times New Roman"/>
          <w:color w:val="000000"/>
          <w:sz w:val="20"/>
        </w:rPr>
      </w:pPr>
      <w:r>
        <w:rPr>
          <w:rFonts w:ascii="Times New Roman" w:hAnsi="Times New Roman"/>
          <w:color w:val="000000"/>
          <w:sz w:val="20"/>
        </w:rPr>
        <w:t>public Jedalnicek getJedalnicek(int paID_Zakaznika, Date paDate) - Vrati jedalnicek zakaznika v zadany den podla identifikatora zakaznika a datumu.</w:t>
      </w:r>
    </w:p>
    <w:p w:rsidR="00BF5E68" w:rsidRDefault="00BF5E68">
      <w:pPr>
        <w:outlineLvl w:val="0"/>
        <w:rPr>
          <w:rFonts w:ascii="Times New Roman" w:hAnsi="Times New Roman"/>
          <w:color w:val="000000"/>
          <w:sz w:val="20"/>
        </w:rPr>
      </w:pPr>
      <w:r>
        <w:rPr>
          <w:rFonts w:ascii="Times New Roman" w:hAnsi="Times New Roman"/>
          <w:color w:val="000000"/>
          <w:sz w:val="20"/>
        </w:rPr>
        <w:t xml:space="preserv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58" w:name="BKM_F33826B5_EF11_4E8C_A664_64B911A1F61A"/>
      <w:bookmarkEnd w:id="258"/>
    </w:p>
    <w:p w:rsidR="00BF5E68" w:rsidRPr="000C6D41" w:rsidRDefault="00BF5E68">
      <w:pPr>
        <w:outlineLvl w:val="0"/>
        <w:rPr>
          <w:rFonts w:ascii="Times New Roman" w:hAnsi="Times New Roman"/>
          <w:sz w:val="20"/>
        </w:rPr>
      </w:pPr>
      <w:r w:rsidRPr="000C6D41">
        <w:rPr>
          <w:rFonts w:ascii="Calibri" w:hAnsi="Calibri"/>
          <w:color w:val="0080C0"/>
          <w:sz w:val="28"/>
        </w:rPr>
        <w:t>ZoznamSurovin</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Uchovava zoznam vsetkych surovin, ktore su potrebne na pripravu jedla.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59" w:name="BKM_6CC70756_8BB8_46A9_9094_F984DD1CAEFC"/>
      <w:bookmarkEnd w:id="259"/>
    </w:p>
    <w:p w:rsidR="00BF5E68" w:rsidRDefault="00BF5E68">
      <w:pPr>
        <w:outlineLvl w:val="0"/>
        <w:rPr>
          <w:rFonts w:ascii="Times New Roman" w:hAnsi="Times New Roman"/>
          <w:sz w:val="20"/>
          <w:lang w:val="en-AU"/>
        </w:rPr>
      </w:pPr>
      <w:r>
        <w:rPr>
          <w:rFonts w:ascii="Calibri" w:hAnsi="Calibri"/>
          <w:color w:val="0080C0"/>
          <w:sz w:val="28"/>
          <w:lang w:val="en-AU"/>
        </w:rPr>
        <w:t>ZoznamSurovin - Atributy</w:t>
      </w:r>
    </w:p>
    <w:p w:rsidR="00BF5E68" w:rsidRDefault="00BF5E68">
      <w:pPr>
        <w:outlineLvl w:val="0"/>
        <w:rPr>
          <w:rFonts w:ascii="Times New Roman" w:hAnsi="Times New Roman"/>
          <w:color w:val="000000"/>
          <w:sz w:val="20"/>
        </w:rPr>
      </w:pPr>
      <w:r>
        <w:rPr>
          <w:rFonts w:ascii="Times New Roman" w:hAnsi="Times New Roman"/>
          <w:sz w:val="20"/>
          <w:lang w:val="en-AU"/>
        </w:rPr>
        <w:t xml:space="preserve">private Surovina[] aZoznamSurovin - Zoznam vsetkych surovin.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60" w:name="BKM_D6E7ED08_AA7A_489F_B28A_E0F9077CB57F"/>
      <w:bookmarkEnd w:id="260"/>
    </w:p>
    <w:p w:rsidR="00BF5E68" w:rsidRPr="000C6D41" w:rsidRDefault="00BF5E68">
      <w:pPr>
        <w:outlineLvl w:val="0"/>
        <w:rPr>
          <w:rFonts w:ascii="Times New Roman" w:hAnsi="Times New Roman"/>
          <w:sz w:val="20"/>
        </w:rPr>
      </w:pPr>
      <w:r w:rsidRPr="000C6D41">
        <w:rPr>
          <w:rFonts w:ascii="Calibri" w:hAnsi="Calibri"/>
          <w:color w:val="0080C0"/>
          <w:sz w:val="28"/>
        </w:rPr>
        <w:t>ZoznamSurovin - Metody</w:t>
      </w:r>
    </w:p>
    <w:p w:rsidR="00BF5E68" w:rsidRDefault="00BF5E68">
      <w:pPr>
        <w:outlineLvl w:val="0"/>
        <w:rPr>
          <w:rFonts w:ascii="Times New Roman" w:hAnsi="Times New Roman"/>
          <w:color w:val="000000"/>
          <w:sz w:val="20"/>
        </w:rPr>
      </w:pPr>
      <w:r>
        <w:rPr>
          <w:rFonts w:ascii="Times New Roman" w:hAnsi="Times New Roman"/>
          <w:color w:val="000000"/>
          <w:sz w:val="20"/>
        </w:rPr>
        <w:t>public ZoznamSurovin() - Konstruktor triedy ZoznamSurovin. Vytvori prazdne pole aZoznamSurovin.</w:t>
      </w:r>
    </w:p>
    <w:p w:rsidR="00BF5E68" w:rsidRDefault="00BF5E68">
      <w:pPr>
        <w:outlineLvl w:val="0"/>
        <w:rPr>
          <w:rFonts w:ascii="Times New Roman" w:hAnsi="Times New Roman"/>
          <w:color w:val="000000"/>
          <w:sz w:val="20"/>
        </w:rPr>
      </w:pPr>
      <w:r>
        <w:rPr>
          <w:rFonts w:ascii="Times New Roman" w:hAnsi="Times New Roman"/>
          <w:color w:val="000000"/>
          <w:sz w:val="20"/>
        </w:rPr>
        <w:t>public Surovina getSurovinaPodlaID(int paID_Suroviny) - Vrati instanciu suroviny podla zodpovedajuceho identifikatora zadaneho ako parameter z pola aZoznamSurovin.</w:t>
      </w:r>
    </w:p>
    <w:p w:rsidR="00BF5E68" w:rsidRDefault="00BF5E68">
      <w:pPr>
        <w:outlineLvl w:val="0"/>
        <w:rPr>
          <w:rFonts w:ascii="Times New Roman" w:hAnsi="Times New Roman"/>
          <w:color w:val="000000"/>
          <w:sz w:val="20"/>
        </w:rPr>
      </w:pPr>
      <w:r>
        <w:rPr>
          <w:rFonts w:ascii="Times New Roman" w:hAnsi="Times New Roman"/>
          <w:color w:val="000000"/>
          <w:sz w:val="20"/>
        </w:rPr>
        <w:t>private void getIndexSurovinyPodlaID(int paID_Suroviny) - Vrati index suroviny podla ID v poli aZoznamSurovin.</w:t>
      </w:r>
    </w:p>
    <w:p w:rsidR="00BF5E68" w:rsidRDefault="00BF5E68">
      <w:pPr>
        <w:outlineLvl w:val="0"/>
        <w:rPr>
          <w:rFonts w:ascii="Times New Roman" w:hAnsi="Times New Roman"/>
          <w:color w:val="000000"/>
          <w:sz w:val="20"/>
        </w:rPr>
      </w:pPr>
      <w:r>
        <w:rPr>
          <w:rFonts w:ascii="Times New Roman" w:hAnsi="Times New Roman"/>
          <w:color w:val="000000"/>
          <w:sz w:val="20"/>
        </w:rPr>
        <w:t>public String getSurovinyPodlaNazvu(String paNazov) - Metoda vracia formatovany retazec vsetkych surovin obsahujuci retazec zadany v parametri.</w:t>
      </w:r>
    </w:p>
    <w:p w:rsidR="00BF5E68" w:rsidRDefault="00BF5E68">
      <w:pPr>
        <w:outlineLvl w:val="0"/>
        <w:rPr>
          <w:rFonts w:ascii="Times New Roman" w:hAnsi="Times New Roman"/>
          <w:color w:val="000000"/>
          <w:sz w:val="20"/>
        </w:rPr>
      </w:pPr>
      <w:r>
        <w:rPr>
          <w:rFonts w:ascii="Times New Roman" w:hAnsi="Times New Roman"/>
          <w:color w:val="000000"/>
          <w:sz w:val="20"/>
        </w:rPr>
        <w:t>public void pridajSurovinu(Surovina paSurovina) - Do pola aZoznamSurovin sa prida nova instancia Suroviny.</w:t>
      </w:r>
    </w:p>
    <w:p w:rsidR="00BF5E68" w:rsidRDefault="00BF5E68">
      <w:pPr>
        <w:outlineLvl w:val="0"/>
        <w:rPr>
          <w:rFonts w:ascii="Times New Roman" w:hAnsi="Times New Roman"/>
          <w:color w:val="000000"/>
          <w:sz w:val="20"/>
        </w:rPr>
      </w:pPr>
      <w:r>
        <w:rPr>
          <w:rFonts w:ascii="Times New Roman" w:hAnsi="Times New Roman"/>
          <w:color w:val="000000"/>
          <w:sz w:val="20"/>
        </w:rPr>
        <w:t>public void upravSurovinu(int paID_Suroviny) - Upravi surovinu v poli aZoznamSurovin podla prisluchajuceho identifikatora.</w:t>
      </w:r>
    </w:p>
    <w:p w:rsidR="00BF5E68" w:rsidRDefault="00BF5E68">
      <w:pPr>
        <w:outlineLvl w:val="0"/>
        <w:rPr>
          <w:rFonts w:ascii="Times New Roman" w:hAnsi="Times New Roman"/>
          <w:color w:val="000000"/>
          <w:sz w:val="20"/>
        </w:rPr>
      </w:pPr>
      <w:r>
        <w:rPr>
          <w:rFonts w:ascii="Times New Roman" w:hAnsi="Times New Roman"/>
          <w:color w:val="000000"/>
          <w:sz w:val="20"/>
        </w:rPr>
        <w:t>public void odstranSurovinu(int paID_Suroviny) - Odstrani surovinu v poli aZoznamSurovin podla prisluchajuceho identifikatora a vrati ju.</w:t>
      </w:r>
    </w:p>
    <w:p w:rsidR="00BF5E68" w:rsidRDefault="00BF5E68">
      <w:pPr>
        <w:outlineLvl w:val="0"/>
        <w:rPr>
          <w:rFonts w:ascii="Times New Roman" w:hAnsi="Times New Roman"/>
          <w:color w:val="000000"/>
          <w:sz w:val="20"/>
        </w:rPr>
      </w:pPr>
      <w:r>
        <w:rPr>
          <w:rFonts w:ascii="Times New Roman" w:hAnsi="Times New Roman"/>
          <w:color w:val="000000"/>
          <w:sz w:val="20"/>
        </w:rPr>
        <w:t xml:space="preserv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sz w:val="20"/>
          <w:lang w:val="en-AU"/>
        </w:rPr>
      </w:pPr>
      <w:bookmarkStart w:id="261" w:name="DATOVY_DIAGRAM"/>
      <w:bookmarkStart w:id="262" w:name="BKM_D2E7A01C_B067_4525_9C95_D72C9AC36AB8"/>
      <w:bookmarkEnd w:id="261"/>
      <w:bookmarkEnd w:id="262"/>
    </w:p>
    <w:p w:rsidR="00BF5E68" w:rsidRDefault="00ED7719">
      <w:pPr>
        <w:pStyle w:val="Nadpis4"/>
        <w:jc w:val="center"/>
        <w:rPr>
          <w:rFonts w:eastAsia="Times New Roman" w:cs="Arial"/>
          <w:bCs w:val="0"/>
          <w:iCs w:val="0"/>
          <w:szCs w:val="24"/>
          <w:lang w:val="en-AU"/>
        </w:rPr>
      </w:pPr>
      <w:r>
        <w:rPr>
          <w:rFonts w:eastAsia="Times New Roman" w:cs="Arial"/>
          <w:bCs w:val="0"/>
          <w:iCs w:val="0"/>
          <w:color w:val="004080"/>
          <w:szCs w:val="24"/>
          <w:lang w:val="en-AU"/>
        </w:rPr>
        <w:br w:type="page"/>
      </w:r>
      <w:bookmarkStart w:id="263" w:name="_Toc437529873"/>
      <w:r w:rsidR="00BF5E68">
        <w:rPr>
          <w:rFonts w:eastAsia="Times New Roman" w:cs="Arial"/>
          <w:bCs w:val="0"/>
          <w:iCs w:val="0"/>
          <w:color w:val="004080"/>
          <w:szCs w:val="24"/>
          <w:lang w:val="en-AU"/>
        </w:rPr>
        <w:lastRenderedPageBreak/>
        <w:t>Datovy diagram</w:t>
      </w:r>
      <w:bookmarkEnd w:id="263"/>
    </w:p>
    <w:p w:rsidR="00BF5E68" w:rsidRDefault="00BF5E68">
      <w:pPr>
        <w:outlineLvl w:val="0"/>
        <w:rPr>
          <w:rFonts w:ascii="Times New Roman" w:hAnsi="Times New Roman"/>
          <w:sz w:val="20"/>
          <w:lang w:val="en-AU"/>
        </w:rPr>
      </w:pPr>
    </w:p>
    <w:p w:rsidR="003B4A64" w:rsidRDefault="003B4A64" w:rsidP="003B4A64">
      <w:pPr>
        <w:pStyle w:val="Notes"/>
        <w:outlineLvl w:val="0"/>
        <w:rPr>
          <w:rFonts w:eastAsia="Times New Roman" w:cs="Arial"/>
          <w:color w:val="000000"/>
          <w:szCs w:val="24"/>
        </w:rPr>
      </w:pPr>
      <w:r>
        <w:rPr>
          <w:rFonts w:eastAsia="Times New Roman" w:cs="Arial"/>
          <w:szCs w:val="24"/>
          <w:lang w:val="en-AU"/>
        </w:rPr>
        <w:t>Datovy model bol vytvoreny v programe TOAD Data Modeler. Pri jeho navrhu sme vychadzali hlavne z Diagramov pripadov pouzitia v Zbere poziadaniek. Tu je ukazka modelu z uvedeneho programu:</w:t>
      </w:r>
      <w:r>
        <w:rPr>
          <w:rFonts w:eastAsia="Times New Roman" w:cs="Arial"/>
          <w:color w:val="000000"/>
          <w:szCs w:val="24"/>
        </w:rPr>
        <w:t xml:space="preserve"> </w:t>
      </w:r>
    </w:p>
    <w:p w:rsidR="003B4A64" w:rsidRDefault="003B4A64" w:rsidP="003B4A64">
      <w:pPr>
        <w:outlineLvl w:val="0"/>
        <w:rPr>
          <w:rFonts w:ascii="Times New Roman" w:hAnsi="Times New Roman"/>
          <w:sz w:val="20"/>
          <w:lang w:val="en-AU"/>
        </w:rPr>
      </w:pPr>
    </w:p>
    <w:p w:rsidR="003B4A64" w:rsidRDefault="00BF5E68" w:rsidP="003B4A64">
      <w:pPr>
        <w:outlineLvl w:val="0"/>
        <w:rPr>
          <w:rFonts w:ascii="Times New Roman" w:hAnsi="Times New Roman"/>
          <w:sz w:val="20"/>
          <w:lang w:val="en-AU"/>
        </w:rPr>
      </w:pPr>
      <w:r w:rsidRPr="00BF5E68">
        <w:rPr>
          <w:rFonts w:ascii="Times New Roman" w:hAnsi="Times New Roman"/>
          <w:noProof/>
          <w:sz w:val="20"/>
        </w:rPr>
        <w:drawing>
          <wp:inline distT="0" distB="0" distL="0" distR="0">
            <wp:extent cx="6181725" cy="8058150"/>
            <wp:effectExtent l="0" t="0" r="0" b="0"/>
            <wp:docPr id="30" name="Obrázo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81725" cy="8058150"/>
                    </a:xfrm>
                    <a:prstGeom prst="rect">
                      <a:avLst/>
                    </a:prstGeom>
                    <a:noFill/>
                    <a:ln>
                      <a:noFill/>
                    </a:ln>
                  </pic:spPr>
                </pic:pic>
              </a:graphicData>
            </a:graphic>
          </wp:inline>
        </w:drawing>
      </w:r>
    </w:p>
    <w:p w:rsidR="003B4A64" w:rsidRDefault="003B4A64" w:rsidP="003B4A64">
      <w:pPr>
        <w:outlineLvl w:val="0"/>
        <w:rPr>
          <w:rFonts w:ascii="Times New Roman" w:hAnsi="Times New Roman"/>
          <w:sz w:val="20"/>
          <w:lang w:val="en-AU"/>
        </w:rPr>
      </w:pPr>
    </w:p>
    <w:p w:rsidR="003B4A64" w:rsidRDefault="00ED7719" w:rsidP="003B4A64">
      <w:pPr>
        <w:pStyle w:val="Nadpis4"/>
        <w:jc w:val="center"/>
        <w:rPr>
          <w:rFonts w:eastAsia="Times New Roman" w:cs="Arial"/>
          <w:bCs w:val="0"/>
          <w:iCs w:val="0"/>
          <w:color w:val="004080"/>
          <w:szCs w:val="24"/>
          <w:lang w:val="en-AU"/>
        </w:rPr>
      </w:pPr>
      <w:r>
        <w:rPr>
          <w:rFonts w:eastAsia="Times New Roman" w:cs="Arial"/>
          <w:bCs w:val="0"/>
          <w:iCs w:val="0"/>
          <w:color w:val="004080"/>
          <w:szCs w:val="24"/>
          <w:lang w:val="en-AU"/>
        </w:rPr>
        <w:br w:type="page"/>
      </w:r>
      <w:bookmarkStart w:id="264" w:name="_Toc437529874"/>
      <w:r w:rsidR="003B4A64">
        <w:rPr>
          <w:rFonts w:eastAsia="Times New Roman" w:cs="Arial"/>
          <w:bCs w:val="0"/>
          <w:iCs w:val="0"/>
          <w:color w:val="004080"/>
          <w:szCs w:val="24"/>
          <w:lang w:val="en-AU"/>
        </w:rPr>
        <w:lastRenderedPageBreak/>
        <w:t>Datove diagramy – popis entit</w:t>
      </w:r>
      <w:bookmarkEnd w:id="264"/>
    </w:p>
    <w:p w:rsidR="003B4A64" w:rsidRPr="0024695C" w:rsidRDefault="003B4A64" w:rsidP="003B4A64">
      <w:pPr>
        <w:rPr>
          <w:lang w:val="en-AU"/>
        </w:rPr>
      </w:pPr>
    </w:p>
    <w:p w:rsidR="003B4A64" w:rsidRDefault="003B4A64" w:rsidP="003B4A64">
      <w:pPr>
        <w:outlineLvl w:val="0"/>
        <w:rPr>
          <w:rFonts w:ascii="Calibri" w:hAnsi="Calibri"/>
          <w:color w:val="0080C0"/>
          <w:sz w:val="28"/>
          <w:lang w:val="en-AU"/>
        </w:rPr>
      </w:pPr>
      <w:r>
        <w:rPr>
          <w:rFonts w:ascii="Calibri" w:hAnsi="Calibri"/>
          <w:color w:val="0080C0"/>
          <w:sz w:val="28"/>
          <w:lang w:val="en-AU"/>
        </w:rPr>
        <w:t>Zakaznik</w:t>
      </w:r>
    </w:p>
    <w:p w:rsidR="003B4A64" w:rsidRDefault="003B4A64" w:rsidP="003B4A64">
      <w:pPr>
        <w:rPr>
          <w:rFonts w:eastAsia="Times New Roman"/>
          <w:sz w:val="20"/>
          <w:szCs w:val="20"/>
          <w:lang w:val="en-AU"/>
        </w:rPr>
      </w:pPr>
      <w:r>
        <w:rPr>
          <w:rFonts w:eastAsia="Times New Roman"/>
          <w:sz w:val="20"/>
          <w:szCs w:val="20"/>
          <w:lang w:val="en-AU"/>
        </w:rPr>
        <w:t>Entita zakaznik obsahuje vsetkych zakaznikov ktori pouzivaju alebo v minulosti pouzivali nasu aplikaciu a varievame pre nich stravu. Kazdy zakaznik je jednoznacne urceny pridelenym id, dalej su tu ulozene jeho fakturacne udaje, kontakty, ale aj osobne udaje potrebne pre spravne vytvaranie jedalnickov.</w:t>
      </w:r>
    </w:p>
    <w:p w:rsidR="003B4A64" w:rsidRPr="0024695C" w:rsidRDefault="003B4A64" w:rsidP="003B4A64">
      <w:pPr>
        <w:rPr>
          <w:rFonts w:eastAsia="Times New Roman"/>
          <w:sz w:val="20"/>
          <w:szCs w:val="20"/>
          <w:lang w:val="en-AU"/>
        </w:rPr>
      </w:pPr>
      <w:r>
        <w:rPr>
          <w:rFonts w:eastAsia="Times New Roman"/>
          <w:sz w:val="20"/>
          <w:szCs w:val="20"/>
          <w:lang w:val="en-AU"/>
        </w:rPr>
        <w:t xml:space="preserve"> </w:t>
      </w:r>
    </w:p>
    <w:p w:rsidR="003B4A64" w:rsidRDefault="003B4A64" w:rsidP="003B4A64">
      <w:pPr>
        <w:outlineLvl w:val="0"/>
        <w:rPr>
          <w:rFonts w:ascii="Calibri" w:hAnsi="Calibri"/>
          <w:color w:val="0080C0"/>
          <w:sz w:val="28"/>
          <w:lang w:val="en-AU"/>
        </w:rPr>
      </w:pPr>
      <w:r>
        <w:rPr>
          <w:rFonts w:ascii="Calibri" w:hAnsi="Calibri"/>
          <w:color w:val="0080C0"/>
          <w:sz w:val="28"/>
          <w:lang w:val="en-AU"/>
        </w:rPr>
        <w:t>Sportova aktivita</w:t>
      </w:r>
    </w:p>
    <w:p w:rsidR="003B4A64" w:rsidRDefault="003B4A64" w:rsidP="003B4A64">
      <w:pPr>
        <w:outlineLvl w:val="0"/>
        <w:rPr>
          <w:rFonts w:eastAsia="Times New Roman"/>
          <w:sz w:val="20"/>
          <w:szCs w:val="20"/>
          <w:lang w:val="en-AU"/>
        </w:rPr>
      </w:pPr>
      <w:r>
        <w:rPr>
          <w:rFonts w:eastAsia="Times New Roman"/>
          <w:sz w:val="20"/>
          <w:szCs w:val="20"/>
          <w:lang w:val="en-AU"/>
        </w:rPr>
        <w:t>V tejto tabulke su ulozene vsetky mozne sportove aktivity ktore moze zakaznik vykonat a my ich vieme zobrat do uvahy pri generovani jedalnickov.</w:t>
      </w:r>
    </w:p>
    <w:p w:rsidR="003B4A64" w:rsidRDefault="003B4A64" w:rsidP="003B4A64">
      <w:pPr>
        <w:outlineLvl w:val="0"/>
        <w:rPr>
          <w:rFonts w:eastAsia="Times New Roman"/>
          <w:sz w:val="20"/>
          <w:szCs w:val="20"/>
          <w:lang w:val="en-AU"/>
        </w:rPr>
      </w:pPr>
    </w:p>
    <w:p w:rsidR="003B4A64" w:rsidRDefault="003B4A64" w:rsidP="003B4A64">
      <w:pPr>
        <w:outlineLvl w:val="0"/>
        <w:rPr>
          <w:rFonts w:ascii="Calibri" w:hAnsi="Calibri"/>
          <w:color w:val="0080C0"/>
          <w:sz w:val="28"/>
          <w:lang w:val="en-AU"/>
        </w:rPr>
      </w:pPr>
      <w:r>
        <w:rPr>
          <w:rFonts w:ascii="Calibri" w:hAnsi="Calibri"/>
          <w:color w:val="0080C0"/>
          <w:sz w:val="28"/>
          <w:lang w:val="en-AU"/>
        </w:rPr>
        <w:t>Vykonana sportova aktivita</w:t>
      </w:r>
    </w:p>
    <w:p w:rsidR="003B4A64" w:rsidRDefault="003B4A64" w:rsidP="003B4A64">
      <w:pPr>
        <w:outlineLvl w:val="0"/>
        <w:rPr>
          <w:rFonts w:eastAsia="Times New Roman"/>
          <w:sz w:val="20"/>
          <w:szCs w:val="20"/>
          <w:lang w:val="en-AU"/>
        </w:rPr>
      </w:pPr>
      <w:r>
        <w:rPr>
          <w:rFonts w:eastAsia="Times New Roman"/>
          <w:sz w:val="20"/>
          <w:szCs w:val="20"/>
          <w:lang w:val="en-AU"/>
        </w:rPr>
        <w:t>Asociacna entita, kde su evidovane sportovych aktivity ktore vykonal konkretny zakaznik. Potrebujeme vediet kedy aktivitu vykonal a kolko trvala.</w:t>
      </w:r>
    </w:p>
    <w:p w:rsidR="003B4A64" w:rsidRDefault="003B4A64" w:rsidP="003B4A64">
      <w:pPr>
        <w:outlineLvl w:val="0"/>
        <w:rPr>
          <w:rFonts w:eastAsia="Times New Roman"/>
          <w:sz w:val="20"/>
          <w:szCs w:val="20"/>
          <w:lang w:val="en-AU"/>
        </w:rPr>
      </w:pPr>
    </w:p>
    <w:p w:rsidR="003B4A64" w:rsidRDefault="003B4A64" w:rsidP="003B4A64">
      <w:pPr>
        <w:outlineLvl w:val="0"/>
        <w:rPr>
          <w:rFonts w:ascii="Calibri" w:hAnsi="Calibri"/>
          <w:color w:val="0080C0"/>
          <w:sz w:val="28"/>
          <w:lang w:val="en-AU"/>
        </w:rPr>
      </w:pPr>
      <w:r>
        <w:rPr>
          <w:rFonts w:ascii="Calibri" w:hAnsi="Calibri"/>
          <w:color w:val="0080C0"/>
          <w:sz w:val="28"/>
          <w:lang w:val="en-AU"/>
        </w:rPr>
        <w:t>Surovina</w:t>
      </w:r>
    </w:p>
    <w:p w:rsidR="003B4A64" w:rsidRDefault="003B4A64" w:rsidP="003B4A64">
      <w:pPr>
        <w:rPr>
          <w:rFonts w:eastAsia="Times New Roman"/>
          <w:sz w:val="20"/>
          <w:szCs w:val="20"/>
          <w:lang w:val="en-AU"/>
        </w:rPr>
      </w:pPr>
      <w:r>
        <w:rPr>
          <w:rFonts w:eastAsia="Times New Roman"/>
          <w:sz w:val="20"/>
          <w:szCs w:val="20"/>
          <w:lang w:val="en-AU"/>
        </w:rPr>
        <w:t>V tejto tabulke su ulozene vsetky suroviny ktore pouziva alebo v minulosti pouzivala vydajna na pripravu jedal. Je ulozena aj jej jednotkova cena a pripadne cislo alergenu. Ak alergen nema, cislo alergenu = 0.</w:t>
      </w:r>
    </w:p>
    <w:p w:rsidR="003B4A64" w:rsidRDefault="003B4A64" w:rsidP="003B4A64">
      <w:pPr>
        <w:rPr>
          <w:rFonts w:eastAsia="Times New Roman"/>
          <w:sz w:val="20"/>
          <w:szCs w:val="20"/>
          <w:lang w:val="en-AU"/>
        </w:rPr>
      </w:pPr>
    </w:p>
    <w:p w:rsidR="003B4A64" w:rsidRDefault="003B4A64" w:rsidP="003B4A64">
      <w:pPr>
        <w:outlineLvl w:val="0"/>
        <w:rPr>
          <w:rFonts w:ascii="Calibri" w:hAnsi="Calibri"/>
          <w:color w:val="0080C0"/>
          <w:sz w:val="28"/>
          <w:lang w:val="en-AU"/>
        </w:rPr>
      </w:pPr>
      <w:r>
        <w:rPr>
          <w:rFonts w:ascii="Calibri" w:hAnsi="Calibri"/>
          <w:color w:val="0080C0"/>
          <w:sz w:val="28"/>
          <w:lang w:val="en-AU"/>
        </w:rPr>
        <w:t>Zakazana surovina</w:t>
      </w:r>
    </w:p>
    <w:p w:rsidR="003B4A64" w:rsidRDefault="003B4A64" w:rsidP="003B4A64">
      <w:pPr>
        <w:rPr>
          <w:rFonts w:eastAsia="Times New Roman"/>
          <w:sz w:val="20"/>
          <w:szCs w:val="20"/>
          <w:lang w:val="en-AU"/>
        </w:rPr>
      </w:pPr>
      <w:r>
        <w:rPr>
          <w:rFonts w:eastAsia="Times New Roman"/>
          <w:sz w:val="20"/>
          <w:szCs w:val="20"/>
          <w:lang w:val="en-AU"/>
        </w:rPr>
        <w:t>Asociacna trieda ktora si pamata zakazane suroviny ak si zakaznik nejake urcil.Jeden zakaznik si moze urcit viac zakazanych surovin, a takisto jedna surovina moze byt urcena akozakazana u mnohych zakaznikov.</w:t>
      </w:r>
    </w:p>
    <w:p w:rsidR="003B4A64" w:rsidRDefault="003B4A64" w:rsidP="003B4A64">
      <w:pPr>
        <w:rPr>
          <w:rFonts w:eastAsia="Times New Roman"/>
          <w:sz w:val="20"/>
          <w:szCs w:val="20"/>
          <w:lang w:val="en-AU"/>
        </w:rPr>
      </w:pPr>
    </w:p>
    <w:p w:rsidR="003B4A64" w:rsidRDefault="003B4A64" w:rsidP="003B4A64">
      <w:pPr>
        <w:outlineLvl w:val="0"/>
        <w:rPr>
          <w:rFonts w:ascii="Calibri" w:hAnsi="Calibri"/>
          <w:color w:val="0080C0"/>
          <w:sz w:val="28"/>
          <w:lang w:val="en-AU"/>
        </w:rPr>
      </w:pPr>
      <w:r>
        <w:rPr>
          <w:rFonts w:ascii="Calibri" w:hAnsi="Calibri"/>
          <w:color w:val="0080C0"/>
          <w:sz w:val="28"/>
          <w:lang w:val="en-AU"/>
        </w:rPr>
        <w:t>Pouzita surovina</w:t>
      </w:r>
    </w:p>
    <w:p w:rsidR="003B4A64" w:rsidRDefault="003B4A64" w:rsidP="003B4A64">
      <w:pPr>
        <w:outlineLvl w:val="0"/>
        <w:rPr>
          <w:rFonts w:ascii="Calibri" w:hAnsi="Calibri"/>
          <w:color w:val="0080C0"/>
          <w:sz w:val="28"/>
          <w:lang w:val="en-AU"/>
        </w:rPr>
      </w:pPr>
      <w:r>
        <w:rPr>
          <w:rFonts w:eastAsia="Times New Roman"/>
          <w:sz w:val="20"/>
          <w:szCs w:val="20"/>
          <w:lang w:val="en-AU"/>
        </w:rPr>
        <w:t>Entita sluzi na zaznamenavanie typu a mnozstva surovin ktore boli v dane datumy pouzite na pripravu jedal.</w:t>
      </w:r>
    </w:p>
    <w:p w:rsidR="003B4A64" w:rsidRDefault="003B4A64" w:rsidP="003B4A64">
      <w:pPr>
        <w:outlineLvl w:val="0"/>
        <w:rPr>
          <w:rFonts w:ascii="Calibri" w:hAnsi="Calibri"/>
          <w:color w:val="0080C0"/>
          <w:sz w:val="28"/>
          <w:lang w:val="en-AU"/>
        </w:rPr>
      </w:pPr>
    </w:p>
    <w:p w:rsidR="003B4A64" w:rsidRDefault="003B4A64" w:rsidP="003B4A64">
      <w:pPr>
        <w:outlineLvl w:val="0"/>
        <w:rPr>
          <w:rFonts w:ascii="Calibri" w:hAnsi="Calibri"/>
          <w:color w:val="0080C0"/>
          <w:sz w:val="28"/>
          <w:lang w:val="en-AU"/>
        </w:rPr>
      </w:pPr>
      <w:r>
        <w:rPr>
          <w:rFonts w:ascii="Calibri" w:hAnsi="Calibri"/>
          <w:color w:val="0080C0"/>
          <w:sz w:val="28"/>
          <w:lang w:val="en-AU"/>
        </w:rPr>
        <w:t>Jedlo</w:t>
      </w:r>
    </w:p>
    <w:p w:rsidR="003B4A64" w:rsidRDefault="003B4A64" w:rsidP="003B4A64">
      <w:pPr>
        <w:rPr>
          <w:rFonts w:eastAsia="Times New Roman"/>
          <w:sz w:val="20"/>
          <w:szCs w:val="20"/>
          <w:lang w:val="en-AU"/>
        </w:rPr>
      </w:pPr>
      <w:r>
        <w:rPr>
          <w:rFonts w:eastAsia="Times New Roman"/>
          <w:sz w:val="20"/>
          <w:szCs w:val="20"/>
          <w:lang w:val="en-AU"/>
        </w:rPr>
        <w:t>V tejto tabulke su ulozene vsetky jedla ktore vydajna aktualne pripravuje, ale aj tie ktore pripravovala v minulosti ale uz s nimi skoncila. Okrem nazvu je ulozeny aj typ jedla a pripadne recept na pripravu ak je potrebny.</w:t>
      </w:r>
    </w:p>
    <w:p w:rsidR="003B4A64" w:rsidRDefault="003B4A64" w:rsidP="003B4A64">
      <w:pPr>
        <w:rPr>
          <w:rFonts w:eastAsia="Times New Roman"/>
          <w:sz w:val="20"/>
          <w:szCs w:val="20"/>
          <w:lang w:val="en-AU"/>
        </w:rPr>
      </w:pPr>
    </w:p>
    <w:p w:rsidR="003B4A64" w:rsidRDefault="003B4A64" w:rsidP="003B4A64">
      <w:pPr>
        <w:outlineLvl w:val="0"/>
        <w:rPr>
          <w:rFonts w:ascii="Calibri" w:hAnsi="Calibri"/>
          <w:color w:val="0080C0"/>
          <w:sz w:val="28"/>
          <w:lang w:val="en-AU"/>
        </w:rPr>
      </w:pPr>
      <w:r>
        <w:rPr>
          <w:rFonts w:ascii="Calibri" w:hAnsi="Calibri"/>
          <w:color w:val="0080C0"/>
          <w:sz w:val="28"/>
          <w:lang w:val="en-AU"/>
        </w:rPr>
        <w:t>Zjedene jedlo</w:t>
      </w:r>
    </w:p>
    <w:p w:rsidR="003B4A64" w:rsidRDefault="003B4A64" w:rsidP="003B4A64">
      <w:pPr>
        <w:rPr>
          <w:rFonts w:eastAsia="Times New Roman"/>
          <w:sz w:val="20"/>
          <w:szCs w:val="20"/>
          <w:lang w:val="en-AU"/>
        </w:rPr>
      </w:pPr>
      <w:r>
        <w:rPr>
          <w:rFonts w:eastAsia="Times New Roman"/>
          <w:sz w:val="20"/>
          <w:szCs w:val="20"/>
          <w:lang w:val="en-AU"/>
        </w:rPr>
        <w:t>Asociacna entita, kde su ulozene vsetky jedla ktore dany zakaznik v minulosti zjedol. Zaujima nas ake to bolo jedlo (konkretne id_jedla), kedy ho zjedol, a co je najdolezitejsie, ci je to jedlo ktore sme mu pripravili a dodali my, alebo je to jeho vlastne jedlo ktore si zadal sam.</w:t>
      </w:r>
    </w:p>
    <w:p w:rsidR="003B4A64" w:rsidRDefault="003B4A64" w:rsidP="003B4A64">
      <w:pPr>
        <w:outlineLvl w:val="0"/>
        <w:rPr>
          <w:rFonts w:eastAsia="Times New Roman"/>
          <w:sz w:val="20"/>
          <w:szCs w:val="20"/>
          <w:lang w:val="en-AU"/>
        </w:rPr>
      </w:pPr>
    </w:p>
    <w:p w:rsidR="003B4A64" w:rsidRDefault="003B4A64" w:rsidP="003B4A64">
      <w:pPr>
        <w:outlineLvl w:val="0"/>
        <w:rPr>
          <w:rFonts w:ascii="Calibri" w:hAnsi="Calibri"/>
          <w:color w:val="0080C0"/>
          <w:sz w:val="28"/>
          <w:lang w:val="en-AU"/>
        </w:rPr>
      </w:pPr>
      <w:r>
        <w:rPr>
          <w:rFonts w:ascii="Calibri" w:hAnsi="Calibri"/>
          <w:color w:val="0080C0"/>
          <w:sz w:val="28"/>
          <w:lang w:val="en-AU"/>
        </w:rPr>
        <w:t>Potrebne surovina</w:t>
      </w:r>
    </w:p>
    <w:p w:rsidR="003B4A64" w:rsidRPr="0024695C" w:rsidRDefault="003B4A64" w:rsidP="003B4A64">
      <w:pPr>
        <w:outlineLvl w:val="0"/>
        <w:rPr>
          <w:lang w:val="en-AU"/>
        </w:rPr>
      </w:pPr>
      <w:r>
        <w:rPr>
          <w:rFonts w:eastAsia="Times New Roman"/>
          <w:sz w:val="20"/>
          <w:szCs w:val="20"/>
          <w:lang w:val="en-AU"/>
        </w:rPr>
        <w:t>Dalsia asociacna entita, ktora uchovava ktore suroviny a v akom mnozstve potrebujeme na pripravu kontretnych jedal. Jedno jedlo sa spravidla sklada z viacerych surovin(napriklad francuzske zemiaky) a rovnako jedna surovina sa pravdepodobne nachadza v mnohych jedlach (napriklad ryza).</w:t>
      </w:r>
    </w:p>
    <w:p w:rsidR="003B4A64" w:rsidRDefault="003B4A64" w:rsidP="003B4A64">
      <w:pPr>
        <w:pStyle w:val="Nadpis2"/>
        <w:jc w:val="center"/>
        <w:rPr>
          <w:rFonts w:eastAsia="Times New Roman" w:cs="Arial"/>
          <w:bCs w:val="0"/>
          <w:color w:val="004080"/>
          <w:szCs w:val="24"/>
          <w:lang w:val="en-AU"/>
        </w:rPr>
      </w:pPr>
    </w:p>
    <w:p w:rsidR="003B4A64" w:rsidRDefault="003B4A64" w:rsidP="003B4A64">
      <w:pPr>
        <w:outlineLvl w:val="0"/>
        <w:rPr>
          <w:rFonts w:ascii="Calibri" w:hAnsi="Calibri"/>
          <w:color w:val="0080C0"/>
          <w:lang w:val="en-AU"/>
        </w:rPr>
      </w:pPr>
      <w:r>
        <w:rPr>
          <w:rFonts w:ascii="Calibri" w:hAnsi="Calibri"/>
          <w:color w:val="0080C0"/>
          <w:lang w:val="en-AU"/>
        </w:rPr>
        <w:t>Vlastne pouzite domeny</w:t>
      </w:r>
    </w:p>
    <w:p w:rsidR="003B4A64" w:rsidRPr="00712E07" w:rsidRDefault="003B4A64" w:rsidP="003B4A64">
      <w:pPr>
        <w:numPr>
          <w:ilvl w:val="0"/>
          <w:numId w:val="3"/>
        </w:numPr>
        <w:rPr>
          <w:rFonts w:eastAsia="Times New Roman"/>
          <w:sz w:val="20"/>
          <w:szCs w:val="20"/>
          <w:lang w:val="de-DE"/>
        </w:rPr>
      </w:pPr>
      <w:r w:rsidRPr="00712E07">
        <w:rPr>
          <w:rFonts w:eastAsia="Times New Roman"/>
          <w:sz w:val="20"/>
          <w:szCs w:val="20"/>
          <w:lang w:val="de-DE"/>
        </w:rPr>
        <w:t>pohlavie: (char)</w:t>
      </w:r>
      <w:r w:rsidRPr="00712E07">
        <w:rPr>
          <w:rFonts w:eastAsia="Times New Roman"/>
          <w:sz w:val="20"/>
          <w:szCs w:val="20"/>
          <w:lang w:val="de-DE"/>
        </w:rPr>
        <w:tab/>
      </w:r>
      <w:r w:rsidRPr="00712E07">
        <w:rPr>
          <w:rFonts w:eastAsia="Times New Roman"/>
          <w:sz w:val="20"/>
          <w:szCs w:val="20"/>
          <w:lang w:val="de-DE"/>
        </w:rPr>
        <w:tab/>
        <w:t>‘m’ = muz; ‘z’=zena</w:t>
      </w:r>
    </w:p>
    <w:p w:rsidR="003B4A64" w:rsidRDefault="003B4A64" w:rsidP="003B4A64">
      <w:pPr>
        <w:numPr>
          <w:ilvl w:val="0"/>
          <w:numId w:val="3"/>
        </w:numPr>
        <w:rPr>
          <w:rFonts w:eastAsia="Times New Roman"/>
          <w:sz w:val="20"/>
          <w:szCs w:val="20"/>
          <w:lang w:val="en-AU"/>
        </w:rPr>
      </w:pPr>
      <w:r>
        <w:rPr>
          <w:rFonts w:eastAsia="Times New Roman"/>
          <w:sz w:val="20"/>
          <w:szCs w:val="20"/>
          <w:lang w:val="en-AU"/>
        </w:rPr>
        <w:t xml:space="preserve">stravovaciCiel: (string) </w:t>
      </w:r>
      <w:r>
        <w:rPr>
          <w:rFonts w:eastAsia="Times New Roman"/>
          <w:sz w:val="20"/>
          <w:szCs w:val="20"/>
          <w:lang w:val="en-AU"/>
        </w:rPr>
        <w:tab/>
      </w:r>
      <w:r w:rsidRPr="00442DEC">
        <w:rPr>
          <w:rFonts w:eastAsia="Times New Roman"/>
          <w:sz w:val="20"/>
          <w:szCs w:val="20"/>
          <w:lang w:val="en-AU"/>
        </w:rPr>
        <w:t>'chud</w:t>
      </w:r>
      <w:r>
        <w:rPr>
          <w:rFonts w:eastAsia="Times New Roman"/>
          <w:sz w:val="20"/>
          <w:szCs w:val="20"/>
          <w:lang w:val="en-AU"/>
        </w:rPr>
        <w:t>nutie','priberanie','naberanie'</w:t>
      </w:r>
    </w:p>
    <w:p w:rsidR="003B4A64" w:rsidRDefault="003B4A64" w:rsidP="003B4A64">
      <w:pPr>
        <w:numPr>
          <w:ilvl w:val="0"/>
          <w:numId w:val="3"/>
        </w:numPr>
        <w:rPr>
          <w:rFonts w:eastAsia="Times New Roman"/>
          <w:sz w:val="20"/>
          <w:szCs w:val="20"/>
          <w:lang w:val="en-AU"/>
        </w:rPr>
      </w:pPr>
      <w:r>
        <w:rPr>
          <w:rFonts w:eastAsia="Times New Roman"/>
          <w:sz w:val="20"/>
          <w:szCs w:val="20"/>
          <w:lang w:val="en-AU"/>
        </w:rPr>
        <w:t xml:space="preserve">typJedla: (string) </w:t>
      </w:r>
      <w:r>
        <w:rPr>
          <w:rFonts w:eastAsia="Times New Roman"/>
          <w:sz w:val="20"/>
          <w:szCs w:val="20"/>
          <w:lang w:val="en-AU"/>
        </w:rPr>
        <w:tab/>
      </w:r>
      <w:r w:rsidRPr="00442DEC">
        <w:rPr>
          <w:rFonts w:eastAsia="Times New Roman"/>
          <w:sz w:val="20"/>
          <w:szCs w:val="20"/>
          <w:lang w:val="en-AU"/>
        </w:rPr>
        <w:t>'ranajky','desiata','obed','olovrant','vecera'</w:t>
      </w:r>
    </w:p>
    <w:p w:rsidR="003B4A64" w:rsidRPr="0077470B" w:rsidRDefault="003B4A64" w:rsidP="003B4A64">
      <w:pPr>
        <w:numPr>
          <w:ilvl w:val="0"/>
          <w:numId w:val="3"/>
        </w:numPr>
        <w:rPr>
          <w:rFonts w:eastAsia="Times New Roman"/>
          <w:sz w:val="20"/>
          <w:szCs w:val="20"/>
          <w:lang w:val="en-AU"/>
        </w:rPr>
      </w:pPr>
      <w:r w:rsidRPr="00442DEC">
        <w:rPr>
          <w:rFonts w:eastAsia="Times New Roman"/>
          <w:sz w:val="20"/>
          <w:szCs w:val="20"/>
          <w:lang w:val="en-AU"/>
        </w:rPr>
        <w:t>boolean</w:t>
      </w:r>
      <w:r>
        <w:rPr>
          <w:rFonts w:eastAsia="Times New Roman"/>
          <w:sz w:val="20"/>
          <w:szCs w:val="20"/>
          <w:lang w:val="en-AU"/>
        </w:rPr>
        <w:t>: (String)</w:t>
      </w:r>
      <w:r>
        <w:rPr>
          <w:rFonts w:eastAsia="Times New Roman"/>
          <w:sz w:val="20"/>
          <w:szCs w:val="20"/>
          <w:lang w:val="en-AU"/>
        </w:rPr>
        <w:tab/>
        <w:t>‘true’ = pravda, ‘false’ = nepravda</w:t>
      </w:r>
    </w:p>
    <w:p w:rsidR="003B4A64" w:rsidRDefault="003B4A64" w:rsidP="003B4A64"/>
    <w:p w:rsidR="003B4A64" w:rsidRDefault="003B4A64">
      <w:pPr>
        <w:outlineLvl w:val="0"/>
        <w:rPr>
          <w:rFonts w:ascii="Times New Roman" w:hAnsi="Times New Roman"/>
          <w:sz w:val="20"/>
          <w:lang w:val="en-AU"/>
        </w:rPr>
      </w:pPr>
    </w:p>
    <w:p w:rsidR="00BF5E68" w:rsidRDefault="00BF5E68">
      <w:pPr>
        <w:outlineLvl w:val="0"/>
        <w:rPr>
          <w:rFonts w:ascii="Times New Roman" w:hAnsi="Times New Roman"/>
          <w:sz w:val="20"/>
          <w:lang w:val="en-AU"/>
        </w:rPr>
      </w:pPr>
      <w:bookmarkStart w:id="265" w:name="NASADENIE"/>
      <w:bookmarkStart w:id="266" w:name="BKM_09C482ED_DF23_40FC_AEC0_EBF8E6157D43"/>
      <w:bookmarkEnd w:id="265"/>
      <w:bookmarkEnd w:id="266"/>
    </w:p>
    <w:p w:rsidR="00BF5E68" w:rsidRPr="000C6D41" w:rsidRDefault="00ED7719">
      <w:pPr>
        <w:pStyle w:val="Nadpis2"/>
        <w:jc w:val="center"/>
        <w:rPr>
          <w:rFonts w:eastAsia="Times New Roman" w:cs="Arial"/>
          <w:bCs w:val="0"/>
          <w:szCs w:val="24"/>
          <w:lang w:val="de-DE"/>
        </w:rPr>
      </w:pPr>
      <w:r w:rsidRPr="00F03A87">
        <w:rPr>
          <w:rFonts w:eastAsia="Times New Roman" w:cs="Arial"/>
          <w:bCs w:val="0"/>
          <w:color w:val="004080"/>
          <w:szCs w:val="24"/>
          <w:lang w:val="de-DE"/>
        </w:rPr>
        <w:br w:type="page"/>
      </w:r>
      <w:bookmarkStart w:id="267" w:name="_Toc437529875"/>
      <w:r w:rsidR="00BF5E68" w:rsidRPr="00C81DC9">
        <w:rPr>
          <w:rFonts w:eastAsia="Times New Roman" w:cs="Arial"/>
          <w:bCs w:val="0"/>
          <w:color w:val="004080"/>
          <w:sz w:val="40"/>
          <w:szCs w:val="24"/>
          <w:lang w:val="de-DE"/>
        </w:rPr>
        <w:lastRenderedPageBreak/>
        <w:t>Nasadenie</w:t>
      </w:r>
      <w:bookmarkEnd w:id="267"/>
    </w:p>
    <w:p w:rsidR="00BF5E68" w:rsidRDefault="00BF5E68">
      <w:pPr>
        <w:pStyle w:val="Notes"/>
        <w:outlineLvl w:val="0"/>
        <w:rPr>
          <w:rFonts w:eastAsia="Times New Roman" w:cs="Arial"/>
          <w:color w:val="000000"/>
          <w:szCs w:val="24"/>
        </w:rPr>
      </w:pPr>
    </w:p>
    <w:p w:rsidR="00BF5E68" w:rsidRPr="000C6D41" w:rsidRDefault="00BF5E68">
      <w:pPr>
        <w:outlineLvl w:val="0"/>
        <w:rPr>
          <w:rFonts w:ascii="Times New Roman" w:hAnsi="Times New Roman"/>
          <w:sz w:val="20"/>
          <w:lang w:val="de-DE"/>
        </w:rPr>
      </w:pPr>
    </w:p>
    <w:p w:rsidR="00BF5E68" w:rsidRPr="00C81DC9" w:rsidRDefault="00BF5E68">
      <w:pPr>
        <w:pStyle w:val="Nadpis3"/>
        <w:jc w:val="center"/>
        <w:rPr>
          <w:rFonts w:eastAsia="Times New Roman" w:cs="Arial"/>
          <w:bCs w:val="0"/>
          <w:sz w:val="32"/>
          <w:szCs w:val="24"/>
          <w:lang w:val="de-DE"/>
        </w:rPr>
      </w:pPr>
      <w:bookmarkStart w:id="268" w:name="MODEL_NASADENIA"/>
      <w:bookmarkStart w:id="269" w:name="BKM_1A536FC7_3455_488F_83A3_95F9F6A1364F"/>
      <w:bookmarkStart w:id="270" w:name="_Toc437529876"/>
      <w:bookmarkEnd w:id="268"/>
      <w:bookmarkEnd w:id="269"/>
      <w:r w:rsidRPr="00C81DC9">
        <w:rPr>
          <w:rFonts w:eastAsia="Times New Roman" w:cs="Arial"/>
          <w:bCs w:val="0"/>
          <w:color w:val="004080"/>
          <w:sz w:val="32"/>
          <w:szCs w:val="24"/>
          <w:lang w:val="de-DE"/>
        </w:rPr>
        <w:t>Model nasadenia</w:t>
      </w:r>
      <w:bookmarkEnd w:id="270"/>
    </w:p>
    <w:p w:rsidR="00BF5E68" w:rsidRDefault="00BF5E68">
      <w:pPr>
        <w:pStyle w:val="Notes"/>
        <w:outlineLvl w:val="0"/>
        <w:rPr>
          <w:rFonts w:eastAsia="Times New Roman" w:cs="Arial"/>
          <w:color w:val="000000"/>
          <w:szCs w:val="24"/>
        </w:rPr>
      </w:pPr>
    </w:p>
    <w:p w:rsidR="00BF5E68" w:rsidRPr="000C6D41" w:rsidRDefault="00BF5E68">
      <w:pPr>
        <w:outlineLvl w:val="0"/>
        <w:rPr>
          <w:rFonts w:ascii="Times New Roman" w:hAnsi="Times New Roman"/>
          <w:sz w:val="20"/>
          <w:lang w:val="de-DE"/>
        </w:rPr>
      </w:pPr>
    </w:p>
    <w:p w:rsidR="00BF5E68" w:rsidRPr="000C6D41" w:rsidRDefault="00BF5E68">
      <w:pPr>
        <w:pStyle w:val="Nadpis4"/>
        <w:jc w:val="center"/>
        <w:rPr>
          <w:rFonts w:eastAsia="Times New Roman" w:cs="Arial"/>
          <w:bCs w:val="0"/>
          <w:iCs w:val="0"/>
          <w:szCs w:val="24"/>
          <w:lang w:val="de-DE"/>
        </w:rPr>
      </w:pPr>
      <w:bookmarkStart w:id="271" w:name="DIAGRAM_NASADENIA"/>
      <w:bookmarkStart w:id="272" w:name="BKM_690C4A81_B677_4C50_9BC9_C6A5CFFC916C"/>
      <w:bookmarkStart w:id="273" w:name="_Toc437529877"/>
      <w:bookmarkEnd w:id="271"/>
      <w:bookmarkEnd w:id="272"/>
      <w:r w:rsidRPr="000C6D41">
        <w:rPr>
          <w:rFonts w:eastAsia="Times New Roman" w:cs="Arial"/>
          <w:bCs w:val="0"/>
          <w:iCs w:val="0"/>
          <w:color w:val="004080"/>
          <w:szCs w:val="24"/>
          <w:lang w:val="de-DE"/>
        </w:rPr>
        <w:t>Diagram nasadenia</w:t>
      </w:r>
      <w:bookmarkEnd w:id="273"/>
    </w:p>
    <w:p w:rsidR="00BF5E68" w:rsidRDefault="00BF5E68">
      <w:pPr>
        <w:pStyle w:val="Notes"/>
        <w:outlineLvl w:val="0"/>
        <w:rPr>
          <w:rFonts w:eastAsia="Times New Roman" w:cs="Arial"/>
          <w:color w:val="000000"/>
          <w:szCs w:val="24"/>
        </w:rPr>
      </w:pPr>
    </w:p>
    <w:p w:rsidR="00BF5E68" w:rsidRPr="000C6D41" w:rsidRDefault="00BF5E68">
      <w:pPr>
        <w:outlineLvl w:val="0"/>
        <w:rPr>
          <w:rFonts w:ascii="Times New Roman" w:hAnsi="Times New Roman"/>
          <w:sz w:val="20"/>
          <w:lang w:val="de-DE"/>
        </w:rPr>
      </w:pPr>
    </w:p>
    <w:p w:rsidR="00BF5E68" w:rsidRPr="000C6D41" w:rsidRDefault="00BF5E68">
      <w:pPr>
        <w:outlineLvl w:val="0"/>
        <w:rPr>
          <w:rFonts w:ascii="Times New Roman" w:hAnsi="Times New Roman"/>
          <w:sz w:val="20"/>
          <w:lang w:val="de-DE"/>
        </w:rPr>
      </w:pPr>
      <w:bookmarkStart w:id="274" w:name="BKM_99EBA49D_A113_4F7E_B7BB_BB7F918AF8C5"/>
      <w:bookmarkEnd w:id="274"/>
    </w:p>
    <w:p w:rsidR="00BF5E68" w:rsidRDefault="00BF5E68">
      <w:pPr>
        <w:outlineLvl w:val="0"/>
        <w:rPr>
          <w:rFonts w:ascii="Times New Roman" w:hAnsi="Times New Roman"/>
          <w:color w:val="000000"/>
          <w:sz w:val="20"/>
        </w:rPr>
      </w:pPr>
      <w:r w:rsidRPr="000C6D41">
        <w:rPr>
          <w:rFonts w:ascii="Calibri" w:hAnsi="Calibri"/>
          <w:b/>
          <w:color w:val="004080"/>
          <w:sz w:val="28"/>
          <w:lang w:val="de-DE"/>
        </w:rPr>
        <w:t xml:space="preserve">Nasadenie </w:t>
      </w:r>
      <w:r>
        <w:rPr>
          <w:rFonts w:ascii="Calibri" w:hAnsi="Calibri"/>
          <w:b/>
          <w:color w:val="004080"/>
          <w:sz w:val="28"/>
        </w:rPr>
        <w:t xml:space="preserve">- </w:t>
      </w:r>
      <w:r w:rsidRPr="000C6D41">
        <w:rPr>
          <w:rFonts w:ascii="Calibri" w:hAnsi="Calibri"/>
          <w:b/>
          <w:color w:val="004080"/>
          <w:sz w:val="28"/>
          <w:lang w:val="de-DE"/>
        </w:rPr>
        <w:t>diagram</w:t>
      </w:r>
      <w:bookmarkStart w:id="275" w:name="Diagram.Notes.Start"/>
      <w:bookmarkEnd w:id="275"/>
    </w:p>
    <w:p w:rsidR="00BF5E68" w:rsidRDefault="00BF5E68">
      <w:pPr>
        <w:pStyle w:val="DiagramImage"/>
        <w:outlineLvl w:val="0"/>
        <w:rPr>
          <w:rFonts w:eastAsia="Times New Roman" w:cs="Arial"/>
          <w:color w:val="4F81BC"/>
          <w:sz w:val="32"/>
        </w:rPr>
      </w:pPr>
      <w:r w:rsidRPr="00BF5E68">
        <w:rPr>
          <w:rFonts w:ascii="Arial" w:hAnsi="Arial" w:cs="Arial"/>
          <w:noProof/>
        </w:rPr>
        <w:drawing>
          <wp:inline distT="0" distB="0" distL="0" distR="0">
            <wp:extent cx="6143625" cy="5000625"/>
            <wp:effectExtent l="0" t="0" r="0" b="0"/>
            <wp:docPr id="31" name="Obrázo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30"/>
                    <pic:cNvPicPr>
                      <a:picLocks noChangeAspect="1" noChangeArrowheads="1"/>
                    </pic:cNvPicPr>
                  </pic:nvPicPr>
                  <pic:blipFill>
                    <a:blip r:embed="rId32">
                      <a:extLst>
                        <a:ext uri="{28A0092B-C50C-407E-A947-70E740481C1C}">
                          <a14:useLocalDpi xmlns:a14="http://schemas.microsoft.com/office/drawing/2010/main" val="0"/>
                        </a:ext>
                      </a:extLst>
                    </a:blip>
                    <a:srcRect r="44756"/>
                    <a:stretch>
                      <a:fillRect/>
                    </a:stretch>
                  </pic:blipFill>
                  <pic:spPr bwMode="auto">
                    <a:xfrm>
                      <a:off x="0" y="0"/>
                      <a:ext cx="6143625" cy="5000625"/>
                    </a:xfrm>
                    <a:prstGeom prst="rect">
                      <a:avLst/>
                    </a:prstGeom>
                    <a:noFill/>
                    <a:ln>
                      <a:noFill/>
                    </a:ln>
                  </pic:spPr>
                </pic:pic>
              </a:graphicData>
            </a:graphic>
          </wp:inline>
        </w:drawing>
      </w:r>
    </w:p>
    <w:p w:rsidR="00BF5E68" w:rsidRDefault="00BF5E68">
      <w:pPr>
        <w:outlineLvl w:val="0"/>
        <w:rPr>
          <w:rFonts w:ascii="Times New Roman" w:hAnsi="Times New Roman"/>
          <w:color w:val="4F81BC"/>
          <w:sz w:val="20"/>
        </w:rPr>
      </w:pPr>
    </w:p>
    <w:p w:rsidR="00BF5E68" w:rsidRDefault="00BF5E68">
      <w:pPr>
        <w:pStyle w:val="DiagramLabel"/>
        <w:numPr>
          <w:ilvl w:val="0"/>
          <w:numId w:val="0"/>
        </w:numPr>
        <w:outlineLvl w:val="0"/>
        <w:rPr>
          <w:rFonts w:eastAsia="Times New Roman" w:cs="Arial"/>
          <w:color w:val="000000"/>
          <w:szCs w:val="24"/>
        </w:rPr>
      </w:pPr>
      <w:r>
        <w:rPr>
          <w:rFonts w:eastAsia="Times New Roman" w:cs="Arial"/>
          <w:color w:val="4F81BC"/>
          <w:szCs w:val="24"/>
        </w:rPr>
        <w:t xml:space="preserve">Obrazok 20: </w:t>
      </w:r>
      <w:r w:rsidRPr="000C6D41">
        <w:rPr>
          <w:rFonts w:eastAsia="Times New Roman" w:cs="Arial"/>
          <w:color w:val="000000"/>
          <w:szCs w:val="24"/>
        </w:rPr>
        <w:t xml:space="preserve">Nasadenie </w:t>
      </w:r>
    </w:p>
    <w:p w:rsidR="00BF5E68" w:rsidRPr="000C6D41" w:rsidRDefault="00BF5E68">
      <w:pPr>
        <w:outlineLvl w:val="0"/>
        <w:rPr>
          <w:rFonts w:ascii="Times New Roman" w:hAnsi="Times New Roman"/>
          <w:sz w:val="20"/>
        </w:rPr>
      </w:pPr>
    </w:p>
    <w:p w:rsidR="00BF5E68" w:rsidRDefault="00BF5E68">
      <w:pPr>
        <w:outlineLvl w:val="0"/>
        <w:rPr>
          <w:rFonts w:ascii="Times New Roman" w:hAnsi="Times New Roman"/>
          <w:color w:val="000000"/>
          <w:sz w:val="20"/>
        </w:rPr>
      </w:pPr>
      <w:bookmarkStart w:id="276" w:name="BKM_65E943B8_E0DA_4E91_8B44_07F0C54D22C0"/>
      <w:bookmarkEnd w:id="276"/>
    </w:p>
    <w:p w:rsidR="00BF5E68" w:rsidRPr="000C6D41" w:rsidRDefault="00BF5E68">
      <w:pPr>
        <w:outlineLvl w:val="0"/>
        <w:rPr>
          <w:rFonts w:ascii="Times New Roman" w:hAnsi="Times New Roman"/>
          <w:sz w:val="20"/>
        </w:rPr>
      </w:pPr>
      <w:r w:rsidRPr="000C6D41">
        <w:rPr>
          <w:rFonts w:ascii="Calibri" w:hAnsi="Calibri"/>
          <w:color w:val="0080C0"/>
          <w:sz w:val="28"/>
        </w:rPr>
        <w:t>Databaza</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V databaze su ulozene vsetky data s ktorymi pracuje aplikacia. </w:t>
      </w:r>
      <w:r w:rsidRPr="000C6D41">
        <w:rPr>
          <w:rFonts w:ascii="Times New Roman" w:hAnsi="Times New Roman"/>
          <w:sz w:val="20"/>
          <w:lang w:val="de-DE"/>
        </w:rPr>
        <w:t xml:space="preserve">Ziadne data nie su ulozene lokalne.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77" w:name="BKM_3E51B854_FF95_41E4_90AA_E9B9229A3C32"/>
      <w:bookmarkEnd w:id="277"/>
    </w:p>
    <w:p w:rsidR="00BF5E68" w:rsidRPr="000C6D41" w:rsidRDefault="00BF5E68">
      <w:pPr>
        <w:outlineLvl w:val="0"/>
        <w:rPr>
          <w:rFonts w:ascii="Times New Roman" w:hAnsi="Times New Roman"/>
          <w:sz w:val="20"/>
          <w:lang w:val="de-DE"/>
        </w:rPr>
      </w:pPr>
      <w:r w:rsidRPr="000C6D41">
        <w:rPr>
          <w:rFonts w:ascii="Calibri" w:hAnsi="Calibri"/>
          <w:color w:val="0080C0"/>
          <w:sz w:val="28"/>
          <w:lang w:val="de-DE"/>
        </w:rPr>
        <w:t>Internet</w:t>
      </w:r>
    </w:p>
    <w:p w:rsidR="00BF5E68" w:rsidRDefault="00BF5E68">
      <w:pPr>
        <w:outlineLvl w:val="0"/>
        <w:rPr>
          <w:rFonts w:ascii="Times New Roman" w:hAnsi="Times New Roman"/>
          <w:color w:val="000000"/>
          <w:sz w:val="20"/>
        </w:rPr>
      </w:pPr>
      <w:r w:rsidRPr="000C6D41">
        <w:rPr>
          <w:rFonts w:ascii="Times New Roman" w:hAnsi="Times New Roman"/>
          <w:sz w:val="20"/>
          <w:lang w:val="de-DE"/>
        </w:rPr>
        <w:t xml:space="preserve">Klientske aplikacie komunikuju so serverovskou prostrednictvom internetu.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78" w:name="BKM_23DDEB0B_64EF_4801_8951_D20858512B5B"/>
      <w:bookmarkEnd w:id="278"/>
    </w:p>
    <w:p w:rsidR="00C81DC9" w:rsidRDefault="00C81DC9">
      <w:pPr>
        <w:outlineLvl w:val="0"/>
        <w:rPr>
          <w:rFonts w:ascii="Calibri" w:hAnsi="Calibri"/>
          <w:color w:val="0080C0"/>
          <w:sz w:val="28"/>
          <w:lang w:val="en-AU"/>
        </w:rPr>
      </w:pPr>
    </w:p>
    <w:p w:rsidR="00BF5E68" w:rsidRDefault="00BF5E68">
      <w:pPr>
        <w:outlineLvl w:val="0"/>
        <w:rPr>
          <w:rFonts w:ascii="Times New Roman" w:hAnsi="Times New Roman"/>
          <w:sz w:val="20"/>
          <w:lang w:val="en-AU"/>
        </w:rPr>
      </w:pPr>
      <w:r>
        <w:rPr>
          <w:rFonts w:ascii="Calibri" w:hAnsi="Calibri"/>
          <w:color w:val="0080C0"/>
          <w:sz w:val="28"/>
          <w:lang w:val="en-AU"/>
        </w:rPr>
        <w:lastRenderedPageBreak/>
        <w:t>JSON Parser</w:t>
      </w:r>
    </w:p>
    <w:p w:rsidR="00BF5E68" w:rsidRDefault="00BF5E68">
      <w:pPr>
        <w:outlineLvl w:val="0"/>
        <w:rPr>
          <w:rFonts w:ascii="Times New Roman" w:hAnsi="Times New Roman"/>
          <w:sz w:val="20"/>
          <w:lang w:val="en-AU"/>
        </w:rPr>
      </w:pPr>
      <w:r>
        <w:rPr>
          <w:rFonts w:ascii="Times New Roman" w:hAnsi="Times New Roman"/>
          <w:sz w:val="20"/>
          <w:lang w:val="en-AU"/>
        </w:rPr>
        <w:t xml:space="preserve">Parser sluziaci ako citac a posielac dat z a do databazy. </w:t>
      </w:r>
      <w:bookmarkStart w:id="279" w:name="BKM_F7DC8EC3_30E2_420A_864A_1F6A317EFD2C"/>
      <w:bookmarkStart w:id="280" w:name="BKM_5988596B_016C_4533_9350_B140794F3589"/>
      <w:bookmarkEnd w:id="279"/>
      <w:bookmarkEnd w:id="280"/>
    </w:p>
    <w:p w:rsidR="00C81DC9" w:rsidRDefault="00C81DC9">
      <w:pPr>
        <w:outlineLvl w:val="0"/>
        <w:rPr>
          <w:rFonts w:ascii="Times New Roman" w:hAnsi="Times New Roman"/>
          <w:color w:val="000000"/>
          <w:sz w:val="20"/>
        </w:rPr>
      </w:pPr>
    </w:p>
    <w:p w:rsidR="00BF5E68" w:rsidRDefault="00BF5E68">
      <w:pPr>
        <w:outlineLvl w:val="0"/>
        <w:rPr>
          <w:rFonts w:ascii="Times New Roman" w:hAnsi="Times New Roman"/>
          <w:sz w:val="20"/>
          <w:lang w:val="en-AU"/>
        </w:rPr>
      </w:pPr>
      <w:r>
        <w:rPr>
          <w:rFonts w:ascii="Calibri" w:hAnsi="Calibri"/>
          <w:color w:val="0080C0"/>
          <w:sz w:val="28"/>
          <w:lang w:val="en-AU"/>
        </w:rPr>
        <w:t>Oracle SQL</w:t>
      </w:r>
    </w:p>
    <w:p w:rsidR="00BF5E68" w:rsidRDefault="00BF5E68">
      <w:pPr>
        <w:outlineLvl w:val="0"/>
        <w:rPr>
          <w:rFonts w:ascii="Times New Roman" w:hAnsi="Times New Roman"/>
          <w:color w:val="000000"/>
          <w:sz w:val="20"/>
        </w:rPr>
      </w:pPr>
      <w:r>
        <w:rPr>
          <w:rFonts w:ascii="Times New Roman" w:hAnsi="Times New Roman"/>
          <w:sz w:val="20"/>
          <w:lang w:val="en-AU"/>
        </w:rPr>
        <w:t xml:space="preserve">Relacna databaza typu Oracle 10g.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81" w:name="BKM_8B34BB77_D9B7_4617_B4F5_A3F1B1E19BCE"/>
      <w:bookmarkEnd w:id="281"/>
    </w:p>
    <w:p w:rsidR="00BF5E68" w:rsidRPr="000C6D41" w:rsidRDefault="00BF5E68">
      <w:pPr>
        <w:outlineLvl w:val="0"/>
        <w:rPr>
          <w:rFonts w:ascii="Times New Roman" w:hAnsi="Times New Roman"/>
          <w:sz w:val="20"/>
        </w:rPr>
      </w:pPr>
      <w:r w:rsidRPr="000C6D41">
        <w:rPr>
          <w:rFonts w:ascii="Calibri" w:hAnsi="Calibri"/>
          <w:color w:val="0080C0"/>
          <w:sz w:val="28"/>
        </w:rPr>
        <w:t>REST API</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Rozhranie sluzi na vymenu dat medzi klientskou aplikaciu, teda bud z vydajne alebo z telefonu uzivatela, a aplikaciou ulozenou na serveri.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82" w:name="BKM_EFB81C67_4C95_4D73_A3F1_50AD88953316"/>
      <w:bookmarkEnd w:id="282"/>
    </w:p>
    <w:p w:rsidR="00BF5E68" w:rsidRPr="000C6D41" w:rsidRDefault="00BF5E68">
      <w:pPr>
        <w:outlineLvl w:val="0"/>
        <w:rPr>
          <w:rFonts w:ascii="Times New Roman" w:hAnsi="Times New Roman"/>
          <w:sz w:val="20"/>
        </w:rPr>
      </w:pPr>
      <w:r w:rsidRPr="000C6D41">
        <w:rPr>
          <w:rFonts w:ascii="Calibri" w:hAnsi="Calibri"/>
          <w:color w:val="0080C0"/>
          <w:sz w:val="28"/>
        </w:rPr>
        <w:t>Stravovacie zariadenie</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Desktopova aplikacia urcena pre pracovnikov vydajne.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83" w:name="BKM_82B87908_5BB6_4A97_AED7_C79CB2B0D599"/>
      <w:bookmarkEnd w:id="283"/>
    </w:p>
    <w:p w:rsidR="00BF5E68" w:rsidRDefault="00BF5E68">
      <w:pPr>
        <w:outlineLvl w:val="0"/>
        <w:rPr>
          <w:rFonts w:ascii="Times New Roman" w:hAnsi="Times New Roman"/>
          <w:sz w:val="20"/>
          <w:lang w:val="en-AU"/>
        </w:rPr>
      </w:pPr>
      <w:r>
        <w:rPr>
          <w:rFonts w:ascii="Calibri" w:hAnsi="Calibri"/>
          <w:color w:val="0080C0"/>
          <w:sz w:val="28"/>
          <w:lang w:val="en-AU"/>
        </w:rPr>
        <w:t>Stravovanie</w:t>
      </w:r>
    </w:p>
    <w:p w:rsidR="00BF5E68" w:rsidRDefault="00BF5E68">
      <w:pPr>
        <w:outlineLvl w:val="0"/>
        <w:rPr>
          <w:rFonts w:ascii="Times New Roman" w:hAnsi="Times New Roman"/>
          <w:color w:val="000000"/>
          <w:sz w:val="20"/>
        </w:rPr>
      </w:pPr>
      <w:r>
        <w:rPr>
          <w:rFonts w:ascii="Times New Roman" w:hAnsi="Times New Roman"/>
          <w:sz w:val="20"/>
          <w:lang w:val="en-AU"/>
        </w:rPr>
        <w:t xml:space="preserve">Mobilna aplikacia urcena pre smartfony s operacnym systemom Androis alebo iOS.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84" w:name="BKM_EDF86787_66E6_41D9_8774_2F8EA5375F94"/>
      <w:bookmarkEnd w:id="284"/>
    </w:p>
    <w:p w:rsidR="00BF5E68" w:rsidRPr="000C6D41" w:rsidRDefault="00BF5E68">
      <w:pPr>
        <w:outlineLvl w:val="0"/>
        <w:rPr>
          <w:rFonts w:ascii="Times New Roman" w:hAnsi="Times New Roman"/>
          <w:sz w:val="20"/>
        </w:rPr>
      </w:pPr>
      <w:r w:rsidRPr="000C6D41">
        <w:rPr>
          <w:rFonts w:ascii="Calibri" w:hAnsi="Calibri"/>
          <w:color w:val="0080C0"/>
          <w:sz w:val="28"/>
        </w:rPr>
        <w:t xml:space="preserve">Stravovanie Server </w:t>
      </w:r>
    </w:p>
    <w:p w:rsidR="00BF5E68" w:rsidRDefault="00BF5E68">
      <w:pPr>
        <w:outlineLvl w:val="0"/>
        <w:rPr>
          <w:rFonts w:ascii="Times New Roman" w:hAnsi="Times New Roman"/>
          <w:color w:val="000000"/>
          <w:sz w:val="20"/>
        </w:rPr>
      </w:pPr>
      <w:r>
        <w:rPr>
          <w:rFonts w:ascii="Times New Roman" w:hAnsi="Times New Roman"/>
          <w:color w:val="000000"/>
          <w:sz w:val="20"/>
        </w:rPr>
        <w:t xml:space="preserve">Tato aplikacia (konkretne jednoduchy PHP skript) sluzi na komunikaciu klienta s databazou za ucelom ziskania alebo ukladania dat.  Prijme ziadost alebo data od klienta a posle poziadavku databaze. Ak to bola poziadavka na vyber dat, ziskane data posle spat na klienta.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85" w:name="BKM_44053377_B87D_478F_9337_4D9878D693B5"/>
      <w:bookmarkEnd w:id="285"/>
    </w:p>
    <w:p w:rsidR="00BF5E68" w:rsidRPr="000C6D41" w:rsidRDefault="00BF5E68">
      <w:pPr>
        <w:outlineLvl w:val="0"/>
        <w:rPr>
          <w:rFonts w:ascii="Times New Roman" w:hAnsi="Times New Roman"/>
          <w:sz w:val="20"/>
        </w:rPr>
      </w:pPr>
      <w:r w:rsidRPr="000C6D41">
        <w:rPr>
          <w:rFonts w:ascii="Calibri" w:hAnsi="Calibri"/>
          <w:color w:val="0080C0"/>
          <w:sz w:val="28"/>
        </w:rPr>
        <w:t>Vydajna</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Stravovacie zariadenie ktore poskytuje sluzby uvedene uz v Biznis modelovani.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86" w:name="BKM_0B005BDE_E3A0_4428_9087_F24FF99C301B"/>
      <w:bookmarkEnd w:id="286"/>
    </w:p>
    <w:p w:rsidR="00BF5E68" w:rsidRPr="000C6D41" w:rsidRDefault="00BF5E68">
      <w:pPr>
        <w:outlineLvl w:val="0"/>
        <w:rPr>
          <w:rFonts w:ascii="Times New Roman" w:hAnsi="Times New Roman"/>
          <w:sz w:val="20"/>
        </w:rPr>
      </w:pPr>
      <w:r w:rsidRPr="000C6D41">
        <w:rPr>
          <w:rFonts w:ascii="Calibri" w:hAnsi="Calibri"/>
          <w:color w:val="0080C0"/>
          <w:sz w:val="28"/>
        </w:rPr>
        <w:t>Webovy server</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Na webovom serveri je umiestnena jednoducha serverovska aplikacia poskytujuca sluzby klientom, v nasom pripade vydajni alebo pouzivatelovi mobilnej aplikacie. </w:t>
      </w:r>
    </w:p>
    <w:p w:rsidR="00BF5E68" w:rsidRDefault="00BF5E68">
      <w:pPr>
        <w:outlineLvl w:val="0"/>
        <w:rPr>
          <w:rFonts w:ascii="Times New Roman" w:hAnsi="Times New Roman"/>
          <w:color w:val="000000"/>
          <w:sz w:val="20"/>
        </w:rPr>
      </w:pPr>
    </w:p>
    <w:p w:rsidR="00BF5E68" w:rsidRDefault="00BF5E68">
      <w:pPr>
        <w:outlineLvl w:val="0"/>
        <w:rPr>
          <w:rFonts w:ascii="Times New Roman" w:hAnsi="Times New Roman"/>
          <w:color w:val="000000"/>
          <w:sz w:val="20"/>
        </w:rPr>
      </w:pPr>
      <w:bookmarkStart w:id="287" w:name="BKM_EA6DA739_F855_4AAB_80C2_D23CDA443C45"/>
      <w:bookmarkEnd w:id="287"/>
    </w:p>
    <w:p w:rsidR="00BF5E68" w:rsidRPr="000C6D41" w:rsidRDefault="00BF5E68">
      <w:pPr>
        <w:outlineLvl w:val="0"/>
        <w:rPr>
          <w:rFonts w:ascii="Times New Roman" w:hAnsi="Times New Roman"/>
          <w:sz w:val="20"/>
        </w:rPr>
      </w:pPr>
      <w:r w:rsidRPr="000C6D41">
        <w:rPr>
          <w:rFonts w:ascii="Calibri" w:hAnsi="Calibri"/>
          <w:color w:val="0080C0"/>
          <w:sz w:val="28"/>
        </w:rPr>
        <w:t>Zakaznik</w:t>
      </w:r>
    </w:p>
    <w:p w:rsidR="00BF5E68" w:rsidRDefault="00BF5E68">
      <w:pPr>
        <w:outlineLvl w:val="0"/>
        <w:rPr>
          <w:rFonts w:ascii="Times New Roman" w:hAnsi="Times New Roman"/>
          <w:color w:val="000000"/>
          <w:sz w:val="20"/>
        </w:rPr>
      </w:pPr>
      <w:r w:rsidRPr="000C6D41">
        <w:rPr>
          <w:rFonts w:ascii="Times New Roman" w:hAnsi="Times New Roman"/>
          <w:sz w:val="20"/>
        </w:rPr>
        <w:t xml:space="preserve">Zakaznik pouzivajuci nasu aplikaciu. </w:t>
      </w:r>
      <w:r>
        <w:rPr>
          <w:rFonts w:ascii="Times New Roman" w:hAnsi="Times New Roman"/>
          <w:color w:val="000000"/>
          <w:sz w:val="20"/>
        </w:rPr>
        <w:t xml:space="preserve">      </w:t>
      </w:r>
    </w:p>
    <w:p w:rsidR="00BF5E68" w:rsidRDefault="00BF5E68">
      <w:pPr>
        <w:outlineLvl w:val="0"/>
        <w:rPr>
          <w:rFonts w:ascii="Times New Roman" w:hAnsi="Times New Roman"/>
          <w:color w:val="000000"/>
          <w:sz w:val="20"/>
        </w:rPr>
      </w:pPr>
    </w:p>
    <w:p w:rsidR="00BF5E68" w:rsidRPr="000C6D41" w:rsidRDefault="00C81DC9">
      <w:pPr>
        <w:outlineLvl w:val="0"/>
        <w:rPr>
          <w:rFonts w:ascii="Times New Roman" w:hAnsi="Times New Roman"/>
          <w:sz w:val="20"/>
        </w:rPr>
      </w:pPr>
      <w:bookmarkStart w:id="288" w:name="Pkg_LIST_Begin"/>
      <w:bookmarkStart w:id="289" w:name="ZAVER"/>
      <w:bookmarkStart w:id="290" w:name="BKM_079B99A6_DC79_4DBA_8C33_B85AE5392697"/>
      <w:bookmarkEnd w:id="288"/>
      <w:bookmarkEnd w:id="289"/>
      <w:bookmarkEnd w:id="290"/>
      <w:r>
        <w:rPr>
          <w:rFonts w:ascii="Times New Roman" w:hAnsi="Times New Roman"/>
          <w:sz w:val="20"/>
        </w:rPr>
        <w:br w:type="page"/>
      </w:r>
    </w:p>
    <w:p w:rsidR="00BF5E68" w:rsidRDefault="00BF5E68">
      <w:pPr>
        <w:pStyle w:val="Nadpis2"/>
        <w:jc w:val="center"/>
        <w:rPr>
          <w:rFonts w:eastAsia="Times New Roman" w:cs="Arial"/>
          <w:bCs w:val="0"/>
          <w:szCs w:val="24"/>
          <w:lang w:val="en-AU"/>
        </w:rPr>
      </w:pPr>
      <w:bookmarkStart w:id="291" w:name="_Toc437529878"/>
      <w:r>
        <w:rPr>
          <w:rFonts w:eastAsia="Times New Roman" w:cs="Arial"/>
          <w:bCs w:val="0"/>
          <w:color w:val="004080"/>
          <w:szCs w:val="24"/>
          <w:lang w:val="en-AU"/>
        </w:rPr>
        <w:t>Zaver</w:t>
      </w:r>
      <w:bookmarkEnd w:id="291"/>
    </w:p>
    <w:p w:rsidR="00BF5E68" w:rsidRDefault="00BF5E68">
      <w:pPr>
        <w:pStyle w:val="Notes"/>
        <w:outlineLvl w:val="0"/>
        <w:rPr>
          <w:rFonts w:eastAsia="Times New Roman" w:cs="Arial"/>
          <w:color w:val="000000"/>
          <w:szCs w:val="24"/>
        </w:rPr>
      </w:pPr>
      <w:r>
        <w:rPr>
          <w:rFonts w:eastAsia="Times New Roman" w:cs="Arial"/>
          <w:color w:val="000000"/>
          <w:szCs w:val="24"/>
        </w:rPr>
        <w:t>V nasej praci sme analyzovali sucasny stav stravovacieho zariadenia. Zistili sme urcite nedostatky, ako napriklad</w:t>
      </w:r>
    </w:p>
    <w:p w:rsidR="00BF5E68" w:rsidRDefault="00BF5E68">
      <w:pPr>
        <w:pStyle w:val="Notes"/>
        <w:outlineLvl w:val="0"/>
        <w:rPr>
          <w:rFonts w:eastAsia="Times New Roman" w:cs="Arial"/>
          <w:color w:val="000000"/>
          <w:szCs w:val="24"/>
        </w:rPr>
      </w:pPr>
      <w:r>
        <w:rPr>
          <w:rFonts w:eastAsia="Times New Roman" w:cs="Arial"/>
          <w:color w:val="000000"/>
          <w:szCs w:val="24"/>
        </w:rPr>
        <w:t>plytvanie surovinami, neefektivne vyuzivanie ludskych zdrojov, zastaraly sposob objednavania stravy ci pomale</w:t>
      </w:r>
    </w:p>
    <w:p w:rsidR="00BF5E68" w:rsidRDefault="00BF5E68">
      <w:pPr>
        <w:pStyle w:val="Notes"/>
        <w:outlineLvl w:val="0"/>
        <w:rPr>
          <w:rFonts w:eastAsia="Times New Roman" w:cs="Arial"/>
          <w:color w:val="000000"/>
          <w:szCs w:val="24"/>
        </w:rPr>
      </w:pPr>
      <w:r>
        <w:rPr>
          <w:rFonts w:eastAsia="Times New Roman" w:cs="Arial"/>
          <w:color w:val="000000"/>
          <w:szCs w:val="24"/>
        </w:rPr>
        <w:t>vyhodnocovanie objednavok. Tieto nedostatky predstavuju pre stravovacie zariadenie zbytocne naklady a vyrazne</w:t>
      </w:r>
    </w:p>
    <w:p w:rsidR="00BF5E68" w:rsidRDefault="00BF5E68">
      <w:pPr>
        <w:pStyle w:val="Notes"/>
        <w:outlineLvl w:val="0"/>
        <w:rPr>
          <w:rFonts w:eastAsia="Times New Roman" w:cs="Arial"/>
          <w:color w:val="000000"/>
          <w:szCs w:val="24"/>
        </w:rPr>
      </w:pPr>
      <w:r>
        <w:rPr>
          <w:rFonts w:eastAsia="Times New Roman" w:cs="Arial"/>
          <w:color w:val="000000"/>
          <w:szCs w:val="24"/>
        </w:rPr>
        <w:t>znizuju jeho zisk. Spolu s majitelom zariadenia sme teda sa rozhodli, ze sluzby zariadenia zmenime a zoptimalizujeme.</w:t>
      </w:r>
    </w:p>
    <w:p w:rsidR="00BF5E68" w:rsidRDefault="00BF5E68">
      <w:pPr>
        <w:pStyle w:val="Notes"/>
        <w:outlineLvl w:val="0"/>
        <w:rPr>
          <w:rFonts w:eastAsia="Times New Roman" w:cs="Arial"/>
          <w:color w:val="000000"/>
          <w:szCs w:val="24"/>
        </w:rPr>
      </w:pPr>
    </w:p>
    <w:p w:rsidR="00BF5E68" w:rsidRDefault="00BF5E68">
      <w:pPr>
        <w:pStyle w:val="Notes"/>
        <w:outlineLvl w:val="0"/>
        <w:rPr>
          <w:rFonts w:eastAsia="Times New Roman" w:cs="Arial"/>
          <w:color w:val="000000"/>
          <w:szCs w:val="24"/>
        </w:rPr>
      </w:pPr>
      <w:r>
        <w:rPr>
          <w:rFonts w:eastAsia="Times New Roman" w:cs="Arial"/>
          <w:color w:val="000000"/>
          <w:szCs w:val="24"/>
        </w:rPr>
        <w:t>Navrhli sme koncept noveho zariadenia, ktore uz nebude fungovat ako bezna jedalen. Stale sa bude jednat o stravovacie zariadenie, ale uz nie vo forme jedalne, tak ako to bolo doteraz. Stravovanie bude zabezpecovane len pre zaregistrovanych zakaznikov a pojde o celodenne stravovanie. Pre kazdeho zakaznika budeme vytvarat individualny jedalnicek na mieru podla jeho poziadaviek, pricom jedla mu budeme dovazat.</w:t>
      </w:r>
    </w:p>
    <w:p w:rsidR="00BF5E68" w:rsidRDefault="00BF5E68">
      <w:pPr>
        <w:pStyle w:val="Notes"/>
        <w:outlineLvl w:val="0"/>
        <w:rPr>
          <w:rFonts w:eastAsia="Times New Roman" w:cs="Arial"/>
          <w:color w:val="000000"/>
          <w:szCs w:val="24"/>
        </w:rPr>
      </w:pPr>
    </w:p>
    <w:p w:rsidR="00BF5E68" w:rsidRDefault="00BF5E68">
      <w:pPr>
        <w:pStyle w:val="Notes"/>
        <w:outlineLvl w:val="0"/>
        <w:rPr>
          <w:rFonts w:eastAsia="Times New Roman" w:cs="Arial"/>
          <w:color w:val="000000"/>
          <w:szCs w:val="24"/>
        </w:rPr>
      </w:pPr>
      <w:r>
        <w:rPr>
          <w:rFonts w:eastAsia="Times New Roman" w:cs="Arial"/>
          <w:color w:val="000000"/>
          <w:szCs w:val="24"/>
        </w:rPr>
        <w:t>Hlavnym cielom nasej prace bolo prave vytvorit navrh podporneho softveru pre nove fungovanie vydajne. Pocas analyzy sme identifikovali 3 potrebne aplikacie:</w:t>
      </w:r>
    </w:p>
    <w:p w:rsidR="00BF5E68" w:rsidRDefault="00BF5E68">
      <w:pPr>
        <w:pStyle w:val="Notes"/>
        <w:outlineLvl w:val="0"/>
        <w:rPr>
          <w:rFonts w:eastAsia="Times New Roman" w:cs="Arial"/>
          <w:color w:val="000000"/>
          <w:szCs w:val="24"/>
        </w:rPr>
      </w:pPr>
      <w:r>
        <w:rPr>
          <w:rFonts w:eastAsia="Times New Roman" w:cs="Arial"/>
          <w:color w:val="000000"/>
          <w:szCs w:val="24"/>
        </w:rPr>
        <w:t>- Jedalen bude mat vlastnu pocitacovu desktop aplikaciu, ktora jej bude sluzit na spravu jedalne, zakaznikov, surovin, ale aj na generovania jedal.</w:t>
      </w:r>
    </w:p>
    <w:p w:rsidR="00BF5E68" w:rsidRDefault="00BF5E68">
      <w:pPr>
        <w:pStyle w:val="Notes"/>
        <w:outlineLvl w:val="0"/>
        <w:rPr>
          <w:rFonts w:eastAsia="Times New Roman" w:cs="Arial"/>
          <w:color w:val="000000"/>
          <w:szCs w:val="24"/>
        </w:rPr>
      </w:pPr>
      <w:r>
        <w:rPr>
          <w:rFonts w:eastAsia="Times New Roman" w:cs="Arial"/>
          <w:color w:val="000000"/>
          <w:szCs w:val="24"/>
        </w:rPr>
        <w:t xml:space="preserve">- Zakaznici (stravnici) budu mat u seba mobilnu aplikaciu pre interakciu s jedalnou. </w:t>
      </w:r>
    </w:p>
    <w:p w:rsidR="00BF5E68" w:rsidRDefault="00BF5E68">
      <w:pPr>
        <w:pStyle w:val="Notes"/>
        <w:outlineLvl w:val="0"/>
        <w:rPr>
          <w:rFonts w:eastAsia="Times New Roman" w:cs="Arial"/>
          <w:color w:val="000000"/>
          <w:szCs w:val="24"/>
        </w:rPr>
      </w:pPr>
      <w:r>
        <w:rPr>
          <w:rFonts w:eastAsia="Times New Roman" w:cs="Arial"/>
          <w:color w:val="000000"/>
          <w:szCs w:val="24"/>
        </w:rPr>
        <w:t xml:space="preserve">- Poslednou aplikaciou, ktoru sme identifikovali az pri tvorbe modelu nasadenia, je serverovska aplikacia, ktora sluzi na komunikaciu spomenutych aplikacii s databazou. </w:t>
      </w:r>
    </w:p>
    <w:p w:rsidR="00BF5E68" w:rsidRDefault="00BF5E68">
      <w:pPr>
        <w:pStyle w:val="Notes"/>
        <w:outlineLvl w:val="0"/>
        <w:rPr>
          <w:rFonts w:eastAsia="Times New Roman" w:cs="Arial"/>
          <w:color w:val="000000"/>
          <w:szCs w:val="24"/>
        </w:rPr>
      </w:pPr>
    </w:p>
    <w:p w:rsidR="00BF5E68" w:rsidRPr="00ED7719" w:rsidRDefault="00BF5E68" w:rsidP="00ED7719">
      <w:pPr>
        <w:pStyle w:val="Notes"/>
        <w:outlineLvl w:val="0"/>
        <w:rPr>
          <w:rFonts w:eastAsia="Times New Roman" w:cs="Arial"/>
          <w:color w:val="000000"/>
          <w:szCs w:val="24"/>
        </w:rPr>
      </w:pPr>
      <w:r>
        <w:rPr>
          <w:rFonts w:eastAsia="Times New Roman" w:cs="Arial"/>
          <w:color w:val="000000"/>
          <w:szCs w:val="24"/>
        </w:rPr>
        <w:t xml:space="preserve">Na projekte sme tvrdo pracovali pocas celeho semestra, a na zaklade vytvoreneho modelu </w:t>
      </w:r>
      <w:r w:rsidR="00C81DC9">
        <w:rPr>
          <w:rFonts w:eastAsia="Times New Roman" w:cs="Arial"/>
          <w:color w:val="000000"/>
          <w:szCs w:val="24"/>
        </w:rPr>
        <w:t>si trufame</w:t>
      </w:r>
      <w:r>
        <w:rPr>
          <w:rFonts w:eastAsia="Times New Roman" w:cs="Arial"/>
          <w:color w:val="000000"/>
          <w:szCs w:val="24"/>
        </w:rPr>
        <w:t xml:space="preserve"> zhodnotit, ze so zozbieranymi udajmi, po </w:t>
      </w:r>
      <w:r w:rsidR="00C81DC9">
        <w:rPr>
          <w:rFonts w:eastAsia="Times New Roman" w:cs="Arial"/>
          <w:color w:val="000000"/>
          <w:szCs w:val="24"/>
        </w:rPr>
        <w:t>podrobnejsej analyze a</w:t>
      </w:r>
      <w:r>
        <w:rPr>
          <w:rFonts w:eastAsia="Times New Roman" w:cs="Arial"/>
          <w:color w:val="000000"/>
          <w:szCs w:val="24"/>
        </w:rPr>
        <w:t>s</w:t>
      </w:r>
      <w:r w:rsidR="00C81DC9">
        <w:rPr>
          <w:rFonts w:eastAsia="Times New Roman" w:cs="Arial"/>
          <w:color w:val="000000"/>
          <w:szCs w:val="24"/>
        </w:rPr>
        <w:t xml:space="preserve">kompletizovani navrhoveho diagramu tried </w:t>
      </w:r>
      <w:r>
        <w:rPr>
          <w:rFonts w:eastAsia="Times New Roman" w:cs="Arial"/>
          <w:color w:val="000000"/>
          <w:szCs w:val="24"/>
        </w:rPr>
        <w:t>aplikacie by sme boli schopny pozadovany system implementovat.</w:t>
      </w:r>
    </w:p>
    <w:sectPr w:rsidR="00BF5E68" w:rsidRPr="00ED7719">
      <w:headerReference w:type="default" r:id="rId33"/>
      <w:footerReference w:type="default" r:id="rId34"/>
      <w:pgSz w:w="11902" w:h="16835"/>
      <w:pgMar w:top="1080" w:right="1080" w:bottom="1080" w:left="1080" w:header="708" w:footer="708"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D63" w:rsidRDefault="002E6D63">
      <w:r>
        <w:separator/>
      </w:r>
    </w:p>
  </w:endnote>
  <w:endnote w:type="continuationSeparator" w:id="0">
    <w:p w:rsidR="002E6D63" w:rsidRDefault="002E6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EE"/>
    <w:family w:val="auto"/>
    <w:notTrueType/>
    <w:pitch w:val="default"/>
    <w:sig w:usb0="00000005" w:usb1="00000000" w:usb2="00000000" w:usb3="00000000" w:csb0="00000002"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149" w:rsidRDefault="00D82149">
    <w:pPr>
      <w:pStyle w:val="Pta"/>
      <w:pBdr>
        <w:top w:val="single" w:sz="6" w:space="0" w:color="auto"/>
      </w:pBdr>
      <w:spacing w:before="20"/>
      <w:rPr>
        <w:rFonts w:eastAsia="Times New Roman" w:cs="Arial"/>
        <w:szCs w:val="24"/>
        <w:lang w:val="en-AU"/>
      </w:rPr>
    </w:pPr>
    <w:r>
      <w:rPr>
        <w:rFonts w:eastAsia="Times New Roman" w:cs="Arial"/>
        <w:szCs w:val="24"/>
      </w:rPr>
      <w:t>Strana</w:t>
    </w:r>
    <w:r>
      <w:rPr>
        <w:rFonts w:eastAsia="Times New Roman" w:cs="Arial"/>
        <w:szCs w:val="24"/>
        <w:lang w:val="en-AU"/>
      </w:rPr>
      <w:t xml:space="preserve"> </w:t>
    </w:r>
    <w:r>
      <w:rPr>
        <w:rFonts w:eastAsia="Times New Roman" w:cs="Arial"/>
        <w:szCs w:val="24"/>
        <w:lang w:val="en-AU"/>
      </w:rPr>
      <w:fldChar w:fldCharType="begin"/>
    </w:r>
    <w:r>
      <w:rPr>
        <w:rFonts w:eastAsia="Times New Roman" w:cs="Arial"/>
        <w:szCs w:val="24"/>
        <w:lang w:val="en-AU"/>
      </w:rPr>
      <w:instrText>PAGE</w:instrText>
    </w:r>
    <w:r>
      <w:rPr>
        <w:rFonts w:eastAsia="Times New Roman" w:cs="Arial"/>
        <w:szCs w:val="24"/>
        <w:lang w:val="en-AU"/>
      </w:rPr>
      <w:fldChar w:fldCharType="separate"/>
    </w:r>
    <w:r w:rsidR="00C81DC9">
      <w:rPr>
        <w:rFonts w:eastAsia="Times New Roman" w:cs="Arial"/>
        <w:noProof/>
        <w:szCs w:val="24"/>
        <w:lang w:val="en-AU"/>
      </w:rPr>
      <w:t>2</w:t>
    </w:r>
    <w:r>
      <w:rPr>
        <w:rFonts w:eastAsia="Times New Roman" w:cs="Arial"/>
        <w:szCs w:val="24"/>
        <w:lang w:val="en-AU"/>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D63" w:rsidRDefault="002E6D63">
      <w:r>
        <w:separator/>
      </w:r>
    </w:p>
  </w:footnote>
  <w:footnote w:type="continuationSeparator" w:id="0">
    <w:p w:rsidR="002E6D63" w:rsidRDefault="002E6D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149" w:rsidRDefault="00D82149">
    <w:pPr>
      <w:pStyle w:val="Hlavika"/>
    </w:pPr>
    <w:r>
      <w:rPr>
        <w:rFonts w:eastAsia="Times New Roman" w:cs="Arial"/>
        <w:szCs w:val="24"/>
        <w:lang w:val="en-AU"/>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rPr>
        <w:rFonts w:cs="Times New Roman"/>
      </w:rPr>
    </w:lvl>
    <w:lvl w:ilvl="1">
      <w:start w:val="1"/>
      <w:numFmt w:val="none"/>
      <w:suff w:val="nothing"/>
      <w:lvlText w:val=""/>
      <w:lvlJc w:val="left"/>
      <w:rPr>
        <w:rFonts w:cs="Times New Roman"/>
      </w:rPr>
    </w:lvl>
    <w:lvl w:ilvl="2">
      <w:start w:val="1"/>
      <w:numFmt w:val="none"/>
      <w:suff w:val="nothing"/>
      <w:lvlText w:val=""/>
      <w:lvlJc w:val="left"/>
      <w:rPr>
        <w:rFonts w:cs="Times New Roman"/>
      </w:rPr>
    </w:lvl>
    <w:lvl w:ilvl="3">
      <w:start w:val="1"/>
      <w:numFmt w:val="none"/>
      <w:suff w:val="nothing"/>
      <w:lvlText w:val=""/>
      <w:lvlJc w:val="left"/>
      <w:rPr>
        <w:rFonts w:cs="Times New Roman"/>
      </w:rPr>
    </w:lvl>
    <w:lvl w:ilvl="4">
      <w:start w:val="1"/>
      <w:numFmt w:val="none"/>
      <w:suff w:val="nothing"/>
      <w:lvlText w:val=""/>
      <w:lvlJc w:val="left"/>
      <w:rPr>
        <w:rFonts w:cs="Times New Roman"/>
      </w:rPr>
    </w:lvl>
    <w:lvl w:ilvl="5">
      <w:start w:val="1"/>
      <w:numFmt w:val="none"/>
      <w:suff w:val="nothing"/>
      <w:lvlText w:val=""/>
      <w:lvlJc w:val="left"/>
      <w:rPr>
        <w:rFonts w:cs="Times New Roman"/>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none"/>
      <w:suff w:val="nothing"/>
      <w:lvlText w:val=""/>
      <w:lvlJc w:val="left"/>
      <w:rPr>
        <w:rFonts w:cs="Times New Roman"/>
      </w:rPr>
    </w:lvl>
  </w:abstractNum>
  <w:abstractNum w:abstractNumId="1">
    <w:nsid w:val="00000002"/>
    <w:multiLevelType w:val="multilevel"/>
    <w:tmpl w:val="00000002"/>
    <w:name w:val="List2"/>
    <w:lvl w:ilvl="0">
      <w:start w:val="1"/>
      <w:numFmt w:val="bullet"/>
      <w:lvlText w:val="·"/>
      <w:lvlJc w:val="left"/>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2">
    <w:nsid w:val="00000003"/>
    <w:multiLevelType w:val="multilevel"/>
    <w:tmpl w:val="00000003"/>
    <w:name w:val="List3"/>
    <w:lvl w:ilvl="0">
      <w:start w:val="1"/>
      <w:numFmt w:val="bullet"/>
      <w:lvlText w:val="·"/>
      <w:lvlJc w:val="left"/>
      <w:rPr>
        <w:rFonts w:ascii="Times New Roman" w:hAnsi="Times New Roman"/>
        <w:sz w:val="20"/>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3">
    <w:nsid w:val="00000004"/>
    <w:multiLevelType w:val="multilevel"/>
    <w:tmpl w:val="00000004"/>
    <w:name w:val="List4"/>
    <w:lvl w:ilvl="0">
      <w:start w:val="1"/>
      <w:numFmt w:val="bullet"/>
      <w:lvlText w:val="·"/>
      <w:lvlJc w:val="left"/>
      <w:rPr>
        <w:rFonts w:ascii="Times New Roman" w:hAnsi="Times New Roman"/>
        <w:sz w:val="20"/>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4">
    <w:nsid w:val="00000005"/>
    <w:multiLevelType w:val="multilevel"/>
    <w:tmpl w:val="00000005"/>
    <w:name w:val="List5"/>
    <w:lvl w:ilvl="0">
      <w:start w:val="1"/>
      <w:numFmt w:val="bullet"/>
      <w:lvlText w:val="·"/>
      <w:lvlJc w:val="left"/>
      <w:rPr>
        <w:rFonts w:ascii="Times New Roman" w:hAnsi="Times New Roman"/>
        <w:sz w:val="20"/>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5">
    <w:nsid w:val="00000006"/>
    <w:multiLevelType w:val="multilevel"/>
    <w:tmpl w:val="00000006"/>
    <w:name w:val="List6"/>
    <w:lvl w:ilvl="0">
      <w:start w:val="1"/>
      <w:numFmt w:val="bullet"/>
      <w:lvlText w:val="·"/>
      <w:lvlJc w:val="left"/>
      <w:rPr>
        <w:rFonts w:ascii="Times New Roman" w:hAnsi="Times New Roman"/>
        <w:sz w:val="20"/>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6">
    <w:nsid w:val="00000007"/>
    <w:multiLevelType w:val="multilevel"/>
    <w:tmpl w:val="00000007"/>
    <w:name w:val="List7"/>
    <w:lvl w:ilvl="0">
      <w:start w:val="1"/>
      <w:numFmt w:val="decimal"/>
      <w:lvlText w:val="%1."/>
      <w:lvlJc w:val="left"/>
      <w:rPr>
        <w:rFonts w:ascii="Times New Roman" w:hAnsi="Times New Roman" w:cs="Times New Roman"/>
        <w:sz w:val="20"/>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7">
    <w:nsid w:val="00000008"/>
    <w:multiLevelType w:val="multilevel"/>
    <w:tmpl w:val="00000008"/>
    <w:name w:val="List8"/>
    <w:lvl w:ilvl="0">
      <w:start w:val="1"/>
      <w:numFmt w:val="bullet"/>
      <w:lvlText w:val="·"/>
      <w:lvlJc w:val="left"/>
      <w:rPr>
        <w:rFonts w:ascii="Times New Roman" w:hAnsi="Times New Roman"/>
        <w:sz w:val="20"/>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8">
    <w:nsid w:val="00000009"/>
    <w:multiLevelType w:val="multilevel"/>
    <w:tmpl w:val="00000009"/>
    <w:name w:val="List9"/>
    <w:lvl w:ilvl="0">
      <w:start w:val="1"/>
      <w:numFmt w:val="bullet"/>
      <w:lvlText w:val="·"/>
      <w:lvlJc w:val="left"/>
      <w:rPr>
        <w:rFonts w:ascii="Times New Roman" w:hAnsi="Times New Roman"/>
        <w:sz w:val="20"/>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9">
    <w:nsid w:val="0000000A"/>
    <w:multiLevelType w:val="multilevel"/>
    <w:tmpl w:val="0000000A"/>
    <w:name w:val="List10"/>
    <w:lvl w:ilvl="0">
      <w:start w:val="1"/>
      <w:numFmt w:val="bullet"/>
      <w:lvlText w:val="·"/>
      <w:lvlJc w:val="left"/>
      <w:rPr>
        <w:rFonts w:ascii="Times New Roman" w:hAnsi="Times New Roman"/>
        <w:sz w:val="20"/>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nsid w:val="0000000B"/>
    <w:multiLevelType w:val="multilevel"/>
    <w:tmpl w:val="0000000B"/>
    <w:name w:val="List11"/>
    <w:lvl w:ilvl="0">
      <w:start w:val="1"/>
      <w:numFmt w:val="bullet"/>
      <w:lvlText w:val="·"/>
      <w:lvlJc w:val="left"/>
      <w:rPr>
        <w:rFonts w:ascii="Times New Roman" w:hAnsi="Times New Roman"/>
        <w:sz w:val="20"/>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1">
    <w:nsid w:val="00124C3C"/>
    <w:multiLevelType w:val="multilevel"/>
    <w:tmpl w:val="00000001"/>
    <w:name w:val="Heading"/>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2">
    <w:nsid w:val="00CEEC26"/>
    <w:multiLevelType w:val="singleLevel"/>
    <w:tmpl w:val="00000002"/>
    <w:name w:val="Diagram"/>
    <w:lvl w:ilvl="0">
      <w:start w:val="1"/>
      <w:numFmt w:val="decimal"/>
      <w:pStyle w:val="DiagramLabel"/>
      <w:suff w:val="space"/>
      <w:lvlText w:val="Figure %1: "/>
      <w:lvlJc w:val="left"/>
      <w:rPr>
        <w:rFonts w:cs="Times New Roman"/>
      </w:rPr>
    </w:lvl>
  </w:abstractNum>
  <w:abstractNum w:abstractNumId="13">
    <w:nsid w:val="00DBDFA8"/>
    <w:multiLevelType w:val="singleLevel"/>
    <w:tmpl w:val="00000003"/>
    <w:name w:val="Table"/>
    <w:lvl w:ilvl="0">
      <w:start w:val="1"/>
      <w:numFmt w:val="decimal"/>
      <w:pStyle w:val="TableLabel"/>
      <w:suff w:val="space"/>
      <w:lvlText w:val="Table %1:"/>
      <w:lvlJc w:val="left"/>
      <w:rPr>
        <w:rFonts w:cs="Times New Roman"/>
      </w:rPr>
    </w:lvl>
  </w:abstractNum>
  <w:abstractNum w:abstractNumId="14">
    <w:nsid w:val="00DBDFA9"/>
    <w:multiLevelType w:val="multilevel"/>
    <w:tmpl w:val="00000004"/>
    <w:name w:val="Bullet List"/>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5">
    <w:nsid w:val="00DBDFAA"/>
    <w:multiLevelType w:val="multilevel"/>
    <w:tmpl w:val="00000005"/>
    <w:name w:val="Numbered - Decimal"/>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6">
    <w:nsid w:val="00DBDFAB"/>
    <w:multiLevelType w:val="multilevel"/>
    <w:tmpl w:val="00000006"/>
    <w:name w:val="Numbered - Roman"/>
    <w:lvl w:ilvl="0">
      <w:start w:val="1"/>
      <w:numFmt w:val="lowerRoman"/>
      <w:lvlText w:val="%1."/>
      <w:lvlJc w:val="left"/>
      <w:rPr>
        <w:rFonts w:cs="Times New Roman"/>
      </w:rPr>
    </w:lvl>
    <w:lvl w:ilvl="1">
      <w:start w:val="1"/>
      <w:numFmt w:val="lowerLetter"/>
      <w:lvlText w:val="%1.%2"/>
      <w:lvlJc w:val="left"/>
      <w:rPr>
        <w:rFonts w:cs="Times New Roman"/>
      </w:rPr>
    </w:lvl>
    <w:lvl w:ilvl="2">
      <w:start w:val="1"/>
      <w:numFmt w:val="lowerRoman"/>
      <w:lvlText w:val="%1.%2.%3"/>
      <w:lvlJc w:val="left"/>
      <w:rPr>
        <w:rFonts w:cs="Times New Roman"/>
      </w:rPr>
    </w:lvl>
    <w:lvl w:ilvl="3">
      <w:start w:val="1"/>
      <w:numFmt w:val="decimal"/>
      <w:lvlText w:val="%1.%2.%3.%4"/>
      <w:lvlJc w:val="left"/>
      <w:rPr>
        <w:rFonts w:cs="Times New Roman"/>
      </w:rPr>
    </w:lvl>
    <w:lvl w:ilvl="4">
      <w:start w:val="1"/>
      <w:numFmt w:val="lowerLetter"/>
      <w:lvlText w:val="%1.%2.%3.%4.%5"/>
      <w:lvlJc w:val="left"/>
      <w:rPr>
        <w:rFonts w:cs="Times New Roman"/>
      </w:rPr>
    </w:lvl>
    <w:lvl w:ilvl="5">
      <w:start w:val="1"/>
      <w:numFmt w:val="lowerRoman"/>
      <w:lvlText w:val="%1.%2.%3.%4.%5.%6"/>
      <w:lvlJc w:val="left"/>
      <w:rPr>
        <w:rFonts w:cs="Times New Roman"/>
      </w:rPr>
    </w:lvl>
    <w:lvl w:ilvl="6">
      <w:start w:val="1"/>
      <w:numFmt w:val="decimal"/>
      <w:lvlText w:val="%1.%2.%3.%4.%5.%6.%7"/>
      <w:lvlJc w:val="left"/>
      <w:rPr>
        <w:rFonts w:cs="Times New Roman"/>
      </w:rPr>
    </w:lvl>
    <w:lvl w:ilvl="7">
      <w:start w:val="1"/>
      <w:numFmt w:val="lowerLetter"/>
      <w:lvlText w:val="%1.%2.%3.%4.%5.%6.%7.%8"/>
      <w:lvlJc w:val="left"/>
      <w:rPr>
        <w:rFonts w:cs="Times New Roman"/>
      </w:rPr>
    </w:lvl>
    <w:lvl w:ilvl="8">
      <w:start w:val="1"/>
      <w:numFmt w:val="lowerRoman"/>
      <w:lvlText w:val="%1.%2.%3.%4.%5.%6.%7.%8.%9"/>
      <w:lvlJc w:val="left"/>
      <w:rPr>
        <w:rFonts w:cs="Times New Roman"/>
      </w:rPr>
    </w:lvl>
  </w:abstractNum>
  <w:abstractNum w:abstractNumId="17">
    <w:nsid w:val="00DBDFAC"/>
    <w:multiLevelType w:val="multilevel"/>
    <w:tmpl w:val="00000007"/>
    <w:name w:val="Numbered - alpha"/>
    <w:lvl w:ilvl="0">
      <w:start w:val="1"/>
      <w:numFmt w:val="lowerLetter"/>
      <w:lvlText w:val="%1."/>
      <w:lvlJc w:val="left"/>
      <w:rPr>
        <w:rFonts w:cs="Times New Roman"/>
      </w:rPr>
    </w:lvl>
    <w:lvl w:ilvl="1">
      <w:start w:val="1"/>
      <w:numFmt w:val="lowerLetter"/>
      <w:lvlText w:val="%1.%2"/>
      <w:lvlJc w:val="left"/>
      <w:rPr>
        <w:rFonts w:cs="Times New Roman"/>
      </w:rPr>
    </w:lvl>
    <w:lvl w:ilvl="2">
      <w:start w:val="1"/>
      <w:numFmt w:val="lowerRoman"/>
      <w:lvlText w:val="%1.%2.%3"/>
      <w:lvlJc w:val="left"/>
      <w:rPr>
        <w:rFonts w:cs="Times New Roman"/>
      </w:rPr>
    </w:lvl>
    <w:lvl w:ilvl="3">
      <w:start w:val="1"/>
      <w:numFmt w:val="decimal"/>
      <w:lvlText w:val="%1.%2.%3.%4"/>
      <w:lvlJc w:val="left"/>
      <w:rPr>
        <w:rFonts w:cs="Times New Roman"/>
      </w:rPr>
    </w:lvl>
    <w:lvl w:ilvl="4">
      <w:start w:val="1"/>
      <w:numFmt w:val="lowerLetter"/>
      <w:lvlText w:val="%1.%2.%3.%4.%5"/>
      <w:lvlJc w:val="left"/>
      <w:rPr>
        <w:rFonts w:cs="Times New Roman"/>
      </w:rPr>
    </w:lvl>
    <w:lvl w:ilvl="5">
      <w:start w:val="1"/>
      <w:numFmt w:val="lowerRoman"/>
      <w:lvlText w:val="%1.%2.%3.%4.%5.%6"/>
      <w:lvlJc w:val="left"/>
      <w:rPr>
        <w:rFonts w:cs="Times New Roman"/>
      </w:rPr>
    </w:lvl>
    <w:lvl w:ilvl="6">
      <w:start w:val="1"/>
      <w:numFmt w:val="decimal"/>
      <w:lvlText w:val="%1.%2.%3.%4.%5.%6.%7"/>
      <w:lvlJc w:val="left"/>
      <w:rPr>
        <w:rFonts w:cs="Times New Roman"/>
      </w:rPr>
    </w:lvl>
    <w:lvl w:ilvl="7">
      <w:start w:val="1"/>
      <w:numFmt w:val="lowerLetter"/>
      <w:lvlText w:val="%1.%2.%3.%4.%5.%6.%7.%8"/>
      <w:lvlJc w:val="left"/>
      <w:rPr>
        <w:rFonts w:cs="Times New Roman"/>
      </w:rPr>
    </w:lvl>
    <w:lvl w:ilvl="8">
      <w:start w:val="1"/>
      <w:numFmt w:val="lowerRoman"/>
      <w:lvlText w:val="%1.%2.%3.%4.%5.%6.%7.%8.%9"/>
      <w:lvlJc w:val="left"/>
      <w:rPr>
        <w:rFonts w:cs="Times New Roman"/>
      </w:rPr>
    </w:lvl>
  </w:abstractNum>
  <w:abstractNum w:abstractNumId="18">
    <w:nsid w:val="00DBDFAD"/>
    <w:multiLevelType w:val="multilevel"/>
    <w:tmpl w:val="00000008"/>
    <w:name w:val="Bullets"/>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9">
    <w:nsid w:val="00DBDFAE"/>
    <w:multiLevelType w:val="multilevel"/>
    <w:tmpl w:val="00000009"/>
    <w:name w:val="Wingdings"/>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0">
    <w:nsid w:val="00DBDFAF"/>
    <w:multiLevelType w:val="multilevel"/>
    <w:tmpl w:val="0000000A"/>
    <w:name w:val="List20388784_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1">
    <w:nsid w:val="00DBDFB0"/>
    <w:multiLevelType w:val="multilevel"/>
    <w:tmpl w:val="0000000B"/>
    <w:name w:val="List20404961_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2">
    <w:nsid w:val="00DBDFB1"/>
    <w:multiLevelType w:val="multilevel"/>
    <w:tmpl w:val="0000000C"/>
    <w:name w:val="List20425398_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3">
    <w:nsid w:val="00DBDFB2"/>
    <w:multiLevelType w:val="multilevel"/>
    <w:tmpl w:val="0000000D"/>
    <w:name w:val="List20281799_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4">
    <w:nsid w:val="00DBDFB3"/>
    <w:multiLevelType w:val="multilevel"/>
    <w:tmpl w:val="0000000E"/>
    <w:name w:val="List20330112_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5">
    <w:nsid w:val="00DBDFB4"/>
    <w:multiLevelType w:val="multilevel"/>
    <w:tmpl w:val="0000000F"/>
    <w:name w:val="List20356913_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6">
    <w:nsid w:val="00DBDFB5"/>
    <w:multiLevelType w:val="multilevel"/>
    <w:tmpl w:val="00000010"/>
    <w:name w:val="List20374354_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7">
    <w:nsid w:val="00DBDFB6"/>
    <w:multiLevelType w:val="multilevel"/>
    <w:tmpl w:val="00000011"/>
    <w:name w:val="List20388784_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8">
    <w:nsid w:val="00DBDFB7"/>
    <w:multiLevelType w:val="multilevel"/>
    <w:tmpl w:val="00000012"/>
    <w:name w:val="List20404961_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9">
    <w:nsid w:val="00DBDFB8"/>
    <w:multiLevelType w:val="multilevel"/>
    <w:tmpl w:val="00000013"/>
    <w:name w:val="List20425398_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0">
    <w:nsid w:val="011FC0D4"/>
    <w:multiLevelType w:val="multilevel"/>
    <w:tmpl w:val="00000004"/>
    <w:name w:val="List18858196_1"/>
    <w:lvl w:ilvl="0">
      <w:start w:val="1"/>
      <w:numFmt w:val="decimal"/>
      <w:lvlText w:val="%1"/>
      <w:lvlJc w:val="left"/>
      <w:rPr>
        <w:rFonts w:cs="Times New Roman"/>
        <w:b/>
      </w:rPr>
    </w:lvl>
    <w:lvl w:ilvl="1">
      <w:start w:val="1"/>
      <w:numFmt w:val="decimal"/>
      <w:lvlText w:val="%1.%2"/>
      <w:lvlJc w:val="left"/>
      <w:rPr>
        <w:rFonts w:cs="Times New Roman"/>
        <w:b/>
      </w:rPr>
    </w:lvl>
    <w:lvl w:ilvl="2">
      <w:start w:val="1"/>
      <w:numFmt w:val="decimal"/>
      <w:lvlText w:val="%1.%2.%3"/>
      <w:lvlJc w:val="left"/>
      <w:rPr>
        <w:rFonts w:cs="Times New Roman"/>
        <w:b/>
      </w:rPr>
    </w:lvl>
    <w:lvl w:ilvl="3">
      <w:start w:val="1"/>
      <w:numFmt w:val="decimal"/>
      <w:lvlText w:val="%1.%2.%3.%4"/>
      <w:lvlJc w:val="left"/>
      <w:rPr>
        <w:rFonts w:cs="Times New Roman"/>
        <w:b/>
      </w:rPr>
    </w:lvl>
    <w:lvl w:ilvl="4">
      <w:start w:val="1"/>
      <w:numFmt w:val="decimal"/>
      <w:lvlText w:val="%1.%2.%3.%4.%5"/>
      <w:lvlJc w:val="left"/>
      <w:rPr>
        <w:rFonts w:cs="Times New Roman"/>
        <w:b/>
      </w:rPr>
    </w:lvl>
    <w:lvl w:ilvl="5">
      <w:start w:val="1"/>
      <w:numFmt w:val="decimal"/>
      <w:lvlText w:val="%1.%2.%3.%4.%5.%6"/>
      <w:lvlJc w:val="left"/>
      <w:rPr>
        <w:rFonts w:cs="Times New Roman"/>
        <w:b/>
      </w:rPr>
    </w:lvl>
    <w:lvl w:ilvl="6">
      <w:start w:val="1"/>
      <w:numFmt w:val="decimal"/>
      <w:lvlText w:val="%1.%2.%3.%4.%5.%6.%7"/>
      <w:lvlJc w:val="left"/>
      <w:rPr>
        <w:rFonts w:cs="Times New Roman"/>
        <w:b/>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abstractNum w:abstractNumId="31">
    <w:nsid w:val="0122EDBD"/>
    <w:multiLevelType w:val="multilevel"/>
    <w:tmpl w:val="00000005"/>
    <w:name w:val="List19066301_1"/>
    <w:lvl w:ilvl="0">
      <w:start w:val="1"/>
      <w:numFmt w:val="decimal"/>
      <w:lvlText w:val="%1"/>
      <w:lvlJc w:val="left"/>
      <w:rPr>
        <w:rFonts w:cs="Times New Roman"/>
        <w:b/>
      </w:rPr>
    </w:lvl>
    <w:lvl w:ilvl="1">
      <w:start w:val="1"/>
      <w:numFmt w:val="decimal"/>
      <w:lvlText w:val="%1.%2"/>
      <w:lvlJc w:val="left"/>
      <w:rPr>
        <w:rFonts w:cs="Times New Roman"/>
        <w:b/>
      </w:rPr>
    </w:lvl>
    <w:lvl w:ilvl="2">
      <w:start w:val="1"/>
      <w:numFmt w:val="decimal"/>
      <w:lvlText w:val="%1.%2.%3"/>
      <w:lvlJc w:val="left"/>
      <w:rPr>
        <w:rFonts w:cs="Times New Roman"/>
        <w:b/>
      </w:rPr>
    </w:lvl>
    <w:lvl w:ilvl="3">
      <w:start w:val="1"/>
      <w:numFmt w:val="decimal"/>
      <w:lvlText w:val="%1.%2.%3.%4"/>
      <w:lvlJc w:val="left"/>
      <w:rPr>
        <w:rFonts w:cs="Times New Roman"/>
        <w:b/>
      </w:rPr>
    </w:lvl>
    <w:lvl w:ilvl="4">
      <w:start w:val="1"/>
      <w:numFmt w:val="decimal"/>
      <w:lvlText w:val="%1.%2.%3.%4.%5"/>
      <w:lvlJc w:val="left"/>
      <w:rPr>
        <w:rFonts w:cs="Times New Roman"/>
        <w:b/>
      </w:rPr>
    </w:lvl>
    <w:lvl w:ilvl="5">
      <w:start w:val="1"/>
      <w:numFmt w:val="decimal"/>
      <w:lvlText w:val="%1.%2.%3.%4.%5.%6"/>
      <w:lvlJc w:val="left"/>
      <w:rPr>
        <w:rFonts w:cs="Times New Roman"/>
        <w:b/>
      </w:rPr>
    </w:lvl>
    <w:lvl w:ilvl="6">
      <w:start w:val="1"/>
      <w:numFmt w:val="decimal"/>
      <w:lvlText w:val="%1.%2.%3.%4.%5.%6.%7"/>
      <w:lvlJc w:val="left"/>
      <w:rPr>
        <w:rFonts w:cs="Times New Roman"/>
        <w:b/>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abstractNum w:abstractNumId="32">
    <w:nsid w:val="0134A5A7"/>
    <w:multiLevelType w:val="multilevel"/>
    <w:tmpl w:val="00000004"/>
    <w:name w:val="List20227495_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3">
    <w:nsid w:val="0135237D"/>
    <w:multiLevelType w:val="multilevel"/>
    <w:tmpl w:val="00000005"/>
    <w:name w:val="List20259709_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4">
    <w:nsid w:val="013579C7"/>
    <w:multiLevelType w:val="multilevel"/>
    <w:tmpl w:val="00000006"/>
    <w:name w:val="List20281799_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5">
    <w:nsid w:val="01363680"/>
    <w:multiLevelType w:val="multilevel"/>
    <w:tmpl w:val="00000007"/>
    <w:name w:val="List20330112_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6">
    <w:nsid w:val="01369F31"/>
    <w:multiLevelType w:val="multilevel"/>
    <w:tmpl w:val="00000008"/>
    <w:name w:val="List20356913_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7">
    <w:nsid w:val="0136E352"/>
    <w:multiLevelType w:val="multilevel"/>
    <w:tmpl w:val="00000009"/>
    <w:name w:val="List20374354_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8">
    <w:nsid w:val="01371BB0"/>
    <w:multiLevelType w:val="multilevel"/>
    <w:tmpl w:val="0000000A"/>
    <w:name w:val="List20388784_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9">
    <w:nsid w:val="01375AE1"/>
    <w:multiLevelType w:val="multilevel"/>
    <w:tmpl w:val="0000000B"/>
    <w:name w:val="List20404961_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40">
    <w:nsid w:val="0137AAB6"/>
    <w:multiLevelType w:val="multilevel"/>
    <w:tmpl w:val="0000000C"/>
    <w:name w:val="List20425398_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41">
    <w:nsid w:val="0153FBC2"/>
    <w:multiLevelType w:val="multilevel"/>
    <w:tmpl w:val="00000004"/>
    <w:name w:val="List22281154_1"/>
    <w:lvl w:ilvl="0">
      <w:start w:val="1"/>
      <w:numFmt w:val="decimal"/>
      <w:lvlText w:val="%1"/>
      <w:lvlJc w:val="left"/>
      <w:rPr>
        <w:rFonts w:cs="Times New Roman"/>
        <w:b/>
        <w:bCs/>
      </w:rPr>
    </w:lvl>
    <w:lvl w:ilvl="1">
      <w:start w:val="1"/>
      <w:numFmt w:val="decimal"/>
      <w:lvlText w:val="%1.%2"/>
      <w:lvlJc w:val="left"/>
      <w:rPr>
        <w:rFonts w:cs="Times New Roman"/>
        <w:b/>
        <w:bCs/>
      </w:rPr>
    </w:lvl>
    <w:lvl w:ilvl="2">
      <w:start w:val="1"/>
      <w:numFmt w:val="decimal"/>
      <w:lvlText w:val="%1.%2.%3"/>
      <w:lvlJc w:val="left"/>
      <w:rPr>
        <w:rFonts w:cs="Times New Roman"/>
        <w:b/>
        <w:bCs/>
      </w:rPr>
    </w:lvl>
    <w:lvl w:ilvl="3">
      <w:start w:val="1"/>
      <w:numFmt w:val="decimal"/>
      <w:lvlText w:val="%1.%2.%3.%4"/>
      <w:lvlJc w:val="left"/>
      <w:rPr>
        <w:rFonts w:cs="Times New Roman"/>
        <w:b/>
        <w:bCs/>
      </w:rPr>
    </w:lvl>
    <w:lvl w:ilvl="4">
      <w:start w:val="1"/>
      <w:numFmt w:val="decimal"/>
      <w:lvlText w:val="%1.%2.%3.%4.%5"/>
      <w:lvlJc w:val="left"/>
      <w:rPr>
        <w:rFonts w:cs="Times New Roman"/>
        <w:b/>
        <w:bCs/>
      </w:rPr>
    </w:lvl>
    <w:lvl w:ilvl="5">
      <w:start w:val="1"/>
      <w:numFmt w:val="decimal"/>
      <w:lvlText w:val="%1.%2.%3.%4.%5.%6"/>
      <w:lvlJc w:val="left"/>
      <w:rPr>
        <w:rFonts w:cs="Times New Roman"/>
        <w:b/>
        <w:bCs/>
      </w:rPr>
    </w:lvl>
    <w:lvl w:ilvl="6">
      <w:start w:val="1"/>
      <w:numFmt w:val="decimal"/>
      <w:lvlText w:val="%1.%2.%3.%4.%5.%6.%7"/>
      <w:lvlJc w:val="left"/>
      <w:rPr>
        <w:rFonts w:cs="Times New Roman"/>
        <w:b/>
        <w:bCs/>
      </w:rPr>
    </w:lvl>
    <w:lvl w:ilvl="7">
      <w:start w:val="1"/>
      <w:numFmt w:val="decimal"/>
      <w:lvlText w:val="%1.%2.%3.%4.%5.%6.%7.%8"/>
      <w:lvlJc w:val="left"/>
      <w:rPr>
        <w:rFonts w:cs="Times New Roman"/>
        <w:b/>
        <w:bCs/>
      </w:rPr>
    </w:lvl>
    <w:lvl w:ilvl="8">
      <w:start w:val="1"/>
      <w:numFmt w:val="decimal"/>
      <w:lvlText w:val="%1.%2.%3.%4.%5.%6.%7.%8.%9"/>
      <w:lvlJc w:val="left"/>
      <w:rPr>
        <w:rFonts w:cs="Times New Roman"/>
        <w:b/>
        <w:bCs/>
      </w:rPr>
    </w:lvl>
  </w:abstractNum>
  <w:abstractNum w:abstractNumId="42">
    <w:nsid w:val="015468C7"/>
    <w:multiLevelType w:val="multilevel"/>
    <w:tmpl w:val="00000004"/>
    <w:name w:val="List22309063_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43">
    <w:nsid w:val="017449B3"/>
    <w:multiLevelType w:val="multilevel"/>
    <w:tmpl w:val="00000005"/>
    <w:name w:val="List24398259_1"/>
    <w:lvl w:ilvl="0">
      <w:start w:val="1"/>
      <w:numFmt w:val="decimal"/>
      <w:lvlText w:val="%1"/>
      <w:lvlJc w:val="left"/>
      <w:rPr>
        <w:rFonts w:cs="Times New Roman"/>
        <w:b/>
        <w:bCs/>
      </w:rPr>
    </w:lvl>
    <w:lvl w:ilvl="1">
      <w:start w:val="1"/>
      <w:numFmt w:val="decimal"/>
      <w:lvlText w:val="%1.%2"/>
      <w:lvlJc w:val="left"/>
      <w:rPr>
        <w:rFonts w:cs="Times New Roman"/>
        <w:b/>
        <w:bCs/>
      </w:rPr>
    </w:lvl>
    <w:lvl w:ilvl="2">
      <w:start w:val="1"/>
      <w:numFmt w:val="decimal"/>
      <w:lvlText w:val="%1.%2.%3"/>
      <w:lvlJc w:val="left"/>
      <w:rPr>
        <w:rFonts w:cs="Times New Roman"/>
        <w:b/>
        <w:bCs/>
      </w:rPr>
    </w:lvl>
    <w:lvl w:ilvl="3">
      <w:start w:val="1"/>
      <w:numFmt w:val="decimal"/>
      <w:lvlText w:val="%1.%2.%3.%4"/>
      <w:lvlJc w:val="left"/>
      <w:rPr>
        <w:rFonts w:cs="Times New Roman"/>
        <w:b/>
        <w:bCs/>
      </w:rPr>
    </w:lvl>
    <w:lvl w:ilvl="4">
      <w:start w:val="1"/>
      <w:numFmt w:val="decimal"/>
      <w:lvlText w:val="%1.%2.%3.%4.%5"/>
      <w:lvlJc w:val="left"/>
      <w:rPr>
        <w:rFonts w:cs="Times New Roman"/>
        <w:b/>
        <w:bCs/>
      </w:rPr>
    </w:lvl>
    <w:lvl w:ilvl="5">
      <w:start w:val="1"/>
      <w:numFmt w:val="decimal"/>
      <w:lvlText w:val="%1.%2.%3.%4.%5.%6"/>
      <w:lvlJc w:val="left"/>
      <w:rPr>
        <w:rFonts w:cs="Times New Roman"/>
        <w:b/>
        <w:bCs/>
      </w:rPr>
    </w:lvl>
    <w:lvl w:ilvl="6">
      <w:start w:val="1"/>
      <w:numFmt w:val="decimal"/>
      <w:lvlText w:val="%1.%2.%3.%4.%5.%6.%7"/>
      <w:lvlJc w:val="left"/>
      <w:rPr>
        <w:rFonts w:cs="Times New Roman"/>
        <w:b/>
        <w:bCs/>
      </w:rPr>
    </w:lvl>
    <w:lvl w:ilvl="7">
      <w:start w:val="1"/>
      <w:numFmt w:val="decimal"/>
      <w:lvlText w:val="%1.%2.%3.%4.%5.%6.%7.%8"/>
      <w:lvlJc w:val="left"/>
      <w:rPr>
        <w:rFonts w:cs="Times New Roman"/>
        <w:b/>
        <w:bCs/>
      </w:rPr>
    </w:lvl>
    <w:lvl w:ilvl="8">
      <w:start w:val="1"/>
      <w:numFmt w:val="decimal"/>
      <w:lvlText w:val="%1.%2.%3.%4.%5.%6.%7.%8.%9"/>
      <w:lvlJc w:val="left"/>
      <w:rPr>
        <w:rFonts w:cs="Times New Roman"/>
        <w:b/>
        <w:bCs/>
      </w:rPr>
    </w:lvl>
  </w:abstractNum>
  <w:abstractNum w:abstractNumId="44">
    <w:nsid w:val="01744FAC"/>
    <w:multiLevelType w:val="multilevel"/>
    <w:tmpl w:val="00000006"/>
    <w:name w:val="List24399788_1"/>
    <w:lvl w:ilvl="0">
      <w:start w:val="1"/>
      <w:numFmt w:val="decimal"/>
      <w:lvlText w:val="%1"/>
      <w:lvlJc w:val="left"/>
      <w:rPr>
        <w:rFonts w:cs="Times New Roman"/>
        <w:b/>
        <w:bCs/>
      </w:rPr>
    </w:lvl>
    <w:lvl w:ilvl="1">
      <w:start w:val="1"/>
      <w:numFmt w:val="decimal"/>
      <w:lvlText w:val="%1.%2"/>
      <w:lvlJc w:val="left"/>
      <w:rPr>
        <w:rFonts w:cs="Times New Roman"/>
        <w:b/>
        <w:bCs/>
      </w:rPr>
    </w:lvl>
    <w:lvl w:ilvl="2">
      <w:start w:val="1"/>
      <w:numFmt w:val="decimal"/>
      <w:lvlText w:val="%1.%2.%3"/>
      <w:lvlJc w:val="left"/>
      <w:rPr>
        <w:rFonts w:cs="Times New Roman"/>
        <w:b/>
        <w:bCs/>
      </w:rPr>
    </w:lvl>
    <w:lvl w:ilvl="3">
      <w:start w:val="1"/>
      <w:numFmt w:val="decimal"/>
      <w:lvlText w:val="%1.%2.%3.%4"/>
      <w:lvlJc w:val="left"/>
      <w:rPr>
        <w:rFonts w:cs="Times New Roman"/>
        <w:b/>
        <w:bCs/>
      </w:rPr>
    </w:lvl>
    <w:lvl w:ilvl="4">
      <w:start w:val="1"/>
      <w:numFmt w:val="decimal"/>
      <w:lvlText w:val="%1.%2.%3.%4.%5"/>
      <w:lvlJc w:val="left"/>
      <w:rPr>
        <w:rFonts w:cs="Times New Roman"/>
        <w:b/>
        <w:bCs/>
      </w:rPr>
    </w:lvl>
    <w:lvl w:ilvl="5">
      <w:start w:val="1"/>
      <w:numFmt w:val="decimal"/>
      <w:lvlText w:val="%1.%2.%3.%4.%5.%6"/>
      <w:lvlJc w:val="left"/>
      <w:rPr>
        <w:rFonts w:cs="Times New Roman"/>
        <w:b/>
        <w:bCs/>
      </w:rPr>
    </w:lvl>
    <w:lvl w:ilvl="6">
      <w:start w:val="1"/>
      <w:numFmt w:val="decimal"/>
      <w:lvlText w:val="%1.%2.%3.%4.%5.%6.%7"/>
      <w:lvlJc w:val="left"/>
      <w:rPr>
        <w:rFonts w:cs="Times New Roman"/>
        <w:b/>
        <w:bCs/>
      </w:rPr>
    </w:lvl>
    <w:lvl w:ilvl="7">
      <w:start w:val="1"/>
      <w:numFmt w:val="decimal"/>
      <w:lvlText w:val="%1.%2.%3.%4.%5.%6.%7.%8"/>
      <w:lvlJc w:val="left"/>
      <w:rPr>
        <w:rFonts w:cs="Times New Roman"/>
        <w:b/>
        <w:bCs/>
      </w:rPr>
    </w:lvl>
    <w:lvl w:ilvl="8">
      <w:start w:val="1"/>
      <w:numFmt w:val="decimal"/>
      <w:lvlText w:val="%1.%2.%3.%4.%5.%6.%7.%8.%9"/>
      <w:lvlJc w:val="left"/>
      <w:rPr>
        <w:rFonts w:cs="Times New Roman"/>
        <w:b/>
        <w:bCs/>
      </w:rPr>
    </w:lvl>
  </w:abstractNum>
  <w:abstractNum w:abstractNumId="45">
    <w:nsid w:val="01746030"/>
    <w:multiLevelType w:val="multilevel"/>
    <w:tmpl w:val="00000007"/>
    <w:name w:val="List24404016_1"/>
    <w:lvl w:ilvl="0">
      <w:start w:val="1"/>
      <w:numFmt w:val="decimal"/>
      <w:lvlText w:val="%1"/>
      <w:lvlJc w:val="left"/>
      <w:rPr>
        <w:rFonts w:cs="Times New Roman"/>
        <w:b/>
        <w:bCs/>
      </w:rPr>
    </w:lvl>
    <w:lvl w:ilvl="1">
      <w:start w:val="1"/>
      <w:numFmt w:val="decimal"/>
      <w:lvlText w:val="%1.%2"/>
      <w:lvlJc w:val="left"/>
      <w:rPr>
        <w:rFonts w:cs="Times New Roman"/>
        <w:b/>
        <w:bCs/>
      </w:rPr>
    </w:lvl>
    <w:lvl w:ilvl="2">
      <w:start w:val="1"/>
      <w:numFmt w:val="decimal"/>
      <w:lvlText w:val="%1.%2.%3"/>
      <w:lvlJc w:val="left"/>
      <w:rPr>
        <w:rFonts w:cs="Times New Roman"/>
        <w:b/>
        <w:bCs/>
      </w:rPr>
    </w:lvl>
    <w:lvl w:ilvl="3">
      <w:start w:val="1"/>
      <w:numFmt w:val="decimal"/>
      <w:lvlText w:val="%1.%2.%3.%4"/>
      <w:lvlJc w:val="left"/>
      <w:rPr>
        <w:rFonts w:cs="Times New Roman"/>
        <w:b/>
        <w:bCs/>
      </w:rPr>
    </w:lvl>
    <w:lvl w:ilvl="4">
      <w:start w:val="1"/>
      <w:numFmt w:val="decimal"/>
      <w:lvlText w:val="%1.%2.%3.%4.%5"/>
      <w:lvlJc w:val="left"/>
      <w:rPr>
        <w:rFonts w:cs="Times New Roman"/>
        <w:b/>
        <w:bCs/>
      </w:rPr>
    </w:lvl>
    <w:lvl w:ilvl="5">
      <w:start w:val="1"/>
      <w:numFmt w:val="decimal"/>
      <w:lvlText w:val="%1.%2.%3.%4.%5.%6"/>
      <w:lvlJc w:val="left"/>
      <w:rPr>
        <w:rFonts w:cs="Times New Roman"/>
        <w:b/>
        <w:bCs/>
      </w:rPr>
    </w:lvl>
    <w:lvl w:ilvl="6">
      <w:start w:val="1"/>
      <w:numFmt w:val="decimal"/>
      <w:lvlText w:val="%1.%2.%3.%4.%5.%6.%7"/>
      <w:lvlJc w:val="left"/>
      <w:rPr>
        <w:rFonts w:cs="Times New Roman"/>
        <w:b/>
        <w:bCs/>
      </w:rPr>
    </w:lvl>
    <w:lvl w:ilvl="7">
      <w:start w:val="1"/>
      <w:numFmt w:val="decimal"/>
      <w:lvlText w:val="%1.%2.%3.%4.%5.%6.%7.%8"/>
      <w:lvlJc w:val="left"/>
      <w:rPr>
        <w:rFonts w:cs="Times New Roman"/>
        <w:b/>
        <w:bCs/>
      </w:rPr>
    </w:lvl>
    <w:lvl w:ilvl="8">
      <w:start w:val="1"/>
      <w:numFmt w:val="decimal"/>
      <w:lvlText w:val="%1.%2.%3.%4.%5.%6.%7.%8.%9"/>
      <w:lvlJc w:val="left"/>
      <w:rPr>
        <w:rFonts w:cs="Times New Roman"/>
        <w:b/>
        <w:bCs/>
      </w:rPr>
    </w:lvl>
  </w:abstractNum>
  <w:abstractNum w:abstractNumId="46">
    <w:nsid w:val="01771127"/>
    <w:multiLevelType w:val="multilevel"/>
    <w:tmpl w:val="00000008"/>
    <w:name w:val="List24580391_1"/>
    <w:lvl w:ilvl="0">
      <w:start w:val="1"/>
      <w:numFmt w:val="decimal"/>
      <w:lvlText w:val="%1"/>
      <w:lvlJc w:val="left"/>
      <w:rPr>
        <w:rFonts w:cs="Times New Roman"/>
        <w:b/>
        <w:bCs/>
      </w:rPr>
    </w:lvl>
    <w:lvl w:ilvl="1">
      <w:start w:val="1"/>
      <w:numFmt w:val="decimal"/>
      <w:lvlText w:val="%1.%2"/>
      <w:lvlJc w:val="left"/>
      <w:rPr>
        <w:rFonts w:cs="Times New Roman"/>
        <w:b/>
        <w:bCs/>
      </w:rPr>
    </w:lvl>
    <w:lvl w:ilvl="2">
      <w:start w:val="1"/>
      <w:numFmt w:val="decimal"/>
      <w:lvlText w:val="%1.%2.%3"/>
      <w:lvlJc w:val="left"/>
      <w:rPr>
        <w:rFonts w:cs="Times New Roman"/>
        <w:b/>
        <w:bCs/>
      </w:rPr>
    </w:lvl>
    <w:lvl w:ilvl="3">
      <w:start w:val="1"/>
      <w:numFmt w:val="decimal"/>
      <w:lvlText w:val="%1.%2.%3.%4"/>
      <w:lvlJc w:val="left"/>
      <w:rPr>
        <w:rFonts w:cs="Times New Roman"/>
        <w:b/>
        <w:bCs/>
      </w:rPr>
    </w:lvl>
    <w:lvl w:ilvl="4">
      <w:start w:val="1"/>
      <w:numFmt w:val="decimal"/>
      <w:lvlText w:val="%1.%2.%3.%4.%5"/>
      <w:lvlJc w:val="left"/>
      <w:rPr>
        <w:rFonts w:cs="Times New Roman"/>
        <w:b/>
        <w:bCs/>
      </w:rPr>
    </w:lvl>
    <w:lvl w:ilvl="5">
      <w:start w:val="1"/>
      <w:numFmt w:val="decimal"/>
      <w:lvlText w:val="%1.%2.%3.%4.%5.%6"/>
      <w:lvlJc w:val="left"/>
      <w:rPr>
        <w:rFonts w:cs="Times New Roman"/>
        <w:b/>
        <w:bCs/>
      </w:rPr>
    </w:lvl>
    <w:lvl w:ilvl="6">
      <w:start w:val="1"/>
      <w:numFmt w:val="decimal"/>
      <w:lvlText w:val="%1.%2.%3.%4.%5.%6.%7"/>
      <w:lvlJc w:val="left"/>
      <w:rPr>
        <w:rFonts w:cs="Times New Roman"/>
        <w:b/>
        <w:bCs/>
      </w:rPr>
    </w:lvl>
    <w:lvl w:ilvl="7">
      <w:start w:val="1"/>
      <w:numFmt w:val="decimal"/>
      <w:lvlText w:val="%1.%2.%3.%4.%5.%6.%7.%8"/>
      <w:lvlJc w:val="left"/>
      <w:rPr>
        <w:rFonts w:cs="Times New Roman"/>
        <w:b/>
        <w:bCs/>
      </w:rPr>
    </w:lvl>
    <w:lvl w:ilvl="8">
      <w:start w:val="1"/>
      <w:numFmt w:val="decimal"/>
      <w:lvlText w:val="%1.%2.%3.%4.%5.%6.%7.%8.%9"/>
      <w:lvlJc w:val="left"/>
      <w:rPr>
        <w:rFonts w:cs="Times New Roman"/>
        <w:b/>
        <w:bCs/>
      </w:rPr>
    </w:lvl>
  </w:abstractNum>
  <w:abstractNum w:abstractNumId="47">
    <w:nsid w:val="0179F03F"/>
    <w:multiLevelType w:val="multilevel"/>
    <w:tmpl w:val="00000009"/>
    <w:name w:val="List24768575_1"/>
    <w:lvl w:ilvl="0">
      <w:start w:val="1"/>
      <w:numFmt w:val="decimal"/>
      <w:lvlText w:val="%1"/>
      <w:lvlJc w:val="left"/>
      <w:rPr>
        <w:rFonts w:cs="Times New Roman"/>
        <w:b/>
        <w:bCs/>
      </w:rPr>
    </w:lvl>
    <w:lvl w:ilvl="1">
      <w:start w:val="1"/>
      <w:numFmt w:val="decimal"/>
      <w:lvlText w:val="%1.%2"/>
      <w:lvlJc w:val="left"/>
      <w:rPr>
        <w:rFonts w:cs="Times New Roman"/>
        <w:b/>
        <w:bCs/>
      </w:rPr>
    </w:lvl>
    <w:lvl w:ilvl="2">
      <w:start w:val="1"/>
      <w:numFmt w:val="decimal"/>
      <w:lvlText w:val="%1.%2.%3"/>
      <w:lvlJc w:val="left"/>
      <w:rPr>
        <w:rFonts w:cs="Times New Roman"/>
        <w:b/>
        <w:bCs/>
      </w:rPr>
    </w:lvl>
    <w:lvl w:ilvl="3">
      <w:start w:val="1"/>
      <w:numFmt w:val="decimal"/>
      <w:lvlText w:val="%1.%2.%3.%4"/>
      <w:lvlJc w:val="left"/>
      <w:rPr>
        <w:rFonts w:cs="Times New Roman"/>
        <w:b/>
        <w:bCs/>
      </w:rPr>
    </w:lvl>
    <w:lvl w:ilvl="4">
      <w:start w:val="1"/>
      <w:numFmt w:val="decimal"/>
      <w:lvlText w:val="%1.%2.%3.%4.%5"/>
      <w:lvlJc w:val="left"/>
      <w:rPr>
        <w:rFonts w:cs="Times New Roman"/>
        <w:b/>
        <w:bCs/>
      </w:rPr>
    </w:lvl>
    <w:lvl w:ilvl="5">
      <w:start w:val="1"/>
      <w:numFmt w:val="decimal"/>
      <w:lvlText w:val="%1.%2.%3.%4.%5.%6"/>
      <w:lvlJc w:val="left"/>
      <w:rPr>
        <w:rFonts w:cs="Times New Roman"/>
        <w:b/>
        <w:bCs/>
      </w:rPr>
    </w:lvl>
    <w:lvl w:ilvl="6">
      <w:start w:val="1"/>
      <w:numFmt w:val="decimal"/>
      <w:lvlText w:val="%1.%2.%3.%4.%5.%6.%7"/>
      <w:lvlJc w:val="left"/>
      <w:rPr>
        <w:rFonts w:cs="Times New Roman"/>
        <w:b/>
        <w:bCs/>
      </w:rPr>
    </w:lvl>
    <w:lvl w:ilvl="7">
      <w:start w:val="1"/>
      <w:numFmt w:val="decimal"/>
      <w:lvlText w:val="%1.%2.%3.%4.%5.%6.%7.%8"/>
      <w:lvlJc w:val="left"/>
      <w:rPr>
        <w:rFonts w:cs="Times New Roman"/>
        <w:b/>
        <w:bCs/>
      </w:rPr>
    </w:lvl>
    <w:lvl w:ilvl="8">
      <w:start w:val="1"/>
      <w:numFmt w:val="decimal"/>
      <w:lvlText w:val="%1.%2.%3.%4.%5.%6.%7.%8.%9"/>
      <w:lvlJc w:val="left"/>
      <w:rPr>
        <w:rFonts w:cs="Times New Roman"/>
        <w:b/>
        <w:bCs/>
      </w:rPr>
    </w:lvl>
  </w:abstractNum>
  <w:abstractNum w:abstractNumId="48">
    <w:nsid w:val="0179F040"/>
    <w:multiLevelType w:val="multilevel"/>
    <w:tmpl w:val="0000000A"/>
    <w:name w:val="List8290626_1"/>
    <w:lvl w:ilvl="0">
      <w:start w:val="1"/>
      <w:numFmt w:val="decimal"/>
      <w:lvlText w:val="%1"/>
      <w:lvlJc w:val="left"/>
      <w:rPr>
        <w:rFonts w:cs="Times New Roman"/>
        <w:b/>
        <w:bCs/>
      </w:rPr>
    </w:lvl>
    <w:lvl w:ilvl="1">
      <w:start w:val="1"/>
      <w:numFmt w:val="decimal"/>
      <w:lvlText w:val="%1.%2"/>
      <w:lvlJc w:val="left"/>
      <w:rPr>
        <w:rFonts w:cs="Times New Roman"/>
        <w:b/>
        <w:bCs/>
      </w:rPr>
    </w:lvl>
    <w:lvl w:ilvl="2">
      <w:start w:val="1"/>
      <w:numFmt w:val="decimal"/>
      <w:lvlText w:val="%1.%2.%3"/>
      <w:lvlJc w:val="left"/>
      <w:rPr>
        <w:rFonts w:cs="Times New Roman"/>
        <w:b/>
        <w:bCs/>
      </w:rPr>
    </w:lvl>
    <w:lvl w:ilvl="3">
      <w:start w:val="1"/>
      <w:numFmt w:val="decimal"/>
      <w:lvlText w:val="%1.%2.%3.%4"/>
      <w:lvlJc w:val="left"/>
      <w:rPr>
        <w:rFonts w:cs="Times New Roman"/>
        <w:b/>
        <w:bCs/>
      </w:rPr>
    </w:lvl>
    <w:lvl w:ilvl="4">
      <w:start w:val="1"/>
      <w:numFmt w:val="decimal"/>
      <w:lvlText w:val="%1.%2.%3.%4.%5"/>
      <w:lvlJc w:val="left"/>
      <w:rPr>
        <w:rFonts w:cs="Times New Roman"/>
        <w:b/>
        <w:bCs/>
      </w:rPr>
    </w:lvl>
    <w:lvl w:ilvl="5">
      <w:start w:val="1"/>
      <w:numFmt w:val="decimal"/>
      <w:lvlText w:val="%1.%2.%3.%4.%5.%6"/>
      <w:lvlJc w:val="left"/>
      <w:rPr>
        <w:rFonts w:cs="Times New Roman"/>
        <w:b/>
        <w:bCs/>
      </w:rPr>
    </w:lvl>
    <w:lvl w:ilvl="6">
      <w:start w:val="1"/>
      <w:numFmt w:val="decimal"/>
      <w:lvlText w:val="%1.%2.%3.%4.%5.%6.%7"/>
      <w:lvlJc w:val="left"/>
      <w:rPr>
        <w:rFonts w:cs="Times New Roman"/>
        <w:b/>
        <w:bCs/>
      </w:rPr>
    </w:lvl>
    <w:lvl w:ilvl="7">
      <w:start w:val="1"/>
      <w:numFmt w:val="decimal"/>
      <w:lvlText w:val="%1.%2.%3.%4.%5.%6.%7.%8"/>
      <w:lvlJc w:val="left"/>
      <w:rPr>
        <w:rFonts w:cs="Times New Roman"/>
        <w:b/>
        <w:bCs/>
      </w:rPr>
    </w:lvl>
    <w:lvl w:ilvl="8">
      <w:start w:val="1"/>
      <w:numFmt w:val="decimal"/>
      <w:lvlText w:val="%1.%2.%3.%4.%5.%6.%7.%8.%9"/>
      <w:lvlJc w:val="left"/>
      <w:rPr>
        <w:rFonts w:cs="Times New Roman"/>
        <w:b/>
        <w:bCs/>
      </w:rPr>
    </w:lvl>
  </w:abstractNum>
  <w:abstractNum w:abstractNumId="49">
    <w:nsid w:val="0179F041"/>
    <w:multiLevelType w:val="multilevel"/>
    <w:tmpl w:val="0000000B"/>
    <w:name w:val="List8308660_1"/>
    <w:lvl w:ilvl="0">
      <w:start w:val="1"/>
      <w:numFmt w:val="decimal"/>
      <w:lvlText w:val="%1"/>
      <w:lvlJc w:val="left"/>
      <w:rPr>
        <w:rFonts w:cs="Times New Roman"/>
        <w:b/>
        <w:bCs/>
      </w:rPr>
    </w:lvl>
    <w:lvl w:ilvl="1">
      <w:start w:val="1"/>
      <w:numFmt w:val="decimal"/>
      <w:lvlText w:val="%1.%2"/>
      <w:lvlJc w:val="left"/>
      <w:rPr>
        <w:rFonts w:cs="Times New Roman"/>
        <w:b/>
        <w:bCs/>
      </w:rPr>
    </w:lvl>
    <w:lvl w:ilvl="2">
      <w:start w:val="1"/>
      <w:numFmt w:val="decimal"/>
      <w:lvlText w:val="%1.%2.%3"/>
      <w:lvlJc w:val="left"/>
      <w:rPr>
        <w:rFonts w:cs="Times New Roman"/>
        <w:b/>
        <w:bCs/>
      </w:rPr>
    </w:lvl>
    <w:lvl w:ilvl="3">
      <w:start w:val="1"/>
      <w:numFmt w:val="decimal"/>
      <w:lvlText w:val="%1.%2.%3.%4"/>
      <w:lvlJc w:val="left"/>
      <w:rPr>
        <w:rFonts w:cs="Times New Roman"/>
        <w:b/>
        <w:bCs/>
      </w:rPr>
    </w:lvl>
    <w:lvl w:ilvl="4">
      <w:start w:val="1"/>
      <w:numFmt w:val="decimal"/>
      <w:lvlText w:val="%1.%2.%3.%4.%5"/>
      <w:lvlJc w:val="left"/>
      <w:rPr>
        <w:rFonts w:cs="Times New Roman"/>
        <w:b/>
        <w:bCs/>
      </w:rPr>
    </w:lvl>
    <w:lvl w:ilvl="5">
      <w:start w:val="1"/>
      <w:numFmt w:val="decimal"/>
      <w:lvlText w:val="%1.%2.%3.%4.%5.%6"/>
      <w:lvlJc w:val="left"/>
      <w:rPr>
        <w:rFonts w:cs="Times New Roman"/>
        <w:b/>
        <w:bCs/>
      </w:rPr>
    </w:lvl>
    <w:lvl w:ilvl="6">
      <w:start w:val="1"/>
      <w:numFmt w:val="decimal"/>
      <w:lvlText w:val="%1.%2.%3.%4.%5.%6.%7"/>
      <w:lvlJc w:val="left"/>
      <w:rPr>
        <w:rFonts w:cs="Times New Roman"/>
        <w:b/>
        <w:bCs/>
      </w:rPr>
    </w:lvl>
    <w:lvl w:ilvl="7">
      <w:start w:val="1"/>
      <w:numFmt w:val="decimal"/>
      <w:lvlText w:val="%1.%2.%3.%4.%5.%6.%7.%8"/>
      <w:lvlJc w:val="left"/>
      <w:rPr>
        <w:rFonts w:cs="Times New Roman"/>
        <w:b/>
        <w:bCs/>
      </w:rPr>
    </w:lvl>
    <w:lvl w:ilvl="8">
      <w:start w:val="1"/>
      <w:numFmt w:val="decimal"/>
      <w:lvlText w:val="%1.%2.%3.%4.%5.%6.%7.%8.%9"/>
      <w:lvlJc w:val="left"/>
      <w:rPr>
        <w:rFonts w:cs="Times New Roman"/>
        <w:b/>
        <w:bCs/>
      </w:rPr>
    </w:lvl>
  </w:abstractNum>
  <w:abstractNum w:abstractNumId="50">
    <w:nsid w:val="0179F042"/>
    <w:multiLevelType w:val="multilevel"/>
    <w:tmpl w:val="0000000C"/>
    <w:name w:val="List8324603_1"/>
    <w:lvl w:ilvl="0">
      <w:start w:val="1"/>
      <w:numFmt w:val="decimal"/>
      <w:lvlText w:val="%1"/>
      <w:lvlJc w:val="left"/>
      <w:rPr>
        <w:rFonts w:cs="Times New Roman"/>
        <w:b/>
        <w:bCs/>
      </w:rPr>
    </w:lvl>
    <w:lvl w:ilvl="1">
      <w:start w:val="1"/>
      <w:numFmt w:val="decimal"/>
      <w:lvlText w:val="%1.%2"/>
      <w:lvlJc w:val="left"/>
      <w:rPr>
        <w:rFonts w:cs="Times New Roman"/>
        <w:b/>
        <w:bCs/>
      </w:rPr>
    </w:lvl>
    <w:lvl w:ilvl="2">
      <w:start w:val="1"/>
      <w:numFmt w:val="decimal"/>
      <w:lvlText w:val="%1.%2.%3"/>
      <w:lvlJc w:val="left"/>
      <w:rPr>
        <w:rFonts w:cs="Times New Roman"/>
        <w:b/>
        <w:bCs/>
      </w:rPr>
    </w:lvl>
    <w:lvl w:ilvl="3">
      <w:start w:val="1"/>
      <w:numFmt w:val="decimal"/>
      <w:lvlText w:val="%1.%2.%3.%4"/>
      <w:lvlJc w:val="left"/>
      <w:rPr>
        <w:rFonts w:cs="Times New Roman"/>
        <w:b/>
        <w:bCs/>
      </w:rPr>
    </w:lvl>
    <w:lvl w:ilvl="4">
      <w:start w:val="1"/>
      <w:numFmt w:val="decimal"/>
      <w:lvlText w:val="%1.%2.%3.%4.%5"/>
      <w:lvlJc w:val="left"/>
      <w:rPr>
        <w:rFonts w:cs="Times New Roman"/>
        <w:b/>
        <w:bCs/>
      </w:rPr>
    </w:lvl>
    <w:lvl w:ilvl="5">
      <w:start w:val="1"/>
      <w:numFmt w:val="decimal"/>
      <w:lvlText w:val="%1.%2.%3.%4.%5.%6"/>
      <w:lvlJc w:val="left"/>
      <w:rPr>
        <w:rFonts w:cs="Times New Roman"/>
        <w:b/>
        <w:bCs/>
      </w:rPr>
    </w:lvl>
    <w:lvl w:ilvl="6">
      <w:start w:val="1"/>
      <w:numFmt w:val="decimal"/>
      <w:lvlText w:val="%1.%2.%3.%4.%5.%6.%7"/>
      <w:lvlJc w:val="left"/>
      <w:rPr>
        <w:rFonts w:cs="Times New Roman"/>
        <w:b/>
        <w:bCs/>
      </w:rPr>
    </w:lvl>
    <w:lvl w:ilvl="7">
      <w:start w:val="1"/>
      <w:numFmt w:val="decimal"/>
      <w:lvlText w:val="%1.%2.%3.%4.%5.%6.%7.%8"/>
      <w:lvlJc w:val="left"/>
      <w:rPr>
        <w:rFonts w:cs="Times New Roman"/>
        <w:b/>
        <w:bCs/>
      </w:rPr>
    </w:lvl>
    <w:lvl w:ilvl="8">
      <w:start w:val="1"/>
      <w:numFmt w:val="decimal"/>
      <w:lvlText w:val="%1.%2.%3.%4.%5.%6.%7.%8.%9"/>
      <w:lvlJc w:val="left"/>
      <w:rPr>
        <w:rFonts w:cs="Times New Roman"/>
        <w:b/>
        <w:bCs/>
      </w:rPr>
    </w:lvl>
  </w:abstractNum>
  <w:abstractNum w:abstractNumId="51">
    <w:nsid w:val="0179F043"/>
    <w:multiLevelType w:val="multilevel"/>
    <w:tmpl w:val="0000000D"/>
    <w:name w:val="List20227495_1"/>
    <w:lvl w:ilvl="0">
      <w:start w:val="1"/>
      <w:numFmt w:val="decimal"/>
      <w:lvlText w:val="%1"/>
      <w:lvlJc w:val="left"/>
      <w:rPr>
        <w:rFonts w:cs="Times New Roman"/>
        <w:b/>
        <w:bCs/>
      </w:rPr>
    </w:lvl>
    <w:lvl w:ilvl="1">
      <w:start w:val="1"/>
      <w:numFmt w:val="decimal"/>
      <w:lvlText w:val="%1.%2"/>
      <w:lvlJc w:val="left"/>
      <w:rPr>
        <w:rFonts w:cs="Times New Roman"/>
        <w:b/>
        <w:bCs/>
      </w:rPr>
    </w:lvl>
    <w:lvl w:ilvl="2">
      <w:start w:val="1"/>
      <w:numFmt w:val="decimal"/>
      <w:lvlText w:val="%1.%2.%3"/>
      <w:lvlJc w:val="left"/>
      <w:rPr>
        <w:rFonts w:cs="Times New Roman"/>
        <w:b/>
        <w:bCs/>
      </w:rPr>
    </w:lvl>
    <w:lvl w:ilvl="3">
      <w:start w:val="1"/>
      <w:numFmt w:val="decimal"/>
      <w:lvlText w:val="%1.%2.%3.%4"/>
      <w:lvlJc w:val="left"/>
      <w:rPr>
        <w:rFonts w:cs="Times New Roman"/>
        <w:b/>
        <w:bCs/>
      </w:rPr>
    </w:lvl>
    <w:lvl w:ilvl="4">
      <w:start w:val="1"/>
      <w:numFmt w:val="decimal"/>
      <w:lvlText w:val="%1.%2.%3.%4.%5"/>
      <w:lvlJc w:val="left"/>
      <w:rPr>
        <w:rFonts w:cs="Times New Roman"/>
        <w:b/>
        <w:bCs/>
      </w:rPr>
    </w:lvl>
    <w:lvl w:ilvl="5">
      <w:start w:val="1"/>
      <w:numFmt w:val="decimal"/>
      <w:lvlText w:val="%1.%2.%3.%4.%5.%6"/>
      <w:lvlJc w:val="left"/>
      <w:rPr>
        <w:rFonts w:cs="Times New Roman"/>
        <w:b/>
        <w:bCs/>
      </w:rPr>
    </w:lvl>
    <w:lvl w:ilvl="6">
      <w:start w:val="1"/>
      <w:numFmt w:val="decimal"/>
      <w:lvlText w:val="%1.%2.%3.%4.%5.%6.%7"/>
      <w:lvlJc w:val="left"/>
      <w:rPr>
        <w:rFonts w:cs="Times New Roman"/>
        <w:b/>
        <w:bCs/>
      </w:rPr>
    </w:lvl>
    <w:lvl w:ilvl="7">
      <w:start w:val="1"/>
      <w:numFmt w:val="decimal"/>
      <w:lvlText w:val="%1.%2.%3.%4.%5.%6.%7.%8"/>
      <w:lvlJc w:val="left"/>
      <w:rPr>
        <w:rFonts w:cs="Times New Roman"/>
        <w:b/>
        <w:bCs/>
      </w:rPr>
    </w:lvl>
    <w:lvl w:ilvl="8">
      <w:start w:val="1"/>
      <w:numFmt w:val="decimal"/>
      <w:lvlText w:val="%1.%2.%3.%4.%5.%6.%7.%8.%9"/>
      <w:lvlJc w:val="left"/>
      <w:rPr>
        <w:rFonts w:cs="Times New Roman"/>
        <w:b/>
        <w:bCs/>
      </w:rPr>
    </w:lvl>
  </w:abstractNum>
  <w:abstractNum w:abstractNumId="52">
    <w:nsid w:val="0179F044"/>
    <w:multiLevelType w:val="multilevel"/>
    <w:tmpl w:val="0000000E"/>
    <w:name w:val="List20259709_1"/>
    <w:lvl w:ilvl="0">
      <w:start w:val="1"/>
      <w:numFmt w:val="decimal"/>
      <w:lvlText w:val="%1"/>
      <w:lvlJc w:val="left"/>
      <w:rPr>
        <w:rFonts w:cs="Times New Roman"/>
        <w:b/>
        <w:bCs/>
      </w:rPr>
    </w:lvl>
    <w:lvl w:ilvl="1">
      <w:start w:val="1"/>
      <w:numFmt w:val="decimal"/>
      <w:lvlText w:val="%1.%2"/>
      <w:lvlJc w:val="left"/>
      <w:rPr>
        <w:rFonts w:cs="Times New Roman"/>
        <w:b/>
        <w:bCs/>
      </w:rPr>
    </w:lvl>
    <w:lvl w:ilvl="2">
      <w:start w:val="1"/>
      <w:numFmt w:val="decimal"/>
      <w:lvlText w:val="%1.%2.%3"/>
      <w:lvlJc w:val="left"/>
      <w:rPr>
        <w:rFonts w:cs="Times New Roman"/>
        <w:b/>
        <w:bCs/>
      </w:rPr>
    </w:lvl>
    <w:lvl w:ilvl="3">
      <w:start w:val="1"/>
      <w:numFmt w:val="decimal"/>
      <w:lvlText w:val="%1.%2.%3.%4"/>
      <w:lvlJc w:val="left"/>
      <w:rPr>
        <w:rFonts w:cs="Times New Roman"/>
        <w:b/>
        <w:bCs/>
      </w:rPr>
    </w:lvl>
    <w:lvl w:ilvl="4">
      <w:start w:val="1"/>
      <w:numFmt w:val="decimal"/>
      <w:lvlText w:val="%1.%2.%3.%4.%5"/>
      <w:lvlJc w:val="left"/>
      <w:rPr>
        <w:rFonts w:cs="Times New Roman"/>
        <w:b/>
        <w:bCs/>
      </w:rPr>
    </w:lvl>
    <w:lvl w:ilvl="5">
      <w:start w:val="1"/>
      <w:numFmt w:val="decimal"/>
      <w:lvlText w:val="%1.%2.%3.%4.%5.%6"/>
      <w:lvlJc w:val="left"/>
      <w:rPr>
        <w:rFonts w:cs="Times New Roman"/>
        <w:b/>
        <w:bCs/>
      </w:rPr>
    </w:lvl>
    <w:lvl w:ilvl="6">
      <w:start w:val="1"/>
      <w:numFmt w:val="decimal"/>
      <w:lvlText w:val="%1.%2.%3.%4.%5.%6.%7"/>
      <w:lvlJc w:val="left"/>
      <w:rPr>
        <w:rFonts w:cs="Times New Roman"/>
        <w:b/>
        <w:bCs/>
      </w:rPr>
    </w:lvl>
    <w:lvl w:ilvl="7">
      <w:start w:val="1"/>
      <w:numFmt w:val="decimal"/>
      <w:lvlText w:val="%1.%2.%3.%4.%5.%6.%7.%8"/>
      <w:lvlJc w:val="left"/>
      <w:rPr>
        <w:rFonts w:cs="Times New Roman"/>
        <w:b/>
        <w:bCs/>
      </w:rPr>
    </w:lvl>
    <w:lvl w:ilvl="8">
      <w:start w:val="1"/>
      <w:numFmt w:val="decimal"/>
      <w:lvlText w:val="%1.%2.%3.%4.%5.%6.%7.%8.%9"/>
      <w:lvlJc w:val="left"/>
      <w:rPr>
        <w:rFonts w:cs="Times New Roman"/>
        <w:b/>
        <w:bCs/>
      </w:rPr>
    </w:lvl>
  </w:abstractNum>
  <w:abstractNum w:abstractNumId="53">
    <w:nsid w:val="0179F045"/>
    <w:multiLevelType w:val="multilevel"/>
    <w:tmpl w:val="0000000F"/>
    <w:name w:val="List20281799_1"/>
    <w:lvl w:ilvl="0">
      <w:start w:val="1"/>
      <w:numFmt w:val="decimal"/>
      <w:lvlText w:val="%1"/>
      <w:lvlJc w:val="left"/>
      <w:rPr>
        <w:rFonts w:cs="Times New Roman"/>
        <w:b/>
        <w:bCs/>
      </w:rPr>
    </w:lvl>
    <w:lvl w:ilvl="1">
      <w:start w:val="1"/>
      <w:numFmt w:val="decimal"/>
      <w:lvlText w:val="%1.%2"/>
      <w:lvlJc w:val="left"/>
      <w:rPr>
        <w:rFonts w:cs="Times New Roman"/>
        <w:b/>
        <w:bCs/>
      </w:rPr>
    </w:lvl>
    <w:lvl w:ilvl="2">
      <w:start w:val="1"/>
      <w:numFmt w:val="decimal"/>
      <w:lvlText w:val="%1.%2.%3"/>
      <w:lvlJc w:val="left"/>
      <w:rPr>
        <w:rFonts w:cs="Times New Roman"/>
        <w:b/>
        <w:bCs/>
      </w:rPr>
    </w:lvl>
    <w:lvl w:ilvl="3">
      <w:start w:val="1"/>
      <w:numFmt w:val="decimal"/>
      <w:lvlText w:val="%1.%2.%3.%4"/>
      <w:lvlJc w:val="left"/>
      <w:rPr>
        <w:rFonts w:cs="Times New Roman"/>
        <w:b/>
        <w:bCs/>
      </w:rPr>
    </w:lvl>
    <w:lvl w:ilvl="4">
      <w:start w:val="1"/>
      <w:numFmt w:val="decimal"/>
      <w:lvlText w:val="%1.%2.%3.%4.%5"/>
      <w:lvlJc w:val="left"/>
      <w:rPr>
        <w:rFonts w:cs="Times New Roman"/>
        <w:b/>
        <w:bCs/>
      </w:rPr>
    </w:lvl>
    <w:lvl w:ilvl="5">
      <w:start w:val="1"/>
      <w:numFmt w:val="decimal"/>
      <w:lvlText w:val="%1.%2.%3.%4.%5.%6"/>
      <w:lvlJc w:val="left"/>
      <w:rPr>
        <w:rFonts w:cs="Times New Roman"/>
        <w:b/>
        <w:bCs/>
      </w:rPr>
    </w:lvl>
    <w:lvl w:ilvl="6">
      <w:start w:val="1"/>
      <w:numFmt w:val="decimal"/>
      <w:lvlText w:val="%1.%2.%3.%4.%5.%6.%7"/>
      <w:lvlJc w:val="left"/>
      <w:rPr>
        <w:rFonts w:cs="Times New Roman"/>
        <w:b/>
        <w:bCs/>
      </w:rPr>
    </w:lvl>
    <w:lvl w:ilvl="7">
      <w:start w:val="1"/>
      <w:numFmt w:val="decimal"/>
      <w:lvlText w:val="%1.%2.%3.%4.%5.%6.%7.%8"/>
      <w:lvlJc w:val="left"/>
      <w:rPr>
        <w:rFonts w:cs="Times New Roman"/>
        <w:b/>
        <w:bCs/>
      </w:rPr>
    </w:lvl>
    <w:lvl w:ilvl="8">
      <w:start w:val="1"/>
      <w:numFmt w:val="decimal"/>
      <w:lvlText w:val="%1.%2.%3.%4.%5.%6.%7.%8.%9"/>
      <w:lvlJc w:val="left"/>
      <w:rPr>
        <w:rFonts w:cs="Times New Roman"/>
        <w:b/>
        <w:bCs/>
      </w:rPr>
    </w:lvl>
  </w:abstractNum>
  <w:abstractNum w:abstractNumId="54">
    <w:nsid w:val="0179F046"/>
    <w:multiLevelType w:val="multilevel"/>
    <w:tmpl w:val="00000010"/>
    <w:name w:val="List20330112_1"/>
    <w:lvl w:ilvl="0">
      <w:start w:val="1"/>
      <w:numFmt w:val="decimal"/>
      <w:lvlText w:val="%1"/>
      <w:lvlJc w:val="left"/>
      <w:rPr>
        <w:rFonts w:cs="Times New Roman"/>
        <w:b/>
        <w:bCs/>
      </w:rPr>
    </w:lvl>
    <w:lvl w:ilvl="1">
      <w:start w:val="1"/>
      <w:numFmt w:val="decimal"/>
      <w:lvlText w:val="%1.%2"/>
      <w:lvlJc w:val="left"/>
      <w:rPr>
        <w:rFonts w:cs="Times New Roman"/>
        <w:b/>
        <w:bCs/>
      </w:rPr>
    </w:lvl>
    <w:lvl w:ilvl="2">
      <w:start w:val="1"/>
      <w:numFmt w:val="decimal"/>
      <w:lvlText w:val="%1.%2.%3"/>
      <w:lvlJc w:val="left"/>
      <w:rPr>
        <w:rFonts w:cs="Times New Roman"/>
        <w:b/>
        <w:bCs/>
      </w:rPr>
    </w:lvl>
    <w:lvl w:ilvl="3">
      <w:start w:val="1"/>
      <w:numFmt w:val="decimal"/>
      <w:lvlText w:val="%1.%2.%3.%4"/>
      <w:lvlJc w:val="left"/>
      <w:rPr>
        <w:rFonts w:cs="Times New Roman"/>
        <w:b/>
        <w:bCs/>
      </w:rPr>
    </w:lvl>
    <w:lvl w:ilvl="4">
      <w:start w:val="1"/>
      <w:numFmt w:val="decimal"/>
      <w:lvlText w:val="%1.%2.%3.%4.%5"/>
      <w:lvlJc w:val="left"/>
      <w:rPr>
        <w:rFonts w:cs="Times New Roman"/>
        <w:b/>
        <w:bCs/>
      </w:rPr>
    </w:lvl>
    <w:lvl w:ilvl="5">
      <w:start w:val="1"/>
      <w:numFmt w:val="decimal"/>
      <w:lvlText w:val="%1.%2.%3.%4.%5.%6"/>
      <w:lvlJc w:val="left"/>
      <w:rPr>
        <w:rFonts w:cs="Times New Roman"/>
        <w:b/>
        <w:bCs/>
      </w:rPr>
    </w:lvl>
    <w:lvl w:ilvl="6">
      <w:start w:val="1"/>
      <w:numFmt w:val="decimal"/>
      <w:lvlText w:val="%1.%2.%3.%4.%5.%6.%7"/>
      <w:lvlJc w:val="left"/>
      <w:rPr>
        <w:rFonts w:cs="Times New Roman"/>
        <w:b/>
        <w:bCs/>
      </w:rPr>
    </w:lvl>
    <w:lvl w:ilvl="7">
      <w:start w:val="1"/>
      <w:numFmt w:val="decimal"/>
      <w:lvlText w:val="%1.%2.%3.%4.%5.%6.%7.%8"/>
      <w:lvlJc w:val="left"/>
      <w:rPr>
        <w:rFonts w:cs="Times New Roman"/>
        <w:b/>
        <w:bCs/>
      </w:rPr>
    </w:lvl>
    <w:lvl w:ilvl="8">
      <w:start w:val="1"/>
      <w:numFmt w:val="decimal"/>
      <w:lvlText w:val="%1.%2.%3.%4.%5.%6.%7.%8.%9"/>
      <w:lvlJc w:val="left"/>
      <w:rPr>
        <w:rFonts w:cs="Times New Roman"/>
        <w:b/>
        <w:bCs/>
      </w:rPr>
    </w:lvl>
  </w:abstractNum>
  <w:abstractNum w:abstractNumId="55">
    <w:nsid w:val="0179F047"/>
    <w:multiLevelType w:val="multilevel"/>
    <w:tmpl w:val="00000011"/>
    <w:name w:val="List20356913_1"/>
    <w:lvl w:ilvl="0">
      <w:start w:val="1"/>
      <w:numFmt w:val="decimal"/>
      <w:lvlText w:val="%1"/>
      <w:lvlJc w:val="left"/>
      <w:rPr>
        <w:rFonts w:cs="Times New Roman"/>
        <w:b/>
        <w:bCs/>
      </w:rPr>
    </w:lvl>
    <w:lvl w:ilvl="1">
      <w:start w:val="1"/>
      <w:numFmt w:val="decimal"/>
      <w:lvlText w:val="%1.%2"/>
      <w:lvlJc w:val="left"/>
      <w:rPr>
        <w:rFonts w:cs="Times New Roman"/>
        <w:b/>
        <w:bCs/>
      </w:rPr>
    </w:lvl>
    <w:lvl w:ilvl="2">
      <w:start w:val="1"/>
      <w:numFmt w:val="decimal"/>
      <w:lvlText w:val="%1.%2.%3"/>
      <w:lvlJc w:val="left"/>
      <w:rPr>
        <w:rFonts w:cs="Times New Roman"/>
        <w:b/>
        <w:bCs/>
      </w:rPr>
    </w:lvl>
    <w:lvl w:ilvl="3">
      <w:start w:val="1"/>
      <w:numFmt w:val="decimal"/>
      <w:lvlText w:val="%1.%2.%3.%4"/>
      <w:lvlJc w:val="left"/>
      <w:rPr>
        <w:rFonts w:cs="Times New Roman"/>
        <w:b/>
        <w:bCs/>
      </w:rPr>
    </w:lvl>
    <w:lvl w:ilvl="4">
      <w:start w:val="1"/>
      <w:numFmt w:val="decimal"/>
      <w:lvlText w:val="%1.%2.%3.%4.%5"/>
      <w:lvlJc w:val="left"/>
      <w:rPr>
        <w:rFonts w:cs="Times New Roman"/>
        <w:b/>
        <w:bCs/>
      </w:rPr>
    </w:lvl>
    <w:lvl w:ilvl="5">
      <w:start w:val="1"/>
      <w:numFmt w:val="decimal"/>
      <w:lvlText w:val="%1.%2.%3.%4.%5.%6"/>
      <w:lvlJc w:val="left"/>
      <w:rPr>
        <w:rFonts w:cs="Times New Roman"/>
        <w:b/>
        <w:bCs/>
      </w:rPr>
    </w:lvl>
    <w:lvl w:ilvl="6">
      <w:start w:val="1"/>
      <w:numFmt w:val="decimal"/>
      <w:lvlText w:val="%1.%2.%3.%4.%5.%6.%7"/>
      <w:lvlJc w:val="left"/>
      <w:rPr>
        <w:rFonts w:cs="Times New Roman"/>
        <w:b/>
        <w:bCs/>
      </w:rPr>
    </w:lvl>
    <w:lvl w:ilvl="7">
      <w:start w:val="1"/>
      <w:numFmt w:val="decimal"/>
      <w:lvlText w:val="%1.%2.%3.%4.%5.%6.%7.%8"/>
      <w:lvlJc w:val="left"/>
      <w:rPr>
        <w:rFonts w:cs="Times New Roman"/>
        <w:b/>
        <w:bCs/>
      </w:rPr>
    </w:lvl>
    <w:lvl w:ilvl="8">
      <w:start w:val="1"/>
      <w:numFmt w:val="decimal"/>
      <w:lvlText w:val="%1.%2.%3.%4.%5.%6.%7.%8.%9"/>
      <w:lvlJc w:val="left"/>
      <w:rPr>
        <w:rFonts w:cs="Times New Roman"/>
        <w:b/>
        <w:bCs/>
      </w:rPr>
    </w:lvl>
  </w:abstractNum>
  <w:abstractNum w:abstractNumId="56">
    <w:nsid w:val="0179F048"/>
    <w:multiLevelType w:val="multilevel"/>
    <w:tmpl w:val="00000012"/>
    <w:name w:val="List20374354_1"/>
    <w:lvl w:ilvl="0">
      <w:start w:val="1"/>
      <w:numFmt w:val="decimal"/>
      <w:lvlText w:val="%1"/>
      <w:lvlJc w:val="left"/>
      <w:rPr>
        <w:rFonts w:cs="Times New Roman"/>
        <w:b/>
        <w:bCs/>
      </w:rPr>
    </w:lvl>
    <w:lvl w:ilvl="1">
      <w:start w:val="1"/>
      <w:numFmt w:val="decimal"/>
      <w:lvlText w:val="%1.%2"/>
      <w:lvlJc w:val="left"/>
      <w:rPr>
        <w:rFonts w:cs="Times New Roman"/>
        <w:b/>
        <w:bCs/>
      </w:rPr>
    </w:lvl>
    <w:lvl w:ilvl="2">
      <w:start w:val="1"/>
      <w:numFmt w:val="decimal"/>
      <w:lvlText w:val="%1.%2.%3"/>
      <w:lvlJc w:val="left"/>
      <w:rPr>
        <w:rFonts w:cs="Times New Roman"/>
        <w:b/>
        <w:bCs/>
      </w:rPr>
    </w:lvl>
    <w:lvl w:ilvl="3">
      <w:start w:val="1"/>
      <w:numFmt w:val="decimal"/>
      <w:lvlText w:val="%1.%2.%3.%4"/>
      <w:lvlJc w:val="left"/>
      <w:rPr>
        <w:rFonts w:cs="Times New Roman"/>
        <w:b/>
        <w:bCs/>
      </w:rPr>
    </w:lvl>
    <w:lvl w:ilvl="4">
      <w:start w:val="1"/>
      <w:numFmt w:val="decimal"/>
      <w:lvlText w:val="%1.%2.%3.%4.%5"/>
      <w:lvlJc w:val="left"/>
      <w:rPr>
        <w:rFonts w:cs="Times New Roman"/>
        <w:b/>
        <w:bCs/>
      </w:rPr>
    </w:lvl>
    <w:lvl w:ilvl="5">
      <w:start w:val="1"/>
      <w:numFmt w:val="decimal"/>
      <w:lvlText w:val="%1.%2.%3.%4.%5.%6"/>
      <w:lvlJc w:val="left"/>
      <w:rPr>
        <w:rFonts w:cs="Times New Roman"/>
        <w:b/>
        <w:bCs/>
      </w:rPr>
    </w:lvl>
    <w:lvl w:ilvl="6">
      <w:start w:val="1"/>
      <w:numFmt w:val="decimal"/>
      <w:lvlText w:val="%1.%2.%3.%4.%5.%6.%7"/>
      <w:lvlJc w:val="left"/>
      <w:rPr>
        <w:rFonts w:cs="Times New Roman"/>
        <w:b/>
        <w:bCs/>
      </w:rPr>
    </w:lvl>
    <w:lvl w:ilvl="7">
      <w:start w:val="1"/>
      <w:numFmt w:val="decimal"/>
      <w:lvlText w:val="%1.%2.%3.%4.%5.%6.%7.%8"/>
      <w:lvlJc w:val="left"/>
      <w:rPr>
        <w:rFonts w:cs="Times New Roman"/>
        <w:b/>
        <w:bCs/>
      </w:rPr>
    </w:lvl>
    <w:lvl w:ilvl="8">
      <w:start w:val="1"/>
      <w:numFmt w:val="decimal"/>
      <w:lvlText w:val="%1.%2.%3.%4.%5.%6.%7.%8.%9"/>
      <w:lvlJc w:val="left"/>
      <w:rPr>
        <w:rFonts w:cs="Times New Roman"/>
        <w:b/>
        <w:bCs/>
      </w:rPr>
    </w:lvl>
  </w:abstractNum>
  <w:abstractNum w:abstractNumId="57">
    <w:nsid w:val="0179F049"/>
    <w:multiLevelType w:val="multilevel"/>
    <w:tmpl w:val="00000013"/>
    <w:name w:val="List20388784_1"/>
    <w:lvl w:ilvl="0">
      <w:start w:val="1"/>
      <w:numFmt w:val="decimal"/>
      <w:lvlText w:val="%1"/>
      <w:lvlJc w:val="left"/>
      <w:rPr>
        <w:rFonts w:cs="Times New Roman"/>
        <w:b/>
        <w:bCs/>
      </w:rPr>
    </w:lvl>
    <w:lvl w:ilvl="1">
      <w:start w:val="1"/>
      <w:numFmt w:val="decimal"/>
      <w:lvlText w:val="%1.%2"/>
      <w:lvlJc w:val="left"/>
      <w:rPr>
        <w:rFonts w:cs="Times New Roman"/>
        <w:b/>
        <w:bCs/>
      </w:rPr>
    </w:lvl>
    <w:lvl w:ilvl="2">
      <w:start w:val="1"/>
      <w:numFmt w:val="decimal"/>
      <w:lvlText w:val="%1.%2.%3"/>
      <w:lvlJc w:val="left"/>
      <w:rPr>
        <w:rFonts w:cs="Times New Roman"/>
        <w:b/>
        <w:bCs/>
      </w:rPr>
    </w:lvl>
    <w:lvl w:ilvl="3">
      <w:start w:val="1"/>
      <w:numFmt w:val="decimal"/>
      <w:lvlText w:val="%1.%2.%3.%4"/>
      <w:lvlJc w:val="left"/>
      <w:rPr>
        <w:rFonts w:cs="Times New Roman"/>
        <w:b/>
        <w:bCs/>
      </w:rPr>
    </w:lvl>
    <w:lvl w:ilvl="4">
      <w:start w:val="1"/>
      <w:numFmt w:val="decimal"/>
      <w:lvlText w:val="%1.%2.%3.%4.%5"/>
      <w:lvlJc w:val="left"/>
      <w:rPr>
        <w:rFonts w:cs="Times New Roman"/>
        <w:b/>
        <w:bCs/>
      </w:rPr>
    </w:lvl>
    <w:lvl w:ilvl="5">
      <w:start w:val="1"/>
      <w:numFmt w:val="decimal"/>
      <w:lvlText w:val="%1.%2.%3.%4.%5.%6"/>
      <w:lvlJc w:val="left"/>
      <w:rPr>
        <w:rFonts w:cs="Times New Roman"/>
        <w:b/>
        <w:bCs/>
      </w:rPr>
    </w:lvl>
    <w:lvl w:ilvl="6">
      <w:start w:val="1"/>
      <w:numFmt w:val="decimal"/>
      <w:lvlText w:val="%1.%2.%3.%4.%5.%6.%7"/>
      <w:lvlJc w:val="left"/>
      <w:rPr>
        <w:rFonts w:cs="Times New Roman"/>
        <w:b/>
        <w:bCs/>
      </w:rPr>
    </w:lvl>
    <w:lvl w:ilvl="7">
      <w:start w:val="1"/>
      <w:numFmt w:val="decimal"/>
      <w:lvlText w:val="%1.%2.%3.%4.%5.%6.%7.%8"/>
      <w:lvlJc w:val="left"/>
      <w:rPr>
        <w:rFonts w:cs="Times New Roman"/>
        <w:b/>
        <w:bCs/>
      </w:rPr>
    </w:lvl>
    <w:lvl w:ilvl="8">
      <w:start w:val="1"/>
      <w:numFmt w:val="decimal"/>
      <w:lvlText w:val="%1.%2.%3.%4.%5.%6.%7.%8.%9"/>
      <w:lvlJc w:val="left"/>
      <w:rPr>
        <w:rFonts w:cs="Times New Roman"/>
        <w:b/>
        <w:bCs/>
      </w:rPr>
    </w:lvl>
  </w:abstractNum>
  <w:abstractNum w:abstractNumId="58">
    <w:nsid w:val="0179F04A"/>
    <w:multiLevelType w:val="multilevel"/>
    <w:tmpl w:val="00000014"/>
    <w:name w:val="List20404961_1"/>
    <w:lvl w:ilvl="0">
      <w:start w:val="1"/>
      <w:numFmt w:val="decimal"/>
      <w:lvlText w:val="%1"/>
      <w:lvlJc w:val="left"/>
      <w:rPr>
        <w:rFonts w:cs="Times New Roman"/>
        <w:b/>
        <w:bCs/>
      </w:rPr>
    </w:lvl>
    <w:lvl w:ilvl="1">
      <w:start w:val="1"/>
      <w:numFmt w:val="decimal"/>
      <w:lvlText w:val="%1.%2"/>
      <w:lvlJc w:val="left"/>
      <w:rPr>
        <w:rFonts w:cs="Times New Roman"/>
        <w:b/>
        <w:bCs/>
      </w:rPr>
    </w:lvl>
    <w:lvl w:ilvl="2">
      <w:start w:val="1"/>
      <w:numFmt w:val="decimal"/>
      <w:lvlText w:val="%1.%2.%3"/>
      <w:lvlJc w:val="left"/>
      <w:rPr>
        <w:rFonts w:cs="Times New Roman"/>
        <w:b/>
        <w:bCs/>
      </w:rPr>
    </w:lvl>
    <w:lvl w:ilvl="3">
      <w:start w:val="1"/>
      <w:numFmt w:val="decimal"/>
      <w:lvlText w:val="%1.%2.%3.%4"/>
      <w:lvlJc w:val="left"/>
      <w:rPr>
        <w:rFonts w:cs="Times New Roman"/>
        <w:b/>
        <w:bCs/>
      </w:rPr>
    </w:lvl>
    <w:lvl w:ilvl="4">
      <w:start w:val="1"/>
      <w:numFmt w:val="decimal"/>
      <w:lvlText w:val="%1.%2.%3.%4.%5"/>
      <w:lvlJc w:val="left"/>
      <w:rPr>
        <w:rFonts w:cs="Times New Roman"/>
        <w:b/>
        <w:bCs/>
      </w:rPr>
    </w:lvl>
    <w:lvl w:ilvl="5">
      <w:start w:val="1"/>
      <w:numFmt w:val="decimal"/>
      <w:lvlText w:val="%1.%2.%3.%4.%5.%6"/>
      <w:lvlJc w:val="left"/>
      <w:rPr>
        <w:rFonts w:cs="Times New Roman"/>
        <w:b/>
        <w:bCs/>
      </w:rPr>
    </w:lvl>
    <w:lvl w:ilvl="6">
      <w:start w:val="1"/>
      <w:numFmt w:val="decimal"/>
      <w:lvlText w:val="%1.%2.%3.%4.%5.%6.%7"/>
      <w:lvlJc w:val="left"/>
      <w:rPr>
        <w:rFonts w:cs="Times New Roman"/>
        <w:b/>
        <w:bCs/>
      </w:rPr>
    </w:lvl>
    <w:lvl w:ilvl="7">
      <w:start w:val="1"/>
      <w:numFmt w:val="decimal"/>
      <w:lvlText w:val="%1.%2.%3.%4.%5.%6.%7.%8"/>
      <w:lvlJc w:val="left"/>
      <w:rPr>
        <w:rFonts w:cs="Times New Roman"/>
        <w:b/>
        <w:bCs/>
      </w:rPr>
    </w:lvl>
    <w:lvl w:ilvl="8">
      <w:start w:val="1"/>
      <w:numFmt w:val="decimal"/>
      <w:lvlText w:val="%1.%2.%3.%4.%5.%6.%7.%8.%9"/>
      <w:lvlJc w:val="left"/>
      <w:rPr>
        <w:rFonts w:cs="Times New Roman"/>
        <w:b/>
        <w:bCs/>
      </w:rPr>
    </w:lvl>
  </w:abstractNum>
  <w:abstractNum w:abstractNumId="59">
    <w:nsid w:val="0179F04B"/>
    <w:multiLevelType w:val="multilevel"/>
    <w:tmpl w:val="00000015"/>
    <w:name w:val="List20425398_1"/>
    <w:lvl w:ilvl="0">
      <w:start w:val="1"/>
      <w:numFmt w:val="decimal"/>
      <w:lvlText w:val="%1"/>
      <w:lvlJc w:val="left"/>
      <w:rPr>
        <w:rFonts w:cs="Times New Roman"/>
        <w:b/>
        <w:bCs/>
      </w:rPr>
    </w:lvl>
    <w:lvl w:ilvl="1">
      <w:start w:val="1"/>
      <w:numFmt w:val="decimal"/>
      <w:lvlText w:val="%1.%2"/>
      <w:lvlJc w:val="left"/>
      <w:rPr>
        <w:rFonts w:cs="Times New Roman"/>
        <w:b/>
        <w:bCs/>
      </w:rPr>
    </w:lvl>
    <w:lvl w:ilvl="2">
      <w:start w:val="1"/>
      <w:numFmt w:val="decimal"/>
      <w:lvlText w:val="%1.%2.%3"/>
      <w:lvlJc w:val="left"/>
      <w:rPr>
        <w:rFonts w:cs="Times New Roman"/>
        <w:b/>
        <w:bCs/>
      </w:rPr>
    </w:lvl>
    <w:lvl w:ilvl="3">
      <w:start w:val="1"/>
      <w:numFmt w:val="decimal"/>
      <w:lvlText w:val="%1.%2.%3.%4"/>
      <w:lvlJc w:val="left"/>
      <w:rPr>
        <w:rFonts w:cs="Times New Roman"/>
        <w:b/>
        <w:bCs/>
      </w:rPr>
    </w:lvl>
    <w:lvl w:ilvl="4">
      <w:start w:val="1"/>
      <w:numFmt w:val="decimal"/>
      <w:lvlText w:val="%1.%2.%3.%4.%5"/>
      <w:lvlJc w:val="left"/>
      <w:rPr>
        <w:rFonts w:cs="Times New Roman"/>
        <w:b/>
        <w:bCs/>
      </w:rPr>
    </w:lvl>
    <w:lvl w:ilvl="5">
      <w:start w:val="1"/>
      <w:numFmt w:val="decimal"/>
      <w:lvlText w:val="%1.%2.%3.%4.%5.%6"/>
      <w:lvlJc w:val="left"/>
      <w:rPr>
        <w:rFonts w:cs="Times New Roman"/>
        <w:b/>
        <w:bCs/>
      </w:rPr>
    </w:lvl>
    <w:lvl w:ilvl="6">
      <w:start w:val="1"/>
      <w:numFmt w:val="decimal"/>
      <w:lvlText w:val="%1.%2.%3.%4.%5.%6.%7"/>
      <w:lvlJc w:val="left"/>
      <w:rPr>
        <w:rFonts w:cs="Times New Roman"/>
        <w:b/>
        <w:bCs/>
      </w:rPr>
    </w:lvl>
    <w:lvl w:ilvl="7">
      <w:start w:val="1"/>
      <w:numFmt w:val="decimal"/>
      <w:lvlText w:val="%1.%2.%3.%4.%5.%6.%7.%8"/>
      <w:lvlJc w:val="left"/>
      <w:rPr>
        <w:rFonts w:cs="Times New Roman"/>
        <w:b/>
        <w:bCs/>
      </w:rPr>
    </w:lvl>
    <w:lvl w:ilvl="8">
      <w:start w:val="1"/>
      <w:numFmt w:val="decimal"/>
      <w:lvlText w:val="%1.%2.%3.%4.%5.%6.%7.%8.%9"/>
      <w:lvlJc w:val="left"/>
      <w:rPr>
        <w:rFonts w:cs="Times New Roman"/>
        <w:b/>
        <w:bCs/>
      </w:rPr>
    </w:lvl>
  </w:abstractNum>
  <w:abstractNum w:abstractNumId="60">
    <w:nsid w:val="017ED3E9"/>
    <w:multiLevelType w:val="multilevel"/>
    <w:tmpl w:val="0000000D"/>
    <w:name w:val="List25089001_1"/>
    <w:lvl w:ilvl="0">
      <w:start w:val="1"/>
      <w:numFmt w:val="decimal"/>
      <w:lvlText w:val="%1"/>
      <w:lvlJc w:val="left"/>
      <w:rPr>
        <w:rFonts w:cs="Times New Roman"/>
        <w:b/>
      </w:rPr>
    </w:lvl>
    <w:lvl w:ilvl="1">
      <w:start w:val="1"/>
      <w:numFmt w:val="decimal"/>
      <w:lvlText w:val="%1.%2"/>
      <w:lvlJc w:val="left"/>
      <w:rPr>
        <w:rFonts w:cs="Times New Roman"/>
        <w:b/>
      </w:rPr>
    </w:lvl>
    <w:lvl w:ilvl="2">
      <w:start w:val="1"/>
      <w:numFmt w:val="decimal"/>
      <w:lvlText w:val="%1.%2.%3"/>
      <w:lvlJc w:val="left"/>
      <w:rPr>
        <w:rFonts w:cs="Times New Roman"/>
        <w:b/>
      </w:rPr>
    </w:lvl>
    <w:lvl w:ilvl="3">
      <w:start w:val="1"/>
      <w:numFmt w:val="decimal"/>
      <w:lvlText w:val="%1.%2.%3.%4"/>
      <w:lvlJc w:val="left"/>
      <w:rPr>
        <w:rFonts w:cs="Times New Roman"/>
        <w:b/>
      </w:rPr>
    </w:lvl>
    <w:lvl w:ilvl="4">
      <w:start w:val="1"/>
      <w:numFmt w:val="decimal"/>
      <w:lvlText w:val="%1.%2.%3.%4.%5"/>
      <w:lvlJc w:val="left"/>
      <w:rPr>
        <w:rFonts w:cs="Times New Roman"/>
        <w:b/>
      </w:rPr>
    </w:lvl>
    <w:lvl w:ilvl="5">
      <w:start w:val="1"/>
      <w:numFmt w:val="decimal"/>
      <w:lvlText w:val="%1.%2.%3.%4.%5.%6"/>
      <w:lvlJc w:val="left"/>
      <w:rPr>
        <w:rFonts w:cs="Times New Roman"/>
        <w:b/>
      </w:rPr>
    </w:lvl>
    <w:lvl w:ilvl="6">
      <w:start w:val="1"/>
      <w:numFmt w:val="decimal"/>
      <w:lvlText w:val="%1.%2.%3.%4.%5.%6.%7"/>
      <w:lvlJc w:val="left"/>
      <w:rPr>
        <w:rFonts w:cs="Times New Roman"/>
        <w:b/>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abstractNum w:abstractNumId="61">
    <w:nsid w:val="017EE518"/>
    <w:multiLevelType w:val="multilevel"/>
    <w:tmpl w:val="0000000E"/>
    <w:name w:val="List25093400_1"/>
    <w:lvl w:ilvl="0">
      <w:start w:val="1"/>
      <w:numFmt w:val="decimal"/>
      <w:lvlText w:val="%1"/>
      <w:lvlJc w:val="left"/>
      <w:rPr>
        <w:rFonts w:cs="Times New Roman"/>
        <w:b/>
      </w:rPr>
    </w:lvl>
    <w:lvl w:ilvl="1">
      <w:start w:val="1"/>
      <w:numFmt w:val="decimal"/>
      <w:lvlText w:val="%1.%2"/>
      <w:lvlJc w:val="left"/>
      <w:rPr>
        <w:rFonts w:cs="Times New Roman"/>
        <w:b/>
      </w:rPr>
    </w:lvl>
    <w:lvl w:ilvl="2">
      <w:start w:val="1"/>
      <w:numFmt w:val="decimal"/>
      <w:lvlText w:val="%1.%2.%3"/>
      <w:lvlJc w:val="left"/>
      <w:rPr>
        <w:rFonts w:cs="Times New Roman"/>
        <w:b/>
      </w:rPr>
    </w:lvl>
    <w:lvl w:ilvl="3">
      <w:start w:val="1"/>
      <w:numFmt w:val="decimal"/>
      <w:lvlText w:val="%1.%2.%3.%4"/>
      <w:lvlJc w:val="left"/>
      <w:rPr>
        <w:rFonts w:cs="Times New Roman"/>
        <w:b/>
      </w:rPr>
    </w:lvl>
    <w:lvl w:ilvl="4">
      <w:start w:val="1"/>
      <w:numFmt w:val="decimal"/>
      <w:lvlText w:val="%1.%2.%3.%4.%5"/>
      <w:lvlJc w:val="left"/>
      <w:rPr>
        <w:rFonts w:cs="Times New Roman"/>
        <w:b/>
      </w:rPr>
    </w:lvl>
    <w:lvl w:ilvl="5">
      <w:start w:val="1"/>
      <w:numFmt w:val="decimal"/>
      <w:lvlText w:val="%1.%2.%3.%4.%5.%6"/>
      <w:lvlJc w:val="left"/>
      <w:rPr>
        <w:rFonts w:cs="Times New Roman"/>
        <w:b/>
      </w:rPr>
    </w:lvl>
    <w:lvl w:ilvl="6">
      <w:start w:val="1"/>
      <w:numFmt w:val="decimal"/>
      <w:lvlText w:val="%1.%2.%3.%4.%5.%6.%7"/>
      <w:lvlJc w:val="left"/>
      <w:rPr>
        <w:rFonts w:cs="Times New Roman"/>
        <w:b/>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abstractNum w:abstractNumId="62">
    <w:nsid w:val="018512AD"/>
    <w:multiLevelType w:val="multilevel"/>
    <w:tmpl w:val="0000000F"/>
    <w:name w:val="List25498285_1"/>
    <w:lvl w:ilvl="0">
      <w:start w:val="1"/>
      <w:numFmt w:val="decimal"/>
      <w:lvlText w:val="%1"/>
      <w:lvlJc w:val="left"/>
      <w:rPr>
        <w:rFonts w:cs="Times New Roman"/>
        <w:b/>
      </w:rPr>
    </w:lvl>
    <w:lvl w:ilvl="1">
      <w:start w:val="1"/>
      <w:numFmt w:val="decimal"/>
      <w:lvlText w:val="%1.%2"/>
      <w:lvlJc w:val="left"/>
      <w:rPr>
        <w:rFonts w:cs="Times New Roman"/>
        <w:b/>
      </w:rPr>
    </w:lvl>
    <w:lvl w:ilvl="2">
      <w:start w:val="1"/>
      <w:numFmt w:val="decimal"/>
      <w:lvlText w:val="%1.%2.%3"/>
      <w:lvlJc w:val="left"/>
      <w:rPr>
        <w:rFonts w:cs="Times New Roman"/>
        <w:b/>
      </w:rPr>
    </w:lvl>
    <w:lvl w:ilvl="3">
      <w:start w:val="1"/>
      <w:numFmt w:val="decimal"/>
      <w:lvlText w:val="%1.%2.%3.%4"/>
      <w:lvlJc w:val="left"/>
      <w:rPr>
        <w:rFonts w:cs="Times New Roman"/>
        <w:b/>
      </w:rPr>
    </w:lvl>
    <w:lvl w:ilvl="4">
      <w:start w:val="1"/>
      <w:numFmt w:val="decimal"/>
      <w:lvlText w:val="%1.%2.%3.%4.%5"/>
      <w:lvlJc w:val="left"/>
      <w:rPr>
        <w:rFonts w:cs="Times New Roman"/>
        <w:b/>
      </w:rPr>
    </w:lvl>
    <w:lvl w:ilvl="5">
      <w:start w:val="1"/>
      <w:numFmt w:val="decimal"/>
      <w:lvlText w:val="%1.%2.%3.%4.%5.%6"/>
      <w:lvlJc w:val="left"/>
      <w:rPr>
        <w:rFonts w:cs="Times New Roman"/>
        <w:b/>
      </w:rPr>
    </w:lvl>
    <w:lvl w:ilvl="6">
      <w:start w:val="1"/>
      <w:numFmt w:val="decimal"/>
      <w:lvlText w:val="%1.%2.%3.%4.%5.%6.%7"/>
      <w:lvlJc w:val="left"/>
      <w:rPr>
        <w:rFonts w:cs="Times New Roman"/>
        <w:b/>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abstractNum w:abstractNumId="63">
    <w:nsid w:val="0199BEB4"/>
    <w:multiLevelType w:val="multilevel"/>
    <w:tmpl w:val="00000010"/>
    <w:name w:val="List26853044_1"/>
    <w:lvl w:ilvl="0">
      <w:start w:val="1"/>
      <w:numFmt w:val="decimal"/>
      <w:lvlText w:val="%1"/>
      <w:lvlJc w:val="left"/>
      <w:rPr>
        <w:rFonts w:cs="Times New Roman"/>
        <w:b/>
      </w:rPr>
    </w:lvl>
    <w:lvl w:ilvl="1">
      <w:start w:val="1"/>
      <w:numFmt w:val="decimal"/>
      <w:lvlText w:val="%1.%2"/>
      <w:lvlJc w:val="left"/>
      <w:rPr>
        <w:rFonts w:cs="Times New Roman"/>
        <w:b/>
      </w:rPr>
    </w:lvl>
    <w:lvl w:ilvl="2">
      <w:start w:val="1"/>
      <w:numFmt w:val="decimal"/>
      <w:lvlText w:val="%1.%2.%3"/>
      <w:lvlJc w:val="left"/>
      <w:rPr>
        <w:rFonts w:cs="Times New Roman"/>
        <w:b/>
      </w:rPr>
    </w:lvl>
    <w:lvl w:ilvl="3">
      <w:start w:val="1"/>
      <w:numFmt w:val="decimal"/>
      <w:lvlText w:val="%1.%2.%3.%4"/>
      <w:lvlJc w:val="left"/>
      <w:rPr>
        <w:rFonts w:cs="Times New Roman"/>
        <w:b/>
      </w:rPr>
    </w:lvl>
    <w:lvl w:ilvl="4">
      <w:start w:val="1"/>
      <w:numFmt w:val="decimal"/>
      <w:lvlText w:val="%1.%2.%3.%4.%5"/>
      <w:lvlJc w:val="left"/>
      <w:rPr>
        <w:rFonts w:cs="Times New Roman"/>
        <w:b/>
      </w:rPr>
    </w:lvl>
    <w:lvl w:ilvl="5">
      <w:start w:val="1"/>
      <w:numFmt w:val="decimal"/>
      <w:lvlText w:val="%1.%2.%3.%4.%5.%6"/>
      <w:lvlJc w:val="left"/>
      <w:rPr>
        <w:rFonts w:cs="Times New Roman"/>
        <w:b/>
      </w:rPr>
    </w:lvl>
    <w:lvl w:ilvl="6">
      <w:start w:val="1"/>
      <w:numFmt w:val="decimal"/>
      <w:lvlText w:val="%1.%2.%3.%4.%5.%6.%7"/>
      <w:lvlJc w:val="left"/>
      <w:rPr>
        <w:rFonts w:cs="Times New Roman"/>
        <w:b/>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abstractNum w:abstractNumId="64">
    <w:nsid w:val="0199CC0D"/>
    <w:multiLevelType w:val="multilevel"/>
    <w:tmpl w:val="00000011"/>
    <w:name w:val="List26856461_1"/>
    <w:lvl w:ilvl="0">
      <w:start w:val="1"/>
      <w:numFmt w:val="decimal"/>
      <w:lvlText w:val="%1"/>
      <w:lvlJc w:val="left"/>
      <w:rPr>
        <w:rFonts w:cs="Times New Roman"/>
        <w:b/>
      </w:rPr>
    </w:lvl>
    <w:lvl w:ilvl="1">
      <w:start w:val="1"/>
      <w:numFmt w:val="decimal"/>
      <w:lvlText w:val="%1.%2"/>
      <w:lvlJc w:val="left"/>
      <w:rPr>
        <w:rFonts w:cs="Times New Roman"/>
        <w:b/>
      </w:rPr>
    </w:lvl>
    <w:lvl w:ilvl="2">
      <w:start w:val="1"/>
      <w:numFmt w:val="decimal"/>
      <w:lvlText w:val="%1.%2.%3"/>
      <w:lvlJc w:val="left"/>
      <w:rPr>
        <w:rFonts w:cs="Times New Roman"/>
        <w:b/>
      </w:rPr>
    </w:lvl>
    <w:lvl w:ilvl="3">
      <w:start w:val="1"/>
      <w:numFmt w:val="decimal"/>
      <w:lvlText w:val="%1.%2.%3.%4"/>
      <w:lvlJc w:val="left"/>
      <w:rPr>
        <w:rFonts w:cs="Times New Roman"/>
        <w:b/>
      </w:rPr>
    </w:lvl>
    <w:lvl w:ilvl="4">
      <w:start w:val="1"/>
      <w:numFmt w:val="decimal"/>
      <w:lvlText w:val="%1.%2.%3.%4.%5"/>
      <w:lvlJc w:val="left"/>
      <w:rPr>
        <w:rFonts w:cs="Times New Roman"/>
        <w:b/>
      </w:rPr>
    </w:lvl>
    <w:lvl w:ilvl="5">
      <w:start w:val="1"/>
      <w:numFmt w:val="decimal"/>
      <w:lvlText w:val="%1.%2.%3.%4.%5.%6"/>
      <w:lvlJc w:val="left"/>
      <w:rPr>
        <w:rFonts w:cs="Times New Roman"/>
        <w:b/>
      </w:rPr>
    </w:lvl>
    <w:lvl w:ilvl="6">
      <w:start w:val="1"/>
      <w:numFmt w:val="decimal"/>
      <w:lvlText w:val="%1.%2.%3.%4.%5.%6.%7"/>
      <w:lvlJc w:val="left"/>
      <w:rPr>
        <w:rFonts w:cs="Times New Roman"/>
        <w:b/>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abstractNum w:abstractNumId="65">
    <w:nsid w:val="01A05A28"/>
    <w:multiLevelType w:val="multilevel"/>
    <w:tmpl w:val="00000012"/>
    <w:name w:val="List27286056_1"/>
    <w:lvl w:ilvl="0">
      <w:start w:val="1"/>
      <w:numFmt w:val="decimal"/>
      <w:lvlText w:val="%1"/>
      <w:lvlJc w:val="left"/>
      <w:rPr>
        <w:rFonts w:cs="Times New Roman"/>
        <w:b/>
      </w:rPr>
    </w:lvl>
    <w:lvl w:ilvl="1">
      <w:start w:val="1"/>
      <w:numFmt w:val="decimal"/>
      <w:lvlText w:val="%1.%2"/>
      <w:lvlJc w:val="left"/>
      <w:rPr>
        <w:rFonts w:cs="Times New Roman"/>
        <w:b/>
      </w:rPr>
    </w:lvl>
    <w:lvl w:ilvl="2">
      <w:start w:val="1"/>
      <w:numFmt w:val="decimal"/>
      <w:lvlText w:val="%1.%2.%3"/>
      <w:lvlJc w:val="left"/>
      <w:rPr>
        <w:rFonts w:cs="Times New Roman"/>
        <w:b/>
      </w:rPr>
    </w:lvl>
    <w:lvl w:ilvl="3">
      <w:start w:val="1"/>
      <w:numFmt w:val="decimal"/>
      <w:lvlText w:val="%1.%2.%3.%4"/>
      <w:lvlJc w:val="left"/>
      <w:rPr>
        <w:rFonts w:cs="Times New Roman"/>
        <w:b/>
      </w:rPr>
    </w:lvl>
    <w:lvl w:ilvl="4">
      <w:start w:val="1"/>
      <w:numFmt w:val="decimal"/>
      <w:lvlText w:val="%1.%2.%3.%4.%5"/>
      <w:lvlJc w:val="left"/>
      <w:rPr>
        <w:rFonts w:cs="Times New Roman"/>
        <w:b/>
      </w:rPr>
    </w:lvl>
    <w:lvl w:ilvl="5">
      <w:start w:val="1"/>
      <w:numFmt w:val="decimal"/>
      <w:lvlText w:val="%1.%2.%3.%4.%5.%6"/>
      <w:lvlJc w:val="left"/>
      <w:rPr>
        <w:rFonts w:cs="Times New Roman"/>
        <w:b/>
      </w:rPr>
    </w:lvl>
    <w:lvl w:ilvl="6">
      <w:start w:val="1"/>
      <w:numFmt w:val="decimal"/>
      <w:lvlText w:val="%1.%2.%3.%4.%5.%6.%7"/>
      <w:lvlJc w:val="left"/>
      <w:rPr>
        <w:rFonts w:cs="Times New Roman"/>
        <w:b/>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abstractNum w:abstractNumId="66">
    <w:nsid w:val="01B83FB6"/>
    <w:multiLevelType w:val="multilevel"/>
    <w:tmpl w:val="00000013"/>
    <w:name w:val="List28852150_1"/>
    <w:lvl w:ilvl="0">
      <w:start w:val="1"/>
      <w:numFmt w:val="decimal"/>
      <w:lvlText w:val="%1"/>
      <w:lvlJc w:val="left"/>
      <w:rPr>
        <w:rFonts w:cs="Times New Roman"/>
        <w:b/>
      </w:rPr>
    </w:lvl>
    <w:lvl w:ilvl="1">
      <w:start w:val="1"/>
      <w:numFmt w:val="decimal"/>
      <w:lvlText w:val="%1.%2"/>
      <w:lvlJc w:val="left"/>
      <w:rPr>
        <w:rFonts w:cs="Times New Roman"/>
        <w:b/>
      </w:rPr>
    </w:lvl>
    <w:lvl w:ilvl="2">
      <w:start w:val="1"/>
      <w:numFmt w:val="decimal"/>
      <w:lvlText w:val="%1.%2.%3"/>
      <w:lvlJc w:val="left"/>
      <w:rPr>
        <w:rFonts w:cs="Times New Roman"/>
        <w:b/>
      </w:rPr>
    </w:lvl>
    <w:lvl w:ilvl="3">
      <w:start w:val="1"/>
      <w:numFmt w:val="decimal"/>
      <w:lvlText w:val="%1.%2.%3.%4"/>
      <w:lvlJc w:val="left"/>
      <w:rPr>
        <w:rFonts w:cs="Times New Roman"/>
        <w:b/>
      </w:rPr>
    </w:lvl>
    <w:lvl w:ilvl="4">
      <w:start w:val="1"/>
      <w:numFmt w:val="decimal"/>
      <w:lvlText w:val="%1.%2.%3.%4.%5"/>
      <w:lvlJc w:val="left"/>
      <w:rPr>
        <w:rFonts w:cs="Times New Roman"/>
        <w:b/>
      </w:rPr>
    </w:lvl>
    <w:lvl w:ilvl="5">
      <w:start w:val="1"/>
      <w:numFmt w:val="decimal"/>
      <w:lvlText w:val="%1.%2.%3.%4.%5.%6"/>
      <w:lvlJc w:val="left"/>
      <w:rPr>
        <w:rFonts w:cs="Times New Roman"/>
        <w:b/>
      </w:rPr>
    </w:lvl>
    <w:lvl w:ilvl="6">
      <w:start w:val="1"/>
      <w:numFmt w:val="decimal"/>
      <w:lvlText w:val="%1.%2.%3.%4.%5.%6.%7"/>
      <w:lvlJc w:val="left"/>
      <w:rPr>
        <w:rFonts w:cs="Times New Roman"/>
        <w:b/>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abstractNum w:abstractNumId="67">
    <w:nsid w:val="01D78B38"/>
    <w:multiLevelType w:val="multilevel"/>
    <w:tmpl w:val="00000014"/>
    <w:name w:val="List30903096_1"/>
    <w:lvl w:ilvl="0">
      <w:start w:val="1"/>
      <w:numFmt w:val="decimal"/>
      <w:lvlText w:val="%1"/>
      <w:lvlJc w:val="left"/>
      <w:rPr>
        <w:rFonts w:cs="Times New Roman"/>
        <w:b/>
      </w:rPr>
    </w:lvl>
    <w:lvl w:ilvl="1">
      <w:start w:val="1"/>
      <w:numFmt w:val="decimal"/>
      <w:lvlText w:val="%1.%2"/>
      <w:lvlJc w:val="left"/>
      <w:rPr>
        <w:rFonts w:cs="Times New Roman"/>
        <w:b/>
      </w:rPr>
    </w:lvl>
    <w:lvl w:ilvl="2">
      <w:start w:val="1"/>
      <w:numFmt w:val="decimal"/>
      <w:lvlText w:val="%1.%2.%3"/>
      <w:lvlJc w:val="left"/>
      <w:rPr>
        <w:rFonts w:cs="Times New Roman"/>
        <w:b/>
      </w:rPr>
    </w:lvl>
    <w:lvl w:ilvl="3">
      <w:start w:val="1"/>
      <w:numFmt w:val="decimal"/>
      <w:lvlText w:val="%1.%2.%3.%4"/>
      <w:lvlJc w:val="left"/>
      <w:rPr>
        <w:rFonts w:cs="Times New Roman"/>
        <w:b/>
      </w:rPr>
    </w:lvl>
    <w:lvl w:ilvl="4">
      <w:start w:val="1"/>
      <w:numFmt w:val="decimal"/>
      <w:lvlText w:val="%1.%2.%3.%4.%5"/>
      <w:lvlJc w:val="left"/>
      <w:rPr>
        <w:rFonts w:cs="Times New Roman"/>
        <w:b/>
      </w:rPr>
    </w:lvl>
    <w:lvl w:ilvl="5">
      <w:start w:val="1"/>
      <w:numFmt w:val="decimal"/>
      <w:lvlText w:val="%1.%2.%3.%4.%5.%6"/>
      <w:lvlJc w:val="left"/>
      <w:rPr>
        <w:rFonts w:cs="Times New Roman"/>
        <w:b/>
      </w:rPr>
    </w:lvl>
    <w:lvl w:ilvl="6">
      <w:start w:val="1"/>
      <w:numFmt w:val="decimal"/>
      <w:lvlText w:val="%1.%2.%3.%4.%5.%6.%7"/>
      <w:lvlJc w:val="left"/>
      <w:rPr>
        <w:rFonts w:cs="Times New Roman"/>
        <w:b/>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abstractNum w:abstractNumId="68">
    <w:nsid w:val="01D79BEA"/>
    <w:multiLevelType w:val="multilevel"/>
    <w:tmpl w:val="00000015"/>
    <w:name w:val="List30907370_1"/>
    <w:lvl w:ilvl="0">
      <w:start w:val="1"/>
      <w:numFmt w:val="decimal"/>
      <w:lvlText w:val="%1"/>
      <w:lvlJc w:val="left"/>
      <w:rPr>
        <w:rFonts w:cs="Times New Roman"/>
        <w:b/>
      </w:rPr>
    </w:lvl>
    <w:lvl w:ilvl="1">
      <w:start w:val="1"/>
      <w:numFmt w:val="decimal"/>
      <w:lvlText w:val="%1.%2"/>
      <w:lvlJc w:val="left"/>
      <w:rPr>
        <w:rFonts w:cs="Times New Roman"/>
        <w:b/>
      </w:rPr>
    </w:lvl>
    <w:lvl w:ilvl="2">
      <w:start w:val="1"/>
      <w:numFmt w:val="decimal"/>
      <w:lvlText w:val="%1.%2.%3"/>
      <w:lvlJc w:val="left"/>
      <w:rPr>
        <w:rFonts w:cs="Times New Roman"/>
        <w:b/>
      </w:rPr>
    </w:lvl>
    <w:lvl w:ilvl="3">
      <w:start w:val="1"/>
      <w:numFmt w:val="decimal"/>
      <w:lvlText w:val="%1.%2.%3.%4"/>
      <w:lvlJc w:val="left"/>
      <w:rPr>
        <w:rFonts w:cs="Times New Roman"/>
        <w:b/>
      </w:rPr>
    </w:lvl>
    <w:lvl w:ilvl="4">
      <w:start w:val="1"/>
      <w:numFmt w:val="decimal"/>
      <w:lvlText w:val="%1.%2.%3.%4.%5"/>
      <w:lvlJc w:val="left"/>
      <w:rPr>
        <w:rFonts w:cs="Times New Roman"/>
        <w:b/>
      </w:rPr>
    </w:lvl>
    <w:lvl w:ilvl="5">
      <w:start w:val="1"/>
      <w:numFmt w:val="decimal"/>
      <w:lvlText w:val="%1.%2.%3.%4.%5.%6"/>
      <w:lvlJc w:val="left"/>
      <w:rPr>
        <w:rFonts w:cs="Times New Roman"/>
        <w:b/>
      </w:rPr>
    </w:lvl>
    <w:lvl w:ilvl="6">
      <w:start w:val="1"/>
      <w:numFmt w:val="decimal"/>
      <w:lvlText w:val="%1.%2.%3.%4.%5.%6.%7"/>
      <w:lvlJc w:val="left"/>
      <w:rPr>
        <w:rFonts w:cs="Times New Roman"/>
        <w:b/>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abstractNum w:abstractNumId="69">
    <w:nsid w:val="01D80EB9"/>
    <w:multiLevelType w:val="multilevel"/>
    <w:tmpl w:val="00000016"/>
    <w:name w:val="List30936761_1"/>
    <w:lvl w:ilvl="0">
      <w:start w:val="1"/>
      <w:numFmt w:val="decimal"/>
      <w:lvlText w:val="%1"/>
      <w:lvlJc w:val="left"/>
      <w:rPr>
        <w:rFonts w:cs="Times New Roman"/>
        <w:b/>
      </w:rPr>
    </w:lvl>
    <w:lvl w:ilvl="1">
      <w:start w:val="1"/>
      <w:numFmt w:val="decimal"/>
      <w:lvlText w:val="%1.%2"/>
      <w:lvlJc w:val="left"/>
      <w:rPr>
        <w:rFonts w:cs="Times New Roman"/>
        <w:b/>
      </w:rPr>
    </w:lvl>
    <w:lvl w:ilvl="2">
      <w:start w:val="1"/>
      <w:numFmt w:val="decimal"/>
      <w:lvlText w:val="%1.%2.%3"/>
      <w:lvlJc w:val="left"/>
      <w:rPr>
        <w:rFonts w:cs="Times New Roman"/>
        <w:b/>
      </w:rPr>
    </w:lvl>
    <w:lvl w:ilvl="3">
      <w:start w:val="1"/>
      <w:numFmt w:val="decimal"/>
      <w:lvlText w:val="%1.%2.%3.%4"/>
      <w:lvlJc w:val="left"/>
      <w:rPr>
        <w:rFonts w:cs="Times New Roman"/>
        <w:b/>
      </w:rPr>
    </w:lvl>
    <w:lvl w:ilvl="4">
      <w:start w:val="1"/>
      <w:numFmt w:val="decimal"/>
      <w:lvlText w:val="%1.%2.%3.%4.%5"/>
      <w:lvlJc w:val="left"/>
      <w:rPr>
        <w:rFonts w:cs="Times New Roman"/>
        <w:b/>
      </w:rPr>
    </w:lvl>
    <w:lvl w:ilvl="5">
      <w:start w:val="1"/>
      <w:numFmt w:val="decimal"/>
      <w:lvlText w:val="%1.%2.%3.%4.%5.%6"/>
      <w:lvlJc w:val="left"/>
      <w:rPr>
        <w:rFonts w:cs="Times New Roman"/>
        <w:b/>
      </w:rPr>
    </w:lvl>
    <w:lvl w:ilvl="6">
      <w:start w:val="1"/>
      <w:numFmt w:val="decimal"/>
      <w:lvlText w:val="%1.%2.%3.%4.%5.%6.%7"/>
      <w:lvlJc w:val="left"/>
      <w:rPr>
        <w:rFonts w:cs="Times New Roman"/>
        <w:b/>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abstractNum w:abstractNumId="70">
    <w:nsid w:val="01D80EBA"/>
    <w:multiLevelType w:val="multilevel"/>
    <w:tmpl w:val="00000017"/>
    <w:name w:val="List16378732_1"/>
    <w:lvl w:ilvl="0">
      <w:start w:val="1"/>
      <w:numFmt w:val="decimal"/>
      <w:lvlText w:val="%1"/>
      <w:lvlJc w:val="left"/>
      <w:rPr>
        <w:rFonts w:cs="Times New Roman"/>
        <w:b/>
      </w:rPr>
    </w:lvl>
    <w:lvl w:ilvl="1">
      <w:start w:val="1"/>
      <w:numFmt w:val="decimal"/>
      <w:lvlText w:val="%1.%2"/>
      <w:lvlJc w:val="left"/>
      <w:rPr>
        <w:rFonts w:cs="Times New Roman"/>
        <w:b/>
      </w:rPr>
    </w:lvl>
    <w:lvl w:ilvl="2">
      <w:start w:val="1"/>
      <w:numFmt w:val="decimal"/>
      <w:lvlText w:val="%1.%2.%3"/>
      <w:lvlJc w:val="left"/>
      <w:rPr>
        <w:rFonts w:cs="Times New Roman"/>
        <w:b/>
      </w:rPr>
    </w:lvl>
    <w:lvl w:ilvl="3">
      <w:start w:val="1"/>
      <w:numFmt w:val="decimal"/>
      <w:lvlText w:val="%1.%2.%3.%4"/>
      <w:lvlJc w:val="left"/>
      <w:rPr>
        <w:rFonts w:cs="Times New Roman"/>
        <w:b/>
      </w:rPr>
    </w:lvl>
    <w:lvl w:ilvl="4">
      <w:start w:val="1"/>
      <w:numFmt w:val="decimal"/>
      <w:lvlText w:val="%1.%2.%3.%4.%5"/>
      <w:lvlJc w:val="left"/>
      <w:rPr>
        <w:rFonts w:cs="Times New Roman"/>
        <w:b/>
      </w:rPr>
    </w:lvl>
    <w:lvl w:ilvl="5">
      <w:start w:val="1"/>
      <w:numFmt w:val="decimal"/>
      <w:lvlText w:val="%1.%2.%3.%4.%5.%6"/>
      <w:lvlJc w:val="left"/>
      <w:rPr>
        <w:rFonts w:cs="Times New Roman"/>
        <w:b/>
      </w:rPr>
    </w:lvl>
    <w:lvl w:ilvl="6">
      <w:start w:val="1"/>
      <w:numFmt w:val="decimal"/>
      <w:lvlText w:val="%1.%2.%3.%4.%5.%6.%7"/>
      <w:lvlJc w:val="left"/>
      <w:rPr>
        <w:rFonts w:cs="Times New Roman"/>
        <w:b/>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abstractNum w:abstractNumId="71">
    <w:nsid w:val="01D80EBB"/>
    <w:multiLevelType w:val="multilevel"/>
    <w:tmpl w:val="00000018"/>
    <w:name w:val="List20227495_1"/>
    <w:lvl w:ilvl="0">
      <w:start w:val="1"/>
      <w:numFmt w:val="decimal"/>
      <w:lvlText w:val="%1"/>
      <w:lvlJc w:val="left"/>
      <w:rPr>
        <w:rFonts w:cs="Times New Roman"/>
        <w:b/>
      </w:rPr>
    </w:lvl>
    <w:lvl w:ilvl="1">
      <w:start w:val="1"/>
      <w:numFmt w:val="decimal"/>
      <w:lvlText w:val="%1.%2"/>
      <w:lvlJc w:val="left"/>
      <w:rPr>
        <w:rFonts w:cs="Times New Roman"/>
        <w:b/>
      </w:rPr>
    </w:lvl>
    <w:lvl w:ilvl="2">
      <w:start w:val="1"/>
      <w:numFmt w:val="decimal"/>
      <w:lvlText w:val="%1.%2.%3"/>
      <w:lvlJc w:val="left"/>
      <w:rPr>
        <w:rFonts w:cs="Times New Roman"/>
        <w:b/>
      </w:rPr>
    </w:lvl>
    <w:lvl w:ilvl="3">
      <w:start w:val="1"/>
      <w:numFmt w:val="decimal"/>
      <w:lvlText w:val="%1.%2.%3.%4"/>
      <w:lvlJc w:val="left"/>
      <w:rPr>
        <w:rFonts w:cs="Times New Roman"/>
        <w:b/>
      </w:rPr>
    </w:lvl>
    <w:lvl w:ilvl="4">
      <w:start w:val="1"/>
      <w:numFmt w:val="decimal"/>
      <w:lvlText w:val="%1.%2.%3.%4.%5"/>
      <w:lvlJc w:val="left"/>
      <w:rPr>
        <w:rFonts w:cs="Times New Roman"/>
        <w:b/>
      </w:rPr>
    </w:lvl>
    <w:lvl w:ilvl="5">
      <w:start w:val="1"/>
      <w:numFmt w:val="decimal"/>
      <w:lvlText w:val="%1.%2.%3.%4.%5.%6"/>
      <w:lvlJc w:val="left"/>
      <w:rPr>
        <w:rFonts w:cs="Times New Roman"/>
        <w:b/>
      </w:rPr>
    </w:lvl>
    <w:lvl w:ilvl="6">
      <w:start w:val="1"/>
      <w:numFmt w:val="decimal"/>
      <w:lvlText w:val="%1.%2.%3.%4.%5.%6.%7"/>
      <w:lvlJc w:val="left"/>
      <w:rPr>
        <w:rFonts w:cs="Times New Roman"/>
        <w:b/>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abstractNum w:abstractNumId="72">
    <w:nsid w:val="01D80EBC"/>
    <w:multiLevelType w:val="multilevel"/>
    <w:tmpl w:val="00000019"/>
    <w:name w:val="List20259709_1"/>
    <w:lvl w:ilvl="0">
      <w:start w:val="1"/>
      <w:numFmt w:val="decimal"/>
      <w:lvlText w:val="%1"/>
      <w:lvlJc w:val="left"/>
      <w:rPr>
        <w:rFonts w:cs="Times New Roman"/>
        <w:b/>
      </w:rPr>
    </w:lvl>
    <w:lvl w:ilvl="1">
      <w:start w:val="1"/>
      <w:numFmt w:val="decimal"/>
      <w:lvlText w:val="%1.%2"/>
      <w:lvlJc w:val="left"/>
      <w:rPr>
        <w:rFonts w:cs="Times New Roman"/>
        <w:b/>
      </w:rPr>
    </w:lvl>
    <w:lvl w:ilvl="2">
      <w:start w:val="1"/>
      <w:numFmt w:val="decimal"/>
      <w:lvlText w:val="%1.%2.%3"/>
      <w:lvlJc w:val="left"/>
      <w:rPr>
        <w:rFonts w:cs="Times New Roman"/>
        <w:b/>
      </w:rPr>
    </w:lvl>
    <w:lvl w:ilvl="3">
      <w:start w:val="1"/>
      <w:numFmt w:val="decimal"/>
      <w:lvlText w:val="%1.%2.%3.%4"/>
      <w:lvlJc w:val="left"/>
      <w:rPr>
        <w:rFonts w:cs="Times New Roman"/>
        <w:b/>
      </w:rPr>
    </w:lvl>
    <w:lvl w:ilvl="4">
      <w:start w:val="1"/>
      <w:numFmt w:val="decimal"/>
      <w:lvlText w:val="%1.%2.%3.%4.%5"/>
      <w:lvlJc w:val="left"/>
      <w:rPr>
        <w:rFonts w:cs="Times New Roman"/>
        <w:b/>
      </w:rPr>
    </w:lvl>
    <w:lvl w:ilvl="5">
      <w:start w:val="1"/>
      <w:numFmt w:val="decimal"/>
      <w:lvlText w:val="%1.%2.%3.%4.%5.%6"/>
      <w:lvlJc w:val="left"/>
      <w:rPr>
        <w:rFonts w:cs="Times New Roman"/>
        <w:b/>
      </w:rPr>
    </w:lvl>
    <w:lvl w:ilvl="6">
      <w:start w:val="1"/>
      <w:numFmt w:val="decimal"/>
      <w:lvlText w:val="%1.%2.%3.%4.%5.%6.%7"/>
      <w:lvlJc w:val="left"/>
      <w:rPr>
        <w:rFonts w:cs="Times New Roman"/>
        <w:b/>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abstractNum w:abstractNumId="73">
    <w:nsid w:val="01D80EBD"/>
    <w:multiLevelType w:val="multilevel"/>
    <w:tmpl w:val="0000001A"/>
    <w:name w:val="List20281799_1"/>
    <w:lvl w:ilvl="0">
      <w:start w:val="1"/>
      <w:numFmt w:val="decimal"/>
      <w:lvlText w:val="%1"/>
      <w:lvlJc w:val="left"/>
      <w:rPr>
        <w:rFonts w:cs="Times New Roman"/>
        <w:b/>
      </w:rPr>
    </w:lvl>
    <w:lvl w:ilvl="1">
      <w:start w:val="1"/>
      <w:numFmt w:val="decimal"/>
      <w:lvlText w:val="%1.%2"/>
      <w:lvlJc w:val="left"/>
      <w:rPr>
        <w:rFonts w:cs="Times New Roman"/>
        <w:b/>
      </w:rPr>
    </w:lvl>
    <w:lvl w:ilvl="2">
      <w:start w:val="1"/>
      <w:numFmt w:val="decimal"/>
      <w:lvlText w:val="%1.%2.%3"/>
      <w:lvlJc w:val="left"/>
      <w:rPr>
        <w:rFonts w:cs="Times New Roman"/>
        <w:b/>
      </w:rPr>
    </w:lvl>
    <w:lvl w:ilvl="3">
      <w:start w:val="1"/>
      <w:numFmt w:val="decimal"/>
      <w:lvlText w:val="%1.%2.%3.%4"/>
      <w:lvlJc w:val="left"/>
      <w:rPr>
        <w:rFonts w:cs="Times New Roman"/>
        <w:b/>
      </w:rPr>
    </w:lvl>
    <w:lvl w:ilvl="4">
      <w:start w:val="1"/>
      <w:numFmt w:val="decimal"/>
      <w:lvlText w:val="%1.%2.%3.%4.%5"/>
      <w:lvlJc w:val="left"/>
      <w:rPr>
        <w:rFonts w:cs="Times New Roman"/>
        <w:b/>
      </w:rPr>
    </w:lvl>
    <w:lvl w:ilvl="5">
      <w:start w:val="1"/>
      <w:numFmt w:val="decimal"/>
      <w:lvlText w:val="%1.%2.%3.%4.%5.%6"/>
      <w:lvlJc w:val="left"/>
      <w:rPr>
        <w:rFonts w:cs="Times New Roman"/>
        <w:b/>
      </w:rPr>
    </w:lvl>
    <w:lvl w:ilvl="6">
      <w:start w:val="1"/>
      <w:numFmt w:val="decimal"/>
      <w:lvlText w:val="%1.%2.%3.%4.%5.%6.%7"/>
      <w:lvlJc w:val="left"/>
      <w:rPr>
        <w:rFonts w:cs="Times New Roman"/>
        <w:b/>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abstractNum w:abstractNumId="74">
    <w:nsid w:val="01D80EBE"/>
    <w:multiLevelType w:val="multilevel"/>
    <w:tmpl w:val="0000001B"/>
    <w:name w:val="List20330112_1"/>
    <w:lvl w:ilvl="0">
      <w:start w:val="1"/>
      <w:numFmt w:val="decimal"/>
      <w:lvlText w:val="%1"/>
      <w:lvlJc w:val="left"/>
      <w:rPr>
        <w:rFonts w:cs="Times New Roman"/>
        <w:b/>
      </w:rPr>
    </w:lvl>
    <w:lvl w:ilvl="1">
      <w:start w:val="1"/>
      <w:numFmt w:val="decimal"/>
      <w:lvlText w:val="%1.%2"/>
      <w:lvlJc w:val="left"/>
      <w:rPr>
        <w:rFonts w:cs="Times New Roman"/>
        <w:b/>
      </w:rPr>
    </w:lvl>
    <w:lvl w:ilvl="2">
      <w:start w:val="1"/>
      <w:numFmt w:val="decimal"/>
      <w:lvlText w:val="%1.%2.%3"/>
      <w:lvlJc w:val="left"/>
      <w:rPr>
        <w:rFonts w:cs="Times New Roman"/>
        <w:b/>
      </w:rPr>
    </w:lvl>
    <w:lvl w:ilvl="3">
      <w:start w:val="1"/>
      <w:numFmt w:val="decimal"/>
      <w:lvlText w:val="%1.%2.%3.%4"/>
      <w:lvlJc w:val="left"/>
      <w:rPr>
        <w:rFonts w:cs="Times New Roman"/>
        <w:b/>
      </w:rPr>
    </w:lvl>
    <w:lvl w:ilvl="4">
      <w:start w:val="1"/>
      <w:numFmt w:val="decimal"/>
      <w:lvlText w:val="%1.%2.%3.%4.%5"/>
      <w:lvlJc w:val="left"/>
      <w:rPr>
        <w:rFonts w:cs="Times New Roman"/>
        <w:b/>
      </w:rPr>
    </w:lvl>
    <w:lvl w:ilvl="5">
      <w:start w:val="1"/>
      <w:numFmt w:val="decimal"/>
      <w:lvlText w:val="%1.%2.%3.%4.%5.%6"/>
      <w:lvlJc w:val="left"/>
      <w:rPr>
        <w:rFonts w:cs="Times New Roman"/>
        <w:b/>
      </w:rPr>
    </w:lvl>
    <w:lvl w:ilvl="6">
      <w:start w:val="1"/>
      <w:numFmt w:val="decimal"/>
      <w:lvlText w:val="%1.%2.%3.%4.%5.%6.%7"/>
      <w:lvlJc w:val="left"/>
      <w:rPr>
        <w:rFonts w:cs="Times New Roman"/>
        <w:b/>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abstractNum w:abstractNumId="75">
    <w:nsid w:val="01D80EBF"/>
    <w:multiLevelType w:val="multilevel"/>
    <w:tmpl w:val="0000001C"/>
    <w:name w:val="List20356913_1"/>
    <w:lvl w:ilvl="0">
      <w:start w:val="1"/>
      <w:numFmt w:val="decimal"/>
      <w:lvlText w:val="%1"/>
      <w:lvlJc w:val="left"/>
      <w:rPr>
        <w:rFonts w:cs="Times New Roman"/>
        <w:b/>
      </w:rPr>
    </w:lvl>
    <w:lvl w:ilvl="1">
      <w:start w:val="1"/>
      <w:numFmt w:val="decimal"/>
      <w:lvlText w:val="%1.%2"/>
      <w:lvlJc w:val="left"/>
      <w:rPr>
        <w:rFonts w:cs="Times New Roman"/>
        <w:b/>
      </w:rPr>
    </w:lvl>
    <w:lvl w:ilvl="2">
      <w:start w:val="1"/>
      <w:numFmt w:val="decimal"/>
      <w:lvlText w:val="%1.%2.%3"/>
      <w:lvlJc w:val="left"/>
      <w:rPr>
        <w:rFonts w:cs="Times New Roman"/>
        <w:b/>
      </w:rPr>
    </w:lvl>
    <w:lvl w:ilvl="3">
      <w:start w:val="1"/>
      <w:numFmt w:val="decimal"/>
      <w:lvlText w:val="%1.%2.%3.%4"/>
      <w:lvlJc w:val="left"/>
      <w:rPr>
        <w:rFonts w:cs="Times New Roman"/>
        <w:b/>
      </w:rPr>
    </w:lvl>
    <w:lvl w:ilvl="4">
      <w:start w:val="1"/>
      <w:numFmt w:val="decimal"/>
      <w:lvlText w:val="%1.%2.%3.%4.%5"/>
      <w:lvlJc w:val="left"/>
      <w:rPr>
        <w:rFonts w:cs="Times New Roman"/>
        <w:b/>
      </w:rPr>
    </w:lvl>
    <w:lvl w:ilvl="5">
      <w:start w:val="1"/>
      <w:numFmt w:val="decimal"/>
      <w:lvlText w:val="%1.%2.%3.%4.%5.%6"/>
      <w:lvlJc w:val="left"/>
      <w:rPr>
        <w:rFonts w:cs="Times New Roman"/>
        <w:b/>
      </w:rPr>
    </w:lvl>
    <w:lvl w:ilvl="6">
      <w:start w:val="1"/>
      <w:numFmt w:val="decimal"/>
      <w:lvlText w:val="%1.%2.%3.%4.%5.%6.%7"/>
      <w:lvlJc w:val="left"/>
      <w:rPr>
        <w:rFonts w:cs="Times New Roman"/>
        <w:b/>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abstractNum w:abstractNumId="76">
    <w:nsid w:val="01D80EC0"/>
    <w:multiLevelType w:val="multilevel"/>
    <w:tmpl w:val="0000001D"/>
    <w:name w:val="List20374354_1"/>
    <w:lvl w:ilvl="0">
      <w:start w:val="1"/>
      <w:numFmt w:val="decimal"/>
      <w:lvlText w:val="%1"/>
      <w:lvlJc w:val="left"/>
      <w:rPr>
        <w:rFonts w:cs="Times New Roman"/>
        <w:b/>
      </w:rPr>
    </w:lvl>
    <w:lvl w:ilvl="1">
      <w:start w:val="1"/>
      <w:numFmt w:val="decimal"/>
      <w:lvlText w:val="%1.%2"/>
      <w:lvlJc w:val="left"/>
      <w:rPr>
        <w:rFonts w:cs="Times New Roman"/>
        <w:b/>
      </w:rPr>
    </w:lvl>
    <w:lvl w:ilvl="2">
      <w:start w:val="1"/>
      <w:numFmt w:val="decimal"/>
      <w:lvlText w:val="%1.%2.%3"/>
      <w:lvlJc w:val="left"/>
      <w:rPr>
        <w:rFonts w:cs="Times New Roman"/>
        <w:b/>
      </w:rPr>
    </w:lvl>
    <w:lvl w:ilvl="3">
      <w:start w:val="1"/>
      <w:numFmt w:val="decimal"/>
      <w:lvlText w:val="%1.%2.%3.%4"/>
      <w:lvlJc w:val="left"/>
      <w:rPr>
        <w:rFonts w:cs="Times New Roman"/>
        <w:b/>
      </w:rPr>
    </w:lvl>
    <w:lvl w:ilvl="4">
      <w:start w:val="1"/>
      <w:numFmt w:val="decimal"/>
      <w:lvlText w:val="%1.%2.%3.%4.%5"/>
      <w:lvlJc w:val="left"/>
      <w:rPr>
        <w:rFonts w:cs="Times New Roman"/>
        <w:b/>
      </w:rPr>
    </w:lvl>
    <w:lvl w:ilvl="5">
      <w:start w:val="1"/>
      <w:numFmt w:val="decimal"/>
      <w:lvlText w:val="%1.%2.%3.%4.%5.%6"/>
      <w:lvlJc w:val="left"/>
      <w:rPr>
        <w:rFonts w:cs="Times New Roman"/>
        <w:b/>
      </w:rPr>
    </w:lvl>
    <w:lvl w:ilvl="6">
      <w:start w:val="1"/>
      <w:numFmt w:val="decimal"/>
      <w:lvlText w:val="%1.%2.%3.%4.%5.%6.%7"/>
      <w:lvlJc w:val="left"/>
      <w:rPr>
        <w:rFonts w:cs="Times New Roman"/>
        <w:b/>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abstractNum w:abstractNumId="77">
    <w:nsid w:val="01D80EC1"/>
    <w:multiLevelType w:val="multilevel"/>
    <w:tmpl w:val="0000001E"/>
    <w:name w:val="List20388784_1"/>
    <w:lvl w:ilvl="0">
      <w:start w:val="1"/>
      <w:numFmt w:val="decimal"/>
      <w:lvlText w:val="%1"/>
      <w:lvlJc w:val="left"/>
      <w:rPr>
        <w:rFonts w:cs="Times New Roman"/>
        <w:b/>
      </w:rPr>
    </w:lvl>
    <w:lvl w:ilvl="1">
      <w:start w:val="1"/>
      <w:numFmt w:val="decimal"/>
      <w:lvlText w:val="%1.%2"/>
      <w:lvlJc w:val="left"/>
      <w:rPr>
        <w:rFonts w:cs="Times New Roman"/>
        <w:b/>
      </w:rPr>
    </w:lvl>
    <w:lvl w:ilvl="2">
      <w:start w:val="1"/>
      <w:numFmt w:val="decimal"/>
      <w:lvlText w:val="%1.%2.%3"/>
      <w:lvlJc w:val="left"/>
      <w:rPr>
        <w:rFonts w:cs="Times New Roman"/>
        <w:b/>
      </w:rPr>
    </w:lvl>
    <w:lvl w:ilvl="3">
      <w:start w:val="1"/>
      <w:numFmt w:val="decimal"/>
      <w:lvlText w:val="%1.%2.%3.%4"/>
      <w:lvlJc w:val="left"/>
      <w:rPr>
        <w:rFonts w:cs="Times New Roman"/>
        <w:b/>
      </w:rPr>
    </w:lvl>
    <w:lvl w:ilvl="4">
      <w:start w:val="1"/>
      <w:numFmt w:val="decimal"/>
      <w:lvlText w:val="%1.%2.%3.%4.%5"/>
      <w:lvlJc w:val="left"/>
      <w:rPr>
        <w:rFonts w:cs="Times New Roman"/>
        <w:b/>
      </w:rPr>
    </w:lvl>
    <w:lvl w:ilvl="5">
      <w:start w:val="1"/>
      <w:numFmt w:val="decimal"/>
      <w:lvlText w:val="%1.%2.%3.%4.%5.%6"/>
      <w:lvlJc w:val="left"/>
      <w:rPr>
        <w:rFonts w:cs="Times New Roman"/>
        <w:b/>
      </w:rPr>
    </w:lvl>
    <w:lvl w:ilvl="6">
      <w:start w:val="1"/>
      <w:numFmt w:val="decimal"/>
      <w:lvlText w:val="%1.%2.%3.%4.%5.%6.%7"/>
      <w:lvlJc w:val="left"/>
      <w:rPr>
        <w:rFonts w:cs="Times New Roman"/>
        <w:b/>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abstractNum w:abstractNumId="78">
    <w:nsid w:val="01D80EC2"/>
    <w:multiLevelType w:val="multilevel"/>
    <w:tmpl w:val="0000001F"/>
    <w:name w:val="List20404961_1"/>
    <w:lvl w:ilvl="0">
      <w:start w:val="1"/>
      <w:numFmt w:val="decimal"/>
      <w:lvlText w:val="%1"/>
      <w:lvlJc w:val="left"/>
      <w:rPr>
        <w:rFonts w:cs="Times New Roman"/>
        <w:b/>
      </w:rPr>
    </w:lvl>
    <w:lvl w:ilvl="1">
      <w:start w:val="1"/>
      <w:numFmt w:val="decimal"/>
      <w:lvlText w:val="%1.%2"/>
      <w:lvlJc w:val="left"/>
      <w:rPr>
        <w:rFonts w:cs="Times New Roman"/>
        <w:b/>
      </w:rPr>
    </w:lvl>
    <w:lvl w:ilvl="2">
      <w:start w:val="1"/>
      <w:numFmt w:val="decimal"/>
      <w:lvlText w:val="%1.%2.%3"/>
      <w:lvlJc w:val="left"/>
      <w:rPr>
        <w:rFonts w:cs="Times New Roman"/>
        <w:b/>
      </w:rPr>
    </w:lvl>
    <w:lvl w:ilvl="3">
      <w:start w:val="1"/>
      <w:numFmt w:val="decimal"/>
      <w:lvlText w:val="%1.%2.%3.%4"/>
      <w:lvlJc w:val="left"/>
      <w:rPr>
        <w:rFonts w:cs="Times New Roman"/>
        <w:b/>
      </w:rPr>
    </w:lvl>
    <w:lvl w:ilvl="4">
      <w:start w:val="1"/>
      <w:numFmt w:val="decimal"/>
      <w:lvlText w:val="%1.%2.%3.%4.%5"/>
      <w:lvlJc w:val="left"/>
      <w:rPr>
        <w:rFonts w:cs="Times New Roman"/>
        <w:b/>
      </w:rPr>
    </w:lvl>
    <w:lvl w:ilvl="5">
      <w:start w:val="1"/>
      <w:numFmt w:val="decimal"/>
      <w:lvlText w:val="%1.%2.%3.%4.%5.%6"/>
      <w:lvlJc w:val="left"/>
      <w:rPr>
        <w:rFonts w:cs="Times New Roman"/>
        <w:b/>
      </w:rPr>
    </w:lvl>
    <w:lvl w:ilvl="6">
      <w:start w:val="1"/>
      <w:numFmt w:val="decimal"/>
      <w:lvlText w:val="%1.%2.%3.%4.%5.%6.%7"/>
      <w:lvlJc w:val="left"/>
      <w:rPr>
        <w:rFonts w:cs="Times New Roman"/>
        <w:b/>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abstractNum w:abstractNumId="79">
    <w:nsid w:val="01D80EC3"/>
    <w:multiLevelType w:val="multilevel"/>
    <w:tmpl w:val="00000020"/>
    <w:name w:val="List20425398_1"/>
    <w:lvl w:ilvl="0">
      <w:start w:val="1"/>
      <w:numFmt w:val="decimal"/>
      <w:lvlText w:val="%1"/>
      <w:lvlJc w:val="left"/>
      <w:rPr>
        <w:rFonts w:cs="Times New Roman"/>
        <w:b/>
      </w:rPr>
    </w:lvl>
    <w:lvl w:ilvl="1">
      <w:start w:val="1"/>
      <w:numFmt w:val="decimal"/>
      <w:lvlText w:val="%1.%2"/>
      <w:lvlJc w:val="left"/>
      <w:rPr>
        <w:rFonts w:cs="Times New Roman"/>
        <w:b/>
      </w:rPr>
    </w:lvl>
    <w:lvl w:ilvl="2">
      <w:start w:val="1"/>
      <w:numFmt w:val="decimal"/>
      <w:lvlText w:val="%1.%2.%3"/>
      <w:lvlJc w:val="left"/>
      <w:rPr>
        <w:rFonts w:cs="Times New Roman"/>
        <w:b/>
      </w:rPr>
    </w:lvl>
    <w:lvl w:ilvl="3">
      <w:start w:val="1"/>
      <w:numFmt w:val="decimal"/>
      <w:lvlText w:val="%1.%2.%3.%4"/>
      <w:lvlJc w:val="left"/>
      <w:rPr>
        <w:rFonts w:cs="Times New Roman"/>
        <w:b/>
      </w:rPr>
    </w:lvl>
    <w:lvl w:ilvl="4">
      <w:start w:val="1"/>
      <w:numFmt w:val="decimal"/>
      <w:lvlText w:val="%1.%2.%3.%4.%5"/>
      <w:lvlJc w:val="left"/>
      <w:rPr>
        <w:rFonts w:cs="Times New Roman"/>
        <w:b/>
      </w:rPr>
    </w:lvl>
    <w:lvl w:ilvl="5">
      <w:start w:val="1"/>
      <w:numFmt w:val="decimal"/>
      <w:lvlText w:val="%1.%2.%3.%4.%5.%6"/>
      <w:lvlJc w:val="left"/>
      <w:rPr>
        <w:rFonts w:cs="Times New Roman"/>
        <w:b/>
      </w:rPr>
    </w:lvl>
    <w:lvl w:ilvl="6">
      <w:start w:val="1"/>
      <w:numFmt w:val="decimal"/>
      <w:lvlText w:val="%1.%2.%3.%4.%5.%6.%7"/>
      <w:lvlJc w:val="left"/>
      <w:rPr>
        <w:rFonts w:cs="Times New Roman"/>
        <w:b/>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abstractNum w:abstractNumId="80">
    <w:nsid w:val="01ECF63A"/>
    <w:multiLevelType w:val="multilevel"/>
    <w:tmpl w:val="00000016"/>
    <w:name w:val="List32306746_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81">
    <w:nsid w:val="01ED2499"/>
    <w:multiLevelType w:val="multilevel"/>
    <w:tmpl w:val="00000017"/>
    <w:name w:val="List32318617_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82">
    <w:nsid w:val="08124B3C"/>
    <w:multiLevelType w:val="hybridMultilevel"/>
    <w:tmpl w:val="05FE1D42"/>
    <w:lvl w:ilvl="0" w:tplc="D758C660">
      <w:numFmt w:val="bullet"/>
      <w:lvlText w:val="-"/>
      <w:lvlJc w:val="left"/>
      <w:pPr>
        <w:ind w:left="720" w:hanging="360"/>
      </w:pPr>
      <w:rPr>
        <w:rFonts w:ascii="Arial" w:eastAsia="Times New Roman" w:hAnsi="Arial" w:hint="default"/>
      </w:rPr>
    </w:lvl>
    <w:lvl w:ilvl="1" w:tplc="041B0003" w:tentative="1">
      <w:start w:val="1"/>
      <w:numFmt w:val="bullet"/>
      <w:lvlText w:val="o"/>
      <w:lvlJc w:val="left"/>
      <w:pPr>
        <w:ind w:left="1440" w:hanging="360"/>
      </w:pPr>
      <w:rPr>
        <w:rFonts w:ascii="Courier New" w:hAnsi="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3">
    <w:nsid w:val="0C649434"/>
    <w:multiLevelType w:val="multilevel"/>
    <w:tmpl w:val="00000024"/>
    <w:name w:val="List2079181325_1"/>
    <w:lvl w:ilvl="0">
      <w:start w:val="1"/>
      <w:numFmt w:val="decimal"/>
      <w:lvlText w:val="%1"/>
      <w:lvlJc w:val="left"/>
      <w:rPr>
        <w:rFonts w:cs="Times New Roman"/>
        <w:b/>
      </w:rPr>
    </w:lvl>
    <w:lvl w:ilvl="1">
      <w:start w:val="1"/>
      <w:numFmt w:val="decimal"/>
      <w:lvlText w:val="%1.%2"/>
      <w:lvlJc w:val="left"/>
      <w:rPr>
        <w:rFonts w:cs="Times New Roman"/>
        <w:b/>
      </w:rPr>
    </w:lvl>
    <w:lvl w:ilvl="2">
      <w:start w:val="1"/>
      <w:numFmt w:val="decimal"/>
      <w:lvlText w:val="%1.%2.%3"/>
      <w:lvlJc w:val="left"/>
      <w:rPr>
        <w:rFonts w:cs="Times New Roman"/>
        <w:b/>
      </w:rPr>
    </w:lvl>
    <w:lvl w:ilvl="3">
      <w:start w:val="1"/>
      <w:numFmt w:val="decimal"/>
      <w:lvlText w:val="%1.%2.%3.%4"/>
      <w:lvlJc w:val="left"/>
      <w:rPr>
        <w:rFonts w:cs="Times New Roman"/>
        <w:b/>
      </w:rPr>
    </w:lvl>
    <w:lvl w:ilvl="4">
      <w:start w:val="1"/>
      <w:numFmt w:val="decimal"/>
      <w:lvlText w:val="%1.%2.%3.%4.%5"/>
      <w:lvlJc w:val="left"/>
      <w:rPr>
        <w:rFonts w:cs="Times New Roman"/>
        <w:b/>
      </w:rPr>
    </w:lvl>
    <w:lvl w:ilvl="5">
      <w:start w:val="1"/>
      <w:numFmt w:val="decimal"/>
      <w:lvlText w:val="%1.%2.%3.%4.%5.%6"/>
      <w:lvlJc w:val="left"/>
      <w:rPr>
        <w:rFonts w:cs="Times New Roman"/>
        <w:b/>
      </w:rPr>
    </w:lvl>
    <w:lvl w:ilvl="6">
      <w:start w:val="1"/>
      <w:numFmt w:val="decimal"/>
      <w:lvlText w:val="%1.%2.%3.%4.%5.%6.%7"/>
      <w:lvlJc w:val="left"/>
      <w:rPr>
        <w:rFonts w:cs="Times New Roman"/>
        <w:b/>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abstractNum w:abstractNumId="84">
    <w:nsid w:val="0C64A57C"/>
    <w:multiLevelType w:val="multilevel"/>
    <w:tmpl w:val="00000025"/>
    <w:name w:val="List2079225567_1"/>
    <w:lvl w:ilvl="0">
      <w:start w:val="1"/>
      <w:numFmt w:val="decimal"/>
      <w:lvlText w:val="%1"/>
      <w:lvlJc w:val="left"/>
      <w:rPr>
        <w:rFonts w:cs="Times New Roman"/>
        <w:b/>
      </w:rPr>
    </w:lvl>
    <w:lvl w:ilvl="1">
      <w:start w:val="1"/>
      <w:numFmt w:val="decimal"/>
      <w:lvlText w:val="%1.%2"/>
      <w:lvlJc w:val="left"/>
      <w:rPr>
        <w:rFonts w:cs="Times New Roman"/>
        <w:b/>
      </w:rPr>
    </w:lvl>
    <w:lvl w:ilvl="2">
      <w:start w:val="1"/>
      <w:numFmt w:val="decimal"/>
      <w:lvlText w:val="%1.%2.%3"/>
      <w:lvlJc w:val="left"/>
      <w:rPr>
        <w:rFonts w:cs="Times New Roman"/>
        <w:b/>
      </w:rPr>
    </w:lvl>
    <w:lvl w:ilvl="3">
      <w:start w:val="1"/>
      <w:numFmt w:val="decimal"/>
      <w:lvlText w:val="%1.%2.%3.%4"/>
      <w:lvlJc w:val="left"/>
      <w:rPr>
        <w:rFonts w:cs="Times New Roman"/>
        <w:b/>
      </w:rPr>
    </w:lvl>
    <w:lvl w:ilvl="4">
      <w:start w:val="1"/>
      <w:numFmt w:val="decimal"/>
      <w:lvlText w:val="%1.%2.%3.%4.%5"/>
      <w:lvlJc w:val="left"/>
      <w:rPr>
        <w:rFonts w:cs="Times New Roman"/>
        <w:b/>
      </w:rPr>
    </w:lvl>
    <w:lvl w:ilvl="5">
      <w:start w:val="1"/>
      <w:numFmt w:val="decimal"/>
      <w:lvlText w:val="%1.%2.%3.%4.%5.%6"/>
      <w:lvlJc w:val="left"/>
      <w:rPr>
        <w:rFonts w:cs="Times New Roman"/>
        <w:b/>
      </w:rPr>
    </w:lvl>
    <w:lvl w:ilvl="6">
      <w:start w:val="1"/>
      <w:numFmt w:val="decimal"/>
      <w:lvlText w:val="%1.%2.%3.%4.%5.%6.%7"/>
      <w:lvlJc w:val="left"/>
      <w:rPr>
        <w:rFonts w:cs="Times New Roman"/>
        <w:b/>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abstractNum w:abstractNumId="85">
    <w:nsid w:val="466347D8"/>
    <w:multiLevelType w:val="multilevel"/>
    <w:tmpl w:val="0000000C"/>
    <w:name w:val="List1180911576_1"/>
    <w:lvl w:ilvl="0">
      <w:start w:val="1"/>
      <w:numFmt w:val="decimal"/>
      <w:lvlText w:val="%1"/>
      <w:lvlJc w:val="left"/>
      <w:rPr>
        <w:rFonts w:cs="Times New Roman"/>
      </w:rPr>
    </w:lvl>
    <w:lvl w:ilvl="1">
      <w:numFmt w:val="decimal"/>
      <w:lvlText w:val="%1.%2"/>
      <w:lvlJc w:val="left"/>
      <w:rPr>
        <w:rFonts w:cs="Times New Roman"/>
      </w:rPr>
    </w:lvl>
    <w:lvl w:ilvl="2">
      <w:numFmt w:val="decimal"/>
      <w:lvlText w:val="%1.%2.%3"/>
      <w:lvlJc w:val="left"/>
      <w:rPr>
        <w:rFonts w:cs="Times New Roman"/>
      </w:rPr>
    </w:lvl>
    <w:lvl w:ilvl="3">
      <w:numFmt w:val="decimal"/>
      <w:lvlText w:val="%1.%2.%3.%4"/>
      <w:lvlJc w:val="left"/>
      <w:rPr>
        <w:rFonts w:cs="Times New Roman"/>
      </w:rPr>
    </w:lvl>
    <w:lvl w:ilvl="4">
      <w:numFmt w:val="decimal"/>
      <w:lvlText w:val="%1.%2.%3.%4."/>
      <w:lvlJc w:val="left"/>
      <w:rPr>
        <w:rFonts w:cs="Times New Roman"/>
      </w:rPr>
    </w:lvl>
    <w:lvl w:ilvl="5">
      <w:numFmt w:val="decimal"/>
      <w:lvlText w:val="%1.%2.%3.%4."/>
      <w:lvlJc w:val="left"/>
      <w:rPr>
        <w:rFonts w:cs="Times New Roman"/>
      </w:rPr>
    </w:lvl>
    <w:lvl w:ilvl="6">
      <w:numFmt w:val="decimal"/>
      <w:lvlText w:val="%1.%2.%3.%4."/>
      <w:lvlJc w:val="left"/>
      <w:rPr>
        <w:rFonts w:cs="Times New Roman"/>
      </w:rPr>
    </w:lvl>
    <w:lvl w:ilvl="7">
      <w:numFmt w:val="decimal"/>
      <w:lvlText w:val="%1.%2.%3.%4."/>
      <w:lvlJc w:val="left"/>
      <w:rPr>
        <w:rFonts w:cs="Times New Roman"/>
      </w:rPr>
    </w:lvl>
    <w:lvl w:ilvl="8">
      <w:numFmt w:val="decimal"/>
      <w:lvlText w:val="%1.%2.%3.%4."/>
      <w:lvlJc w:val="left"/>
      <w:rPr>
        <w:rFonts w:cs="Times New Roman"/>
      </w:rPr>
    </w:lvl>
  </w:abstractNum>
  <w:abstractNum w:abstractNumId="86">
    <w:nsid w:val="46635B31"/>
    <w:multiLevelType w:val="multilevel"/>
    <w:tmpl w:val="0000000D"/>
    <w:name w:val="List1180916529_1"/>
    <w:lvl w:ilvl="0">
      <w:start w:val="1"/>
      <w:numFmt w:val="decimal"/>
      <w:lvlText w:val="%1"/>
      <w:lvlJc w:val="left"/>
      <w:rPr>
        <w:rFonts w:cs="Times New Roman"/>
      </w:rPr>
    </w:lvl>
    <w:lvl w:ilvl="1">
      <w:numFmt w:val="decimal"/>
      <w:lvlText w:val="%1.%2"/>
      <w:lvlJc w:val="left"/>
      <w:rPr>
        <w:rFonts w:cs="Times New Roman"/>
      </w:rPr>
    </w:lvl>
    <w:lvl w:ilvl="2">
      <w:numFmt w:val="decimal"/>
      <w:lvlText w:val="%1.%2.%3"/>
      <w:lvlJc w:val="left"/>
      <w:rPr>
        <w:rFonts w:cs="Times New Roman"/>
      </w:rPr>
    </w:lvl>
    <w:lvl w:ilvl="3">
      <w:numFmt w:val="decimal"/>
      <w:lvlText w:val="%1.%2.%3.%4"/>
      <w:lvlJc w:val="left"/>
      <w:rPr>
        <w:rFonts w:cs="Times New Roman"/>
      </w:rPr>
    </w:lvl>
    <w:lvl w:ilvl="4">
      <w:numFmt w:val="decimal"/>
      <w:lvlText w:val="%1.%2.%3.%4."/>
      <w:lvlJc w:val="left"/>
      <w:rPr>
        <w:rFonts w:cs="Times New Roman"/>
      </w:rPr>
    </w:lvl>
    <w:lvl w:ilvl="5">
      <w:numFmt w:val="decimal"/>
      <w:lvlText w:val="%1.%2.%3.%4."/>
      <w:lvlJc w:val="left"/>
      <w:rPr>
        <w:rFonts w:cs="Times New Roman"/>
      </w:rPr>
    </w:lvl>
    <w:lvl w:ilvl="6">
      <w:numFmt w:val="decimal"/>
      <w:lvlText w:val="%1.%2.%3.%4."/>
      <w:lvlJc w:val="left"/>
      <w:rPr>
        <w:rFonts w:cs="Times New Roman"/>
      </w:rPr>
    </w:lvl>
    <w:lvl w:ilvl="7">
      <w:numFmt w:val="decimal"/>
      <w:lvlText w:val="%1.%2.%3.%4."/>
      <w:lvlJc w:val="left"/>
      <w:rPr>
        <w:rFonts w:cs="Times New Roman"/>
      </w:rPr>
    </w:lvl>
    <w:lvl w:ilvl="8">
      <w:numFmt w:val="decimal"/>
      <w:lvlText w:val="%1.%2.%3.%4."/>
      <w:lvlJc w:val="left"/>
      <w:rPr>
        <w:rFonts w:cs="Times New Roman"/>
      </w:rPr>
    </w:lvl>
  </w:abstractNum>
  <w:abstractNum w:abstractNumId="87">
    <w:nsid w:val="4E67A050"/>
    <w:multiLevelType w:val="multilevel"/>
    <w:tmpl w:val="00000016"/>
    <w:name w:val="List1315414096_1"/>
    <w:lvl w:ilvl="0">
      <w:start w:val="1"/>
      <w:numFmt w:val="decimal"/>
      <w:lvlText w:val="%1"/>
      <w:lvlJc w:val="left"/>
      <w:rPr>
        <w:rFonts w:cs="Times New Roman"/>
        <w:b/>
        <w:bCs/>
      </w:rPr>
    </w:lvl>
    <w:lvl w:ilvl="1">
      <w:start w:val="1"/>
      <w:numFmt w:val="decimal"/>
      <w:lvlText w:val="%1.%2"/>
      <w:lvlJc w:val="left"/>
      <w:rPr>
        <w:rFonts w:cs="Times New Roman"/>
        <w:b/>
        <w:bCs/>
      </w:rPr>
    </w:lvl>
    <w:lvl w:ilvl="2">
      <w:start w:val="1"/>
      <w:numFmt w:val="decimal"/>
      <w:lvlText w:val="%1.%2.%3"/>
      <w:lvlJc w:val="left"/>
      <w:rPr>
        <w:rFonts w:cs="Times New Roman"/>
        <w:b/>
        <w:bCs/>
      </w:rPr>
    </w:lvl>
    <w:lvl w:ilvl="3">
      <w:start w:val="1"/>
      <w:numFmt w:val="decimal"/>
      <w:lvlText w:val="%1.%2.%3.%4"/>
      <w:lvlJc w:val="left"/>
      <w:rPr>
        <w:rFonts w:cs="Times New Roman"/>
        <w:b/>
        <w:bCs/>
      </w:rPr>
    </w:lvl>
    <w:lvl w:ilvl="4">
      <w:start w:val="1"/>
      <w:numFmt w:val="decimal"/>
      <w:lvlText w:val="%1.%2.%3.%4.%5"/>
      <w:lvlJc w:val="left"/>
      <w:rPr>
        <w:rFonts w:cs="Times New Roman"/>
        <w:b/>
        <w:bCs/>
      </w:rPr>
    </w:lvl>
    <w:lvl w:ilvl="5">
      <w:start w:val="1"/>
      <w:numFmt w:val="decimal"/>
      <w:lvlText w:val="%1.%2.%3.%4.%5.%6"/>
      <w:lvlJc w:val="left"/>
      <w:rPr>
        <w:rFonts w:cs="Times New Roman"/>
        <w:b/>
        <w:bCs/>
      </w:rPr>
    </w:lvl>
    <w:lvl w:ilvl="6">
      <w:start w:val="1"/>
      <w:numFmt w:val="decimal"/>
      <w:lvlText w:val="%1.%2.%3.%4.%5.%6.%7"/>
      <w:lvlJc w:val="left"/>
      <w:rPr>
        <w:rFonts w:cs="Times New Roman"/>
        <w:b/>
        <w:bCs/>
      </w:rPr>
    </w:lvl>
    <w:lvl w:ilvl="7">
      <w:start w:val="1"/>
      <w:numFmt w:val="decimal"/>
      <w:lvlText w:val="%1.%2.%3.%4.%5.%6.%7.%8"/>
      <w:lvlJc w:val="left"/>
      <w:rPr>
        <w:rFonts w:cs="Times New Roman"/>
        <w:b/>
        <w:bCs/>
      </w:rPr>
    </w:lvl>
    <w:lvl w:ilvl="8">
      <w:start w:val="1"/>
      <w:numFmt w:val="decimal"/>
      <w:lvlText w:val="%1.%2.%3.%4.%5.%6.%7.%8.%9"/>
      <w:lvlJc w:val="left"/>
      <w:rPr>
        <w:rFonts w:cs="Times New Roman"/>
        <w:b/>
        <w:bCs/>
      </w:rPr>
    </w:lvl>
  </w:abstractNum>
  <w:abstractNum w:abstractNumId="88">
    <w:nsid w:val="52782A99"/>
    <w:multiLevelType w:val="multilevel"/>
    <w:tmpl w:val="00000001"/>
    <w:name w:val="HTML-List1"/>
    <w:lvl w:ilvl="0">
      <w:start w:val="1"/>
      <w:numFmt w:val="bullet"/>
      <w:lvlText w:val="·"/>
      <w:lvlJc w:val="left"/>
      <w:rPr>
        <w:rFonts w:ascii="Times New Roman" w:hAnsi="Times New Roman"/>
        <w:b/>
        <w:sz w:val="20"/>
      </w:rPr>
    </w:lvl>
    <w:lvl w:ilvl="1">
      <w:start w:val="1"/>
      <w:numFmt w:val="bullet"/>
      <w:lvlText w:val="·"/>
      <w:lvlJc w:val="left"/>
      <w:rPr>
        <w:rFonts w:ascii="Times New Roman" w:hAnsi="Times New Roman"/>
        <w:b/>
        <w:sz w:val="20"/>
      </w:rPr>
    </w:lvl>
    <w:lvl w:ilvl="2">
      <w:start w:val="1"/>
      <w:numFmt w:val="bullet"/>
      <w:lvlText w:val="·"/>
      <w:lvlJc w:val="left"/>
      <w:rPr>
        <w:rFonts w:ascii="Times New Roman" w:hAnsi="Times New Roman"/>
        <w:b/>
        <w:sz w:val="20"/>
      </w:rPr>
    </w:lvl>
    <w:lvl w:ilvl="3">
      <w:start w:val="1"/>
      <w:numFmt w:val="bullet"/>
      <w:lvlText w:val="·"/>
      <w:lvlJc w:val="left"/>
      <w:rPr>
        <w:rFonts w:ascii="Times New Roman" w:hAnsi="Times New Roman"/>
        <w:b/>
        <w:sz w:val="20"/>
      </w:rPr>
    </w:lvl>
    <w:lvl w:ilvl="4">
      <w:start w:val="1"/>
      <w:numFmt w:val="bullet"/>
      <w:lvlText w:val="·"/>
      <w:lvlJc w:val="left"/>
      <w:rPr>
        <w:rFonts w:ascii="Times New Roman" w:hAnsi="Times New Roman"/>
        <w:b/>
        <w:sz w:val="20"/>
      </w:rPr>
    </w:lvl>
    <w:lvl w:ilvl="5">
      <w:start w:val="1"/>
      <w:numFmt w:val="bullet"/>
      <w:lvlText w:val="·"/>
      <w:lvlJc w:val="left"/>
      <w:rPr>
        <w:rFonts w:ascii="Times New Roman" w:hAnsi="Times New Roman"/>
        <w:b/>
        <w:sz w:val="20"/>
      </w:rPr>
    </w:lvl>
    <w:lvl w:ilvl="6">
      <w:start w:val="1"/>
      <w:numFmt w:val="bullet"/>
      <w:lvlText w:val="·"/>
      <w:lvlJc w:val="left"/>
      <w:rPr>
        <w:rFonts w:ascii="Times New Roman" w:hAnsi="Times New Roman"/>
        <w:b/>
        <w:sz w:val="20"/>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abstractNum w:abstractNumId="89">
    <w:nsid w:val="52F90ACD"/>
    <w:multiLevelType w:val="multilevel"/>
    <w:tmpl w:val="00000021"/>
    <w:name w:val="List1392052941_1"/>
    <w:lvl w:ilvl="0">
      <w:start w:val="1"/>
      <w:numFmt w:val="decimal"/>
      <w:lvlText w:val="%1"/>
      <w:lvlJc w:val="left"/>
      <w:rPr>
        <w:rFonts w:cs="Times New Roman"/>
        <w:b/>
      </w:rPr>
    </w:lvl>
    <w:lvl w:ilvl="1">
      <w:start w:val="1"/>
      <w:numFmt w:val="decimal"/>
      <w:lvlText w:val="%1.%2"/>
      <w:lvlJc w:val="left"/>
      <w:rPr>
        <w:rFonts w:cs="Times New Roman"/>
        <w:b/>
      </w:rPr>
    </w:lvl>
    <w:lvl w:ilvl="2">
      <w:start w:val="1"/>
      <w:numFmt w:val="decimal"/>
      <w:lvlText w:val="%1.%2.%3"/>
      <w:lvlJc w:val="left"/>
      <w:rPr>
        <w:rFonts w:cs="Times New Roman"/>
        <w:b/>
      </w:rPr>
    </w:lvl>
    <w:lvl w:ilvl="3">
      <w:start w:val="1"/>
      <w:numFmt w:val="decimal"/>
      <w:lvlText w:val="%1.%2.%3.%4"/>
      <w:lvlJc w:val="left"/>
      <w:rPr>
        <w:rFonts w:cs="Times New Roman"/>
        <w:b/>
      </w:rPr>
    </w:lvl>
    <w:lvl w:ilvl="4">
      <w:start w:val="1"/>
      <w:numFmt w:val="decimal"/>
      <w:lvlText w:val="%1.%2.%3.%4.%5"/>
      <w:lvlJc w:val="left"/>
      <w:rPr>
        <w:rFonts w:cs="Times New Roman"/>
        <w:b/>
      </w:rPr>
    </w:lvl>
    <w:lvl w:ilvl="5">
      <w:start w:val="1"/>
      <w:numFmt w:val="decimal"/>
      <w:lvlText w:val="%1.%2.%3.%4.%5.%6"/>
      <w:lvlJc w:val="left"/>
      <w:rPr>
        <w:rFonts w:cs="Times New Roman"/>
        <w:b/>
      </w:rPr>
    </w:lvl>
    <w:lvl w:ilvl="6">
      <w:start w:val="1"/>
      <w:numFmt w:val="decimal"/>
      <w:lvlText w:val="%1.%2.%3.%4.%5.%6.%7"/>
      <w:lvlJc w:val="left"/>
      <w:rPr>
        <w:rFonts w:cs="Times New Roman"/>
        <w:b/>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abstractNum w:abstractNumId="90">
    <w:nsid w:val="531BC4E8"/>
    <w:multiLevelType w:val="multilevel"/>
    <w:tmpl w:val="00000022"/>
    <w:name w:val="List1394328808_1"/>
    <w:lvl w:ilvl="0">
      <w:start w:val="1"/>
      <w:numFmt w:val="decimal"/>
      <w:lvlText w:val="%1"/>
      <w:lvlJc w:val="left"/>
      <w:rPr>
        <w:rFonts w:cs="Times New Roman"/>
        <w:b/>
      </w:rPr>
    </w:lvl>
    <w:lvl w:ilvl="1">
      <w:start w:val="1"/>
      <w:numFmt w:val="decimal"/>
      <w:lvlText w:val="%1.%2"/>
      <w:lvlJc w:val="left"/>
      <w:rPr>
        <w:rFonts w:cs="Times New Roman"/>
        <w:b/>
      </w:rPr>
    </w:lvl>
    <w:lvl w:ilvl="2">
      <w:start w:val="1"/>
      <w:numFmt w:val="decimal"/>
      <w:lvlText w:val="%1.%2.%3"/>
      <w:lvlJc w:val="left"/>
      <w:rPr>
        <w:rFonts w:cs="Times New Roman"/>
        <w:b/>
      </w:rPr>
    </w:lvl>
    <w:lvl w:ilvl="3">
      <w:start w:val="1"/>
      <w:numFmt w:val="decimal"/>
      <w:lvlText w:val="%1.%2.%3.%4"/>
      <w:lvlJc w:val="left"/>
      <w:rPr>
        <w:rFonts w:cs="Times New Roman"/>
        <w:b/>
      </w:rPr>
    </w:lvl>
    <w:lvl w:ilvl="4">
      <w:start w:val="1"/>
      <w:numFmt w:val="decimal"/>
      <w:lvlText w:val="%1.%2.%3.%4.%5"/>
      <w:lvlJc w:val="left"/>
      <w:rPr>
        <w:rFonts w:cs="Times New Roman"/>
        <w:b/>
      </w:rPr>
    </w:lvl>
    <w:lvl w:ilvl="5">
      <w:start w:val="1"/>
      <w:numFmt w:val="decimal"/>
      <w:lvlText w:val="%1.%2.%3.%4.%5.%6"/>
      <w:lvlJc w:val="left"/>
      <w:rPr>
        <w:rFonts w:cs="Times New Roman"/>
        <w:b/>
      </w:rPr>
    </w:lvl>
    <w:lvl w:ilvl="6">
      <w:start w:val="1"/>
      <w:numFmt w:val="decimal"/>
      <w:lvlText w:val="%1.%2.%3.%4.%5.%6.%7"/>
      <w:lvlJc w:val="left"/>
      <w:rPr>
        <w:rFonts w:cs="Times New Roman"/>
        <w:b/>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abstractNum w:abstractNumId="91">
    <w:nsid w:val="53A08F4B"/>
    <w:multiLevelType w:val="multilevel"/>
    <w:tmpl w:val="00000023"/>
    <w:name w:val="List1403031371_1"/>
    <w:lvl w:ilvl="0">
      <w:start w:val="1"/>
      <w:numFmt w:val="decimal"/>
      <w:lvlText w:val="%1"/>
      <w:lvlJc w:val="left"/>
      <w:rPr>
        <w:rFonts w:cs="Times New Roman"/>
        <w:b/>
      </w:rPr>
    </w:lvl>
    <w:lvl w:ilvl="1">
      <w:start w:val="1"/>
      <w:numFmt w:val="decimal"/>
      <w:lvlText w:val="%1.%2"/>
      <w:lvlJc w:val="left"/>
      <w:rPr>
        <w:rFonts w:cs="Times New Roman"/>
        <w:b/>
      </w:rPr>
    </w:lvl>
    <w:lvl w:ilvl="2">
      <w:start w:val="1"/>
      <w:numFmt w:val="decimal"/>
      <w:lvlText w:val="%1.%2.%3"/>
      <w:lvlJc w:val="left"/>
      <w:rPr>
        <w:rFonts w:cs="Times New Roman"/>
        <w:b/>
      </w:rPr>
    </w:lvl>
    <w:lvl w:ilvl="3">
      <w:start w:val="1"/>
      <w:numFmt w:val="decimal"/>
      <w:lvlText w:val="%1.%2.%3.%4"/>
      <w:lvlJc w:val="left"/>
      <w:rPr>
        <w:rFonts w:cs="Times New Roman"/>
        <w:b/>
      </w:rPr>
    </w:lvl>
    <w:lvl w:ilvl="4">
      <w:start w:val="1"/>
      <w:numFmt w:val="decimal"/>
      <w:lvlText w:val="%1.%2.%3.%4.%5"/>
      <w:lvlJc w:val="left"/>
      <w:rPr>
        <w:rFonts w:cs="Times New Roman"/>
        <w:b/>
      </w:rPr>
    </w:lvl>
    <w:lvl w:ilvl="5">
      <w:start w:val="1"/>
      <w:numFmt w:val="decimal"/>
      <w:lvlText w:val="%1.%2.%3.%4.%5.%6"/>
      <w:lvlJc w:val="left"/>
      <w:rPr>
        <w:rFonts w:cs="Times New Roman"/>
        <w:b/>
      </w:rPr>
    </w:lvl>
    <w:lvl w:ilvl="6">
      <w:start w:val="1"/>
      <w:numFmt w:val="decimal"/>
      <w:lvlText w:val="%1.%2.%3.%4.%5.%6.%7"/>
      <w:lvlJc w:val="left"/>
      <w:rPr>
        <w:rFonts w:cs="Times New Roman"/>
        <w:b/>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num w:numId="1">
    <w:abstractNumId w:val="12"/>
  </w:num>
  <w:num w:numId="2">
    <w:abstractNumId w:val="13"/>
  </w:num>
  <w:num w:numId="3">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embedSystemFonts/>
  <w:hideSpellingErrors/>
  <w:defaultTabStop w:val="720"/>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pos w:val="sectEnd"/>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3B4A64"/>
    <w:rsid w:val="00053A43"/>
    <w:rsid w:val="000C6D41"/>
    <w:rsid w:val="00174531"/>
    <w:rsid w:val="002234C2"/>
    <w:rsid w:val="0024695C"/>
    <w:rsid w:val="002E6D63"/>
    <w:rsid w:val="003B3B7A"/>
    <w:rsid w:val="003B4A64"/>
    <w:rsid w:val="00442DEC"/>
    <w:rsid w:val="0071057B"/>
    <w:rsid w:val="00712E07"/>
    <w:rsid w:val="0077470B"/>
    <w:rsid w:val="009D2074"/>
    <w:rsid w:val="009F00F8"/>
    <w:rsid w:val="00AE7565"/>
    <w:rsid w:val="00BB7CA5"/>
    <w:rsid w:val="00BC0C13"/>
    <w:rsid w:val="00BF5E68"/>
    <w:rsid w:val="00C81DC9"/>
    <w:rsid w:val="00D038E2"/>
    <w:rsid w:val="00D82149"/>
    <w:rsid w:val="00DF3A3A"/>
    <w:rsid w:val="00ED7719"/>
    <w:rsid w:val="00F03A87"/>
    <w:rsid w:val="00F65680"/>
    <w:rsid w:val="00F774C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sk-SK" w:eastAsia="sk-SK"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lsdException w:name="toc 5" w:uiPriority="39"/>
    <w:lsdException w:name="toc 6" w:uiPriority="39"/>
    <w:lsdException w:name="Normal Indent" w:unhideWhenUsed="1"/>
    <w:lsdException w:name="footnote tex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3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qFormat="1"/>
  </w:latentStyles>
  <w:style w:type="paragraph" w:default="1" w:styleId="Normlny">
    <w:name w:val="Normal"/>
    <w:qFormat/>
    <w:pPr>
      <w:widowControl w:val="0"/>
      <w:autoSpaceDE w:val="0"/>
      <w:autoSpaceDN w:val="0"/>
      <w:adjustRightInd w:val="0"/>
      <w:spacing w:after="0" w:line="240" w:lineRule="auto"/>
    </w:pPr>
    <w:rPr>
      <w:rFonts w:ascii="Arial" w:hAnsi="Arial" w:cs="Arial"/>
      <w:sz w:val="24"/>
      <w:szCs w:val="24"/>
    </w:rPr>
  </w:style>
  <w:style w:type="paragraph" w:styleId="Nadpis1">
    <w:name w:val="heading 1"/>
    <w:basedOn w:val="Normlny"/>
    <w:next w:val="Normlny"/>
    <w:link w:val="Nadpis1Char"/>
    <w:uiPriority w:val="99"/>
    <w:qFormat/>
    <w:pPr>
      <w:spacing w:after="80"/>
      <w:outlineLvl w:val="0"/>
    </w:pPr>
    <w:rPr>
      <w:rFonts w:ascii="Calibri" w:hAnsi="Calibri" w:cs="Calibri"/>
      <w:b/>
      <w:bCs/>
      <w:color w:val="365F91"/>
      <w:sz w:val="36"/>
      <w:szCs w:val="36"/>
    </w:rPr>
  </w:style>
  <w:style w:type="paragraph" w:styleId="Nadpis2">
    <w:name w:val="heading 2"/>
    <w:basedOn w:val="Normlny"/>
    <w:next w:val="Normlny"/>
    <w:link w:val="Nadpis2Char"/>
    <w:uiPriority w:val="99"/>
    <w:qFormat/>
    <w:pPr>
      <w:spacing w:after="80"/>
      <w:outlineLvl w:val="1"/>
    </w:pPr>
    <w:rPr>
      <w:rFonts w:ascii="Calibri" w:hAnsi="Calibri" w:cs="Calibri"/>
      <w:b/>
      <w:bCs/>
      <w:color w:val="4F81BC"/>
      <w:sz w:val="32"/>
      <w:szCs w:val="32"/>
    </w:rPr>
  </w:style>
  <w:style w:type="paragraph" w:styleId="Nadpis3">
    <w:name w:val="heading 3"/>
    <w:basedOn w:val="Normlny"/>
    <w:next w:val="Normlny"/>
    <w:link w:val="Nadpis3Char"/>
    <w:uiPriority w:val="99"/>
    <w:qFormat/>
    <w:pPr>
      <w:spacing w:after="80"/>
      <w:outlineLvl w:val="2"/>
    </w:pPr>
    <w:rPr>
      <w:rFonts w:ascii="Calibri" w:hAnsi="Calibri" w:cs="Calibri"/>
      <w:b/>
      <w:bCs/>
      <w:color w:val="4F81BC"/>
      <w:sz w:val="28"/>
      <w:szCs w:val="28"/>
    </w:rPr>
  </w:style>
  <w:style w:type="paragraph" w:styleId="Nadpis4">
    <w:name w:val="heading 4"/>
    <w:basedOn w:val="Normlny"/>
    <w:next w:val="Normlny"/>
    <w:link w:val="Nadpis4Char"/>
    <w:uiPriority w:val="99"/>
    <w:qFormat/>
    <w:pPr>
      <w:spacing w:after="80"/>
      <w:outlineLvl w:val="3"/>
    </w:pPr>
    <w:rPr>
      <w:rFonts w:ascii="Calibri" w:hAnsi="Calibri" w:cs="Calibri"/>
      <w:b/>
      <w:bCs/>
      <w:i/>
      <w:iCs/>
      <w:color w:val="4F81BC"/>
      <w:sz w:val="28"/>
      <w:szCs w:val="28"/>
    </w:rPr>
  </w:style>
  <w:style w:type="paragraph" w:styleId="Nadpis5">
    <w:name w:val="heading 5"/>
    <w:basedOn w:val="Normlny"/>
    <w:next w:val="Normlny"/>
    <w:link w:val="Nadpis5Char"/>
    <w:uiPriority w:val="99"/>
    <w:qFormat/>
    <w:pPr>
      <w:spacing w:after="80"/>
      <w:outlineLvl w:val="4"/>
    </w:pPr>
    <w:rPr>
      <w:rFonts w:ascii="Calibri" w:hAnsi="Calibri" w:cs="Calibri"/>
      <w:b/>
      <w:bCs/>
      <w:color w:val="233E5F"/>
    </w:rPr>
  </w:style>
  <w:style w:type="paragraph" w:styleId="Nadpis6">
    <w:name w:val="heading 6"/>
    <w:basedOn w:val="Normlny"/>
    <w:next w:val="Normlny"/>
    <w:link w:val="Nadpis6Char"/>
    <w:uiPriority w:val="99"/>
    <w:qFormat/>
    <w:pPr>
      <w:spacing w:after="80"/>
      <w:outlineLvl w:val="5"/>
    </w:pPr>
    <w:rPr>
      <w:rFonts w:ascii="Calibri" w:hAnsi="Calibri" w:cs="Calibri"/>
      <w:b/>
      <w:bCs/>
      <w:i/>
      <w:iCs/>
      <w:color w:val="233E5F"/>
    </w:rPr>
  </w:style>
  <w:style w:type="paragraph" w:styleId="Nadpis7">
    <w:name w:val="heading 7"/>
    <w:basedOn w:val="Normlny"/>
    <w:next w:val="Normlny"/>
    <w:link w:val="Nadpis7Char"/>
    <w:uiPriority w:val="99"/>
    <w:qFormat/>
    <w:pPr>
      <w:spacing w:after="80"/>
      <w:outlineLvl w:val="6"/>
    </w:pPr>
    <w:rPr>
      <w:rFonts w:ascii="Calibri" w:hAnsi="Calibri" w:cs="Calibri"/>
      <w:b/>
      <w:bCs/>
      <w:i/>
      <w:iCs/>
      <w:color w:val="3F3F3F"/>
    </w:rPr>
  </w:style>
  <w:style w:type="paragraph" w:styleId="Nadpis8">
    <w:name w:val="heading 8"/>
    <w:basedOn w:val="Normlny"/>
    <w:next w:val="Normlny"/>
    <w:link w:val="Nadpis8Char"/>
    <w:uiPriority w:val="99"/>
    <w:qFormat/>
    <w:pPr>
      <w:spacing w:after="80"/>
      <w:outlineLvl w:val="7"/>
    </w:pPr>
    <w:rPr>
      <w:rFonts w:ascii="Calibri" w:hAnsi="Calibri" w:cs="Calibri"/>
      <w:b/>
      <w:bCs/>
      <w:color w:val="3F3F3F"/>
      <w:sz w:val="22"/>
      <w:szCs w:val="22"/>
    </w:rPr>
  </w:style>
  <w:style w:type="paragraph" w:styleId="Nadpis9">
    <w:name w:val="heading 9"/>
    <w:basedOn w:val="Normlny"/>
    <w:next w:val="Normlny"/>
    <w:link w:val="Nadpis9Char"/>
    <w:uiPriority w:val="99"/>
    <w:qFormat/>
    <w:pPr>
      <w:spacing w:after="80"/>
      <w:outlineLvl w:val="8"/>
    </w:pPr>
    <w:rPr>
      <w:rFonts w:ascii="Calibri" w:hAnsi="Calibri" w:cs="Calibri"/>
      <w:b/>
      <w:bCs/>
      <w:i/>
      <w:iCs/>
      <w:color w:val="3F3F3F"/>
      <w:sz w:val="22"/>
      <w:szCs w:val="22"/>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locked/>
    <w:rPr>
      <w:rFonts w:asciiTheme="majorHAnsi" w:eastAsiaTheme="majorEastAsia" w:hAnsiTheme="majorHAnsi" w:cs="Times New Roman"/>
      <w:b/>
      <w:bCs/>
      <w:kern w:val="32"/>
      <w:sz w:val="32"/>
      <w:szCs w:val="32"/>
    </w:rPr>
  </w:style>
  <w:style w:type="character" w:customStyle="1" w:styleId="Nadpis2Char">
    <w:name w:val="Nadpis 2 Char"/>
    <w:basedOn w:val="Predvolenpsmoodseku"/>
    <w:link w:val="Nadpis2"/>
    <w:uiPriority w:val="99"/>
    <w:locked/>
    <w:rPr>
      <w:rFonts w:asciiTheme="majorHAnsi" w:eastAsiaTheme="majorEastAsia" w:hAnsiTheme="majorHAnsi" w:cs="Times New Roman"/>
      <w:b/>
      <w:bCs/>
      <w:i/>
      <w:iCs/>
      <w:sz w:val="28"/>
      <w:szCs w:val="28"/>
    </w:rPr>
  </w:style>
  <w:style w:type="character" w:customStyle="1" w:styleId="Nadpis3Char">
    <w:name w:val="Nadpis 3 Char"/>
    <w:basedOn w:val="Predvolenpsmoodseku"/>
    <w:link w:val="Nadpis3"/>
    <w:uiPriority w:val="9"/>
    <w:semiHidden/>
    <w:locked/>
    <w:rPr>
      <w:rFonts w:asciiTheme="majorHAnsi" w:eastAsiaTheme="majorEastAsia" w:hAnsiTheme="majorHAnsi" w:cs="Times New Roman"/>
      <w:b/>
      <w:bCs/>
      <w:sz w:val="26"/>
      <w:szCs w:val="26"/>
    </w:rPr>
  </w:style>
  <w:style w:type="character" w:customStyle="1" w:styleId="Nadpis4Char">
    <w:name w:val="Nadpis 4 Char"/>
    <w:basedOn w:val="Predvolenpsmoodseku"/>
    <w:link w:val="Nadpis4"/>
    <w:uiPriority w:val="99"/>
    <w:locked/>
    <w:rPr>
      <w:rFonts w:cs="Times New Roman"/>
      <w:b/>
      <w:bCs/>
      <w:sz w:val="28"/>
      <w:szCs w:val="28"/>
    </w:rPr>
  </w:style>
  <w:style w:type="character" w:customStyle="1" w:styleId="Nadpis5Char">
    <w:name w:val="Nadpis 5 Char"/>
    <w:basedOn w:val="Predvolenpsmoodseku"/>
    <w:link w:val="Nadpis5"/>
    <w:uiPriority w:val="9"/>
    <w:semiHidden/>
    <w:locked/>
    <w:rPr>
      <w:rFonts w:cs="Times New Roman"/>
      <w:b/>
      <w:bCs/>
      <w:i/>
      <w:iCs/>
      <w:sz w:val="26"/>
      <w:szCs w:val="26"/>
    </w:rPr>
  </w:style>
  <w:style w:type="character" w:customStyle="1" w:styleId="Nadpis6Char">
    <w:name w:val="Nadpis 6 Char"/>
    <w:basedOn w:val="Predvolenpsmoodseku"/>
    <w:link w:val="Nadpis6"/>
    <w:uiPriority w:val="9"/>
    <w:semiHidden/>
    <w:locked/>
    <w:rPr>
      <w:rFonts w:cs="Times New Roman"/>
      <w:b/>
      <w:bCs/>
    </w:rPr>
  </w:style>
  <w:style w:type="character" w:customStyle="1" w:styleId="Nadpis7Char">
    <w:name w:val="Nadpis 7 Char"/>
    <w:basedOn w:val="Predvolenpsmoodseku"/>
    <w:link w:val="Nadpis7"/>
    <w:uiPriority w:val="9"/>
    <w:semiHidden/>
    <w:locked/>
    <w:rPr>
      <w:rFonts w:cs="Times New Roman"/>
      <w:sz w:val="24"/>
      <w:szCs w:val="24"/>
    </w:rPr>
  </w:style>
  <w:style w:type="character" w:customStyle="1" w:styleId="Nadpis8Char">
    <w:name w:val="Nadpis 8 Char"/>
    <w:basedOn w:val="Predvolenpsmoodseku"/>
    <w:link w:val="Nadpis8"/>
    <w:uiPriority w:val="9"/>
    <w:semiHidden/>
    <w:locked/>
    <w:rPr>
      <w:rFonts w:cs="Times New Roman"/>
      <w:i/>
      <w:iCs/>
      <w:sz w:val="24"/>
      <w:szCs w:val="24"/>
    </w:rPr>
  </w:style>
  <w:style w:type="character" w:customStyle="1" w:styleId="Nadpis9Char">
    <w:name w:val="Nadpis 9 Char"/>
    <w:basedOn w:val="Predvolenpsmoodseku"/>
    <w:link w:val="Nadpis9"/>
    <w:uiPriority w:val="9"/>
    <w:semiHidden/>
    <w:locked/>
    <w:rPr>
      <w:rFonts w:asciiTheme="majorHAnsi" w:eastAsiaTheme="majorEastAsia" w:hAnsiTheme="majorHAnsi" w:cs="Times New Roman"/>
    </w:rPr>
  </w:style>
  <w:style w:type="character" w:customStyle="1" w:styleId="Italics">
    <w:name w:val="Italics"/>
    <w:uiPriority w:val="99"/>
    <w:rPr>
      <w:i/>
    </w:rPr>
  </w:style>
  <w:style w:type="character" w:customStyle="1" w:styleId="Bold">
    <w:name w:val="Bold"/>
    <w:uiPriority w:val="99"/>
    <w:rPr>
      <w:b/>
    </w:rPr>
  </w:style>
  <w:style w:type="character" w:customStyle="1" w:styleId="BoldItalics">
    <w:name w:val="Bold Italics"/>
    <w:uiPriority w:val="99"/>
    <w:rPr>
      <w:b/>
      <w:i/>
    </w:rPr>
  </w:style>
  <w:style w:type="character" w:customStyle="1" w:styleId="FieldLabel">
    <w:name w:val="Field Label"/>
    <w:uiPriority w:val="99"/>
    <w:rPr>
      <w:rFonts w:ascii="Times New Roman" w:hAnsi="Times New Roman"/>
    </w:rPr>
  </w:style>
  <w:style w:type="character" w:customStyle="1" w:styleId="SSTemplateField">
    <w:name w:val="SSTemplateField"/>
    <w:uiPriority w:val="99"/>
    <w:rPr>
      <w:rFonts w:ascii="Lucida Sans" w:hAnsi="Lucida Sans"/>
      <w:b/>
      <w:color w:val="FFFFFF"/>
      <w:sz w:val="16"/>
      <w:shd w:val="clear" w:color="auto" w:fill="FF0000"/>
    </w:rPr>
  </w:style>
  <w:style w:type="character" w:customStyle="1" w:styleId="SSBookmark">
    <w:name w:val="SSBookmark"/>
    <w:uiPriority w:val="99"/>
    <w:rPr>
      <w:rFonts w:ascii="Lucida Sans" w:hAnsi="Lucida Sans"/>
      <w:b/>
      <w:color w:val="000000"/>
      <w:sz w:val="16"/>
      <w:shd w:val="clear" w:color="auto" w:fill="FFFF80"/>
    </w:rPr>
  </w:style>
  <w:style w:type="paragraph" w:customStyle="1" w:styleId="CoverHeading1">
    <w:name w:val="Cover Heading 1"/>
    <w:next w:val="Normlny"/>
    <w:uiPriority w:val="99"/>
    <w:pPr>
      <w:widowControl w:val="0"/>
      <w:autoSpaceDE w:val="0"/>
      <w:autoSpaceDN w:val="0"/>
      <w:adjustRightInd w:val="0"/>
      <w:spacing w:after="0" w:line="240" w:lineRule="auto"/>
      <w:jc w:val="right"/>
    </w:pPr>
    <w:rPr>
      <w:rFonts w:ascii="Calibri" w:hAnsi="Calibri" w:cs="Calibri"/>
      <w:b/>
      <w:bCs/>
      <w:sz w:val="72"/>
      <w:szCs w:val="72"/>
    </w:rPr>
  </w:style>
  <w:style w:type="paragraph" w:customStyle="1" w:styleId="CoverHeading2">
    <w:name w:val="Cover Heading 2"/>
    <w:next w:val="Normlny"/>
    <w:uiPriority w:val="99"/>
    <w:pPr>
      <w:widowControl w:val="0"/>
      <w:autoSpaceDE w:val="0"/>
      <w:autoSpaceDN w:val="0"/>
      <w:adjustRightInd w:val="0"/>
      <w:spacing w:after="0" w:line="240" w:lineRule="auto"/>
      <w:jc w:val="right"/>
    </w:pPr>
    <w:rPr>
      <w:rFonts w:ascii="Calibri" w:hAnsi="Calibri" w:cs="Calibri"/>
      <w:color w:val="800000"/>
      <w:sz w:val="60"/>
      <w:szCs w:val="60"/>
    </w:rPr>
  </w:style>
  <w:style w:type="paragraph" w:customStyle="1" w:styleId="CoverText1">
    <w:name w:val="Cover Text 1"/>
    <w:next w:val="Normlny"/>
    <w:uiPriority w:val="99"/>
    <w:pPr>
      <w:widowControl w:val="0"/>
      <w:autoSpaceDE w:val="0"/>
      <w:autoSpaceDN w:val="0"/>
      <w:adjustRightInd w:val="0"/>
      <w:spacing w:after="0" w:line="240" w:lineRule="auto"/>
      <w:jc w:val="right"/>
    </w:pPr>
    <w:rPr>
      <w:rFonts w:ascii="Liberation Sans Narrow" w:hAnsi="Liberation Sans Narrow" w:cs="Liberation Sans Narrow"/>
      <w:sz w:val="28"/>
      <w:szCs w:val="28"/>
    </w:rPr>
  </w:style>
  <w:style w:type="paragraph" w:customStyle="1" w:styleId="CoverText2">
    <w:name w:val="Cover Text 2"/>
    <w:next w:val="Normlny"/>
    <w:uiPriority w:val="99"/>
    <w:pPr>
      <w:widowControl w:val="0"/>
      <w:autoSpaceDE w:val="0"/>
      <w:autoSpaceDN w:val="0"/>
      <w:adjustRightInd w:val="0"/>
      <w:spacing w:after="0" w:line="240" w:lineRule="auto"/>
      <w:jc w:val="right"/>
    </w:pPr>
    <w:rPr>
      <w:rFonts w:ascii="Liberation Sans Narrow" w:hAnsi="Liberation Sans Narrow" w:cs="Liberation Sans Narrow"/>
      <w:color w:val="7F7F7F"/>
      <w:sz w:val="20"/>
      <w:szCs w:val="20"/>
    </w:rPr>
  </w:style>
  <w:style w:type="paragraph" w:styleId="Hlavikaobsahu">
    <w:name w:val="TOC Heading"/>
    <w:basedOn w:val="Nadpis1"/>
    <w:next w:val="Normlny"/>
    <w:uiPriority w:val="99"/>
    <w:qFormat/>
    <w:pPr>
      <w:spacing w:before="240"/>
      <w:outlineLvl w:val="9"/>
    </w:pPr>
    <w:rPr>
      <w:color w:val="auto"/>
      <w:sz w:val="32"/>
      <w:szCs w:val="32"/>
    </w:rPr>
  </w:style>
  <w:style w:type="paragraph" w:styleId="Obsah1">
    <w:name w:val="toc 1"/>
    <w:basedOn w:val="Normlny"/>
    <w:next w:val="Normlny"/>
    <w:uiPriority w:val="39"/>
    <w:pPr>
      <w:tabs>
        <w:tab w:val="right" w:leader="dot" w:pos="8280"/>
      </w:tabs>
      <w:spacing w:before="120" w:after="40"/>
      <w:ind w:right="720"/>
      <w:outlineLvl w:val="0"/>
    </w:pPr>
    <w:rPr>
      <w:rFonts w:ascii="Times New Roman" w:hAnsi="Times New Roman" w:cs="Times New Roman"/>
      <w:b/>
      <w:bCs/>
      <w:sz w:val="20"/>
      <w:szCs w:val="20"/>
    </w:rPr>
  </w:style>
  <w:style w:type="paragraph" w:styleId="Obsah2">
    <w:name w:val="toc 2"/>
    <w:basedOn w:val="Normlny"/>
    <w:next w:val="Normlny"/>
    <w:uiPriority w:val="39"/>
    <w:pPr>
      <w:tabs>
        <w:tab w:val="right" w:leader="dot" w:pos="8280"/>
      </w:tabs>
      <w:spacing w:before="40" w:after="20"/>
      <w:ind w:left="180" w:right="720"/>
    </w:pPr>
    <w:rPr>
      <w:rFonts w:ascii="Times New Roman" w:hAnsi="Times New Roman" w:cs="Times New Roman"/>
      <w:sz w:val="20"/>
      <w:szCs w:val="20"/>
    </w:rPr>
  </w:style>
  <w:style w:type="paragraph" w:styleId="Obsah3">
    <w:name w:val="toc 3"/>
    <w:basedOn w:val="Normlny"/>
    <w:next w:val="Normlny"/>
    <w:uiPriority w:val="39"/>
    <w:pPr>
      <w:tabs>
        <w:tab w:val="right" w:leader="dot" w:pos="8280"/>
      </w:tabs>
      <w:spacing w:before="40" w:after="20"/>
      <w:ind w:left="360" w:right="720"/>
    </w:pPr>
    <w:rPr>
      <w:rFonts w:ascii="Times New Roman" w:hAnsi="Times New Roman" w:cs="Times New Roman"/>
      <w:sz w:val="20"/>
      <w:szCs w:val="20"/>
    </w:rPr>
  </w:style>
  <w:style w:type="paragraph" w:styleId="Obsah4">
    <w:name w:val="toc 4"/>
    <w:basedOn w:val="Normlny"/>
    <w:next w:val="Normlny"/>
    <w:uiPriority w:val="39"/>
    <w:pPr>
      <w:tabs>
        <w:tab w:val="right" w:leader="dot" w:pos="8280"/>
      </w:tabs>
      <w:spacing w:before="40" w:after="20"/>
      <w:ind w:left="540" w:right="720"/>
    </w:pPr>
    <w:rPr>
      <w:rFonts w:ascii="Times New Roman" w:hAnsi="Times New Roman" w:cs="Times New Roman"/>
      <w:sz w:val="20"/>
      <w:szCs w:val="20"/>
    </w:rPr>
  </w:style>
  <w:style w:type="paragraph" w:styleId="Obsah5">
    <w:name w:val="toc 5"/>
    <w:basedOn w:val="Normlny"/>
    <w:next w:val="Normlny"/>
    <w:uiPriority w:val="39"/>
    <w:pPr>
      <w:tabs>
        <w:tab w:val="right" w:leader="dot" w:pos="8280"/>
      </w:tabs>
      <w:spacing w:before="40" w:after="20"/>
      <w:ind w:left="720" w:right="720"/>
    </w:pPr>
    <w:rPr>
      <w:rFonts w:ascii="Times New Roman" w:hAnsi="Times New Roman" w:cs="Times New Roman"/>
      <w:sz w:val="20"/>
      <w:szCs w:val="20"/>
    </w:rPr>
  </w:style>
  <w:style w:type="paragraph" w:styleId="Obsah6">
    <w:name w:val="toc 6"/>
    <w:basedOn w:val="Normlny"/>
    <w:next w:val="Normlny"/>
    <w:uiPriority w:val="39"/>
    <w:pPr>
      <w:tabs>
        <w:tab w:val="right" w:leader="dot" w:pos="8280"/>
      </w:tabs>
      <w:spacing w:before="40" w:after="20"/>
      <w:ind w:left="900" w:right="720"/>
    </w:pPr>
    <w:rPr>
      <w:rFonts w:ascii="Times New Roman" w:hAnsi="Times New Roman" w:cs="Times New Roman"/>
      <w:sz w:val="20"/>
      <w:szCs w:val="20"/>
    </w:rPr>
  </w:style>
  <w:style w:type="paragraph" w:styleId="Obsah7">
    <w:name w:val="toc 7"/>
    <w:basedOn w:val="Normlny"/>
    <w:next w:val="Normlny"/>
    <w:uiPriority w:val="99"/>
    <w:pPr>
      <w:tabs>
        <w:tab w:val="right" w:leader="dot" w:pos="8280"/>
      </w:tabs>
      <w:spacing w:before="40" w:after="20"/>
      <w:ind w:left="1080" w:right="720"/>
    </w:pPr>
    <w:rPr>
      <w:rFonts w:ascii="Times New Roman" w:hAnsi="Times New Roman" w:cs="Times New Roman"/>
      <w:sz w:val="20"/>
      <w:szCs w:val="20"/>
    </w:rPr>
  </w:style>
  <w:style w:type="paragraph" w:styleId="Obsah8">
    <w:name w:val="toc 8"/>
    <w:basedOn w:val="Normlny"/>
    <w:next w:val="Normlny"/>
    <w:uiPriority w:val="99"/>
    <w:pPr>
      <w:tabs>
        <w:tab w:val="right" w:leader="dot" w:pos="8280"/>
      </w:tabs>
      <w:spacing w:before="40" w:after="20"/>
      <w:ind w:left="1260" w:right="720"/>
    </w:pPr>
    <w:rPr>
      <w:rFonts w:ascii="Times New Roman" w:hAnsi="Times New Roman" w:cs="Times New Roman"/>
      <w:sz w:val="20"/>
      <w:szCs w:val="20"/>
    </w:rPr>
  </w:style>
  <w:style w:type="paragraph" w:styleId="Obsah9">
    <w:name w:val="toc 9"/>
    <w:basedOn w:val="Normlny"/>
    <w:next w:val="Normlny"/>
    <w:uiPriority w:val="99"/>
    <w:pPr>
      <w:tabs>
        <w:tab w:val="right" w:leader="dot" w:pos="8280"/>
      </w:tabs>
      <w:spacing w:before="40" w:after="20"/>
      <w:ind w:left="1440" w:right="720"/>
    </w:pPr>
    <w:rPr>
      <w:rFonts w:ascii="Times New Roman" w:hAnsi="Times New Roman" w:cs="Times New Roman"/>
      <w:sz w:val="20"/>
      <w:szCs w:val="20"/>
    </w:rPr>
  </w:style>
  <w:style w:type="paragraph" w:styleId="Hlavika">
    <w:name w:val="header"/>
    <w:basedOn w:val="Normlny"/>
    <w:next w:val="Normlny"/>
    <w:link w:val="HlavikaChar"/>
    <w:uiPriority w:val="99"/>
    <w:pPr>
      <w:tabs>
        <w:tab w:val="right" w:pos="8280"/>
      </w:tabs>
    </w:pPr>
    <w:rPr>
      <w:rFonts w:ascii="Times New Roman" w:hAnsi="Times New Roman" w:cs="Times New Roman"/>
      <w:sz w:val="16"/>
      <w:szCs w:val="16"/>
    </w:rPr>
  </w:style>
  <w:style w:type="character" w:customStyle="1" w:styleId="HlavikaChar">
    <w:name w:val="Hlavička Char"/>
    <w:basedOn w:val="Predvolenpsmoodseku"/>
    <w:link w:val="Hlavika"/>
    <w:uiPriority w:val="99"/>
    <w:semiHidden/>
    <w:locked/>
    <w:rPr>
      <w:rFonts w:ascii="Arial" w:hAnsi="Arial" w:cs="Arial"/>
      <w:sz w:val="24"/>
      <w:szCs w:val="24"/>
    </w:rPr>
  </w:style>
  <w:style w:type="paragraph" w:styleId="Pta">
    <w:name w:val="footer"/>
    <w:basedOn w:val="Normlny"/>
    <w:next w:val="Normlny"/>
    <w:link w:val="PtaChar"/>
    <w:uiPriority w:val="99"/>
    <w:pPr>
      <w:jc w:val="center"/>
    </w:pPr>
    <w:rPr>
      <w:rFonts w:ascii="Times New Roman" w:hAnsi="Times New Roman" w:cs="Times New Roman"/>
      <w:sz w:val="16"/>
      <w:szCs w:val="16"/>
    </w:rPr>
  </w:style>
  <w:style w:type="character" w:customStyle="1" w:styleId="PtaChar">
    <w:name w:val="Päta Char"/>
    <w:basedOn w:val="Predvolenpsmoodseku"/>
    <w:link w:val="Pta"/>
    <w:uiPriority w:val="99"/>
    <w:semiHidden/>
    <w:locked/>
    <w:rPr>
      <w:rFonts w:ascii="Arial" w:hAnsi="Arial" w:cs="Arial"/>
      <w:sz w:val="24"/>
      <w:szCs w:val="24"/>
    </w:rPr>
  </w:style>
  <w:style w:type="paragraph" w:customStyle="1" w:styleId="Properties">
    <w:name w:val="Properties"/>
    <w:next w:val="Normlny"/>
    <w:uiPriority w:val="99"/>
    <w:pPr>
      <w:widowControl w:val="0"/>
      <w:autoSpaceDE w:val="0"/>
      <w:autoSpaceDN w:val="0"/>
      <w:adjustRightInd w:val="0"/>
      <w:spacing w:after="0" w:line="240" w:lineRule="auto"/>
      <w:jc w:val="right"/>
    </w:pPr>
    <w:rPr>
      <w:rFonts w:ascii="Times New Roman" w:hAnsi="Times New Roman"/>
      <w:color w:val="5F5F5F"/>
      <w:sz w:val="20"/>
      <w:szCs w:val="20"/>
    </w:rPr>
  </w:style>
  <w:style w:type="paragraph" w:customStyle="1" w:styleId="Notes">
    <w:name w:val="Notes"/>
    <w:next w:val="Normlny"/>
    <w:uiPriority w:val="99"/>
    <w:pPr>
      <w:widowControl w:val="0"/>
      <w:autoSpaceDE w:val="0"/>
      <w:autoSpaceDN w:val="0"/>
      <w:adjustRightInd w:val="0"/>
      <w:spacing w:after="0" w:line="240" w:lineRule="auto"/>
    </w:pPr>
    <w:rPr>
      <w:rFonts w:ascii="Times New Roman" w:hAnsi="Times New Roman"/>
      <w:sz w:val="20"/>
      <w:szCs w:val="20"/>
    </w:rPr>
  </w:style>
  <w:style w:type="paragraph" w:customStyle="1" w:styleId="DiagramImage">
    <w:name w:val="Diagram Image"/>
    <w:next w:val="Normlny"/>
    <w:uiPriority w:val="99"/>
    <w:pPr>
      <w:widowControl w:val="0"/>
      <w:autoSpaceDE w:val="0"/>
      <w:autoSpaceDN w:val="0"/>
      <w:adjustRightInd w:val="0"/>
      <w:spacing w:after="0" w:line="240" w:lineRule="auto"/>
      <w:jc w:val="center"/>
    </w:pPr>
    <w:rPr>
      <w:rFonts w:ascii="Times New Roman" w:hAnsi="Times New Roman"/>
      <w:sz w:val="24"/>
      <w:szCs w:val="24"/>
    </w:rPr>
  </w:style>
  <w:style w:type="paragraph" w:customStyle="1" w:styleId="DiagramLabel">
    <w:name w:val="Diagram Label"/>
    <w:next w:val="Normlny"/>
    <w:uiPriority w:val="99"/>
    <w:pPr>
      <w:widowControl w:val="0"/>
      <w:numPr>
        <w:numId w:val="1"/>
      </w:numPr>
      <w:autoSpaceDE w:val="0"/>
      <w:autoSpaceDN w:val="0"/>
      <w:adjustRightInd w:val="0"/>
      <w:spacing w:after="0" w:line="240" w:lineRule="auto"/>
      <w:jc w:val="center"/>
    </w:pPr>
    <w:rPr>
      <w:rFonts w:ascii="Times New Roman" w:hAnsi="Times New Roman"/>
      <w:sz w:val="16"/>
      <w:szCs w:val="16"/>
    </w:rPr>
  </w:style>
  <w:style w:type="paragraph" w:customStyle="1" w:styleId="TableLabel">
    <w:name w:val="Table Label"/>
    <w:next w:val="Normlny"/>
    <w:uiPriority w:val="99"/>
    <w:pPr>
      <w:widowControl w:val="0"/>
      <w:numPr>
        <w:numId w:val="2"/>
      </w:numPr>
      <w:autoSpaceDE w:val="0"/>
      <w:autoSpaceDN w:val="0"/>
      <w:adjustRightInd w:val="0"/>
      <w:spacing w:after="0" w:line="240" w:lineRule="auto"/>
    </w:pPr>
    <w:rPr>
      <w:rFonts w:ascii="Times New Roman" w:hAnsi="Times New Roman"/>
      <w:sz w:val="16"/>
      <w:szCs w:val="16"/>
    </w:rPr>
  </w:style>
  <w:style w:type="paragraph" w:customStyle="1" w:styleId="TableHeading">
    <w:name w:val="Table Heading"/>
    <w:next w:val="Normlny"/>
    <w:uiPriority w:val="99"/>
    <w:pPr>
      <w:widowControl w:val="0"/>
      <w:autoSpaceDE w:val="0"/>
      <w:autoSpaceDN w:val="0"/>
      <w:adjustRightInd w:val="0"/>
      <w:spacing w:before="80" w:after="40" w:line="240" w:lineRule="auto"/>
      <w:ind w:left="90" w:right="90"/>
    </w:pPr>
    <w:rPr>
      <w:rFonts w:ascii="Times New Roman" w:hAnsi="Times New Roman"/>
      <w:b/>
      <w:bCs/>
      <w:sz w:val="18"/>
      <w:szCs w:val="18"/>
    </w:rPr>
  </w:style>
  <w:style w:type="paragraph" w:customStyle="1" w:styleId="TableTitle0">
    <w:name w:val="Table Title 0"/>
    <w:next w:val="Normlny"/>
    <w:uiPriority w:val="99"/>
    <w:pPr>
      <w:widowControl w:val="0"/>
      <w:autoSpaceDE w:val="0"/>
      <w:autoSpaceDN w:val="0"/>
      <w:adjustRightInd w:val="0"/>
      <w:spacing w:after="0" w:line="240" w:lineRule="auto"/>
      <w:ind w:left="270" w:right="270"/>
    </w:pPr>
    <w:rPr>
      <w:rFonts w:ascii="Times New Roman" w:hAnsi="Times New Roman"/>
      <w:b/>
      <w:bCs/>
    </w:rPr>
  </w:style>
  <w:style w:type="paragraph" w:customStyle="1" w:styleId="TableTitle1">
    <w:name w:val="Table Title 1"/>
    <w:next w:val="Normlny"/>
    <w:uiPriority w:val="99"/>
    <w:pPr>
      <w:widowControl w:val="0"/>
      <w:autoSpaceDE w:val="0"/>
      <w:autoSpaceDN w:val="0"/>
      <w:adjustRightInd w:val="0"/>
      <w:spacing w:before="80" w:after="80" w:line="240" w:lineRule="auto"/>
      <w:ind w:left="180" w:right="270"/>
    </w:pPr>
    <w:rPr>
      <w:rFonts w:ascii="Times New Roman" w:hAnsi="Times New Roman"/>
      <w:b/>
      <w:bCs/>
      <w:sz w:val="18"/>
      <w:szCs w:val="18"/>
      <w:u w:val="single"/>
    </w:rPr>
  </w:style>
  <w:style w:type="paragraph" w:customStyle="1" w:styleId="TableTitle2">
    <w:name w:val="Table Title 2"/>
    <w:next w:val="Normlny"/>
    <w:uiPriority w:val="99"/>
    <w:pPr>
      <w:widowControl w:val="0"/>
      <w:autoSpaceDE w:val="0"/>
      <w:autoSpaceDN w:val="0"/>
      <w:adjustRightInd w:val="0"/>
      <w:spacing w:after="120" w:line="240" w:lineRule="auto"/>
      <w:ind w:left="270" w:right="270"/>
    </w:pPr>
    <w:rPr>
      <w:rFonts w:ascii="Times New Roman" w:hAnsi="Times New Roman"/>
      <w:sz w:val="18"/>
      <w:szCs w:val="18"/>
      <w:u w:val="single"/>
    </w:rPr>
  </w:style>
  <w:style w:type="paragraph" w:customStyle="1" w:styleId="TableTextNormal">
    <w:name w:val="Table Text Normal"/>
    <w:next w:val="Normlny"/>
    <w:uiPriority w:val="99"/>
    <w:pPr>
      <w:widowControl w:val="0"/>
      <w:autoSpaceDE w:val="0"/>
      <w:autoSpaceDN w:val="0"/>
      <w:adjustRightInd w:val="0"/>
      <w:spacing w:before="20" w:after="20" w:line="240" w:lineRule="auto"/>
      <w:ind w:left="270" w:right="270"/>
    </w:pPr>
    <w:rPr>
      <w:rFonts w:ascii="Times New Roman" w:hAnsi="Times New Roman"/>
      <w:sz w:val="18"/>
      <w:szCs w:val="18"/>
    </w:rPr>
  </w:style>
  <w:style w:type="paragraph" w:customStyle="1" w:styleId="TableTextLight">
    <w:name w:val="Table Text Light"/>
    <w:next w:val="Normlny"/>
    <w:uiPriority w:val="99"/>
    <w:pPr>
      <w:widowControl w:val="0"/>
      <w:autoSpaceDE w:val="0"/>
      <w:autoSpaceDN w:val="0"/>
      <w:adjustRightInd w:val="0"/>
      <w:spacing w:before="20" w:after="20" w:line="240" w:lineRule="auto"/>
      <w:ind w:left="270" w:right="270"/>
    </w:pPr>
    <w:rPr>
      <w:rFonts w:ascii="Times New Roman" w:hAnsi="Times New Roman"/>
      <w:color w:val="2F2F2F"/>
      <w:sz w:val="18"/>
      <w:szCs w:val="18"/>
    </w:rPr>
  </w:style>
  <w:style w:type="paragraph" w:customStyle="1" w:styleId="TableTextBold">
    <w:name w:val="Table Text Bold"/>
    <w:next w:val="Normlny"/>
    <w:uiPriority w:val="99"/>
    <w:pPr>
      <w:widowControl w:val="0"/>
      <w:autoSpaceDE w:val="0"/>
      <w:autoSpaceDN w:val="0"/>
      <w:adjustRightInd w:val="0"/>
      <w:spacing w:before="20" w:after="20" w:line="240" w:lineRule="auto"/>
      <w:ind w:left="270" w:right="270"/>
    </w:pPr>
    <w:rPr>
      <w:rFonts w:ascii="Times New Roman" w:hAnsi="Times New Roman"/>
      <w:b/>
      <w:bCs/>
      <w:sz w:val="18"/>
      <w:szCs w:val="18"/>
    </w:rPr>
  </w:style>
  <w:style w:type="paragraph" w:customStyle="1" w:styleId="CoverText3">
    <w:name w:val="Cover Text 3"/>
    <w:next w:val="Normlny"/>
    <w:uiPriority w:val="99"/>
    <w:pPr>
      <w:widowControl w:val="0"/>
      <w:autoSpaceDE w:val="0"/>
      <w:autoSpaceDN w:val="0"/>
      <w:adjustRightInd w:val="0"/>
      <w:spacing w:after="0" w:line="240" w:lineRule="auto"/>
      <w:jc w:val="right"/>
    </w:pPr>
    <w:rPr>
      <w:rFonts w:ascii="Calibri" w:hAnsi="Calibri" w:cs="Calibri"/>
      <w:b/>
      <w:bCs/>
      <w:color w:val="004080"/>
      <w:sz w:val="20"/>
      <w:szCs w:val="20"/>
    </w:rPr>
  </w:style>
  <w:style w:type="paragraph" w:customStyle="1" w:styleId="TitleSmall">
    <w:name w:val="Title Small"/>
    <w:next w:val="Normlny"/>
    <w:uiPriority w:val="99"/>
    <w:pPr>
      <w:widowControl w:val="0"/>
      <w:autoSpaceDE w:val="0"/>
      <w:autoSpaceDN w:val="0"/>
      <w:adjustRightInd w:val="0"/>
      <w:spacing w:after="80" w:line="240" w:lineRule="auto"/>
    </w:pPr>
    <w:rPr>
      <w:rFonts w:ascii="Calibri" w:hAnsi="Calibri" w:cs="Calibri"/>
      <w:b/>
      <w:bCs/>
      <w:i/>
      <w:iCs/>
      <w:color w:val="3F3F3F"/>
      <w:sz w:val="20"/>
      <w:szCs w:val="20"/>
    </w:rPr>
  </w:style>
  <w:style w:type="paragraph" w:customStyle="1" w:styleId="TableTextCode">
    <w:name w:val="Table Text Code"/>
    <w:next w:val="Normlny"/>
    <w:uiPriority w:val="99"/>
    <w:pPr>
      <w:widowControl w:val="0"/>
      <w:autoSpaceDE w:val="0"/>
      <w:autoSpaceDN w:val="0"/>
      <w:adjustRightInd w:val="0"/>
      <w:spacing w:after="0" w:line="240" w:lineRule="auto"/>
      <w:ind w:left="90" w:right="90"/>
    </w:pPr>
    <w:rPr>
      <w:rFonts w:ascii="Courier New" w:hAnsi="Courier New" w:cs="Courier New"/>
      <w:sz w:val="16"/>
      <w:szCs w:val="16"/>
    </w:rPr>
  </w:style>
  <w:style w:type="character" w:customStyle="1" w:styleId="Code">
    <w:name w:val="Code"/>
    <w:uiPriority w:val="99"/>
    <w:rPr>
      <w:rFonts w:ascii="Courier New" w:hAnsi="Courier New"/>
    </w:rPr>
  </w:style>
  <w:style w:type="paragraph" w:customStyle="1" w:styleId="Items">
    <w:name w:val="Items"/>
    <w:next w:val="Normlny"/>
    <w:uiPriority w:val="99"/>
    <w:pPr>
      <w:widowControl w:val="0"/>
      <w:autoSpaceDE w:val="0"/>
      <w:autoSpaceDN w:val="0"/>
      <w:adjustRightInd w:val="0"/>
      <w:spacing w:after="0" w:line="240" w:lineRule="auto"/>
    </w:pPr>
    <w:rPr>
      <w:rFonts w:ascii="Times New Roman" w:hAnsi="Times New Roman"/>
      <w:sz w:val="20"/>
      <w:szCs w:val="20"/>
    </w:rPr>
  </w:style>
  <w:style w:type="paragraph" w:customStyle="1" w:styleId="TableHeadingLight">
    <w:name w:val="Table Heading Light"/>
    <w:next w:val="Normlny"/>
    <w:uiPriority w:val="99"/>
    <w:pPr>
      <w:widowControl w:val="0"/>
      <w:autoSpaceDE w:val="0"/>
      <w:autoSpaceDN w:val="0"/>
      <w:adjustRightInd w:val="0"/>
      <w:spacing w:before="80" w:after="40" w:line="240" w:lineRule="auto"/>
      <w:ind w:left="90" w:right="90"/>
    </w:pPr>
    <w:rPr>
      <w:rFonts w:ascii="Times New Roman" w:hAnsi="Times New Roman"/>
      <w:b/>
      <w:bCs/>
      <w:color w:val="4F4F4F"/>
      <w:sz w:val="18"/>
      <w:szCs w:val="18"/>
    </w:rPr>
  </w:style>
  <w:style w:type="character" w:customStyle="1" w:styleId="TableFieldLabel">
    <w:name w:val="Table Field Label"/>
    <w:uiPriority w:val="99"/>
    <w:rPr>
      <w:rFonts w:ascii="Times New Roman" w:hAnsi="Times New Roman"/>
      <w:color w:val="6F6F6F"/>
    </w:rPr>
  </w:style>
  <w:style w:type="paragraph" w:customStyle="1" w:styleId="DefaultStyle">
    <w:name w:val="Default Style"/>
    <w:next w:val="Normlny"/>
    <w:uiPriority w:val="99"/>
    <w:pPr>
      <w:widowControl w:val="0"/>
      <w:autoSpaceDE w:val="0"/>
      <w:autoSpaceDN w:val="0"/>
      <w:adjustRightInd w:val="0"/>
      <w:spacing w:after="0" w:line="240" w:lineRule="auto"/>
    </w:pPr>
    <w:rPr>
      <w:rFonts w:ascii="Times New Roman" w:hAnsi="Times New Roman"/>
      <w:color w:val="000000"/>
      <w:sz w:val="24"/>
      <w:szCs w:val="24"/>
    </w:rPr>
  </w:style>
  <w:style w:type="paragraph" w:customStyle="1" w:styleId="TableContents">
    <w:name w:val="Table Contents"/>
    <w:uiPriority w:val="99"/>
    <w:pPr>
      <w:widowControl w:val="0"/>
      <w:autoSpaceDE w:val="0"/>
      <w:autoSpaceDN w:val="0"/>
      <w:adjustRightInd w:val="0"/>
      <w:spacing w:after="0" w:line="240" w:lineRule="auto"/>
    </w:pPr>
    <w:rPr>
      <w:rFonts w:ascii="Arial" w:hAnsi="Arial" w:cs="Arial"/>
      <w:sz w:val="24"/>
      <w:szCs w:val="24"/>
    </w:rPr>
  </w:style>
  <w:style w:type="paragraph" w:customStyle="1" w:styleId="Contents9">
    <w:name w:val="Contents 9"/>
    <w:uiPriority w:val="99"/>
    <w:pPr>
      <w:widowControl w:val="0"/>
      <w:tabs>
        <w:tab w:val="right" w:leader="dot" w:pos="9720"/>
      </w:tabs>
      <w:autoSpaceDE w:val="0"/>
      <w:autoSpaceDN w:val="0"/>
      <w:adjustRightInd w:val="0"/>
      <w:spacing w:before="40" w:after="20" w:line="240" w:lineRule="auto"/>
      <w:ind w:left="1440" w:right="720"/>
    </w:pPr>
    <w:rPr>
      <w:rFonts w:ascii="Times New Roman" w:hAnsi="Times New Roman"/>
      <w:color w:val="000000"/>
      <w:sz w:val="20"/>
      <w:szCs w:val="20"/>
    </w:rPr>
  </w:style>
  <w:style w:type="paragraph" w:customStyle="1" w:styleId="Contents8">
    <w:name w:val="Contents 8"/>
    <w:uiPriority w:val="99"/>
    <w:pPr>
      <w:widowControl w:val="0"/>
      <w:tabs>
        <w:tab w:val="right" w:leader="dot" w:pos="9540"/>
      </w:tabs>
      <w:autoSpaceDE w:val="0"/>
      <w:autoSpaceDN w:val="0"/>
      <w:adjustRightInd w:val="0"/>
      <w:spacing w:before="40" w:after="20" w:line="240" w:lineRule="auto"/>
      <w:ind w:left="1260" w:right="720"/>
    </w:pPr>
    <w:rPr>
      <w:rFonts w:ascii="Times New Roman" w:hAnsi="Times New Roman"/>
      <w:color w:val="000000"/>
      <w:sz w:val="20"/>
      <w:szCs w:val="20"/>
    </w:rPr>
  </w:style>
  <w:style w:type="paragraph" w:customStyle="1" w:styleId="Contents7">
    <w:name w:val="Contents 7"/>
    <w:uiPriority w:val="99"/>
    <w:pPr>
      <w:widowControl w:val="0"/>
      <w:tabs>
        <w:tab w:val="right" w:leader="dot" w:pos="9360"/>
      </w:tabs>
      <w:autoSpaceDE w:val="0"/>
      <w:autoSpaceDN w:val="0"/>
      <w:adjustRightInd w:val="0"/>
      <w:spacing w:before="40" w:after="20" w:line="240" w:lineRule="auto"/>
      <w:ind w:left="1080" w:right="720"/>
    </w:pPr>
    <w:rPr>
      <w:rFonts w:ascii="Times New Roman" w:hAnsi="Times New Roman"/>
      <w:color w:val="000000"/>
      <w:sz w:val="20"/>
      <w:szCs w:val="20"/>
    </w:rPr>
  </w:style>
  <w:style w:type="paragraph" w:customStyle="1" w:styleId="Contents6">
    <w:name w:val="Contents 6"/>
    <w:uiPriority w:val="99"/>
    <w:pPr>
      <w:widowControl w:val="0"/>
      <w:tabs>
        <w:tab w:val="right" w:leader="dot" w:pos="9180"/>
      </w:tabs>
      <w:autoSpaceDE w:val="0"/>
      <w:autoSpaceDN w:val="0"/>
      <w:adjustRightInd w:val="0"/>
      <w:spacing w:before="40" w:after="20" w:line="240" w:lineRule="auto"/>
      <w:ind w:left="900" w:right="720"/>
    </w:pPr>
    <w:rPr>
      <w:rFonts w:ascii="Times New Roman" w:hAnsi="Times New Roman"/>
      <w:color w:val="000000"/>
      <w:sz w:val="20"/>
      <w:szCs w:val="20"/>
    </w:rPr>
  </w:style>
  <w:style w:type="paragraph" w:customStyle="1" w:styleId="Contents5">
    <w:name w:val="Contents 5"/>
    <w:uiPriority w:val="99"/>
    <w:pPr>
      <w:widowControl w:val="0"/>
      <w:tabs>
        <w:tab w:val="right" w:leader="dot" w:pos="9000"/>
      </w:tabs>
      <w:autoSpaceDE w:val="0"/>
      <w:autoSpaceDN w:val="0"/>
      <w:adjustRightInd w:val="0"/>
      <w:spacing w:before="40" w:after="20" w:line="240" w:lineRule="auto"/>
      <w:ind w:left="720" w:right="720"/>
    </w:pPr>
    <w:rPr>
      <w:rFonts w:ascii="Times New Roman" w:hAnsi="Times New Roman"/>
      <w:color w:val="000000"/>
      <w:sz w:val="20"/>
      <w:szCs w:val="20"/>
    </w:rPr>
  </w:style>
  <w:style w:type="paragraph" w:customStyle="1" w:styleId="Contents4">
    <w:name w:val="Contents 4"/>
    <w:uiPriority w:val="99"/>
    <w:pPr>
      <w:widowControl w:val="0"/>
      <w:tabs>
        <w:tab w:val="right" w:leader="dot" w:pos="8820"/>
      </w:tabs>
      <w:autoSpaceDE w:val="0"/>
      <w:autoSpaceDN w:val="0"/>
      <w:adjustRightInd w:val="0"/>
      <w:spacing w:before="40" w:after="20" w:line="240" w:lineRule="auto"/>
      <w:ind w:left="540" w:right="720"/>
    </w:pPr>
    <w:rPr>
      <w:rFonts w:ascii="Times New Roman" w:hAnsi="Times New Roman"/>
      <w:color w:val="000000"/>
      <w:sz w:val="20"/>
      <w:szCs w:val="20"/>
    </w:rPr>
  </w:style>
  <w:style w:type="paragraph" w:customStyle="1" w:styleId="Contents3">
    <w:name w:val="Contents 3"/>
    <w:uiPriority w:val="99"/>
    <w:pPr>
      <w:widowControl w:val="0"/>
      <w:tabs>
        <w:tab w:val="right" w:leader="dot" w:pos="8640"/>
      </w:tabs>
      <w:autoSpaceDE w:val="0"/>
      <w:autoSpaceDN w:val="0"/>
      <w:adjustRightInd w:val="0"/>
      <w:spacing w:before="40" w:after="20" w:line="240" w:lineRule="auto"/>
      <w:ind w:left="360" w:right="720"/>
    </w:pPr>
    <w:rPr>
      <w:rFonts w:ascii="Times New Roman" w:hAnsi="Times New Roman"/>
      <w:color w:val="000000"/>
      <w:sz w:val="20"/>
      <w:szCs w:val="20"/>
    </w:rPr>
  </w:style>
  <w:style w:type="paragraph" w:customStyle="1" w:styleId="Contents2">
    <w:name w:val="Contents 2"/>
    <w:uiPriority w:val="99"/>
    <w:pPr>
      <w:widowControl w:val="0"/>
      <w:tabs>
        <w:tab w:val="right" w:leader="dot" w:pos="8460"/>
      </w:tabs>
      <w:autoSpaceDE w:val="0"/>
      <w:autoSpaceDN w:val="0"/>
      <w:adjustRightInd w:val="0"/>
      <w:spacing w:before="40" w:after="20" w:line="240" w:lineRule="auto"/>
      <w:ind w:left="180" w:right="720"/>
    </w:pPr>
    <w:rPr>
      <w:rFonts w:ascii="Times New Roman" w:hAnsi="Times New Roman"/>
      <w:color w:val="000000"/>
      <w:sz w:val="20"/>
      <w:szCs w:val="20"/>
    </w:rPr>
  </w:style>
  <w:style w:type="paragraph" w:customStyle="1" w:styleId="Contents1">
    <w:name w:val="Contents 1"/>
    <w:uiPriority w:val="99"/>
    <w:pPr>
      <w:widowControl w:val="0"/>
      <w:tabs>
        <w:tab w:val="right" w:leader="dot" w:pos="8280"/>
      </w:tabs>
      <w:autoSpaceDE w:val="0"/>
      <w:autoSpaceDN w:val="0"/>
      <w:adjustRightInd w:val="0"/>
      <w:spacing w:before="120" w:after="40" w:line="240" w:lineRule="auto"/>
      <w:ind w:right="720"/>
    </w:pPr>
    <w:rPr>
      <w:rFonts w:ascii="Times New Roman" w:hAnsi="Times New Roman"/>
      <w:b/>
      <w:bCs/>
      <w:color w:val="000000"/>
      <w:sz w:val="20"/>
      <w:szCs w:val="20"/>
    </w:rPr>
  </w:style>
  <w:style w:type="paragraph" w:customStyle="1" w:styleId="ContentsHeading">
    <w:name w:val="Contents Heading"/>
    <w:uiPriority w:val="99"/>
    <w:pPr>
      <w:keepNext/>
      <w:widowControl w:val="0"/>
      <w:autoSpaceDE w:val="0"/>
      <w:autoSpaceDN w:val="0"/>
      <w:adjustRightInd w:val="0"/>
      <w:spacing w:before="240" w:after="80" w:line="240" w:lineRule="auto"/>
    </w:pPr>
    <w:rPr>
      <w:rFonts w:ascii="Calibri" w:hAnsi="Calibri" w:cs="Calibri"/>
      <w:b/>
      <w:bCs/>
      <w:color w:val="000000"/>
      <w:sz w:val="32"/>
      <w:szCs w:val="32"/>
    </w:rPr>
  </w:style>
  <w:style w:type="paragraph" w:customStyle="1" w:styleId="Index">
    <w:name w:val="Index"/>
    <w:uiPriority w:val="99"/>
    <w:pPr>
      <w:widowControl w:val="0"/>
      <w:autoSpaceDE w:val="0"/>
      <w:autoSpaceDN w:val="0"/>
      <w:adjustRightInd w:val="0"/>
      <w:spacing w:after="0" w:line="240" w:lineRule="auto"/>
    </w:pPr>
    <w:rPr>
      <w:rFonts w:ascii="Times New Roman" w:hAnsi="Times New Roman"/>
      <w:sz w:val="24"/>
      <w:szCs w:val="24"/>
    </w:rPr>
  </w:style>
  <w:style w:type="paragraph" w:styleId="Popis">
    <w:name w:val="caption"/>
    <w:basedOn w:val="Normlny"/>
    <w:uiPriority w:val="99"/>
    <w:qFormat/>
    <w:pPr>
      <w:spacing w:before="120" w:after="120"/>
    </w:pPr>
    <w:rPr>
      <w:rFonts w:ascii="Times New Roman" w:hAnsi="Times New Roman" w:cs="Times New Roman"/>
      <w:i/>
      <w:iCs/>
    </w:rPr>
  </w:style>
  <w:style w:type="paragraph" w:styleId="Zoznam">
    <w:name w:val="List"/>
    <w:basedOn w:val="Normlny"/>
    <w:uiPriority w:val="99"/>
    <w:pPr>
      <w:spacing w:after="120"/>
    </w:pPr>
    <w:rPr>
      <w:rFonts w:ascii="Times New Roman" w:hAnsi="Times New Roman" w:cs="Times New Roman"/>
    </w:rPr>
  </w:style>
  <w:style w:type="paragraph" w:customStyle="1" w:styleId="TextBody">
    <w:name w:val="Text Body"/>
    <w:uiPriority w:val="99"/>
    <w:pPr>
      <w:widowControl w:val="0"/>
      <w:autoSpaceDE w:val="0"/>
      <w:autoSpaceDN w:val="0"/>
      <w:adjustRightInd w:val="0"/>
      <w:spacing w:after="120" w:line="240" w:lineRule="auto"/>
    </w:pPr>
    <w:rPr>
      <w:rFonts w:ascii="Arial" w:hAnsi="Arial" w:cs="Arial"/>
      <w:sz w:val="24"/>
      <w:szCs w:val="24"/>
    </w:rPr>
  </w:style>
  <w:style w:type="paragraph" w:customStyle="1" w:styleId="Heading">
    <w:name w:val="Heading"/>
    <w:next w:val="TextBody"/>
    <w:uiPriority w:val="99"/>
    <w:pPr>
      <w:keepNext/>
      <w:widowControl w:val="0"/>
      <w:autoSpaceDE w:val="0"/>
      <w:autoSpaceDN w:val="0"/>
      <w:adjustRightInd w:val="0"/>
      <w:spacing w:before="240" w:after="120" w:line="240" w:lineRule="auto"/>
    </w:pPr>
    <w:rPr>
      <w:rFonts w:ascii="Arial" w:hAnsi="Arial" w:cs="Arial"/>
      <w:sz w:val="28"/>
      <w:szCs w:val="28"/>
    </w:rPr>
  </w:style>
  <w:style w:type="paragraph" w:styleId="Obyajntext">
    <w:name w:val="Plain Text"/>
    <w:basedOn w:val="Normlny"/>
    <w:link w:val="ObyajntextChar"/>
    <w:uiPriority w:val="99"/>
    <w:rPr>
      <w:color w:val="000000"/>
      <w:sz w:val="20"/>
      <w:szCs w:val="20"/>
    </w:rPr>
  </w:style>
  <w:style w:type="character" w:customStyle="1" w:styleId="ObyajntextChar">
    <w:name w:val="Obyčajný text Char"/>
    <w:basedOn w:val="Predvolenpsmoodseku"/>
    <w:link w:val="Obyajntext"/>
    <w:uiPriority w:val="99"/>
    <w:semiHidden/>
    <w:locked/>
    <w:rPr>
      <w:rFonts w:ascii="Courier New" w:hAnsi="Courier New" w:cs="Courier New"/>
      <w:sz w:val="20"/>
      <w:szCs w:val="20"/>
    </w:rPr>
  </w:style>
  <w:style w:type="character" w:customStyle="1" w:styleId="AllCaps">
    <w:name w:val="All Caps"/>
    <w:uiPriority w:val="99"/>
    <w:rPr>
      <w:caps/>
    </w:rPr>
  </w:style>
  <w:style w:type="paragraph" w:styleId="Textbubliny">
    <w:name w:val="Balloon Text"/>
    <w:basedOn w:val="Normlny"/>
    <w:link w:val="TextbublinyChar"/>
    <w:uiPriority w:val="99"/>
    <w:semiHidden/>
    <w:unhideWhenUsed/>
    <w:rsid w:val="00F65680"/>
    <w:rPr>
      <w:rFonts w:ascii="Tahoma" w:hAnsi="Tahoma" w:cs="Tahoma"/>
      <w:sz w:val="16"/>
      <w:szCs w:val="16"/>
    </w:rPr>
  </w:style>
  <w:style w:type="character" w:customStyle="1" w:styleId="TextbublinyChar">
    <w:name w:val="Text bubliny Char"/>
    <w:basedOn w:val="Predvolenpsmoodseku"/>
    <w:link w:val="Textbubliny"/>
    <w:uiPriority w:val="99"/>
    <w:semiHidden/>
    <w:rsid w:val="00F656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em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image" Target="media/image23.emf"/><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46</Pages>
  <Words>6646</Words>
  <Characters>37884</Characters>
  <Application>Microsoft Office Word</Application>
  <DocSecurity>0</DocSecurity>
  <Lines>315</Lines>
  <Paragraphs>88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44442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Šišila</dc:creator>
  <cp:keywords/>
  <dc:description/>
  <cp:lastModifiedBy>Juraj Muráň</cp:lastModifiedBy>
  <cp:revision>11</cp:revision>
  <dcterms:created xsi:type="dcterms:W3CDTF">2015-12-10T16:10:00Z</dcterms:created>
  <dcterms:modified xsi:type="dcterms:W3CDTF">2015-12-10T20:29:00Z</dcterms:modified>
</cp:coreProperties>
</file>